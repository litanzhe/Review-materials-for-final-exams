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F3A4B" w14:textId="77777777" w:rsidR="00DF4B10" w:rsidRPr="00F06083" w:rsidRDefault="00DF4B10" w:rsidP="00B9739D">
      <w:pPr>
        <w:jc w:val="center"/>
        <w:rPr>
          <w:rFonts w:hint="eastAsia"/>
          <w:b/>
          <w:sz w:val="32"/>
        </w:rPr>
      </w:pPr>
      <w:r w:rsidRPr="00F06083">
        <w:rPr>
          <w:rFonts w:hint="eastAsia"/>
          <w:b/>
          <w:sz w:val="32"/>
        </w:rPr>
        <w:t>UML</w:t>
      </w:r>
      <w:r w:rsidRPr="00F06083">
        <w:rPr>
          <w:rFonts w:hint="eastAsia"/>
          <w:b/>
          <w:sz w:val="32"/>
        </w:rPr>
        <w:t>基础复习提纲整理版</w:t>
      </w:r>
    </w:p>
    <w:p w14:paraId="153BF57D" w14:textId="744EAD59" w:rsidR="00DF4B10" w:rsidRPr="00F06083" w:rsidRDefault="00DF4B10" w:rsidP="00B9739D">
      <w:pPr>
        <w:rPr>
          <w:rFonts w:hint="eastAsia"/>
          <w:sz w:val="20"/>
        </w:rPr>
      </w:pPr>
      <w:r w:rsidRPr="00F06083">
        <w:rPr>
          <w:rFonts w:hint="eastAsia"/>
          <w:sz w:val="20"/>
        </w:rPr>
        <w:t>、知识点</w:t>
      </w:r>
    </w:p>
    <w:p w14:paraId="38458A30" w14:textId="77777777" w:rsidR="00DF4B10" w:rsidRPr="00F06083" w:rsidRDefault="00DF4B10" w:rsidP="00B9739D">
      <w:pPr>
        <w:numPr>
          <w:ilvl w:val="0"/>
          <w:numId w:val="11"/>
        </w:numPr>
        <w:rPr>
          <w:rFonts w:hint="eastAsia"/>
          <w:sz w:val="20"/>
        </w:rPr>
      </w:pPr>
      <w:r w:rsidRPr="00F06083">
        <w:rPr>
          <w:rFonts w:hint="eastAsia"/>
          <w:sz w:val="20"/>
        </w:rPr>
        <w:t>类与对象的定义</w:t>
      </w:r>
    </w:p>
    <w:p w14:paraId="5ED31BBE"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类是具有相同属性和操作的一组对象的组合，即抽象模型中的“类”描述了一组相似对象的共同特征，为属于该类的全部对象提供了统一的抽象描述。如学生类被用于描述能够到图书馆借阅图书的学生对象。</w:t>
      </w:r>
    </w:p>
    <w:p w14:paraId="63DC2CBA"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对象是某种可以被感知的事物，也是思维、感觉或动作所能作用的物质或精神体。</w:t>
      </w:r>
    </w:p>
    <w:p w14:paraId="10ACBA35" w14:textId="77777777" w:rsidR="00DF4B10" w:rsidRPr="00F06083" w:rsidRDefault="00DF4B10" w:rsidP="00B9739D">
      <w:pPr>
        <w:numPr>
          <w:ilvl w:val="0"/>
          <w:numId w:val="11"/>
        </w:numPr>
        <w:rPr>
          <w:rFonts w:hint="eastAsia"/>
          <w:sz w:val="20"/>
        </w:rPr>
      </w:pPr>
      <w:r w:rsidRPr="00F06083">
        <w:rPr>
          <w:rFonts w:ascii="宋体" w:hAnsi="宋体"/>
          <w:sz w:val="20"/>
          <w:szCs w:val="21"/>
        </w:rPr>
        <w:t>面向对象程序的基本特征</w:t>
      </w:r>
    </w:p>
    <w:p w14:paraId="4D70468A"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抽象、封装、继承、多态是面向对象程序的基本特征。</w:t>
      </w:r>
    </w:p>
    <w:p w14:paraId="674EFA51" w14:textId="77777777" w:rsidR="00DF4B10" w:rsidRPr="00F06083" w:rsidRDefault="00DF4B10" w:rsidP="00B9739D">
      <w:pPr>
        <w:numPr>
          <w:ilvl w:val="0"/>
          <w:numId w:val="11"/>
        </w:numPr>
        <w:rPr>
          <w:rFonts w:hint="eastAsia"/>
          <w:sz w:val="20"/>
        </w:rPr>
      </w:pPr>
      <w:r w:rsidRPr="00F06083">
        <w:rPr>
          <w:rFonts w:hAnsi="宋体"/>
          <w:sz w:val="20"/>
        </w:rPr>
        <w:t>UML</w:t>
      </w:r>
      <w:r w:rsidRPr="00F06083">
        <w:rPr>
          <w:rFonts w:hAnsi="宋体"/>
          <w:sz w:val="20"/>
        </w:rPr>
        <w:t>包含</w:t>
      </w:r>
      <w:r w:rsidRPr="00F06083">
        <w:rPr>
          <w:rFonts w:hAnsi="宋体" w:hint="eastAsia"/>
          <w:sz w:val="20"/>
        </w:rPr>
        <w:t>的</w:t>
      </w:r>
      <w:r w:rsidRPr="00F06083">
        <w:rPr>
          <w:rFonts w:hAnsi="宋体"/>
          <w:sz w:val="20"/>
        </w:rPr>
        <w:t>视图</w:t>
      </w:r>
      <w:r w:rsidRPr="00F06083">
        <w:rPr>
          <w:rFonts w:hAnsi="宋体" w:hint="eastAsia"/>
          <w:sz w:val="20"/>
        </w:rPr>
        <w:t>以及</w:t>
      </w:r>
      <w:r w:rsidRPr="00F06083">
        <w:rPr>
          <w:rFonts w:hAnsi="宋体"/>
          <w:sz w:val="20"/>
        </w:rPr>
        <w:t>这些视图都对应</w:t>
      </w:r>
      <w:r w:rsidRPr="00F06083">
        <w:rPr>
          <w:rFonts w:hAnsi="宋体" w:hint="eastAsia"/>
          <w:sz w:val="20"/>
        </w:rPr>
        <w:t>的</w:t>
      </w:r>
      <w:r w:rsidRPr="00F06083">
        <w:rPr>
          <w:rFonts w:hAnsi="宋体"/>
          <w:sz w:val="20"/>
        </w:rPr>
        <w:t>图</w:t>
      </w:r>
    </w:p>
    <w:p w14:paraId="5BE5DBA0" w14:textId="77777777" w:rsidR="00DF4B10" w:rsidRPr="00F06083" w:rsidRDefault="00DF4B10" w:rsidP="00B9739D">
      <w:pPr>
        <w:ind w:left="360"/>
        <w:rPr>
          <w:rFonts w:hAnsi="宋体" w:hint="eastAsia"/>
          <w:sz w:val="20"/>
        </w:rPr>
      </w:pPr>
      <w:r w:rsidRPr="00F06083">
        <w:rPr>
          <w:rFonts w:hAnsi="宋体" w:hint="eastAsia"/>
          <w:sz w:val="20"/>
        </w:rPr>
        <w:t>静态视图、用例视图、交互视图、状态机视图、活动视图、物理视图（实现视图</w:t>
      </w:r>
      <w:r w:rsidRPr="00F06083">
        <w:rPr>
          <w:rFonts w:hAnsi="宋体" w:hint="eastAsia"/>
          <w:sz w:val="20"/>
        </w:rPr>
        <w:t>+</w:t>
      </w:r>
      <w:r w:rsidRPr="00F06083">
        <w:rPr>
          <w:rFonts w:hAnsi="宋体" w:hint="eastAsia"/>
          <w:sz w:val="20"/>
        </w:rPr>
        <w:t>部署视图）、模型管理视图。</w:t>
      </w:r>
    </w:p>
    <w:p w14:paraId="1C27800A" w14:textId="77777777" w:rsidR="00DF4B10" w:rsidRPr="00F06083" w:rsidRDefault="00DF4B10" w:rsidP="00B9739D">
      <w:pPr>
        <w:ind w:left="360"/>
        <w:rPr>
          <w:rFonts w:hAnsi="宋体" w:hint="eastAsia"/>
          <w:sz w:val="20"/>
        </w:rPr>
      </w:pPr>
      <w:r w:rsidRPr="00F06083">
        <w:rPr>
          <w:rFonts w:hint="eastAsia"/>
          <w:sz w:val="20"/>
        </w:rPr>
        <w:sym w:font="Wingdings 3" w:char="F075"/>
      </w:r>
      <w:r w:rsidRPr="00F06083">
        <w:rPr>
          <w:rFonts w:hAnsi="宋体" w:hint="eastAsia"/>
          <w:sz w:val="20"/>
        </w:rPr>
        <w:t>静态视图</w:t>
      </w:r>
    </w:p>
    <w:p w14:paraId="3267BD3A" w14:textId="77777777" w:rsidR="00DF4B10" w:rsidRPr="00F06083" w:rsidRDefault="00DF4B10" w:rsidP="00B9739D">
      <w:pPr>
        <w:ind w:left="360"/>
        <w:rPr>
          <w:rFonts w:hAnsi="宋体" w:hint="eastAsia"/>
          <w:sz w:val="20"/>
        </w:rPr>
      </w:pPr>
      <w:r w:rsidRPr="00F06083">
        <w:rPr>
          <w:rFonts w:hAnsi="宋体" w:hint="eastAsia"/>
          <w:sz w:val="20"/>
        </w:rPr>
        <w:t>静态视图是对在应用领域中的各种概念以及与系统实现相关的各种内部概念进行的建模。主要由类与类之间的关系构成，包括关联、泛化、依赖（包括使用、实现）</w:t>
      </w:r>
    </w:p>
    <w:p w14:paraId="50D31962" w14:textId="77777777" w:rsidR="00DF4B10" w:rsidRPr="00F06083" w:rsidRDefault="00DF4B10" w:rsidP="00B9739D">
      <w:pPr>
        <w:ind w:left="360"/>
        <w:rPr>
          <w:rFonts w:hAnsi="宋体" w:hint="eastAsia"/>
          <w:sz w:val="20"/>
        </w:rPr>
      </w:pPr>
      <w:r w:rsidRPr="00F06083">
        <w:rPr>
          <w:rFonts w:hAnsi="宋体" w:hint="eastAsia"/>
          <w:sz w:val="20"/>
        </w:rPr>
        <w:t>对应的图：类图</w:t>
      </w:r>
    </w:p>
    <w:p w14:paraId="4D81B119" w14:textId="77777777" w:rsidR="00DF4B10" w:rsidRPr="00F06083" w:rsidRDefault="00DF4B10" w:rsidP="00B9739D">
      <w:pPr>
        <w:ind w:left="360"/>
        <w:rPr>
          <w:rFonts w:hAnsi="宋体" w:hint="eastAsia"/>
          <w:sz w:val="20"/>
        </w:rPr>
      </w:pPr>
      <w:r w:rsidRPr="00F06083">
        <w:rPr>
          <w:rFonts w:hint="eastAsia"/>
          <w:sz w:val="20"/>
        </w:rPr>
        <w:sym w:font="Wingdings 3" w:char="F075"/>
      </w:r>
      <w:r w:rsidRPr="00F06083">
        <w:rPr>
          <w:rFonts w:hAnsi="宋体" w:hint="eastAsia"/>
          <w:sz w:val="20"/>
        </w:rPr>
        <w:t>用例视图</w:t>
      </w:r>
    </w:p>
    <w:p w14:paraId="0373E686" w14:textId="77777777" w:rsidR="00DF4B10" w:rsidRPr="00F06083" w:rsidRDefault="00DF4B10" w:rsidP="00B9739D">
      <w:pPr>
        <w:ind w:left="360"/>
        <w:rPr>
          <w:rFonts w:hAnsi="宋体" w:hint="eastAsia"/>
          <w:sz w:val="20"/>
        </w:rPr>
      </w:pPr>
      <w:r w:rsidRPr="00F06083">
        <w:rPr>
          <w:rFonts w:hAnsi="宋体" w:hint="eastAsia"/>
          <w:sz w:val="20"/>
        </w:rPr>
        <w:t>用例视图描述了系统的参与者与系统进行交互的功能，是参与者所能观察和使用到的系统功能的模型图。一个用例是系统的一个功能单元，是系统参与者与系统之间进行的一次交互作用。</w:t>
      </w:r>
    </w:p>
    <w:p w14:paraId="105F5F60" w14:textId="77777777" w:rsidR="00DF4B10" w:rsidRPr="00F06083" w:rsidRDefault="00DF4B10" w:rsidP="00B9739D">
      <w:pPr>
        <w:ind w:left="360"/>
        <w:rPr>
          <w:rFonts w:hAnsi="宋体" w:hint="eastAsia"/>
          <w:sz w:val="20"/>
        </w:rPr>
      </w:pPr>
      <w:r w:rsidRPr="00F06083">
        <w:rPr>
          <w:rFonts w:hAnsi="宋体" w:hint="eastAsia"/>
          <w:sz w:val="20"/>
        </w:rPr>
        <w:t>对应的图：用例图</w:t>
      </w:r>
    </w:p>
    <w:p w14:paraId="35DA9E4C" w14:textId="77777777" w:rsidR="00DF4B10" w:rsidRPr="00F06083" w:rsidRDefault="00DF4B10" w:rsidP="00B9739D">
      <w:pPr>
        <w:ind w:left="360"/>
        <w:rPr>
          <w:rFonts w:hAnsi="宋体" w:hint="eastAsia"/>
          <w:sz w:val="20"/>
        </w:rPr>
      </w:pPr>
      <w:r w:rsidRPr="00F06083">
        <w:rPr>
          <w:rFonts w:hint="eastAsia"/>
          <w:sz w:val="20"/>
        </w:rPr>
        <w:sym w:font="Wingdings 3" w:char="F075"/>
      </w:r>
      <w:r w:rsidRPr="00F06083">
        <w:rPr>
          <w:rFonts w:hAnsi="宋体" w:hint="eastAsia"/>
          <w:sz w:val="20"/>
        </w:rPr>
        <w:t>交互视图</w:t>
      </w:r>
    </w:p>
    <w:p w14:paraId="1EF79AD6" w14:textId="77777777" w:rsidR="00DF4B10" w:rsidRPr="00F06083" w:rsidRDefault="00DF4B10" w:rsidP="00B9739D">
      <w:pPr>
        <w:ind w:left="360"/>
        <w:rPr>
          <w:rFonts w:hAnsi="宋体" w:hint="eastAsia"/>
          <w:sz w:val="20"/>
        </w:rPr>
      </w:pPr>
      <w:r w:rsidRPr="00F06083">
        <w:rPr>
          <w:rFonts w:hAnsi="宋体" w:hint="eastAsia"/>
          <w:sz w:val="20"/>
        </w:rPr>
        <w:t>交互视图描述了执行系统功能的各个角色之间相互传递消息的顺序关系，是描绘系统中各种角色或功能交互的模型。</w:t>
      </w:r>
    </w:p>
    <w:p w14:paraId="1BFBB353" w14:textId="77777777" w:rsidR="00DF4B10" w:rsidRPr="00F06083" w:rsidRDefault="00DF4B10" w:rsidP="00B9739D">
      <w:pPr>
        <w:ind w:left="360"/>
        <w:rPr>
          <w:rFonts w:hAnsi="宋体" w:hint="eastAsia"/>
          <w:sz w:val="20"/>
        </w:rPr>
      </w:pPr>
      <w:r w:rsidRPr="00F06083">
        <w:rPr>
          <w:rFonts w:hAnsi="宋体" w:hint="eastAsia"/>
          <w:sz w:val="20"/>
        </w:rPr>
        <w:t>对应的图：序列图和协作图</w:t>
      </w:r>
    </w:p>
    <w:p w14:paraId="221B37BE" w14:textId="77777777" w:rsidR="00DF4B10" w:rsidRPr="00F06083" w:rsidRDefault="00DF4B10" w:rsidP="00B9739D">
      <w:pPr>
        <w:ind w:left="360"/>
        <w:rPr>
          <w:rFonts w:hAnsi="宋体" w:hint="eastAsia"/>
          <w:sz w:val="20"/>
        </w:rPr>
      </w:pPr>
      <w:r w:rsidRPr="00F06083">
        <w:rPr>
          <w:rFonts w:hint="eastAsia"/>
          <w:sz w:val="20"/>
        </w:rPr>
        <w:sym w:font="Wingdings 3" w:char="F075"/>
      </w:r>
      <w:r w:rsidRPr="00F06083">
        <w:rPr>
          <w:rFonts w:hAnsi="宋体" w:hint="eastAsia"/>
          <w:sz w:val="20"/>
        </w:rPr>
        <w:t>状态机视图</w:t>
      </w:r>
    </w:p>
    <w:p w14:paraId="09363D88" w14:textId="77777777" w:rsidR="00DF4B10" w:rsidRPr="00F06083" w:rsidRDefault="00DF4B10" w:rsidP="00B9739D">
      <w:pPr>
        <w:ind w:left="360"/>
        <w:rPr>
          <w:rFonts w:hAnsi="宋体" w:hint="eastAsia"/>
          <w:sz w:val="20"/>
        </w:rPr>
      </w:pPr>
      <w:r w:rsidRPr="00F06083">
        <w:rPr>
          <w:rFonts w:hAnsi="宋体" w:hint="eastAsia"/>
          <w:sz w:val="20"/>
        </w:rPr>
        <w:t>状态机视图是通过对象的各种状态建立模型来描述对象随时间变化的动态行为，它以独立的对象为中心进行描述。</w:t>
      </w:r>
    </w:p>
    <w:p w14:paraId="00E34527" w14:textId="77777777" w:rsidR="00DF4B10" w:rsidRPr="00F06083" w:rsidRDefault="00DF4B10" w:rsidP="00B9739D">
      <w:pPr>
        <w:ind w:left="360"/>
        <w:rPr>
          <w:rFonts w:hAnsi="宋体" w:hint="eastAsia"/>
          <w:sz w:val="20"/>
        </w:rPr>
      </w:pPr>
      <w:r w:rsidRPr="00F06083">
        <w:rPr>
          <w:rFonts w:hAnsi="宋体" w:hint="eastAsia"/>
          <w:sz w:val="20"/>
        </w:rPr>
        <w:t>对应的图：状态图</w:t>
      </w:r>
    </w:p>
    <w:p w14:paraId="29E0AC3B" w14:textId="77777777" w:rsidR="00DF4B10" w:rsidRPr="00F06083" w:rsidRDefault="00DF4B10" w:rsidP="00B9739D">
      <w:pPr>
        <w:ind w:left="360"/>
        <w:rPr>
          <w:rFonts w:hAnsi="宋体" w:hint="eastAsia"/>
          <w:sz w:val="20"/>
        </w:rPr>
      </w:pPr>
      <w:r w:rsidRPr="00F06083">
        <w:rPr>
          <w:rFonts w:hint="eastAsia"/>
          <w:sz w:val="20"/>
        </w:rPr>
        <w:sym w:font="Wingdings 3" w:char="F075"/>
      </w:r>
      <w:r w:rsidRPr="00F06083">
        <w:rPr>
          <w:rFonts w:hAnsi="宋体" w:hint="eastAsia"/>
          <w:sz w:val="20"/>
        </w:rPr>
        <w:t>活动视图</w:t>
      </w:r>
    </w:p>
    <w:p w14:paraId="2B3C1CB7" w14:textId="77777777" w:rsidR="00DF4B10" w:rsidRPr="00F06083" w:rsidRDefault="00DF4B10" w:rsidP="00B9739D">
      <w:pPr>
        <w:ind w:left="360"/>
        <w:rPr>
          <w:rFonts w:hAnsi="宋体" w:hint="eastAsia"/>
          <w:sz w:val="20"/>
        </w:rPr>
      </w:pPr>
      <w:r w:rsidRPr="00F06083">
        <w:rPr>
          <w:rFonts w:hAnsi="宋体" w:hint="eastAsia"/>
          <w:sz w:val="20"/>
        </w:rPr>
        <w:t>活动视图是一种特殊形式的状态机视图，是状态机的一个变体，用来描述执行算法的工作流程中涉及的活动。</w:t>
      </w:r>
    </w:p>
    <w:p w14:paraId="3C26702F" w14:textId="77777777" w:rsidR="00DF4B10" w:rsidRPr="00F06083" w:rsidRDefault="00DF4B10" w:rsidP="00B9739D">
      <w:pPr>
        <w:ind w:left="360"/>
        <w:rPr>
          <w:rFonts w:hAnsi="宋体" w:hint="eastAsia"/>
          <w:sz w:val="20"/>
        </w:rPr>
      </w:pPr>
      <w:r w:rsidRPr="00F06083">
        <w:rPr>
          <w:rFonts w:hAnsi="宋体" w:hint="eastAsia"/>
          <w:sz w:val="20"/>
        </w:rPr>
        <w:t>对应的图：活动图</w:t>
      </w:r>
    </w:p>
    <w:p w14:paraId="29AA9926" w14:textId="77777777" w:rsidR="00DF4B10" w:rsidRPr="00F06083" w:rsidRDefault="00DF4B10" w:rsidP="00B9739D">
      <w:pPr>
        <w:ind w:left="360"/>
        <w:rPr>
          <w:rFonts w:hAnsi="宋体" w:hint="eastAsia"/>
          <w:sz w:val="20"/>
        </w:rPr>
      </w:pPr>
      <w:r w:rsidRPr="00F06083">
        <w:rPr>
          <w:rFonts w:hint="eastAsia"/>
          <w:sz w:val="20"/>
        </w:rPr>
        <w:sym w:font="Wingdings 3" w:char="F075"/>
      </w:r>
      <w:r w:rsidRPr="00F06083">
        <w:rPr>
          <w:rFonts w:hAnsi="宋体" w:hint="eastAsia"/>
          <w:sz w:val="20"/>
        </w:rPr>
        <w:t>物理视图</w:t>
      </w:r>
    </w:p>
    <w:p w14:paraId="10C20F57" w14:textId="77777777" w:rsidR="00DF4B10" w:rsidRPr="00F06083" w:rsidRDefault="00DF4B10" w:rsidP="00B9739D">
      <w:pPr>
        <w:ind w:left="360"/>
        <w:rPr>
          <w:rFonts w:hAnsi="宋体" w:hint="eastAsia"/>
          <w:sz w:val="20"/>
        </w:rPr>
      </w:pPr>
      <w:r w:rsidRPr="00F06083">
        <w:rPr>
          <w:rFonts w:hAnsi="宋体" w:hint="eastAsia"/>
          <w:sz w:val="20"/>
        </w:rPr>
        <w:t>物理视图包括两种视图：实现视图、部署视图。</w:t>
      </w:r>
    </w:p>
    <w:p w14:paraId="7FD3297C" w14:textId="77777777" w:rsidR="00DF4B10" w:rsidRPr="00F06083" w:rsidRDefault="00DF4B10" w:rsidP="00B9739D">
      <w:pPr>
        <w:ind w:left="360"/>
        <w:rPr>
          <w:rFonts w:hAnsi="宋体" w:hint="eastAsia"/>
          <w:sz w:val="20"/>
        </w:rPr>
      </w:pPr>
      <w:r w:rsidRPr="00F06083">
        <w:rPr>
          <w:rFonts w:hAnsi="宋体" w:hint="eastAsia"/>
          <w:sz w:val="20"/>
        </w:rPr>
        <w:t>实现视图将系统中可重用的块包装成为具有可替代性的物理单元，这些单元被称为构件。实现视图用构件及构件间的接口和依赖关系来表示设计元素的具体实现。构件是系统高层的可重用的组成部件。</w:t>
      </w:r>
    </w:p>
    <w:p w14:paraId="62EB72AE" w14:textId="77777777" w:rsidR="00DF4B10" w:rsidRPr="00F06083" w:rsidRDefault="00DF4B10" w:rsidP="00B9739D">
      <w:pPr>
        <w:ind w:left="360"/>
        <w:rPr>
          <w:rFonts w:hAnsi="宋体" w:hint="eastAsia"/>
          <w:sz w:val="20"/>
        </w:rPr>
      </w:pPr>
      <w:r w:rsidRPr="00F06083">
        <w:rPr>
          <w:rFonts w:hAnsi="宋体" w:hint="eastAsia"/>
          <w:sz w:val="20"/>
        </w:rPr>
        <w:t>对应的图：构件图</w:t>
      </w:r>
    </w:p>
    <w:p w14:paraId="7D9B6821" w14:textId="77777777" w:rsidR="00DF4B10" w:rsidRPr="00F06083" w:rsidRDefault="00DF4B10" w:rsidP="00B9739D">
      <w:pPr>
        <w:ind w:left="360"/>
        <w:rPr>
          <w:rFonts w:hAnsi="宋体" w:hint="eastAsia"/>
          <w:sz w:val="20"/>
        </w:rPr>
      </w:pPr>
      <w:r w:rsidRPr="00F06083">
        <w:rPr>
          <w:rFonts w:hAnsi="宋体" w:hint="eastAsia"/>
          <w:sz w:val="20"/>
        </w:rPr>
        <w:t>部署视图表示运行时的计算资源的物理布置。</w:t>
      </w:r>
    </w:p>
    <w:p w14:paraId="4DF6C1E8" w14:textId="77777777" w:rsidR="00DF4B10" w:rsidRPr="00F06083" w:rsidRDefault="00DF4B10" w:rsidP="00B9739D">
      <w:pPr>
        <w:ind w:left="360"/>
        <w:rPr>
          <w:rFonts w:hAnsi="宋体" w:hint="eastAsia"/>
          <w:sz w:val="20"/>
        </w:rPr>
      </w:pPr>
      <w:r w:rsidRPr="00F06083">
        <w:rPr>
          <w:rFonts w:hAnsi="宋体" w:hint="eastAsia"/>
          <w:sz w:val="20"/>
        </w:rPr>
        <w:t>对应的图：部署图</w:t>
      </w:r>
    </w:p>
    <w:p w14:paraId="0E79CE4E" w14:textId="77777777" w:rsidR="00DF4B10" w:rsidRPr="00F06083" w:rsidRDefault="00DF4B10" w:rsidP="00B9739D">
      <w:pPr>
        <w:ind w:left="360"/>
        <w:rPr>
          <w:rFonts w:hAnsi="宋体" w:hint="eastAsia"/>
          <w:sz w:val="20"/>
        </w:rPr>
      </w:pPr>
      <w:r w:rsidRPr="00F06083">
        <w:rPr>
          <w:rFonts w:hint="eastAsia"/>
          <w:sz w:val="20"/>
        </w:rPr>
        <w:sym w:font="Wingdings 3" w:char="F075"/>
      </w:r>
      <w:r w:rsidRPr="00F06083">
        <w:rPr>
          <w:rFonts w:hAnsi="宋体" w:hint="eastAsia"/>
          <w:sz w:val="20"/>
        </w:rPr>
        <w:t>模型管理视图</w:t>
      </w:r>
    </w:p>
    <w:p w14:paraId="71EC44D3" w14:textId="77777777" w:rsidR="00DF4B10" w:rsidRPr="00F06083" w:rsidRDefault="00DF4B10" w:rsidP="00B9739D">
      <w:pPr>
        <w:ind w:left="360"/>
        <w:rPr>
          <w:rFonts w:hAnsi="宋体" w:hint="eastAsia"/>
          <w:sz w:val="20"/>
        </w:rPr>
      </w:pPr>
      <w:r w:rsidRPr="00F06083">
        <w:rPr>
          <w:rFonts w:hAnsi="宋体" w:hint="eastAsia"/>
          <w:sz w:val="20"/>
        </w:rPr>
        <w:t>模型管理视图是对模型自身组织进行的建模，是由自身的一系列模型元素构成的包所组成的</w:t>
      </w:r>
      <w:r w:rsidRPr="00F06083">
        <w:rPr>
          <w:rFonts w:hAnsi="宋体" w:hint="eastAsia"/>
          <w:sz w:val="20"/>
        </w:rPr>
        <w:lastRenderedPageBreak/>
        <w:t>模型。</w:t>
      </w:r>
    </w:p>
    <w:p w14:paraId="10193F3A" w14:textId="77777777" w:rsidR="00DF4B10" w:rsidRPr="00F06083" w:rsidRDefault="00DF4B10" w:rsidP="00B9739D">
      <w:pPr>
        <w:ind w:left="360"/>
        <w:rPr>
          <w:rFonts w:hAnsi="宋体" w:hint="eastAsia"/>
          <w:sz w:val="20"/>
        </w:rPr>
      </w:pPr>
      <w:r w:rsidRPr="00F06083">
        <w:rPr>
          <w:rFonts w:hAnsi="宋体" w:hint="eastAsia"/>
          <w:sz w:val="20"/>
        </w:rPr>
        <w:t>对应的图：类图</w:t>
      </w:r>
    </w:p>
    <w:p w14:paraId="339B4F31" w14:textId="77777777" w:rsidR="00DF4B10" w:rsidRPr="00F06083" w:rsidRDefault="00DF4B10" w:rsidP="00B9739D">
      <w:pPr>
        <w:numPr>
          <w:ilvl w:val="0"/>
          <w:numId w:val="11"/>
        </w:numPr>
        <w:rPr>
          <w:rFonts w:hint="eastAsia"/>
          <w:sz w:val="20"/>
        </w:rPr>
      </w:pPr>
      <w:r w:rsidRPr="00F06083">
        <w:rPr>
          <w:rFonts w:hAnsi="宋体" w:hint="eastAsia"/>
          <w:sz w:val="20"/>
        </w:rPr>
        <w:t>UML</w:t>
      </w:r>
      <w:r w:rsidRPr="00F06083">
        <w:rPr>
          <w:rFonts w:hAnsi="宋体" w:hint="eastAsia"/>
          <w:sz w:val="20"/>
        </w:rPr>
        <w:t>包含的图以及图的作用</w:t>
      </w:r>
    </w:p>
    <w:p w14:paraId="6839CA56" w14:textId="77777777" w:rsidR="00DF4B10" w:rsidRPr="00F06083" w:rsidRDefault="00DF4B10" w:rsidP="00B9739D">
      <w:pPr>
        <w:ind w:left="360"/>
        <w:rPr>
          <w:rFonts w:hint="eastAsia"/>
          <w:sz w:val="20"/>
        </w:rPr>
      </w:pPr>
      <w:r w:rsidRPr="00F06083">
        <w:rPr>
          <w:rFonts w:hint="eastAsia"/>
          <w:sz w:val="20"/>
        </w:rPr>
        <w:t>用例图、类图、序列图、状态图、活动图、构件图、部署图。</w:t>
      </w:r>
    </w:p>
    <w:p w14:paraId="0C1446A6"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用例图</w:t>
      </w:r>
    </w:p>
    <w:p w14:paraId="00E6F605" w14:textId="77777777" w:rsidR="00DF4B10" w:rsidRPr="00F06083" w:rsidRDefault="00DF4B10" w:rsidP="00B9739D">
      <w:pPr>
        <w:ind w:left="360"/>
        <w:rPr>
          <w:rFonts w:hint="eastAsia"/>
          <w:sz w:val="20"/>
        </w:rPr>
      </w:pPr>
      <w:r w:rsidRPr="00F06083">
        <w:rPr>
          <w:rFonts w:hint="eastAsia"/>
          <w:sz w:val="20"/>
        </w:rPr>
        <w:t>主要目的是帮助开发团队以一种可视化的方式理解系统的功能需求，包括基于基本流程的“角色”关系以及系统用例之间的关系。</w:t>
      </w:r>
    </w:p>
    <w:p w14:paraId="3778DBA2"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类图</w:t>
      </w:r>
    </w:p>
    <w:p w14:paraId="328EAA13" w14:textId="77777777" w:rsidR="00DF4B10" w:rsidRPr="00F06083" w:rsidRDefault="00DF4B10" w:rsidP="00B9739D">
      <w:pPr>
        <w:ind w:left="360"/>
        <w:rPr>
          <w:rFonts w:hint="eastAsia"/>
          <w:sz w:val="20"/>
        </w:rPr>
      </w:pPr>
      <w:r w:rsidRPr="00F06083">
        <w:rPr>
          <w:rFonts w:hint="eastAsia"/>
          <w:sz w:val="20"/>
        </w:rPr>
        <w:t>显示了系统的静态结构，表示不同的实体</w:t>
      </w:r>
      <w:r w:rsidRPr="00F06083">
        <w:rPr>
          <w:rFonts w:hint="eastAsia"/>
          <w:sz w:val="20"/>
        </w:rPr>
        <w:t>(</w:t>
      </w:r>
      <w:r w:rsidRPr="00F06083">
        <w:rPr>
          <w:rFonts w:hint="eastAsia"/>
          <w:sz w:val="20"/>
        </w:rPr>
        <w:t>人、事物和数据</w:t>
      </w:r>
      <w:r w:rsidRPr="00F06083">
        <w:rPr>
          <w:rFonts w:hint="eastAsia"/>
          <w:sz w:val="20"/>
        </w:rPr>
        <w:t>)</w:t>
      </w:r>
      <w:r w:rsidRPr="00F06083">
        <w:rPr>
          <w:rFonts w:hint="eastAsia"/>
          <w:sz w:val="20"/>
        </w:rPr>
        <w:t>是如何彼此关联的。</w:t>
      </w:r>
    </w:p>
    <w:p w14:paraId="261F6023"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序列图</w:t>
      </w:r>
    </w:p>
    <w:p w14:paraId="1CB7F243" w14:textId="77777777" w:rsidR="00DF4B10" w:rsidRPr="00F06083" w:rsidRDefault="00DF4B10" w:rsidP="00B9739D">
      <w:pPr>
        <w:ind w:left="360"/>
        <w:rPr>
          <w:rFonts w:hint="eastAsia"/>
          <w:sz w:val="20"/>
        </w:rPr>
      </w:pPr>
      <w:r w:rsidRPr="00F06083">
        <w:rPr>
          <w:rFonts w:hint="eastAsia"/>
          <w:sz w:val="20"/>
        </w:rPr>
        <w:t>显示了一个具体用例或者用例的一部分的一个详细流程。</w:t>
      </w:r>
    </w:p>
    <w:p w14:paraId="57D5BC1F"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状态图</w:t>
      </w:r>
    </w:p>
    <w:p w14:paraId="3D9ECB8D" w14:textId="77777777" w:rsidR="00DF4B10" w:rsidRPr="00F06083" w:rsidRDefault="00DF4B10" w:rsidP="00B9739D">
      <w:pPr>
        <w:ind w:left="360"/>
        <w:rPr>
          <w:rFonts w:hint="eastAsia"/>
          <w:sz w:val="20"/>
        </w:rPr>
      </w:pPr>
      <w:r w:rsidRPr="00F06083">
        <w:rPr>
          <w:rFonts w:hint="eastAsia"/>
          <w:sz w:val="20"/>
        </w:rPr>
        <w:t>表示某个类所处的不同状态以及该类在这些状态中的转换过程。</w:t>
      </w:r>
    </w:p>
    <w:p w14:paraId="0FF3B558"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活动图</w:t>
      </w:r>
      <w:bookmarkStart w:id="0" w:name="_GoBack"/>
      <w:bookmarkEnd w:id="0"/>
    </w:p>
    <w:p w14:paraId="1380B1A3" w14:textId="77777777" w:rsidR="00DF4B10" w:rsidRPr="00F06083" w:rsidRDefault="00DF4B10" w:rsidP="00B9739D">
      <w:pPr>
        <w:ind w:left="360"/>
        <w:rPr>
          <w:rFonts w:hint="eastAsia"/>
          <w:sz w:val="20"/>
        </w:rPr>
      </w:pPr>
      <w:r w:rsidRPr="00F06083">
        <w:rPr>
          <w:rFonts w:hint="eastAsia"/>
          <w:sz w:val="20"/>
        </w:rPr>
        <w:t>用来表示两个或者更多的对象之间在处理某个活动时的过程控制流程。</w:t>
      </w:r>
    </w:p>
    <w:p w14:paraId="4B2B6453"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构件图</w:t>
      </w:r>
    </w:p>
    <w:p w14:paraId="5AB4A123" w14:textId="77777777" w:rsidR="00DF4B10" w:rsidRPr="00F06083" w:rsidRDefault="00DF4B10" w:rsidP="00B9739D">
      <w:pPr>
        <w:ind w:left="360"/>
        <w:rPr>
          <w:rFonts w:hint="eastAsia"/>
          <w:sz w:val="20"/>
        </w:rPr>
      </w:pPr>
      <w:r w:rsidRPr="00F06083">
        <w:rPr>
          <w:rFonts w:hint="eastAsia"/>
          <w:sz w:val="20"/>
        </w:rPr>
        <w:t>提供系统的物理视图，它是根据系统的代码构件显示系统代码的整个物理结构。</w:t>
      </w:r>
    </w:p>
    <w:p w14:paraId="5E96A583"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部署图</w:t>
      </w:r>
    </w:p>
    <w:p w14:paraId="54587EB6" w14:textId="77777777" w:rsidR="00DF4B10" w:rsidRPr="00F06083" w:rsidRDefault="00DF4B10" w:rsidP="00B9739D">
      <w:pPr>
        <w:ind w:left="360"/>
        <w:rPr>
          <w:rFonts w:hint="eastAsia"/>
          <w:sz w:val="20"/>
        </w:rPr>
      </w:pPr>
      <w:r w:rsidRPr="00F06083">
        <w:rPr>
          <w:rFonts w:hint="eastAsia"/>
          <w:sz w:val="20"/>
        </w:rPr>
        <w:t>用于表示该软件系统如何部署到硬件环境中，它用于显示在系统中的不同构件在何处物理运行，以及如何进行彼此的通信。</w:t>
      </w:r>
    </w:p>
    <w:p w14:paraId="6201EA13" w14:textId="77777777" w:rsidR="00DF4B10" w:rsidRPr="00F06083" w:rsidRDefault="00DF4B10" w:rsidP="00B9739D">
      <w:pPr>
        <w:numPr>
          <w:ilvl w:val="0"/>
          <w:numId w:val="11"/>
        </w:numPr>
        <w:rPr>
          <w:rFonts w:hint="eastAsia"/>
          <w:sz w:val="20"/>
        </w:rPr>
      </w:pPr>
      <w:r w:rsidRPr="00F06083">
        <w:rPr>
          <w:rFonts w:hint="eastAsia"/>
          <w:sz w:val="20"/>
        </w:rPr>
        <w:t>UML</w:t>
      </w:r>
      <w:r w:rsidRPr="00F06083">
        <w:rPr>
          <w:rFonts w:hint="eastAsia"/>
          <w:sz w:val="20"/>
        </w:rPr>
        <w:t>中模型元素的主要关系</w:t>
      </w:r>
    </w:p>
    <w:p w14:paraId="7E7DD28F" w14:textId="77777777" w:rsidR="00DF4B10" w:rsidRPr="00F06083" w:rsidRDefault="00DF4B10" w:rsidP="00B9739D">
      <w:pPr>
        <w:ind w:left="360"/>
        <w:rPr>
          <w:rFonts w:hint="eastAsia"/>
          <w:sz w:val="20"/>
        </w:rPr>
      </w:pPr>
      <w:r w:rsidRPr="00F06083">
        <w:rPr>
          <w:rFonts w:hint="eastAsia"/>
          <w:sz w:val="20"/>
        </w:rPr>
        <w:t>依赖、关联、泛化、实现关系。</w:t>
      </w:r>
    </w:p>
    <w:p w14:paraId="3C03BB39"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依赖关系</w:t>
      </w:r>
    </w:p>
    <w:p w14:paraId="76325C89" w14:textId="77777777" w:rsidR="00DF4B10" w:rsidRPr="00F06083" w:rsidRDefault="00DF4B10" w:rsidP="00B9739D">
      <w:pPr>
        <w:ind w:left="360"/>
        <w:rPr>
          <w:rFonts w:hint="eastAsia"/>
          <w:sz w:val="20"/>
        </w:rPr>
      </w:pPr>
      <w:r w:rsidRPr="00F06083">
        <w:rPr>
          <w:rFonts w:hint="eastAsia"/>
          <w:sz w:val="20"/>
        </w:rPr>
        <w:t>两个事物之间的一种语义关系，当其中一个事物（独立事物）发生变化就会影响另外一个事物（依赖事物）的语义。</w:t>
      </w:r>
    </w:p>
    <w:p w14:paraId="0514E404"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关联关系</w:t>
      </w:r>
    </w:p>
    <w:p w14:paraId="0D7C24D4" w14:textId="77777777" w:rsidR="00DF4B10" w:rsidRPr="00F06083" w:rsidRDefault="00DF4B10" w:rsidP="00B9739D">
      <w:pPr>
        <w:ind w:left="360"/>
        <w:rPr>
          <w:rFonts w:hint="eastAsia"/>
          <w:sz w:val="20"/>
        </w:rPr>
      </w:pPr>
      <w:r w:rsidRPr="00F06083">
        <w:rPr>
          <w:rFonts w:hint="eastAsia"/>
          <w:sz w:val="20"/>
        </w:rPr>
        <w:t>一种事物之间的结构关系，用它来描述一组链，链是对象之间的连接。</w:t>
      </w:r>
    </w:p>
    <w:p w14:paraId="6E9D9568"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泛化关系</w:t>
      </w:r>
    </w:p>
    <w:p w14:paraId="2E79A00F" w14:textId="77777777" w:rsidR="00DF4B10" w:rsidRPr="00F06083" w:rsidRDefault="00DF4B10" w:rsidP="00B9739D">
      <w:pPr>
        <w:ind w:left="360"/>
        <w:rPr>
          <w:rFonts w:hint="eastAsia"/>
          <w:sz w:val="20"/>
        </w:rPr>
      </w:pPr>
      <w:r w:rsidRPr="00F06083">
        <w:rPr>
          <w:rFonts w:hint="eastAsia"/>
          <w:sz w:val="20"/>
        </w:rPr>
        <w:t>事物之间的一种特殊</w:t>
      </w:r>
      <w:r w:rsidRPr="00F06083">
        <w:rPr>
          <w:rFonts w:hint="eastAsia"/>
          <w:sz w:val="20"/>
        </w:rPr>
        <w:t>/</w:t>
      </w:r>
      <w:r w:rsidRPr="00F06083">
        <w:rPr>
          <w:rFonts w:hint="eastAsia"/>
          <w:sz w:val="20"/>
        </w:rPr>
        <w:t>一般关系，特殊元素（子元素）的对象可替代一般元素（父元素）的对象，即在面向对象学中常常提起的继承。</w:t>
      </w:r>
    </w:p>
    <w:p w14:paraId="0AFE1ADF"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实现关系</w:t>
      </w:r>
    </w:p>
    <w:p w14:paraId="5159920F" w14:textId="77777777" w:rsidR="00DF4B10" w:rsidRPr="00F06083" w:rsidRDefault="00DF4B10" w:rsidP="00B9739D">
      <w:pPr>
        <w:ind w:left="360"/>
        <w:rPr>
          <w:rFonts w:hint="eastAsia"/>
          <w:sz w:val="20"/>
        </w:rPr>
      </w:pPr>
      <w:r w:rsidRPr="00F06083">
        <w:rPr>
          <w:rFonts w:hint="eastAsia"/>
          <w:sz w:val="20"/>
        </w:rPr>
        <w:t>UML</w:t>
      </w:r>
      <w:r w:rsidRPr="00F06083">
        <w:rPr>
          <w:rFonts w:hint="eastAsia"/>
          <w:sz w:val="20"/>
        </w:rPr>
        <w:t>元素之间的一种语义关系，它描述了一组操作的规约和一组对操作的具体实现之间的语义关系。</w:t>
      </w:r>
    </w:p>
    <w:p w14:paraId="74453A5D" w14:textId="77777777" w:rsidR="00DF4B10" w:rsidRPr="00F06083" w:rsidRDefault="00DF4B10" w:rsidP="00B9739D">
      <w:pPr>
        <w:numPr>
          <w:ilvl w:val="0"/>
          <w:numId w:val="11"/>
        </w:numPr>
        <w:rPr>
          <w:rFonts w:hint="eastAsia"/>
          <w:sz w:val="20"/>
        </w:rPr>
      </w:pPr>
      <w:r w:rsidRPr="00F06083">
        <w:rPr>
          <w:rFonts w:hint="eastAsia"/>
          <w:sz w:val="20"/>
        </w:rPr>
        <w:t>对象约束语言的定义</w:t>
      </w:r>
    </w:p>
    <w:p w14:paraId="1EDCF7BA"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对象约束语言（</w:t>
      </w:r>
      <w:r w:rsidRPr="00F06083">
        <w:rPr>
          <w:rFonts w:hint="eastAsia"/>
          <w:sz w:val="20"/>
        </w:rPr>
        <w:t>OCL</w:t>
      </w:r>
      <w:r w:rsidRPr="00F06083">
        <w:rPr>
          <w:rFonts w:hint="eastAsia"/>
          <w:sz w:val="20"/>
        </w:rPr>
        <w:t>，</w:t>
      </w:r>
      <w:r w:rsidRPr="00F06083">
        <w:rPr>
          <w:rFonts w:hint="eastAsia"/>
          <w:sz w:val="20"/>
        </w:rPr>
        <w:t>Object Constraint Language</w:t>
      </w:r>
      <w:r w:rsidRPr="00F06083">
        <w:rPr>
          <w:rFonts w:hint="eastAsia"/>
          <w:sz w:val="20"/>
        </w:rPr>
        <w:t>）是一种能够使用工具进行解释的表达</w:t>
      </w:r>
      <w:r w:rsidRPr="00F06083">
        <w:rPr>
          <w:rFonts w:hint="eastAsia"/>
          <w:sz w:val="20"/>
        </w:rPr>
        <w:t>UML</w:t>
      </w:r>
      <w:r w:rsidRPr="00F06083">
        <w:rPr>
          <w:rFonts w:hint="eastAsia"/>
          <w:sz w:val="20"/>
        </w:rPr>
        <w:t>约束的标准方法。</w:t>
      </w:r>
    </w:p>
    <w:p w14:paraId="1E184A74" w14:textId="77777777" w:rsidR="00DF4B10" w:rsidRPr="00F06083" w:rsidRDefault="00DF4B10" w:rsidP="00B9739D">
      <w:pPr>
        <w:ind w:firstLine="420"/>
        <w:rPr>
          <w:sz w:val="20"/>
        </w:rPr>
      </w:pPr>
      <w:r w:rsidRPr="00F06083">
        <w:rPr>
          <w:rFonts w:hint="eastAsia"/>
          <w:sz w:val="20"/>
        </w:rPr>
        <w:t>对象约束语言包含如下</w:t>
      </w:r>
      <w:r w:rsidRPr="00F06083">
        <w:rPr>
          <w:sz w:val="20"/>
        </w:rPr>
        <w:t>4</w:t>
      </w:r>
      <w:r w:rsidRPr="00F06083">
        <w:rPr>
          <w:rFonts w:hint="eastAsia"/>
          <w:sz w:val="20"/>
        </w:rPr>
        <w:t>个特征：</w:t>
      </w:r>
    </w:p>
    <w:p w14:paraId="24ECFA3E" w14:textId="77777777" w:rsidR="00DF4B10" w:rsidRPr="00F06083" w:rsidRDefault="00DF4B10" w:rsidP="00B9739D">
      <w:pPr>
        <w:ind w:firstLine="420"/>
        <w:rPr>
          <w:sz w:val="20"/>
        </w:rPr>
      </w:pPr>
      <w:r w:rsidRPr="00F06083">
        <w:rPr>
          <w:rFonts w:hint="eastAsia"/>
          <w:sz w:val="20"/>
        </w:rPr>
        <w:t>(1)</w:t>
      </w:r>
      <w:r w:rsidRPr="00F06083">
        <w:rPr>
          <w:rFonts w:hint="eastAsia"/>
          <w:sz w:val="20"/>
        </w:rPr>
        <w:t>对象约束语言不仅是查询语言，还是约束语言。</w:t>
      </w:r>
    </w:p>
    <w:p w14:paraId="3248D58C" w14:textId="77777777" w:rsidR="00DF4B10" w:rsidRPr="00F06083" w:rsidRDefault="00DF4B10" w:rsidP="00B9739D">
      <w:pPr>
        <w:ind w:firstLine="420"/>
        <w:rPr>
          <w:sz w:val="20"/>
        </w:rPr>
      </w:pPr>
      <w:r w:rsidRPr="00F06083">
        <w:rPr>
          <w:rFonts w:hint="eastAsia"/>
          <w:sz w:val="20"/>
        </w:rPr>
        <w:t>(2)</w:t>
      </w:r>
      <w:r w:rsidRPr="00F06083">
        <w:rPr>
          <w:rFonts w:hint="eastAsia"/>
          <w:sz w:val="20"/>
        </w:rPr>
        <w:t>对象约束语言是基于数学的，但是却没有使用相关数学符号的内容。</w:t>
      </w:r>
    </w:p>
    <w:p w14:paraId="2F35181A" w14:textId="77777777" w:rsidR="00DF4B10" w:rsidRPr="00F06083" w:rsidRDefault="00DF4B10" w:rsidP="00B9739D">
      <w:pPr>
        <w:ind w:firstLine="420"/>
        <w:rPr>
          <w:sz w:val="20"/>
        </w:rPr>
      </w:pPr>
      <w:r w:rsidRPr="00F06083">
        <w:rPr>
          <w:rFonts w:hint="eastAsia"/>
          <w:sz w:val="20"/>
        </w:rPr>
        <w:t>(3)</w:t>
      </w:r>
      <w:r w:rsidRPr="00F06083">
        <w:rPr>
          <w:rFonts w:hint="eastAsia"/>
          <w:sz w:val="20"/>
        </w:rPr>
        <w:t>对象约束语言是一种强类型的语言。</w:t>
      </w:r>
    </w:p>
    <w:p w14:paraId="22EA78C9" w14:textId="77777777" w:rsidR="00DF4B10" w:rsidRPr="00F06083" w:rsidRDefault="00DF4B10" w:rsidP="00B9739D">
      <w:pPr>
        <w:ind w:firstLine="420"/>
        <w:rPr>
          <w:sz w:val="20"/>
        </w:rPr>
      </w:pPr>
      <w:r w:rsidRPr="00F06083">
        <w:rPr>
          <w:rFonts w:hint="eastAsia"/>
          <w:sz w:val="20"/>
        </w:rPr>
        <w:t>(4)</w:t>
      </w:r>
      <w:r w:rsidRPr="00F06083">
        <w:rPr>
          <w:rFonts w:hint="eastAsia"/>
          <w:sz w:val="20"/>
        </w:rPr>
        <w:t>对象约束也是一种声明式语言。</w:t>
      </w:r>
    </w:p>
    <w:p w14:paraId="18287A9C" w14:textId="77777777" w:rsidR="00DF4B10" w:rsidRPr="00F06083" w:rsidRDefault="00DF4B10" w:rsidP="00B9739D">
      <w:pPr>
        <w:ind w:left="360"/>
        <w:rPr>
          <w:rFonts w:hint="eastAsia"/>
          <w:sz w:val="20"/>
        </w:rPr>
      </w:pPr>
    </w:p>
    <w:p w14:paraId="63F46000" w14:textId="77777777" w:rsidR="00DF4B10" w:rsidRPr="00F06083" w:rsidRDefault="00DF4B10" w:rsidP="00B9739D">
      <w:pPr>
        <w:numPr>
          <w:ilvl w:val="0"/>
          <w:numId w:val="11"/>
        </w:numPr>
        <w:rPr>
          <w:rFonts w:hint="eastAsia"/>
          <w:sz w:val="20"/>
        </w:rPr>
      </w:pPr>
      <w:r w:rsidRPr="00F06083">
        <w:rPr>
          <w:rFonts w:hint="eastAsia"/>
          <w:sz w:val="20"/>
        </w:rPr>
        <w:t>Rational Rose</w:t>
      </w:r>
      <w:r w:rsidRPr="00F06083">
        <w:rPr>
          <w:rFonts w:hint="eastAsia"/>
          <w:sz w:val="20"/>
        </w:rPr>
        <w:t>可以建立的视图以及这些视图的作用</w:t>
      </w:r>
    </w:p>
    <w:p w14:paraId="3113DC15" w14:textId="77777777" w:rsidR="00DF4B10" w:rsidRPr="00F06083" w:rsidRDefault="00DF4B10" w:rsidP="00B9739D">
      <w:pPr>
        <w:ind w:left="360"/>
        <w:rPr>
          <w:rFonts w:hint="eastAsia"/>
          <w:sz w:val="20"/>
        </w:rPr>
      </w:pPr>
      <w:r w:rsidRPr="00F06083">
        <w:rPr>
          <w:rFonts w:hint="eastAsia"/>
          <w:sz w:val="20"/>
        </w:rPr>
        <w:t>用例视图、逻辑视图、构件视图、部署视图。</w:t>
      </w:r>
    </w:p>
    <w:p w14:paraId="61EEE3AC" w14:textId="77777777" w:rsidR="00DF4B10" w:rsidRPr="00F06083" w:rsidRDefault="00DF4B10" w:rsidP="00B9739D">
      <w:pPr>
        <w:ind w:left="360"/>
        <w:rPr>
          <w:rFonts w:hint="eastAsia"/>
          <w:sz w:val="20"/>
        </w:rPr>
      </w:pPr>
      <w:r w:rsidRPr="00F06083">
        <w:rPr>
          <w:rFonts w:hint="eastAsia"/>
          <w:sz w:val="20"/>
        </w:rPr>
        <w:lastRenderedPageBreak/>
        <w:sym w:font="Wingdings 3" w:char="F075"/>
      </w:r>
      <w:r w:rsidRPr="00F06083">
        <w:rPr>
          <w:rFonts w:hint="eastAsia"/>
          <w:sz w:val="20"/>
        </w:rPr>
        <w:t>用例视图</w:t>
      </w:r>
    </w:p>
    <w:p w14:paraId="24A139B8" w14:textId="77777777" w:rsidR="00DF4B10" w:rsidRPr="00F06083" w:rsidRDefault="00DF4B10" w:rsidP="00B9739D">
      <w:pPr>
        <w:ind w:left="360"/>
        <w:rPr>
          <w:rFonts w:hint="eastAsia"/>
          <w:sz w:val="20"/>
        </w:rPr>
      </w:pPr>
      <w:r w:rsidRPr="00F06083">
        <w:rPr>
          <w:rFonts w:hint="eastAsia"/>
          <w:sz w:val="20"/>
        </w:rPr>
        <w:t>关注的是系统功能的高层抽象，适用于对系统进行分析和获取需求，而不关注于系统的具体实现方法。</w:t>
      </w:r>
    </w:p>
    <w:p w14:paraId="58300176"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逻辑视图</w:t>
      </w:r>
    </w:p>
    <w:p w14:paraId="44B4FFDB" w14:textId="77777777" w:rsidR="00DF4B10" w:rsidRPr="00F06083" w:rsidRDefault="00DF4B10" w:rsidP="00B9739D">
      <w:pPr>
        <w:ind w:left="360"/>
        <w:rPr>
          <w:rFonts w:hint="eastAsia"/>
          <w:sz w:val="20"/>
        </w:rPr>
      </w:pPr>
      <w:r w:rsidRPr="00F06083">
        <w:rPr>
          <w:rFonts w:hint="eastAsia"/>
          <w:sz w:val="20"/>
        </w:rPr>
        <w:t>关注系统如何实现用例中所描述的功能，主要是对系统功能性需求提供支持。（即在为用户提供服务方面系统所应该提供的功能）</w:t>
      </w:r>
    </w:p>
    <w:p w14:paraId="6EC8554A"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构建视图</w:t>
      </w:r>
    </w:p>
    <w:p w14:paraId="167CE4D5" w14:textId="77777777" w:rsidR="00DF4B10" w:rsidRPr="00F06083" w:rsidRDefault="00DF4B10" w:rsidP="00B9739D">
      <w:pPr>
        <w:ind w:left="360"/>
        <w:rPr>
          <w:rFonts w:hint="eastAsia"/>
          <w:sz w:val="20"/>
        </w:rPr>
      </w:pPr>
      <w:r w:rsidRPr="00F06083">
        <w:rPr>
          <w:rFonts w:hint="eastAsia"/>
          <w:sz w:val="20"/>
        </w:rPr>
        <w:t>用来描述系统中各个实现模块以及它们之间的依赖关系。</w:t>
      </w:r>
    </w:p>
    <w:p w14:paraId="5063770D"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部署视图</w:t>
      </w:r>
    </w:p>
    <w:p w14:paraId="12DB05FE" w14:textId="77777777" w:rsidR="00DF4B10" w:rsidRPr="00F06083" w:rsidRDefault="00DF4B10" w:rsidP="00B9739D">
      <w:pPr>
        <w:ind w:left="360"/>
        <w:rPr>
          <w:rFonts w:hint="eastAsia"/>
          <w:sz w:val="20"/>
        </w:rPr>
      </w:pPr>
      <w:r w:rsidRPr="00F06083">
        <w:rPr>
          <w:rFonts w:hint="eastAsia"/>
          <w:sz w:val="20"/>
        </w:rPr>
        <w:t>显示系统的实际部署情况，它是为了便于理解系统如何在一组处理节点上的物理分布，而在分析和设计中使用的架构视图。在系统中只包含一个部署视图。</w:t>
      </w:r>
    </w:p>
    <w:p w14:paraId="778193B2" w14:textId="77777777" w:rsidR="00DF4B10" w:rsidRPr="00F06083" w:rsidRDefault="00DF4B10" w:rsidP="00B9739D">
      <w:pPr>
        <w:numPr>
          <w:ilvl w:val="0"/>
          <w:numId w:val="11"/>
        </w:numPr>
        <w:rPr>
          <w:rFonts w:hint="eastAsia"/>
          <w:sz w:val="20"/>
        </w:rPr>
      </w:pPr>
      <w:r w:rsidRPr="00F06083">
        <w:rPr>
          <w:rFonts w:hint="eastAsia"/>
          <w:sz w:val="20"/>
        </w:rPr>
        <w:t>用例图的定义与作用</w:t>
      </w:r>
    </w:p>
    <w:p w14:paraId="410C1D3C"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定义</w:t>
      </w:r>
    </w:p>
    <w:p w14:paraId="08CA4D29" w14:textId="77777777" w:rsidR="00DF4B10" w:rsidRPr="00F06083" w:rsidRDefault="00DF4B10" w:rsidP="00B9739D">
      <w:pPr>
        <w:ind w:left="360"/>
        <w:rPr>
          <w:rFonts w:hint="eastAsia"/>
          <w:sz w:val="20"/>
        </w:rPr>
      </w:pPr>
      <w:r w:rsidRPr="00F06083">
        <w:rPr>
          <w:rFonts w:hint="eastAsia"/>
          <w:sz w:val="20"/>
        </w:rPr>
        <w:t>由参与者（</w:t>
      </w:r>
      <w:r w:rsidRPr="00F06083">
        <w:rPr>
          <w:rFonts w:hint="eastAsia"/>
          <w:sz w:val="20"/>
        </w:rPr>
        <w:t>Actor</w:t>
      </w:r>
      <w:r w:rsidRPr="00F06083">
        <w:rPr>
          <w:rFonts w:hint="eastAsia"/>
          <w:sz w:val="20"/>
        </w:rPr>
        <w:t>）、用例（</w:t>
      </w:r>
      <w:r w:rsidRPr="00F06083">
        <w:rPr>
          <w:rFonts w:hint="eastAsia"/>
          <w:sz w:val="20"/>
        </w:rPr>
        <w:t>Use Case</w:t>
      </w:r>
      <w:r w:rsidRPr="00F06083">
        <w:rPr>
          <w:rFonts w:hint="eastAsia"/>
          <w:sz w:val="20"/>
        </w:rPr>
        <w:t>）以及它们之间的关系构成的用于描述系统功能的动态视图称为用例图。</w:t>
      </w:r>
    </w:p>
    <w:p w14:paraId="53FEC083"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作用</w:t>
      </w:r>
    </w:p>
    <w:p w14:paraId="6F2C3848" w14:textId="77777777" w:rsidR="00DF4B10" w:rsidRPr="00F06083" w:rsidRDefault="00DF4B10" w:rsidP="00B9739D">
      <w:pPr>
        <w:numPr>
          <w:ilvl w:val="0"/>
          <w:numId w:val="12"/>
        </w:numPr>
        <w:rPr>
          <w:rFonts w:hint="eastAsia"/>
          <w:sz w:val="20"/>
        </w:rPr>
      </w:pPr>
      <w:r w:rsidRPr="00F06083">
        <w:rPr>
          <w:rFonts w:hint="eastAsia"/>
          <w:sz w:val="20"/>
        </w:rPr>
        <w:t>是从软件需求分析到最终实现的第一步，它显示了系统的用户和用户希望提供的功能，有利于用户和软件开发人员之间的沟通。</w:t>
      </w:r>
    </w:p>
    <w:p w14:paraId="0E780211" w14:textId="77777777" w:rsidR="00DF4B10" w:rsidRPr="00F06083" w:rsidRDefault="00DF4B10" w:rsidP="00B9739D">
      <w:pPr>
        <w:numPr>
          <w:ilvl w:val="0"/>
          <w:numId w:val="12"/>
        </w:numPr>
        <w:rPr>
          <w:rFonts w:hint="eastAsia"/>
          <w:sz w:val="20"/>
        </w:rPr>
      </w:pPr>
      <w:r w:rsidRPr="00F06083">
        <w:rPr>
          <w:rFonts w:hint="eastAsia"/>
          <w:sz w:val="20"/>
        </w:rPr>
        <w:t>可视化地表达了系统的需求，具有直观、规范等优点，克服了纯文字性说明的不足。</w:t>
      </w:r>
    </w:p>
    <w:p w14:paraId="2CF40CD6" w14:textId="77777777" w:rsidR="00DF4B10" w:rsidRPr="00F06083" w:rsidRDefault="00DF4B10" w:rsidP="00B9739D">
      <w:pPr>
        <w:numPr>
          <w:ilvl w:val="0"/>
          <w:numId w:val="12"/>
        </w:numPr>
        <w:rPr>
          <w:rFonts w:hint="eastAsia"/>
          <w:sz w:val="20"/>
        </w:rPr>
      </w:pPr>
      <w:r w:rsidRPr="00F06083">
        <w:rPr>
          <w:rFonts w:hint="eastAsia"/>
          <w:sz w:val="20"/>
        </w:rPr>
        <w:t>用例方法是完全是从外部来定义系统功能的，它把需求和设计完全分离开来，使用户不用关心系统内部是如何完成各种功能的。</w:t>
      </w:r>
    </w:p>
    <w:p w14:paraId="299D2C3C" w14:textId="77777777" w:rsidR="00DF4B10" w:rsidRPr="00F06083" w:rsidRDefault="00DF4B10" w:rsidP="00B9739D">
      <w:pPr>
        <w:numPr>
          <w:ilvl w:val="0"/>
          <w:numId w:val="11"/>
        </w:numPr>
        <w:rPr>
          <w:rFonts w:hint="eastAsia"/>
          <w:sz w:val="20"/>
        </w:rPr>
      </w:pPr>
      <w:r w:rsidRPr="00F06083">
        <w:rPr>
          <w:rFonts w:hint="eastAsia"/>
          <w:sz w:val="20"/>
        </w:rPr>
        <w:t>用例之间的主要关系</w:t>
      </w:r>
    </w:p>
    <w:p w14:paraId="0DB6C002" w14:textId="77777777" w:rsidR="00DF4B10" w:rsidRPr="00F06083" w:rsidRDefault="00DF4B10" w:rsidP="00B9739D">
      <w:pPr>
        <w:ind w:left="360"/>
        <w:rPr>
          <w:rFonts w:hint="eastAsia"/>
          <w:sz w:val="20"/>
        </w:rPr>
      </w:pPr>
      <w:r w:rsidRPr="00F06083">
        <w:rPr>
          <w:rFonts w:hint="eastAsia"/>
          <w:sz w:val="20"/>
        </w:rPr>
        <w:t>包含、扩展、泛化</w:t>
      </w:r>
    </w:p>
    <w:p w14:paraId="36F0C7C5"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包含关系</w:t>
      </w:r>
    </w:p>
    <w:p w14:paraId="4E2CAF80" w14:textId="77777777" w:rsidR="00DF4B10" w:rsidRPr="00F06083" w:rsidRDefault="00DF4B10" w:rsidP="00B9739D">
      <w:pPr>
        <w:ind w:left="360"/>
        <w:rPr>
          <w:rFonts w:hint="eastAsia"/>
          <w:sz w:val="20"/>
        </w:rPr>
      </w:pPr>
      <w:r w:rsidRPr="00F06083">
        <w:rPr>
          <w:rFonts w:hint="eastAsia"/>
          <w:sz w:val="20"/>
        </w:rPr>
        <w:t>用例可以简单地包含其他用例具有的行为，并把它包含的用例行为作为自身行为的一部分。</w:t>
      </w:r>
    </w:p>
    <w:p w14:paraId="2355A0A9"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扩展关系</w:t>
      </w:r>
    </w:p>
    <w:p w14:paraId="27014119" w14:textId="77777777" w:rsidR="00DF4B10" w:rsidRPr="00F06083" w:rsidRDefault="00DF4B10" w:rsidP="00B9739D">
      <w:pPr>
        <w:ind w:left="360"/>
        <w:rPr>
          <w:rFonts w:hint="eastAsia"/>
          <w:sz w:val="20"/>
        </w:rPr>
      </w:pPr>
      <w:r w:rsidRPr="00F06083">
        <w:rPr>
          <w:rFonts w:hint="eastAsia"/>
          <w:sz w:val="20"/>
        </w:rPr>
        <w:t>在一定条件下，把新的行为加入到已有的用例中，获得的新用例叫做扩展用例，原有的用例叫做基础用例，从扩展用例到基础用例的关系就是扩展关系。</w:t>
      </w:r>
    </w:p>
    <w:p w14:paraId="762B1D6B"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泛化关系</w:t>
      </w:r>
    </w:p>
    <w:p w14:paraId="6F147AB1" w14:textId="77777777" w:rsidR="00DF4B10" w:rsidRPr="00F06083" w:rsidRDefault="00DF4B10" w:rsidP="00B9739D">
      <w:pPr>
        <w:ind w:left="360"/>
        <w:rPr>
          <w:rFonts w:hint="eastAsia"/>
          <w:sz w:val="20"/>
        </w:rPr>
      </w:pPr>
      <w:r w:rsidRPr="00F06083">
        <w:rPr>
          <w:rFonts w:hint="eastAsia"/>
          <w:sz w:val="20"/>
        </w:rPr>
        <w:t>一个父用例可以被特化成多个子用例，而父用例和子用例之间的关系就是泛化关系。</w:t>
      </w:r>
    </w:p>
    <w:p w14:paraId="7FB3DCFF" w14:textId="77777777" w:rsidR="00DF4B10" w:rsidRPr="00F06083" w:rsidRDefault="00DF4B10" w:rsidP="00B9739D">
      <w:pPr>
        <w:numPr>
          <w:ilvl w:val="0"/>
          <w:numId w:val="11"/>
        </w:numPr>
        <w:rPr>
          <w:rFonts w:hint="eastAsia"/>
          <w:sz w:val="20"/>
        </w:rPr>
      </w:pPr>
      <w:r w:rsidRPr="00F06083">
        <w:rPr>
          <w:rFonts w:hint="eastAsia"/>
          <w:sz w:val="20"/>
        </w:rPr>
        <w:t>类图与对象图的定义以及作用</w:t>
      </w:r>
    </w:p>
    <w:p w14:paraId="323216DA" w14:textId="77777777" w:rsidR="00DF4B10" w:rsidRPr="00F06083" w:rsidRDefault="00DF4B10" w:rsidP="00B9739D">
      <w:pPr>
        <w:ind w:left="360"/>
        <w:rPr>
          <w:rFonts w:hint="eastAsia"/>
          <w:sz w:val="20"/>
        </w:rPr>
      </w:pPr>
      <w:r w:rsidRPr="00F06083">
        <w:rPr>
          <w:rFonts w:hint="eastAsia"/>
          <w:sz w:val="20"/>
        </w:rPr>
        <w:t>类图</w:t>
      </w:r>
    </w:p>
    <w:p w14:paraId="46A3788B"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定义</w:t>
      </w:r>
    </w:p>
    <w:p w14:paraId="0854540D" w14:textId="77777777" w:rsidR="00DF4B10" w:rsidRPr="00F06083" w:rsidRDefault="00DF4B10" w:rsidP="00B9739D">
      <w:pPr>
        <w:ind w:left="360"/>
        <w:rPr>
          <w:rFonts w:hint="eastAsia"/>
          <w:sz w:val="20"/>
        </w:rPr>
      </w:pPr>
      <w:r w:rsidRPr="00F06083">
        <w:rPr>
          <w:rFonts w:hint="eastAsia"/>
          <w:sz w:val="20"/>
        </w:rPr>
        <w:t>用于对系统中的各种概念进行建模，并描述他们之间关系的图。</w:t>
      </w:r>
    </w:p>
    <w:p w14:paraId="26292B40"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作用</w:t>
      </w:r>
    </w:p>
    <w:p w14:paraId="146CF664" w14:textId="77777777" w:rsidR="00DF4B10" w:rsidRPr="00F06083" w:rsidRDefault="00DF4B10" w:rsidP="00B9739D">
      <w:pPr>
        <w:ind w:left="360"/>
        <w:rPr>
          <w:rFonts w:hint="eastAsia"/>
          <w:sz w:val="20"/>
        </w:rPr>
      </w:pPr>
      <w:r w:rsidRPr="00F06083">
        <w:rPr>
          <w:rFonts w:hint="eastAsia"/>
          <w:sz w:val="20"/>
        </w:rPr>
        <w:t>为系统的词汇建模、模型化简单的协作、模型化逻辑数据库模式。</w:t>
      </w:r>
    </w:p>
    <w:p w14:paraId="33352063" w14:textId="77777777" w:rsidR="00DF4B10" w:rsidRPr="00F06083" w:rsidRDefault="00DF4B10" w:rsidP="00B9739D">
      <w:pPr>
        <w:ind w:left="360"/>
        <w:rPr>
          <w:rFonts w:hint="eastAsia"/>
          <w:sz w:val="20"/>
        </w:rPr>
      </w:pPr>
      <w:r w:rsidRPr="00F06083">
        <w:rPr>
          <w:rFonts w:hint="eastAsia"/>
          <w:sz w:val="20"/>
        </w:rPr>
        <w:t>对象图</w:t>
      </w:r>
    </w:p>
    <w:p w14:paraId="18284970"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定义</w:t>
      </w:r>
    </w:p>
    <w:p w14:paraId="5C960E80" w14:textId="77777777" w:rsidR="00DF4B10" w:rsidRPr="00F06083" w:rsidRDefault="00DF4B10" w:rsidP="00B9739D">
      <w:pPr>
        <w:ind w:left="360"/>
        <w:rPr>
          <w:rFonts w:hint="eastAsia"/>
          <w:sz w:val="20"/>
        </w:rPr>
      </w:pPr>
      <w:r w:rsidRPr="00F06083">
        <w:rPr>
          <w:rFonts w:hint="eastAsia"/>
          <w:sz w:val="20"/>
        </w:rPr>
        <w:t>描述系统在某一个特定时间点上的静态结构，是类图的实例和快照，</w:t>
      </w:r>
      <w:proofErr w:type="gramStart"/>
      <w:r w:rsidRPr="00F06083">
        <w:rPr>
          <w:rFonts w:hint="eastAsia"/>
          <w:sz w:val="20"/>
        </w:rPr>
        <w:t>即类图中</w:t>
      </w:r>
      <w:proofErr w:type="gramEnd"/>
      <w:r w:rsidRPr="00F06083">
        <w:rPr>
          <w:rFonts w:hint="eastAsia"/>
          <w:sz w:val="20"/>
        </w:rPr>
        <w:t>的各个类在某个时间点上的实例及其关系的静态写照。</w:t>
      </w:r>
    </w:p>
    <w:p w14:paraId="03B722EA"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作用</w:t>
      </w:r>
    </w:p>
    <w:p w14:paraId="23C31964" w14:textId="77777777" w:rsidR="00DF4B10" w:rsidRPr="00F06083" w:rsidRDefault="00DF4B10" w:rsidP="00B9739D">
      <w:pPr>
        <w:ind w:left="360"/>
        <w:rPr>
          <w:rFonts w:hint="eastAsia"/>
          <w:sz w:val="20"/>
        </w:rPr>
      </w:pPr>
      <w:r w:rsidRPr="00F06083">
        <w:rPr>
          <w:rFonts w:hint="eastAsia"/>
          <w:sz w:val="20"/>
        </w:rPr>
        <w:t>说明复杂的数据结构、表示快照中的行为。</w:t>
      </w:r>
    </w:p>
    <w:p w14:paraId="0EB1D584" w14:textId="77777777" w:rsidR="00DF4B10" w:rsidRPr="00F06083" w:rsidRDefault="00DF4B10" w:rsidP="00B9739D">
      <w:pPr>
        <w:numPr>
          <w:ilvl w:val="0"/>
          <w:numId w:val="11"/>
        </w:numPr>
        <w:rPr>
          <w:rFonts w:hint="eastAsia"/>
          <w:sz w:val="20"/>
        </w:rPr>
      </w:pPr>
      <w:r w:rsidRPr="00F06083">
        <w:rPr>
          <w:rFonts w:hint="eastAsia"/>
          <w:sz w:val="20"/>
        </w:rPr>
        <w:t>类图的组成</w:t>
      </w:r>
    </w:p>
    <w:p w14:paraId="5758E7AB"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类图是由类、接口等模型元素以及它们之间的关系构成的。</w:t>
      </w:r>
    </w:p>
    <w:p w14:paraId="08BC663D" w14:textId="77777777" w:rsidR="00DF4B10" w:rsidRPr="00F06083" w:rsidRDefault="00DF4B10" w:rsidP="00B9739D">
      <w:pPr>
        <w:numPr>
          <w:ilvl w:val="0"/>
          <w:numId w:val="11"/>
        </w:numPr>
        <w:rPr>
          <w:rFonts w:hint="eastAsia"/>
          <w:sz w:val="20"/>
        </w:rPr>
      </w:pPr>
      <w:r w:rsidRPr="00F06083">
        <w:rPr>
          <w:rFonts w:hint="eastAsia"/>
          <w:sz w:val="20"/>
        </w:rPr>
        <w:lastRenderedPageBreak/>
        <w:t>类之间的主要关系</w:t>
      </w:r>
    </w:p>
    <w:p w14:paraId="3EAAE0D7"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依赖关系、泛化关系、关联关系、实现关系</w:t>
      </w:r>
    </w:p>
    <w:p w14:paraId="3C80782A" w14:textId="77777777" w:rsidR="00DF4B10" w:rsidRPr="00F06083" w:rsidRDefault="00DF4B10" w:rsidP="00B9739D">
      <w:pPr>
        <w:numPr>
          <w:ilvl w:val="0"/>
          <w:numId w:val="11"/>
        </w:numPr>
        <w:rPr>
          <w:rFonts w:hint="eastAsia"/>
          <w:sz w:val="20"/>
        </w:rPr>
      </w:pPr>
      <w:r w:rsidRPr="00F06083">
        <w:rPr>
          <w:rFonts w:hint="eastAsia"/>
          <w:sz w:val="20"/>
        </w:rPr>
        <w:t>序列图</w:t>
      </w:r>
      <w:r w:rsidRPr="00F06083">
        <w:rPr>
          <w:rFonts w:hint="eastAsia"/>
          <w:sz w:val="20"/>
        </w:rPr>
        <w:t>(</w:t>
      </w:r>
      <w:r w:rsidRPr="00F06083">
        <w:rPr>
          <w:rFonts w:hint="eastAsia"/>
          <w:sz w:val="20"/>
        </w:rPr>
        <w:t>顺序图</w:t>
      </w:r>
      <w:r w:rsidRPr="00F06083">
        <w:rPr>
          <w:rFonts w:hint="eastAsia"/>
          <w:sz w:val="20"/>
        </w:rPr>
        <w:t>)</w:t>
      </w:r>
      <w:r w:rsidRPr="00F06083">
        <w:rPr>
          <w:rFonts w:hint="eastAsia"/>
          <w:sz w:val="20"/>
        </w:rPr>
        <w:t>的定义与作用</w:t>
      </w:r>
    </w:p>
    <w:p w14:paraId="278EB7DB"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定义</w:t>
      </w:r>
    </w:p>
    <w:p w14:paraId="293002CF" w14:textId="77777777" w:rsidR="00DF4B10" w:rsidRPr="00F06083" w:rsidRDefault="00DF4B10" w:rsidP="00B9739D">
      <w:pPr>
        <w:ind w:left="360"/>
        <w:rPr>
          <w:rFonts w:hint="eastAsia"/>
          <w:sz w:val="20"/>
        </w:rPr>
      </w:pPr>
      <w:r w:rsidRPr="00F06083">
        <w:rPr>
          <w:rFonts w:hint="eastAsia"/>
          <w:sz w:val="20"/>
        </w:rPr>
        <w:t>对对象之间传送消息的时间顺序的可视化表示。</w:t>
      </w:r>
    </w:p>
    <w:p w14:paraId="31E88628"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作用</w:t>
      </w:r>
    </w:p>
    <w:p w14:paraId="406F86E5" w14:textId="77777777" w:rsidR="00DF4B10" w:rsidRPr="00F06083" w:rsidRDefault="00DF4B10" w:rsidP="00B9739D">
      <w:pPr>
        <w:numPr>
          <w:ilvl w:val="0"/>
          <w:numId w:val="13"/>
        </w:numPr>
        <w:ind w:leftChars="171" w:left="459" w:hangingChars="50" w:hanging="100"/>
        <w:rPr>
          <w:rFonts w:hint="eastAsia"/>
          <w:sz w:val="20"/>
        </w:rPr>
      </w:pPr>
      <w:r w:rsidRPr="00F06083">
        <w:rPr>
          <w:rFonts w:hint="eastAsia"/>
          <w:sz w:val="20"/>
        </w:rPr>
        <w:t>从一定程度上更加详细地描述了用例表达的需求，将其转化为进一步、更加正式层次的精细表达。</w:t>
      </w:r>
    </w:p>
    <w:p w14:paraId="1196DB48" w14:textId="77777777" w:rsidR="00DF4B10" w:rsidRPr="00F06083" w:rsidRDefault="00DF4B10" w:rsidP="00B9739D">
      <w:pPr>
        <w:numPr>
          <w:ilvl w:val="0"/>
          <w:numId w:val="13"/>
        </w:numPr>
        <w:ind w:leftChars="171" w:left="459" w:hangingChars="50" w:hanging="100"/>
        <w:rPr>
          <w:rFonts w:hint="eastAsia"/>
          <w:sz w:val="20"/>
        </w:rPr>
      </w:pPr>
      <w:r w:rsidRPr="00F06083">
        <w:rPr>
          <w:rFonts w:hint="eastAsia"/>
          <w:sz w:val="20"/>
        </w:rPr>
        <w:t>描述系统中各个对象按照时间顺序的交互过程。</w:t>
      </w:r>
    </w:p>
    <w:p w14:paraId="636715B2" w14:textId="77777777" w:rsidR="00DF4B10" w:rsidRPr="00F06083" w:rsidRDefault="00DF4B10" w:rsidP="00B9739D">
      <w:pPr>
        <w:numPr>
          <w:ilvl w:val="0"/>
          <w:numId w:val="11"/>
        </w:numPr>
        <w:rPr>
          <w:rFonts w:hint="eastAsia"/>
          <w:sz w:val="20"/>
        </w:rPr>
      </w:pPr>
      <w:r w:rsidRPr="00F06083">
        <w:rPr>
          <w:rFonts w:hint="eastAsia"/>
          <w:sz w:val="20"/>
        </w:rPr>
        <w:t>序列图的组成</w:t>
      </w:r>
    </w:p>
    <w:p w14:paraId="04B844E1"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序列图是由对象、生命线、激活和消息等构成。</w:t>
      </w:r>
    </w:p>
    <w:p w14:paraId="2C371ED7" w14:textId="77777777" w:rsidR="00DF4B10" w:rsidRPr="00F06083" w:rsidRDefault="00DF4B10" w:rsidP="00B9739D">
      <w:pPr>
        <w:numPr>
          <w:ilvl w:val="0"/>
          <w:numId w:val="11"/>
        </w:numPr>
        <w:rPr>
          <w:rFonts w:hint="eastAsia"/>
          <w:sz w:val="20"/>
        </w:rPr>
      </w:pPr>
      <w:r w:rsidRPr="00F06083">
        <w:rPr>
          <w:rFonts w:hint="eastAsia"/>
          <w:sz w:val="20"/>
        </w:rPr>
        <w:t>协作图的定义与用途</w:t>
      </w:r>
    </w:p>
    <w:p w14:paraId="59A6F34C"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定义</w:t>
      </w:r>
    </w:p>
    <w:p w14:paraId="74D0989A" w14:textId="77777777" w:rsidR="00DF4B10" w:rsidRPr="00F06083" w:rsidRDefault="00DF4B10" w:rsidP="00B9739D">
      <w:pPr>
        <w:ind w:left="360"/>
        <w:rPr>
          <w:rFonts w:hint="eastAsia"/>
          <w:sz w:val="20"/>
        </w:rPr>
      </w:pPr>
      <w:r w:rsidRPr="00F06083">
        <w:rPr>
          <w:rFonts w:hint="eastAsia"/>
          <w:sz w:val="20"/>
        </w:rPr>
        <w:t>表示对象协作关系的图，它表示了协作中作为</w:t>
      </w:r>
      <w:proofErr w:type="gramStart"/>
      <w:r w:rsidRPr="00F06083">
        <w:rPr>
          <w:rFonts w:hint="eastAsia"/>
          <w:sz w:val="20"/>
        </w:rPr>
        <w:t>各种类元角色</w:t>
      </w:r>
      <w:proofErr w:type="gramEnd"/>
      <w:r w:rsidRPr="00F06083">
        <w:rPr>
          <w:rFonts w:hint="eastAsia"/>
          <w:sz w:val="20"/>
        </w:rPr>
        <w:t>的对象所处的位置，在图中主要显示</w:t>
      </w:r>
      <w:proofErr w:type="gramStart"/>
      <w:r w:rsidRPr="00F06083">
        <w:rPr>
          <w:rFonts w:hint="eastAsia"/>
          <w:sz w:val="20"/>
        </w:rPr>
        <w:t>了类元角色</w:t>
      </w:r>
      <w:proofErr w:type="gramEnd"/>
      <w:r w:rsidRPr="00F06083">
        <w:rPr>
          <w:rFonts w:hint="eastAsia"/>
          <w:sz w:val="20"/>
        </w:rPr>
        <w:t>和关联角色。</w:t>
      </w:r>
    </w:p>
    <w:p w14:paraId="017B3EAA"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用途</w:t>
      </w:r>
    </w:p>
    <w:p w14:paraId="701FB6D4" w14:textId="77777777" w:rsidR="00DF4B10" w:rsidRPr="00F06083" w:rsidRDefault="00DF4B10" w:rsidP="00B9739D">
      <w:pPr>
        <w:numPr>
          <w:ilvl w:val="0"/>
          <w:numId w:val="14"/>
        </w:numPr>
        <w:rPr>
          <w:rFonts w:hint="eastAsia"/>
          <w:sz w:val="20"/>
        </w:rPr>
      </w:pPr>
      <w:r w:rsidRPr="00F06083">
        <w:rPr>
          <w:rFonts w:hint="eastAsia"/>
          <w:sz w:val="20"/>
        </w:rPr>
        <w:t xml:space="preserve"> </w:t>
      </w:r>
      <w:r w:rsidRPr="00F06083">
        <w:rPr>
          <w:rFonts w:hint="eastAsia"/>
          <w:sz w:val="20"/>
        </w:rPr>
        <w:t>通过描绘对象之间消息的传递情况来反映具体的使用语境的逻辑表达。</w:t>
      </w:r>
    </w:p>
    <w:p w14:paraId="0BB5D044" w14:textId="77777777" w:rsidR="00DF4B10" w:rsidRPr="00F06083" w:rsidRDefault="00DF4B10" w:rsidP="00B9739D">
      <w:pPr>
        <w:numPr>
          <w:ilvl w:val="0"/>
          <w:numId w:val="14"/>
        </w:numPr>
        <w:rPr>
          <w:rFonts w:hint="eastAsia"/>
          <w:sz w:val="20"/>
        </w:rPr>
      </w:pPr>
      <w:r w:rsidRPr="00F06083">
        <w:rPr>
          <w:rFonts w:hint="eastAsia"/>
          <w:sz w:val="20"/>
        </w:rPr>
        <w:t>显示对象及其交互关系的空间组织结构。</w:t>
      </w:r>
    </w:p>
    <w:p w14:paraId="59037946" w14:textId="77777777" w:rsidR="00DF4B10" w:rsidRPr="00F06083" w:rsidRDefault="00DF4B10" w:rsidP="00B9739D">
      <w:pPr>
        <w:numPr>
          <w:ilvl w:val="0"/>
          <w:numId w:val="14"/>
        </w:numPr>
        <w:rPr>
          <w:rFonts w:hint="eastAsia"/>
          <w:sz w:val="20"/>
        </w:rPr>
      </w:pPr>
      <w:r w:rsidRPr="00F06083">
        <w:rPr>
          <w:rFonts w:hint="eastAsia"/>
          <w:sz w:val="20"/>
        </w:rPr>
        <w:t>表现一个类操作的实现。</w:t>
      </w:r>
    </w:p>
    <w:p w14:paraId="75505196" w14:textId="77777777" w:rsidR="00DF4B10" w:rsidRPr="00F06083" w:rsidRDefault="00DF4B10" w:rsidP="00B9739D">
      <w:pPr>
        <w:numPr>
          <w:ilvl w:val="0"/>
          <w:numId w:val="11"/>
        </w:numPr>
        <w:rPr>
          <w:rFonts w:hint="eastAsia"/>
          <w:sz w:val="20"/>
        </w:rPr>
      </w:pPr>
      <w:r w:rsidRPr="00F06083">
        <w:rPr>
          <w:rFonts w:hint="eastAsia"/>
          <w:sz w:val="20"/>
        </w:rPr>
        <w:t>协作图的组成</w:t>
      </w:r>
    </w:p>
    <w:p w14:paraId="2556DB8F"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协作图是由对象、消息和</w:t>
      </w:r>
      <w:proofErr w:type="gramStart"/>
      <w:r w:rsidRPr="00F06083">
        <w:rPr>
          <w:rFonts w:hint="eastAsia"/>
          <w:sz w:val="20"/>
        </w:rPr>
        <w:t>链等</w:t>
      </w:r>
      <w:proofErr w:type="gramEnd"/>
      <w:r w:rsidRPr="00F06083">
        <w:rPr>
          <w:rFonts w:hint="eastAsia"/>
          <w:sz w:val="20"/>
        </w:rPr>
        <w:t>构成的。</w:t>
      </w:r>
    </w:p>
    <w:p w14:paraId="1031BE5D" w14:textId="77777777" w:rsidR="00DF4B10" w:rsidRPr="00F06083" w:rsidRDefault="00DF4B10" w:rsidP="00B9739D">
      <w:pPr>
        <w:numPr>
          <w:ilvl w:val="0"/>
          <w:numId w:val="11"/>
        </w:numPr>
        <w:rPr>
          <w:rFonts w:hint="eastAsia"/>
          <w:sz w:val="20"/>
        </w:rPr>
      </w:pPr>
      <w:r w:rsidRPr="00F06083">
        <w:rPr>
          <w:rFonts w:hint="eastAsia"/>
          <w:sz w:val="20"/>
        </w:rPr>
        <w:t>状态机与状态图的定义</w:t>
      </w:r>
    </w:p>
    <w:p w14:paraId="5F60BF37"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从广义上讲，状态机是一种记录下给定时刻状态的设备，它可以根据各种不同输入对每个给定的变化而改变其状态或引发一个动作。（在</w:t>
      </w:r>
      <w:r w:rsidRPr="00F06083">
        <w:rPr>
          <w:rFonts w:hint="eastAsia"/>
          <w:sz w:val="20"/>
        </w:rPr>
        <w:t>UML</w:t>
      </w:r>
      <w:r w:rsidRPr="00F06083">
        <w:rPr>
          <w:rFonts w:hint="eastAsia"/>
          <w:sz w:val="20"/>
        </w:rPr>
        <w:t>中，状态机有对象的各个状态和连接这些状态的转换组成，是展示状态与状态转换的图。一个状态图本质上就是一个状态机，或者是状态机的特殊情况，它基本上是一个状态机中的元素的一个投影，这也就意味着状态图包括状态机的所有特征。）</w:t>
      </w:r>
    </w:p>
    <w:p w14:paraId="1D947B1F"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状态图描述了一个实体基于事件反应的动态行为，显示了该实体如何根据当前所处状态对不同的时间做出反应的。</w:t>
      </w:r>
    </w:p>
    <w:p w14:paraId="64441B71" w14:textId="77777777" w:rsidR="00DF4B10" w:rsidRPr="00F06083" w:rsidRDefault="00DF4B10" w:rsidP="00B9739D">
      <w:pPr>
        <w:numPr>
          <w:ilvl w:val="0"/>
          <w:numId w:val="11"/>
        </w:numPr>
        <w:rPr>
          <w:rFonts w:hint="eastAsia"/>
          <w:sz w:val="20"/>
        </w:rPr>
      </w:pPr>
      <w:r w:rsidRPr="00F06083">
        <w:rPr>
          <w:rFonts w:hint="eastAsia"/>
          <w:sz w:val="20"/>
        </w:rPr>
        <w:t>状态图的组成</w:t>
      </w:r>
    </w:p>
    <w:p w14:paraId="23DDAD52"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课后习题：状态、转换、事件、判定、同步、动作、条件等。</w:t>
      </w:r>
    </w:p>
    <w:p w14:paraId="0A4EF284"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课本：元素状态、转换、初始状态、终止状态和判定组成。</w:t>
      </w:r>
    </w:p>
    <w:p w14:paraId="11BA6F9F" w14:textId="77777777" w:rsidR="00DF4B10" w:rsidRPr="00F06083" w:rsidRDefault="00DF4B10" w:rsidP="00B9739D">
      <w:pPr>
        <w:numPr>
          <w:ilvl w:val="0"/>
          <w:numId w:val="11"/>
        </w:numPr>
        <w:rPr>
          <w:rFonts w:hint="eastAsia"/>
          <w:sz w:val="20"/>
        </w:rPr>
      </w:pPr>
      <w:r w:rsidRPr="00F06083">
        <w:rPr>
          <w:rFonts w:hint="eastAsia"/>
          <w:sz w:val="20"/>
        </w:rPr>
        <w:t>简单状态与组成状态的区别</w:t>
      </w:r>
    </w:p>
    <w:p w14:paraId="3858ED0C"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简单状态是指不包括其他状态的状态，简单状态没有子结构，但是它可以具有内部转换、进入动作、退出动作等。</w:t>
      </w:r>
    </w:p>
    <w:p w14:paraId="468AA75F"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组成状态是内部嵌套有子状态的状态。一个组成状态包括一系列子状态。组成状态可以使用“与”关系分解为并行子状态，或者通过“或”关系分解为互相排斥的互斥子状态。因此，组成状态是可以并发或者顺序的。</w:t>
      </w:r>
    </w:p>
    <w:p w14:paraId="5043C253" w14:textId="77777777" w:rsidR="00DF4B10" w:rsidRPr="00F06083" w:rsidRDefault="00DF4B10" w:rsidP="00B9739D">
      <w:pPr>
        <w:numPr>
          <w:ilvl w:val="0"/>
          <w:numId w:val="11"/>
        </w:numPr>
        <w:rPr>
          <w:rFonts w:hint="eastAsia"/>
          <w:sz w:val="20"/>
        </w:rPr>
      </w:pPr>
      <w:r w:rsidRPr="00F06083">
        <w:rPr>
          <w:rFonts w:hint="eastAsia"/>
          <w:sz w:val="20"/>
        </w:rPr>
        <w:t>活动图的定义与作用</w:t>
      </w:r>
    </w:p>
    <w:p w14:paraId="5282C9AF"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定义</w:t>
      </w:r>
    </w:p>
    <w:p w14:paraId="7E802F1D" w14:textId="77777777" w:rsidR="00DF4B10" w:rsidRPr="00F06083" w:rsidRDefault="00DF4B10" w:rsidP="00B9739D">
      <w:pPr>
        <w:ind w:left="360"/>
        <w:rPr>
          <w:rFonts w:hint="eastAsia"/>
          <w:sz w:val="20"/>
        </w:rPr>
      </w:pPr>
      <w:r w:rsidRPr="00F06083">
        <w:rPr>
          <w:rFonts w:hint="eastAsia"/>
          <w:sz w:val="20"/>
        </w:rPr>
        <w:t>活动图是用于描述系统行为的模型视图，它可用来描述动作和动作导致对象状态改变的结果，而不用考虑引发状态改变的事件。</w:t>
      </w:r>
    </w:p>
    <w:p w14:paraId="169C64FF"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作用</w:t>
      </w:r>
    </w:p>
    <w:p w14:paraId="08DB4F0D" w14:textId="77777777" w:rsidR="00DF4B10" w:rsidRPr="00F06083" w:rsidRDefault="00DF4B10" w:rsidP="00B9739D">
      <w:pPr>
        <w:numPr>
          <w:ilvl w:val="0"/>
          <w:numId w:val="15"/>
        </w:numPr>
        <w:rPr>
          <w:rFonts w:hint="eastAsia"/>
          <w:sz w:val="20"/>
        </w:rPr>
      </w:pPr>
      <w:r w:rsidRPr="00F06083">
        <w:rPr>
          <w:rFonts w:hint="eastAsia"/>
          <w:sz w:val="20"/>
        </w:rPr>
        <w:t xml:space="preserve"> </w:t>
      </w:r>
      <w:r w:rsidRPr="00F06083">
        <w:rPr>
          <w:rFonts w:hint="eastAsia"/>
          <w:sz w:val="20"/>
        </w:rPr>
        <w:t>可以描述一个操作执行过程中所完成的工作，说明角色、工作流、组织和对象是如何工</w:t>
      </w:r>
      <w:r w:rsidRPr="00F06083">
        <w:rPr>
          <w:rFonts w:hint="eastAsia"/>
          <w:sz w:val="20"/>
        </w:rPr>
        <w:lastRenderedPageBreak/>
        <w:t>作的。</w:t>
      </w:r>
    </w:p>
    <w:p w14:paraId="607452FA" w14:textId="77777777" w:rsidR="00DF4B10" w:rsidRPr="00F06083" w:rsidRDefault="00DF4B10" w:rsidP="00B9739D">
      <w:pPr>
        <w:numPr>
          <w:ilvl w:val="0"/>
          <w:numId w:val="15"/>
        </w:numPr>
        <w:rPr>
          <w:rFonts w:hint="eastAsia"/>
          <w:sz w:val="20"/>
        </w:rPr>
      </w:pPr>
      <w:r w:rsidRPr="00F06083">
        <w:rPr>
          <w:rFonts w:hint="eastAsia"/>
          <w:sz w:val="20"/>
        </w:rPr>
        <w:t>对用例描述尤其有用，它可以建模用例的工作流，显示用例内部和用例之间的路径。</w:t>
      </w:r>
    </w:p>
    <w:p w14:paraId="69A035EE" w14:textId="77777777" w:rsidR="00DF4B10" w:rsidRPr="00F06083" w:rsidRDefault="00DF4B10" w:rsidP="00B9739D">
      <w:pPr>
        <w:numPr>
          <w:ilvl w:val="0"/>
          <w:numId w:val="15"/>
        </w:numPr>
        <w:rPr>
          <w:rFonts w:hint="eastAsia"/>
          <w:sz w:val="20"/>
        </w:rPr>
      </w:pPr>
      <w:r w:rsidRPr="00F06083">
        <w:rPr>
          <w:rFonts w:hint="eastAsia"/>
          <w:sz w:val="20"/>
        </w:rPr>
        <w:t>显示如何执行一组相关的动作，以及这些动作如何影响它们周围的对象。</w:t>
      </w:r>
    </w:p>
    <w:p w14:paraId="4241E7FE" w14:textId="77777777" w:rsidR="00DF4B10" w:rsidRPr="00F06083" w:rsidRDefault="00DF4B10" w:rsidP="00B9739D">
      <w:pPr>
        <w:numPr>
          <w:ilvl w:val="0"/>
          <w:numId w:val="15"/>
        </w:numPr>
        <w:rPr>
          <w:rFonts w:hint="eastAsia"/>
          <w:sz w:val="20"/>
        </w:rPr>
      </w:pPr>
      <w:r w:rsidRPr="00F06083">
        <w:rPr>
          <w:rFonts w:hint="eastAsia"/>
          <w:sz w:val="20"/>
        </w:rPr>
        <w:t>对理解业务处理过程十分有用</w:t>
      </w:r>
    </w:p>
    <w:p w14:paraId="756DD0C4" w14:textId="77777777" w:rsidR="00DF4B10" w:rsidRPr="00F06083" w:rsidRDefault="00DF4B10" w:rsidP="00B9739D">
      <w:pPr>
        <w:numPr>
          <w:ilvl w:val="0"/>
          <w:numId w:val="15"/>
        </w:numPr>
        <w:rPr>
          <w:rFonts w:hint="eastAsia"/>
          <w:sz w:val="20"/>
        </w:rPr>
      </w:pPr>
      <w:r w:rsidRPr="00F06083">
        <w:rPr>
          <w:rFonts w:hint="eastAsia"/>
          <w:sz w:val="20"/>
        </w:rPr>
        <w:t>可以描述复杂过程的算法，在这种情况下使用的活动图和传统的程序流程图的功能差不多。</w:t>
      </w:r>
    </w:p>
    <w:p w14:paraId="10EED2B6" w14:textId="77777777" w:rsidR="00DF4B10" w:rsidRPr="00F06083" w:rsidRDefault="00DF4B10" w:rsidP="00B9739D">
      <w:pPr>
        <w:numPr>
          <w:ilvl w:val="0"/>
          <w:numId w:val="11"/>
        </w:numPr>
        <w:rPr>
          <w:rFonts w:hint="eastAsia"/>
          <w:sz w:val="20"/>
        </w:rPr>
      </w:pPr>
      <w:r w:rsidRPr="00F06083">
        <w:rPr>
          <w:rFonts w:hint="eastAsia"/>
          <w:sz w:val="20"/>
        </w:rPr>
        <w:t>活动图的组成</w:t>
      </w:r>
    </w:p>
    <w:p w14:paraId="35164BFC"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动作状态、活动状态、组合状态、分叉与结合、分支与合并、泳道、对象流。</w:t>
      </w:r>
    </w:p>
    <w:p w14:paraId="336DE168" w14:textId="77777777" w:rsidR="00DF4B10" w:rsidRPr="00F06083" w:rsidRDefault="00DF4B10" w:rsidP="00B9739D">
      <w:pPr>
        <w:numPr>
          <w:ilvl w:val="0"/>
          <w:numId w:val="11"/>
        </w:numPr>
        <w:rPr>
          <w:rFonts w:hint="eastAsia"/>
          <w:sz w:val="20"/>
        </w:rPr>
      </w:pPr>
      <w:proofErr w:type="gramStart"/>
      <w:r w:rsidRPr="00F06083">
        <w:rPr>
          <w:rFonts w:hint="eastAsia"/>
          <w:sz w:val="20"/>
        </w:rPr>
        <w:t>包图的</w:t>
      </w:r>
      <w:proofErr w:type="gramEnd"/>
      <w:r w:rsidRPr="00F06083">
        <w:rPr>
          <w:rFonts w:hint="eastAsia"/>
          <w:sz w:val="20"/>
        </w:rPr>
        <w:t>定义与作用</w:t>
      </w:r>
    </w:p>
    <w:p w14:paraId="196D2AF9"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定义</w:t>
      </w:r>
    </w:p>
    <w:p w14:paraId="0C166448" w14:textId="77777777" w:rsidR="00DF4B10" w:rsidRPr="00F06083" w:rsidRDefault="00DF4B10" w:rsidP="00B9739D">
      <w:pPr>
        <w:ind w:left="360"/>
        <w:rPr>
          <w:rFonts w:hint="eastAsia"/>
          <w:sz w:val="20"/>
        </w:rPr>
      </w:pPr>
      <w:proofErr w:type="gramStart"/>
      <w:r w:rsidRPr="00F06083">
        <w:rPr>
          <w:rFonts w:hint="eastAsia"/>
          <w:sz w:val="20"/>
        </w:rPr>
        <w:t>包图是</w:t>
      </w:r>
      <w:proofErr w:type="gramEnd"/>
      <w:r w:rsidRPr="00F06083">
        <w:rPr>
          <w:rFonts w:hint="eastAsia"/>
          <w:sz w:val="20"/>
        </w:rPr>
        <w:t>一种维护和描述系统总体结构的模型的重要建模工具，通过对图中各个包以及</w:t>
      </w:r>
      <w:proofErr w:type="gramStart"/>
      <w:r w:rsidRPr="00F06083">
        <w:rPr>
          <w:rFonts w:hint="eastAsia"/>
          <w:sz w:val="20"/>
        </w:rPr>
        <w:t>包之间</w:t>
      </w:r>
      <w:proofErr w:type="gramEnd"/>
      <w:r w:rsidRPr="00F06083">
        <w:rPr>
          <w:rFonts w:hint="eastAsia"/>
          <w:sz w:val="20"/>
        </w:rPr>
        <w:t>关系的描述，展现出系统的模块与模块之间的依赖关系。</w:t>
      </w:r>
    </w:p>
    <w:p w14:paraId="5211DF1E" w14:textId="77777777" w:rsidR="00DF4B10" w:rsidRPr="00F06083" w:rsidRDefault="00DF4B10" w:rsidP="00B9739D">
      <w:pPr>
        <w:ind w:left="360"/>
        <w:rPr>
          <w:rFonts w:hint="eastAsia"/>
          <w:sz w:val="20"/>
        </w:rPr>
      </w:pPr>
      <w:r w:rsidRPr="00F06083">
        <w:rPr>
          <w:rFonts w:hint="eastAsia"/>
          <w:sz w:val="20"/>
        </w:rPr>
        <w:sym w:font="Wingdings 3" w:char="F075"/>
      </w:r>
      <w:r w:rsidRPr="00F06083">
        <w:rPr>
          <w:rFonts w:hint="eastAsia"/>
          <w:sz w:val="20"/>
        </w:rPr>
        <w:t>作用</w:t>
      </w:r>
    </w:p>
    <w:p w14:paraId="12A96E3F" w14:textId="77777777" w:rsidR="00DF4B10" w:rsidRPr="00F06083" w:rsidRDefault="00DF4B10" w:rsidP="00B9739D">
      <w:pPr>
        <w:ind w:left="360"/>
        <w:rPr>
          <w:rFonts w:hint="eastAsia"/>
          <w:sz w:val="20"/>
        </w:rPr>
      </w:pPr>
      <w:proofErr w:type="gramStart"/>
      <w:r w:rsidRPr="00F06083">
        <w:rPr>
          <w:rFonts w:hint="eastAsia"/>
          <w:sz w:val="20"/>
        </w:rPr>
        <w:t>通过包图可以</w:t>
      </w:r>
      <w:proofErr w:type="gramEnd"/>
      <w:r w:rsidRPr="00F06083">
        <w:rPr>
          <w:rFonts w:hint="eastAsia"/>
          <w:sz w:val="20"/>
        </w:rPr>
        <w:t>描述需求的高阶概况、描述设计的高阶概况、在逻辑上把一个复杂的系统模块化、组织源代码。</w:t>
      </w:r>
    </w:p>
    <w:p w14:paraId="08F73364" w14:textId="77777777" w:rsidR="00DF4B10" w:rsidRPr="00F06083" w:rsidRDefault="00DF4B10" w:rsidP="00B9739D">
      <w:pPr>
        <w:numPr>
          <w:ilvl w:val="0"/>
          <w:numId w:val="11"/>
        </w:numPr>
        <w:rPr>
          <w:rFonts w:hint="eastAsia"/>
          <w:sz w:val="20"/>
        </w:rPr>
      </w:pPr>
      <w:proofErr w:type="gramStart"/>
      <w:r w:rsidRPr="00F06083">
        <w:rPr>
          <w:rFonts w:hint="eastAsia"/>
          <w:sz w:val="20"/>
        </w:rPr>
        <w:t>包图的</w:t>
      </w:r>
      <w:proofErr w:type="gramEnd"/>
      <w:r w:rsidRPr="00F06083">
        <w:rPr>
          <w:rFonts w:hint="eastAsia"/>
          <w:sz w:val="20"/>
        </w:rPr>
        <w:t>组成</w:t>
      </w:r>
    </w:p>
    <w:p w14:paraId="0E7B4844" w14:textId="77777777" w:rsidR="00DF4B10" w:rsidRPr="00F06083" w:rsidRDefault="00DF4B10" w:rsidP="00B9739D">
      <w:pPr>
        <w:ind w:left="360"/>
        <w:rPr>
          <w:rFonts w:hint="eastAsia"/>
          <w:sz w:val="20"/>
        </w:rPr>
      </w:pPr>
      <w:r w:rsidRPr="00F06083">
        <w:rPr>
          <w:rFonts w:hint="eastAsia"/>
          <w:sz w:val="20"/>
        </w:rPr>
        <w:sym w:font="Wingdings 3" w:char="F075"/>
      </w:r>
      <w:proofErr w:type="gramStart"/>
      <w:r w:rsidRPr="00F06083">
        <w:rPr>
          <w:rFonts w:hint="eastAsia"/>
          <w:sz w:val="20"/>
        </w:rPr>
        <w:t>包图主要</w:t>
      </w:r>
      <w:proofErr w:type="gramEnd"/>
      <w:r w:rsidRPr="00F06083">
        <w:rPr>
          <w:rFonts w:hint="eastAsia"/>
          <w:sz w:val="20"/>
        </w:rPr>
        <w:t>包括包的名称、包中拥有的元素、这些元素的可见性、包的构造型以及包与</w:t>
      </w:r>
      <w:proofErr w:type="gramStart"/>
      <w:r w:rsidRPr="00F06083">
        <w:rPr>
          <w:rFonts w:hint="eastAsia"/>
          <w:sz w:val="20"/>
        </w:rPr>
        <w:t>包之间</w:t>
      </w:r>
      <w:proofErr w:type="gramEnd"/>
      <w:r w:rsidRPr="00F06083">
        <w:rPr>
          <w:rFonts w:hint="eastAsia"/>
          <w:sz w:val="20"/>
        </w:rPr>
        <w:t>的关系。</w:t>
      </w:r>
    </w:p>
    <w:p w14:paraId="2A901060" w14:textId="77777777" w:rsidR="00DF4B10" w:rsidRPr="00F06083" w:rsidRDefault="00DF4B10" w:rsidP="00B9739D">
      <w:pPr>
        <w:rPr>
          <w:rFonts w:hint="eastAsia"/>
          <w:sz w:val="20"/>
        </w:rPr>
      </w:pPr>
      <w:r w:rsidRPr="00F06083">
        <w:rPr>
          <w:rFonts w:hint="eastAsia"/>
          <w:sz w:val="20"/>
        </w:rPr>
        <w:t>24</w:t>
      </w:r>
      <w:r w:rsidRPr="00F06083">
        <w:rPr>
          <w:rFonts w:hint="eastAsia"/>
          <w:sz w:val="20"/>
        </w:rPr>
        <w:t>、用例图、类图、序列图与活动图的综合运用</w:t>
      </w:r>
    </w:p>
    <w:p w14:paraId="7BD92C7E" w14:textId="40636FE9" w:rsidR="00DF4B10" w:rsidRPr="00F06083" w:rsidRDefault="00DF4B10" w:rsidP="00B9739D">
      <w:pPr>
        <w:pStyle w:val="a4"/>
        <w:jc w:val="left"/>
        <w:rPr>
          <w:rFonts w:hAnsi="宋体"/>
          <w:b/>
          <w:bCs/>
          <w:color w:val="000000"/>
          <w:szCs w:val="22"/>
        </w:rPr>
      </w:pPr>
    </w:p>
    <w:p w14:paraId="41C911B7" w14:textId="59B96BAD" w:rsidR="007A2126" w:rsidRPr="00F06083" w:rsidRDefault="007A2126" w:rsidP="00B9739D">
      <w:pPr>
        <w:pStyle w:val="a4"/>
        <w:jc w:val="left"/>
        <w:rPr>
          <w:rFonts w:hAnsi="宋体"/>
          <w:b/>
          <w:bCs/>
          <w:color w:val="000000"/>
          <w:szCs w:val="22"/>
        </w:rPr>
      </w:pPr>
    </w:p>
    <w:p w14:paraId="3964AFA7" w14:textId="66B37168" w:rsidR="007A2126" w:rsidRPr="00F06083" w:rsidRDefault="007A2126" w:rsidP="00B9739D">
      <w:pPr>
        <w:pStyle w:val="a4"/>
        <w:jc w:val="left"/>
        <w:rPr>
          <w:rFonts w:hAnsi="宋体"/>
          <w:b/>
          <w:bCs/>
          <w:color w:val="000000"/>
          <w:szCs w:val="22"/>
        </w:rPr>
      </w:pPr>
    </w:p>
    <w:p w14:paraId="787F95C3" w14:textId="77777777" w:rsidR="007A2126" w:rsidRPr="00F06083" w:rsidRDefault="007A2126" w:rsidP="00B9739D">
      <w:pPr>
        <w:rPr>
          <w:rFonts w:hint="eastAsia"/>
          <w:sz w:val="22"/>
        </w:rPr>
      </w:pPr>
      <w:r w:rsidRPr="00F06083">
        <w:rPr>
          <w:rFonts w:hint="eastAsia"/>
          <w:sz w:val="16"/>
          <w:szCs w:val="18"/>
        </w:rPr>
        <w:tab/>
      </w:r>
      <w:r w:rsidRPr="00F06083">
        <w:rPr>
          <w:rFonts w:hint="eastAsia"/>
          <w:sz w:val="22"/>
        </w:rPr>
        <w:t>第一部分</w:t>
      </w:r>
      <w:r w:rsidRPr="00F06083">
        <w:rPr>
          <w:rFonts w:hint="eastAsia"/>
          <w:sz w:val="22"/>
        </w:rPr>
        <w:t xml:space="preserve"> </w:t>
      </w:r>
      <w:r w:rsidRPr="00F06083">
        <w:rPr>
          <w:rFonts w:hint="eastAsia"/>
          <w:sz w:val="22"/>
        </w:rPr>
        <w:t>基本概念</w:t>
      </w:r>
    </w:p>
    <w:p w14:paraId="51A14104" w14:textId="77777777" w:rsidR="007A2126" w:rsidRPr="00F06083" w:rsidRDefault="007A2126" w:rsidP="00B9739D">
      <w:pPr>
        <w:rPr>
          <w:sz w:val="16"/>
          <w:szCs w:val="18"/>
        </w:rPr>
      </w:pPr>
      <w:proofErr w:type="gramStart"/>
      <w:r w:rsidRPr="00F06083">
        <w:rPr>
          <w:rFonts w:hint="eastAsia"/>
          <w:sz w:val="16"/>
          <w:szCs w:val="18"/>
        </w:rPr>
        <w:t>一</w:t>
      </w:r>
      <w:proofErr w:type="gramEnd"/>
      <w:r w:rsidRPr="00F06083">
        <w:rPr>
          <w:rFonts w:hint="eastAsia"/>
          <w:sz w:val="16"/>
          <w:szCs w:val="18"/>
        </w:rPr>
        <w:t>．</w:t>
      </w:r>
      <w:r w:rsidRPr="00F06083">
        <w:rPr>
          <w:rFonts w:hint="eastAsia"/>
          <w:sz w:val="16"/>
          <w:szCs w:val="18"/>
        </w:rPr>
        <w:t>UML</w:t>
      </w:r>
      <w:r w:rsidRPr="00F06083">
        <w:rPr>
          <w:rFonts w:hint="eastAsia"/>
          <w:sz w:val="16"/>
          <w:szCs w:val="18"/>
        </w:rPr>
        <w:t>定义：</w:t>
      </w:r>
      <w:r w:rsidRPr="00F06083">
        <w:rPr>
          <w:rFonts w:hint="eastAsia"/>
          <w:sz w:val="16"/>
          <w:szCs w:val="18"/>
        </w:rPr>
        <w:t>UML</w:t>
      </w:r>
      <w:r w:rsidRPr="00F06083">
        <w:rPr>
          <w:rFonts w:hint="eastAsia"/>
          <w:sz w:val="16"/>
          <w:szCs w:val="18"/>
        </w:rPr>
        <w:t>（</w:t>
      </w:r>
      <w:r w:rsidRPr="00F06083">
        <w:rPr>
          <w:rFonts w:hint="eastAsia"/>
          <w:sz w:val="16"/>
          <w:szCs w:val="18"/>
        </w:rPr>
        <w:t>Unified Modeling Language</w:t>
      </w:r>
      <w:r w:rsidRPr="00F06083">
        <w:rPr>
          <w:rFonts w:hint="eastAsia"/>
          <w:sz w:val="16"/>
          <w:szCs w:val="18"/>
        </w:rPr>
        <w:t>）统一建模语言，是一种面向对象的建模语言，它的主要作用是帮助用户对软件系统进行面向对象的描述和建模（建模是通过将用户的业务需求映射为代码，保证代码满足这些需求，并能方便地回溯需求的过程），它可以描述这个软件开发过程从需求分析直到实现和测试的全过程。</w:t>
      </w:r>
      <w:r w:rsidRPr="00F06083">
        <w:rPr>
          <w:rFonts w:hint="eastAsia"/>
          <w:sz w:val="16"/>
          <w:szCs w:val="18"/>
        </w:rPr>
        <w:t xml:space="preserve"> </w:t>
      </w:r>
    </w:p>
    <w:p w14:paraId="324814F0" w14:textId="77777777" w:rsidR="007A2126" w:rsidRPr="00F06083" w:rsidRDefault="007A2126" w:rsidP="00B9739D">
      <w:pPr>
        <w:rPr>
          <w:rFonts w:hint="eastAsia"/>
          <w:sz w:val="16"/>
          <w:szCs w:val="18"/>
        </w:rPr>
      </w:pPr>
    </w:p>
    <w:p w14:paraId="125816E7" w14:textId="77777777" w:rsidR="007A2126" w:rsidRPr="00F06083" w:rsidRDefault="007A2126" w:rsidP="00B9739D">
      <w:pPr>
        <w:rPr>
          <w:rFonts w:hint="eastAsia"/>
          <w:sz w:val="16"/>
          <w:szCs w:val="18"/>
        </w:rPr>
      </w:pPr>
      <w:r w:rsidRPr="00F06083">
        <w:rPr>
          <w:rFonts w:hint="eastAsia"/>
          <w:sz w:val="16"/>
          <w:szCs w:val="18"/>
        </w:rPr>
        <w:t>二．软件工程生命周期：</w:t>
      </w:r>
    </w:p>
    <w:p w14:paraId="58735BFB" w14:textId="77777777" w:rsidR="007A2126" w:rsidRPr="00F06083" w:rsidRDefault="007A2126" w:rsidP="00B9739D">
      <w:pPr>
        <w:ind w:left="420" w:firstLine="420"/>
        <w:rPr>
          <w:rFonts w:hint="eastAsia"/>
          <w:sz w:val="16"/>
          <w:szCs w:val="18"/>
        </w:rPr>
      </w:pPr>
      <w:r w:rsidRPr="00F06083">
        <w:rPr>
          <w:rFonts w:hint="eastAsia"/>
          <w:sz w:val="16"/>
          <w:szCs w:val="18"/>
        </w:rPr>
        <w:t>需求捕获</w:t>
      </w:r>
      <w:r w:rsidRPr="00F06083">
        <w:rPr>
          <w:rFonts w:hint="eastAsia"/>
          <w:sz w:val="16"/>
          <w:szCs w:val="18"/>
        </w:rPr>
        <w:t xml:space="preserve"> </w:t>
      </w:r>
      <w:r w:rsidRPr="00F06083">
        <w:rPr>
          <w:sz w:val="16"/>
          <w:szCs w:val="18"/>
        </w:rPr>
        <w:sym w:font="Wingdings" w:char="F0E0"/>
      </w:r>
      <w:r w:rsidRPr="00F06083">
        <w:rPr>
          <w:rFonts w:hint="eastAsia"/>
          <w:sz w:val="16"/>
          <w:szCs w:val="18"/>
        </w:rPr>
        <w:t xml:space="preserve"> </w:t>
      </w:r>
      <w:r w:rsidRPr="00F06083">
        <w:rPr>
          <w:rFonts w:hint="eastAsia"/>
          <w:sz w:val="16"/>
          <w:szCs w:val="18"/>
        </w:rPr>
        <w:t>系统分析与设计</w:t>
      </w:r>
      <w:r w:rsidRPr="00F06083">
        <w:rPr>
          <w:rFonts w:hint="eastAsia"/>
          <w:sz w:val="16"/>
          <w:szCs w:val="18"/>
        </w:rPr>
        <w:t xml:space="preserve"> </w:t>
      </w:r>
      <w:r w:rsidRPr="00F06083">
        <w:rPr>
          <w:sz w:val="16"/>
          <w:szCs w:val="18"/>
        </w:rPr>
        <w:sym w:font="Wingdings" w:char="F0E0"/>
      </w:r>
      <w:r w:rsidRPr="00F06083">
        <w:rPr>
          <w:rFonts w:hint="eastAsia"/>
          <w:sz w:val="16"/>
          <w:szCs w:val="18"/>
        </w:rPr>
        <w:t xml:space="preserve"> </w:t>
      </w:r>
      <w:r w:rsidRPr="00F06083">
        <w:rPr>
          <w:rFonts w:hint="eastAsia"/>
          <w:sz w:val="16"/>
          <w:szCs w:val="18"/>
        </w:rPr>
        <w:t>系统实现</w:t>
      </w:r>
      <w:r w:rsidRPr="00F06083">
        <w:rPr>
          <w:rFonts w:hint="eastAsia"/>
          <w:sz w:val="16"/>
          <w:szCs w:val="18"/>
        </w:rPr>
        <w:t xml:space="preserve"> </w:t>
      </w:r>
      <w:r w:rsidRPr="00F06083">
        <w:rPr>
          <w:sz w:val="16"/>
          <w:szCs w:val="18"/>
        </w:rPr>
        <w:sym w:font="Wingdings" w:char="F0E0"/>
      </w:r>
      <w:r w:rsidRPr="00F06083">
        <w:rPr>
          <w:rFonts w:hint="eastAsia"/>
          <w:sz w:val="16"/>
          <w:szCs w:val="18"/>
        </w:rPr>
        <w:t xml:space="preserve"> </w:t>
      </w:r>
      <w:r w:rsidRPr="00F06083">
        <w:rPr>
          <w:rFonts w:hint="eastAsia"/>
          <w:sz w:val="16"/>
          <w:szCs w:val="18"/>
        </w:rPr>
        <w:t>测试</w:t>
      </w:r>
      <w:r w:rsidRPr="00F06083">
        <w:rPr>
          <w:rFonts w:hint="eastAsia"/>
          <w:sz w:val="16"/>
          <w:szCs w:val="18"/>
        </w:rPr>
        <w:t xml:space="preserve"> </w:t>
      </w:r>
      <w:r w:rsidRPr="00F06083">
        <w:rPr>
          <w:sz w:val="16"/>
          <w:szCs w:val="18"/>
        </w:rPr>
        <w:sym w:font="Wingdings" w:char="F0E0"/>
      </w:r>
      <w:r w:rsidRPr="00F06083">
        <w:rPr>
          <w:rFonts w:hint="eastAsia"/>
          <w:sz w:val="16"/>
          <w:szCs w:val="18"/>
        </w:rPr>
        <w:t xml:space="preserve"> </w:t>
      </w:r>
      <w:r w:rsidRPr="00F06083">
        <w:rPr>
          <w:rFonts w:hint="eastAsia"/>
          <w:sz w:val="16"/>
          <w:szCs w:val="18"/>
        </w:rPr>
        <w:t>维护</w:t>
      </w:r>
      <w:r w:rsidRPr="00F06083">
        <w:rPr>
          <w:rFonts w:hint="eastAsia"/>
          <w:sz w:val="16"/>
          <w:szCs w:val="18"/>
        </w:rPr>
        <w:t xml:space="preserve"> </w:t>
      </w:r>
    </w:p>
    <w:p w14:paraId="5C9C91A3" w14:textId="77777777" w:rsidR="007A2126" w:rsidRPr="00F06083" w:rsidRDefault="007A2126" w:rsidP="00B9739D">
      <w:pPr>
        <w:ind w:firstLine="420"/>
        <w:rPr>
          <w:rFonts w:hint="eastAsia"/>
          <w:sz w:val="16"/>
          <w:szCs w:val="18"/>
        </w:rPr>
      </w:pPr>
      <w:r w:rsidRPr="00F06083">
        <w:rPr>
          <w:rFonts w:hint="eastAsia"/>
          <w:sz w:val="16"/>
          <w:szCs w:val="18"/>
        </w:rPr>
        <w:t>需求分析步骤：</w:t>
      </w:r>
    </w:p>
    <w:p w14:paraId="7D8BF1CD" w14:textId="77777777" w:rsidR="007A2126" w:rsidRPr="00F06083" w:rsidRDefault="007A2126" w:rsidP="00B9739D">
      <w:pPr>
        <w:ind w:left="420" w:firstLine="420"/>
        <w:rPr>
          <w:rFonts w:hint="eastAsia"/>
          <w:sz w:val="16"/>
          <w:szCs w:val="18"/>
        </w:rPr>
      </w:pPr>
      <w:r w:rsidRPr="00F06083">
        <w:rPr>
          <w:rFonts w:hint="eastAsia"/>
          <w:sz w:val="16"/>
          <w:szCs w:val="18"/>
        </w:rPr>
        <w:t>获取需求</w:t>
      </w:r>
      <w:r w:rsidRPr="00F06083">
        <w:rPr>
          <w:rFonts w:hint="eastAsia"/>
          <w:sz w:val="16"/>
          <w:szCs w:val="18"/>
        </w:rPr>
        <w:t>---- &gt;&gt;</w:t>
      </w:r>
      <w:r w:rsidRPr="00F06083">
        <w:rPr>
          <w:rFonts w:hint="eastAsia"/>
          <w:sz w:val="16"/>
          <w:szCs w:val="18"/>
        </w:rPr>
        <w:t>分析需求</w:t>
      </w:r>
      <w:r w:rsidRPr="00F06083">
        <w:rPr>
          <w:rFonts w:hint="eastAsia"/>
          <w:sz w:val="16"/>
          <w:szCs w:val="18"/>
        </w:rPr>
        <w:t>---- &gt;&gt;</w:t>
      </w:r>
      <w:r w:rsidRPr="00F06083">
        <w:rPr>
          <w:rFonts w:hint="eastAsia"/>
          <w:sz w:val="16"/>
          <w:szCs w:val="18"/>
        </w:rPr>
        <w:t>描述需求</w:t>
      </w:r>
      <w:r w:rsidRPr="00F06083">
        <w:rPr>
          <w:rFonts w:hint="eastAsia"/>
          <w:sz w:val="16"/>
          <w:szCs w:val="18"/>
        </w:rPr>
        <w:t>---- &gt;&gt;</w:t>
      </w:r>
      <w:r w:rsidRPr="00F06083">
        <w:rPr>
          <w:rFonts w:hint="eastAsia"/>
          <w:sz w:val="16"/>
          <w:szCs w:val="18"/>
        </w:rPr>
        <w:t>验证需求</w:t>
      </w:r>
    </w:p>
    <w:p w14:paraId="7CC852A2" w14:textId="77777777" w:rsidR="007A2126" w:rsidRPr="00F06083" w:rsidRDefault="007A2126" w:rsidP="00B9739D">
      <w:pPr>
        <w:rPr>
          <w:rFonts w:hint="eastAsia"/>
          <w:sz w:val="16"/>
          <w:szCs w:val="18"/>
        </w:rPr>
      </w:pPr>
    </w:p>
    <w:p w14:paraId="2C171926" w14:textId="77777777" w:rsidR="007A2126" w:rsidRPr="00F06083" w:rsidRDefault="007A2126" w:rsidP="00B9739D">
      <w:pPr>
        <w:numPr>
          <w:ilvl w:val="0"/>
          <w:numId w:val="16"/>
        </w:numPr>
        <w:rPr>
          <w:rFonts w:hint="eastAsia"/>
          <w:sz w:val="16"/>
          <w:szCs w:val="18"/>
        </w:rPr>
      </w:pPr>
      <w:r w:rsidRPr="00F06083">
        <w:rPr>
          <w:rFonts w:hint="eastAsia"/>
          <w:sz w:val="16"/>
          <w:szCs w:val="18"/>
        </w:rPr>
        <w:t>三</w:t>
      </w:r>
    </w:p>
    <w:p w14:paraId="0D2C89DE" w14:textId="77777777" w:rsidR="007A2126" w:rsidRPr="00F06083" w:rsidRDefault="007A2126" w:rsidP="00B9739D">
      <w:pPr>
        <w:rPr>
          <w:rFonts w:hint="eastAsia"/>
          <w:sz w:val="16"/>
          <w:szCs w:val="18"/>
        </w:rPr>
      </w:pPr>
      <w:r w:rsidRPr="00F06083">
        <w:rPr>
          <w:rFonts w:hint="eastAsia"/>
          <w:sz w:val="16"/>
          <w:szCs w:val="18"/>
        </w:rPr>
        <w:t>UML</w:t>
      </w:r>
      <w:r w:rsidRPr="00F06083">
        <w:rPr>
          <w:rFonts w:hint="eastAsia"/>
          <w:sz w:val="16"/>
          <w:szCs w:val="18"/>
        </w:rPr>
        <w:t>的统一：</w:t>
      </w:r>
    </w:p>
    <w:p w14:paraId="00B1D2EF" w14:textId="77777777" w:rsidR="007A2126" w:rsidRPr="00F06083" w:rsidRDefault="007A2126" w:rsidP="00B9739D">
      <w:pPr>
        <w:rPr>
          <w:rFonts w:hint="eastAsia"/>
          <w:sz w:val="16"/>
          <w:szCs w:val="18"/>
        </w:rPr>
      </w:pPr>
      <w:r w:rsidRPr="00F06083">
        <w:rPr>
          <w:rFonts w:hint="eastAsia"/>
          <w:sz w:val="16"/>
          <w:szCs w:val="18"/>
        </w:rPr>
        <w:t>根据应用需求</w:t>
      </w:r>
      <w:r w:rsidRPr="00F06083">
        <w:rPr>
          <w:sz w:val="16"/>
          <w:szCs w:val="18"/>
        </w:rPr>
        <w:sym w:font="Wingdings" w:char="F0E0"/>
      </w:r>
      <w:r w:rsidRPr="00F06083">
        <w:rPr>
          <w:rFonts w:hint="eastAsia"/>
          <w:sz w:val="16"/>
          <w:szCs w:val="18"/>
        </w:rPr>
        <w:t>对不同建模语言对比</w:t>
      </w:r>
      <w:r w:rsidRPr="00F06083">
        <w:rPr>
          <w:sz w:val="16"/>
          <w:szCs w:val="18"/>
        </w:rPr>
        <w:sym w:font="Wingdings" w:char="F0E0"/>
      </w:r>
      <w:r w:rsidRPr="00F06083">
        <w:rPr>
          <w:rFonts w:hint="eastAsia"/>
          <w:sz w:val="16"/>
          <w:szCs w:val="18"/>
        </w:rPr>
        <w:t>取其精华去其糟粕</w:t>
      </w:r>
      <w:r w:rsidRPr="00F06083">
        <w:rPr>
          <w:sz w:val="16"/>
          <w:szCs w:val="18"/>
        </w:rPr>
        <w:sym w:font="Wingdings" w:char="F0E0"/>
      </w:r>
      <w:r w:rsidRPr="00F06083">
        <w:rPr>
          <w:rFonts w:hint="eastAsia"/>
          <w:sz w:val="16"/>
          <w:szCs w:val="18"/>
        </w:rPr>
        <w:t>求同存异</w:t>
      </w:r>
      <w:r w:rsidRPr="00F06083">
        <w:rPr>
          <w:sz w:val="16"/>
          <w:szCs w:val="18"/>
        </w:rPr>
        <w:sym w:font="Wingdings" w:char="F0E0"/>
      </w:r>
      <w:r w:rsidRPr="00F06083">
        <w:rPr>
          <w:rFonts w:hint="eastAsia"/>
          <w:sz w:val="16"/>
          <w:szCs w:val="18"/>
        </w:rPr>
        <w:t>统一建模语言</w:t>
      </w:r>
      <w:r w:rsidRPr="00F06083">
        <w:rPr>
          <w:rFonts w:hint="eastAsia"/>
          <w:sz w:val="16"/>
          <w:szCs w:val="18"/>
        </w:rPr>
        <w:t>UML</w:t>
      </w:r>
    </w:p>
    <w:p w14:paraId="40F5C0AA" w14:textId="77777777" w:rsidR="007A2126" w:rsidRPr="00F06083" w:rsidRDefault="007A2126" w:rsidP="00B9739D">
      <w:pPr>
        <w:rPr>
          <w:rFonts w:hint="eastAsia"/>
          <w:sz w:val="16"/>
          <w:szCs w:val="18"/>
        </w:rPr>
      </w:pPr>
    </w:p>
    <w:p w14:paraId="2EED092F" w14:textId="77777777" w:rsidR="007A2126" w:rsidRPr="00F06083" w:rsidRDefault="007A2126" w:rsidP="00B9739D">
      <w:pPr>
        <w:rPr>
          <w:rFonts w:hint="eastAsia"/>
          <w:sz w:val="16"/>
          <w:szCs w:val="18"/>
        </w:rPr>
      </w:pPr>
      <w:r w:rsidRPr="00F06083">
        <w:rPr>
          <w:rFonts w:hint="eastAsia"/>
          <w:sz w:val="16"/>
          <w:szCs w:val="18"/>
        </w:rPr>
        <w:t>四．</w:t>
      </w:r>
      <w:r w:rsidRPr="00F06083">
        <w:rPr>
          <w:rFonts w:hint="eastAsia"/>
          <w:sz w:val="16"/>
          <w:szCs w:val="18"/>
        </w:rPr>
        <w:t>UML</w:t>
      </w:r>
      <w:r w:rsidRPr="00F06083">
        <w:rPr>
          <w:rFonts w:hint="eastAsia"/>
          <w:sz w:val="16"/>
          <w:szCs w:val="18"/>
        </w:rPr>
        <w:t>的内容结构</w:t>
      </w:r>
      <w:r w:rsidRPr="00F06083">
        <w:rPr>
          <w:rFonts w:hint="eastAsia"/>
          <w:sz w:val="16"/>
          <w:szCs w:val="18"/>
        </w:rPr>
        <w:t xml:space="preserve"> </w:t>
      </w:r>
      <w:r w:rsidRPr="00F06083">
        <w:rPr>
          <w:rFonts w:hint="eastAsia"/>
          <w:sz w:val="16"/>
          <w:szCs w:val="18"/>
        </w:rPr>
        <w:t>：</w:t>
      </w:r>
    </w:p>
    <w:p w14:paraId="568623B1" w14:textId="77777777" w:rsidR="007A2126" w:rsidRPr="00F06083" w:rsidRDefault="007A2126" w:rsidP="00B9739D">
      <w:pPr>
        <w:rPr>
          <w:rFonts w:hint="eastAsia"/>
          <w:sz w:val="16"/>
          <w:szCs w:val="18"/>
        </w:rPr>
      </w:pPr>
      <w:r w:rsidRPr="00F06083">
        <w:rPr>
          <w:rFonts w:hint="eastAsia"/>
          <w:sz w:val="16"/>
          <w:szCs w:val="18"/>
        </w:rPr>
        <w:t xml:space="preserve"> UML</w:t>
      </w:r>
      <w:r w:rsidRPr="00F06083">
        <w:rPr>
          <w:rFonts w:hint="eastAsia"/>
          <w:sz w:val="16"/>
          <w:szCs w:val="18"/>
        </w:rPr>
        <w:t>中的五种视图：</w:t>
      </w:r>
    </w:p>
    <w:p w14:paraId="73143269" w14:textId="77777777" w:rsidR="007A2126" w:rsidRPr="00F06083" w:rsidRDefault="007A2126" w:rsidP="00B9739D">
      <w:pPr>
        <w:rPr>
          <w:rFonts w:hint="eastAsia"/>
          <w:sz w:val="16"/>
          <w:szCs w:val="18"/>
        </w:rPr>
      </w:pPr>
    </w:p>
    <w:p w14:paraId="68DEE2AC" w14:textId="77777777" w:rsidR="007A2126" w:rsidRPr="00F06083" w:rsidRDefault="007A2126" w:rsidP="00B9739D">
      <w:pPr>
        <w:rPr>
          <w:rFonts w:hint="eastAsia"/>
          <w:sz w:val="16"/>
          <w:szCs w:val="18"/>
        </w:rPr>
      </w:pPr>
    </w:p>
    <w:p w14:paraId="49AADC7E" w14:textId="77777777" w:rsidR="007A2126" w:rsidRPr="00F06083" w:rsidRDefault="007A2126" w:rsidP="00B9739D">
      <w:pPr>
        <w:rPr>
          <w:rFonts w:hint="eastAsia"/>
          <w:sz w:val="16"/>
          <w:szCs w:val="18"/>
        </w:rPr>
      </w:pPr>
    </w:p>
    <w:tbl>
      <w:tblPr>
        <w:tblW w:w="7804" w:type="dxa"/>
        <w:tblCellSpacing w:w="0" w:type="dxa"/>
        <w:tblCellMar>
          <w:left w:w="0" w:type="dxa"/>
          <w:right w:w="0" w:type="dxa"/>
        </w:tblCellMar>
        <w:tblLook w:val="0000" w:firstRow="0" w:lastRow="0" w:firstColumn="0" w:lastColumn="0" w:noHBand="0" w:noVBand="0"/>
      </w:tblPr>
      <w:tblGrid>
        <w:gridCol w:w="390"/>
        <w:gridCol w:w="1445"/>
        <w:gridCol w:w="1795"/>
        <w:gridCol w:w="1260"/>
        <w:gridCol w:w="1556"/>
        <w:gridCol w:w="1358"/>
      </w:tblGrid>
      <w:tr w:rsidR="007A2126" w:rsidRPr="00F06083" w14:paraId="2B238FAE" w14:textId="77777777" w:rsidTr="00160606">
        <w:trPr>
          <w:trHeight w:val="489"/>
          <w:tblCellSpacing w:w="0" w:type="dxa"/>
        </w:trPr>
        <w:tc>
          <w:tcPr>
            <w:tcW w:w="390" w:type="dxa"/>
            <w:tcBorders>
              <w:top w:val="single" w:sz="12" w:space="0" w:color="0033CC"/>
              <w:left w:val="single" w:sz="12" w:space="0" w:color="0033CC"/>
              <w:bottom w:val="single" w:sz="6" w:space="0" w:color="0033CC"/>
              <w:right w:val="single" w:sz="6" w:space="0" w:color="0033CC"/>
            </w:tcBorders>
          </w:tcPr>
          <w:p w14:paraId="3AD998DA" w14:textId="77777777" w:rsidR="007A2126" w:rsidRPr="00F06083" w:rsidRDefault="007A2126" w:rsidP="00B9739D">
            <w:pPr>
              <w:rPr>
                <w:sz w:val="16"/>
                <w:szCs w:val="18"/>
              </w:rPr>
            </w:pPr>
          </w:p>
        </w:tc>
        <w:tc>
          <w:tcPr>
            <w:tcW w:w="1445" w:type="dxa"/>
            <w:tcBorders>
              <w:top w:val="single" w:sz="12" w:space="0" w:color="0033CC"/>
              <w:left w:val="single" w:sz="6" w:space="0" w:color="0033CC"/>
              <w:bottom w:val="single" w:sz="6" w:space="0" w:color="0033CC"/>
              <w:right w:val="single" w:sz="6" w:space="0" w:color="0033CC"/>
            </w:tcBorders>
          </w:tcPr>
          <w:p w14:paraId="48C9BD2F" w14:textId="77777777" w:rsidR="007A2126" w:rsidRPr="00F06083" w:rsidRDefault="007A2126" w:rsidP="00B9739D">
            <w:pPr>
              <w:rPr>
                <w:sz w:val="16"/>
                <w:szCs w:val="18"/>
              </w:rPr>
            </w:pPr>
            <w:r w:rsidRPr="00F06083">
              <w:rPr>
                <w:rFonts w:hint="eastAsia"/>
                <w:bCs/>
                <w:sz w:val="16"/>
                <w:szCs w:val="18"/>
              </w:rPr>
              <w:t>视图名称</w:t>
            </w:r>
          </w:p>
        </w:tc>
        <w:tc>
          <w:tcPr>
            <w:tcW w:w="1795" w:type="dxa"/>
            <w:tcBorders>
              <w:top w:val="single" w:sz="12" w:space="0" w:color="0033CC"/>
              <w:left w:val="single" w:sz="6" w:space="0" w:color="0033CC"/>
              <w:bottom w:val="single" w:sz="6" w:space="0" w:color="0033CC"/>
              <w:right w:val="single" w:sz="6" w:space="0" w:color="0033CC"/>
            </w:tcBorders>
          </w:tcPr>
          <w:p w14:paraId="7E6B93AE" w14:textId="77777777" w:rsidR="007A2126" w:rsidRPr="00F06083" w:rsidRDefault="007A2126" w:rsidP="00B9739D">
            <w:pPr>
              <w:rPr>
                <w:sz w:val="16"/>
                <w:szCs w:val="18"/>
              </w:rPr>
            </w:pPr>
            <w:r w:rsidRPr="00F06083">
              <w:rPr>
                <w:rFonts w:hint="eastAsia"/>
                <w:bCs/>
                <w:sz w:val="16"/>
                <w:szCs w:val="18"/>
              </w:rPr>
              <w:t>视图内容</w:t>
            </w:r>
          </w:p>
        </w:tc>
        <w:tc>
          <w:tcPr>
            <w:tcW w:w="1260" w:type="dxa"/>
            <w:tcBorders>
              <w:top w:val="single" w:sz="12" w:space="0" w:color="0033CC"/>
              <w:left w:val="single" w:sz="6" w:space="0" w:color="0033CC"/>
              <w:bottom w:val="single" w:sz="6" w:space="0" w:color="0033CC"/>
              <w:right w:val="single" w:sz="6" w:space="0" w:color="0033CC"/>
            </w:tcBorders>
          </w:tcPr>
          <w:p w14:paraId="000D71BA" w14:textId="77777777" w:rsidR="007A2126" w:rsidRPr="00F06083" w:rsidRDefault="007A2126" w:rsidP="00B9739D">
            <w:pPr>
              <w:rPr>
                <w:sz w:val="16"/>
                <w:szCs w:val="18"/>
              </w:rPr>
            </w:pPr>
            <w:r w:rsidRPr="00F06083">
              <w:rPr>
                <w:rFonts w:hint="eastAsia"/>
                <w:bCs/>
                <w:sz w:val="16"/>
                <w:szCs w:val="18"/>
              </w:rPr>
              <w:t>静态表现</w:t>
            </w:r>
          </w:p>
        </w:tc>
        <w:tc>
          <w:tcPr>
            <w:tcW w:w="1556" w:type="dxa"/>
            <w:tcBorders>
              <w:top w:val="single" w:sz="12" w:space="0" w:color="0033CC"/>
              <w:left w:val="single" w:sz="6" w:space="0" w:color="0033CC"/>
              <w:bottom w:val="single" w:sz="6" w:space="0" w:color="0033CC"/>
              <w:right w:val="single" w:sz="6" w:space="0" w:color="0033CC"/>
            </w:tcBorders>
          </w:tcPr>
          <w:p w14:paraId="1ED09542" w14:textId="77777777" w:rsidR="007A2126" w:rsidRPr="00F06083" w:rsidRDefault="007A2126" w:rsidP="00B9739D">
            <w:pPr>
              <w:rPr>
                <w:sz w:val="16"/>
                <w:szCs w:val="18"/>
              </w:rPr>
            </w:pPr>
            <w:r w:rsidRPr="00F06083">
              <w:rPr>
                <w:rFonts w:hint="eastAsia"/>
                <w:bCs/>
                <w:sz w:val="16"/>
                <w:szCs w:val="18"/>
              </w:rPr>
              <w:t>动态表现</w:t>
            </w:r>
          </w:p>
        </w:tc>
        <w:tc>
          <w:tcPr>
            <w:tcW w:w="1358" w:type="dxa"/>
            <w:tcBorders>
              <w:top w:val="single" w:sz="12" w:space="0" w:color="0033CC"/>
              <w:left w:val="single" w:sz="6" w:space="0" w:color="0033CC"/>
              <w:bottom w:val="single" w:sz="6" w:space="0" w:color="0033CC"/>
              <w:right w:val="single" w:sz="12" w:space="0" w:color="0033CC"/>
            </w:tcBorders>
          </w:tcPr>
          <w:p w14:paraId="42FAD0A8" w14:textId="77777777" w:rsidR="007A2126" w:rsidRPr="00F06083" w:rsidRDefault="007A2126" w:rsidP="00B9739D">
            <w:pPr>
              <w:rPr>
                <w:sz w:val="16"/>
                <w:szCs w:val="18"/>
              </w:rPr>
            </w:pPr>
            <w:r w:rsidRPr="00F06083">
              <w:rPr>
                <w:rFonts w:hint="eastAsia"/>
                <w:bCs/>
                <w:sz w:val="16"/>
                <w:szCs w:val="18"/>
              </w:rPr>
              <w:t>观察角度</w:t>
            </w:r>
          </w:p>
        </w:tc>
      </w:tr>
      <w:tr w:rsidR="007A2126" w:rsidRPr="00F06083" w14:paraId="23E4C8EB" w14:textId="77777777" w:rsidTr="00160606">
        <w:trPr>
          <w:trHeight w:val="945"/>
          <w:tblCellSpacing w:w="0" w:type="dxa"/>
        </w:trPr>
        <w:tc>
          <w:tcPr>
            <w:tcW w:w="390" w:type="dxa"/>
            <w:tcBorders>
              <w:top w:val="single" w:sz="6" w:space="0" w:color="0033CC"/>
              <w:left w:val="single" w:sz="12" w:space="0" w:color="0033CC"/>
              <w:bottom w:val="single" w:sz="6" w:space="0" w:color="0033CC"/>
              <w:right w:val="single" w:sz="6" w:space="0" w:color="0033CC"/>
            </w:tcBorders>
          </w:tcPr>
          <w:p w14:paraId="0E4BC71A" w14:textId="77777777" w:rsidR="007A2126" w:rsidRPr="00F06083" w:rsidRDefault="007A2126" w:rsidP="00B9739D">
            <w:pPr>
              <w:rPr>
                <w:sz w:val="16"/>
                <w:szCs w:val="18"/>
              </w:rPr>
            </w:pPr>
            <w:r w:rsidRPr="00F06083">
              <w:rPr>
                <w:sz w:val="16"/>
                <w:szCs w:val="18"/>
              </w:rPr>
              <w:lastRenderedPageBreak/>
              <w:t>1</w:t>
            </w:r>
          </w:p>
        </w:tc>
        <w:tc>
          <w:tcPr>
            <w:tcW w:w="1445" w:type="dxa"/>
            <w:tcBorders>
              <w:top w:val="single" w:sz="6" w:space="0" w:color="0033CC"/>
              <w:left w:val="single" w:sz="6" w:space="0" w:color="0033CC"/>
              <w:bottom w:val="single" w:sz="6" w:space="0" w:color="0033CC"/>
              <w:right w:val="single" w:sz="6" w:space="0" w:color="0033CC"/>
            </w:tcBorders>
          </w:tcPr>
          <w:p w14:paraId="0C21EF77" w14:textId="77777777" w:rsidR="007A2126" w:rsidRPr="00F06083" w:rsidRDefault="007A2126" w:rsidP="00B9739D">
            <w:pPr>
              <w:rPr>
                <w:bCs/>
                <w:sz w:val="16"/>
                <w:szCs w:val="18"/>
              </w:rPr>
            </w:pPr>
            <w:r w:rsidRPr="00F06083">
              <w:rPr>
                <w:rFonts w:hint="eastAsia"/>
                <w:bCs/>
                <w:sz w:val="16"/>
                <w:szCs w:val="18"/>
              </w:rPr>
              <w:t>用户模型视图</w:t>
            </w:r>
          </w:p>
          <w:p w14:paraId="0CEC527E" w14:textId="77777777" w:rsidR="007A2126" w:rsidRPr="00F06083" w:rsidRDefault="007A2126" w:rsidP="00B9739D">
            <w:pPr>
              <w:rPr>
                <w:sz w:val="16"/>
                <w:szCs w:val="18"/>
              </w:rPr>
            </w:pPr>
            <w:r w:rsidRPr="00F06083">
              <w:rPr>
                <w:rFonts w:hint="eastAsia"/>
                <w:bCs/>
                <w:sz w:val="16"/>
                <w:szCs w:val="18"/>
              </w:rPr>
              <w:t>（用例视图）</w:t>
            </w:r>
          </w:p>
        </w:tc>
        <w:tc>
          <w:tcPr>
            <w:tcW w:w="1795" w:type="dxa"/>
            <w:tcBorders>
              <w:top w:val="single" w:sz="6" w:space="0" w:color="0033CC"/>
              <w:left w:val="single" w:sz="6" w:space="0" w:color="0033CC"/>
              <w:bottom w:val="single" w:sz="6" w:space="0" w:color="0033CC"/>
              <w:right w:val="single" w:sz="6" w:space="0" w:color="0033CC"/>
            </w:tcBorders>
          </w:tcPr>
          <w:p w14:paraId="61257055" w14:textId="77777777" w:rsidR="007A2126" w:rsidRPr="00F06083" w:rsidRDefault="007A2126" w:rsidP="00B9739D">
            <w:pPr>
              <w:ind w:firstLineChars="49" w:firstLine="78"/>
              <w:rPr>
                <w:sz w:val="16"/>
                <w:szCs w:val="18"/>
              </w:rPr>
            </w:pPr>
            <w:r w:rsidRPr="00F06083">
              <w:rPr>
                <w:rFonts w:hint="eastAsia"/>
                <w:bCs/>
                <w:sz w:val="16"/>
                <w:szCs w:val="18"/>
              </w:rPr>
              <w:t>系统行为，动力</w:t>
            </w:r>
          </w:p>
        </w:tc>
        <w:tc>
          <w:tcPr>
            <w:tcW w:w="1260" w:type="dxa"/>
            <w:tcBorders>
              <w:top w:val="single" w:sz="6" w:space="0" w:color="0033CC"/>
              <w:left w:val="single" w:sz="6" w:space="0" w:color="0033CC"/>
              <w:bottom w:val="single" w:sz="6" w:space="0" w:color="0033CC"/>
              <w:right w:val="single" w:sz="6" w:space="0" w:color="0033CC"/>
            </w:tcBorders>
          </w:tcPr>
          <w:p w14:paraId="74534E6F" w14:textId="77777777" w:rsidR="007A2126" w:rsidRPr="00F06083" w:rsidRDefault="007A2126" w:rsidP="00B9739D">
            <w:pPr>
              <w:rPr>
                <w:sz w:val="16"/>
                <w:szCs w:val="18"/>
              </w:rPr>
            </w:pPr>
            <w:r w:rsidRPr="00F06083">
              <w:rPr>
                <w:rFonts w:hint="eastAsia"/>
                <w:bCs/>
                <w:sz w:val="16"/>
                <w:szCs w:val="18"/>
              </w:rPr>
              <w:t>用例图</w:t>
            </w:r>
          </w:p>
        </w:tc>
        <w:tc>
          <w:tcPr>
            <w:tcW w:w="1556" w:type="dxa"/>
            <w:tcBorders>
              <w:top w:val="single" w:sz="6" w:space="0" w:color="0033CC"/>
              <w:left w:val="single" w:sz="6" w:space="0" w:color="0033CC"/>
              <w:bottom w:val="single" w:sz="6" w:space="0" w:color="0033CC"/>
              <w:right w:val="single" w:sz="6" w:space="0" w:color="0033CC"/>
            </w:tcBorders>
          </w:tcPr>
          <w:p w14:paraId="3AF4E532" w14:textId="77777777" w:rsidR="007A2126" w:rsidRPr="00F06083" w:rsidRDefault="007A2126" w:rsidP="00B9739D">
            <w:pPr>
              <w:rPr>
                <w:sz w:val="16"/>
                <w:szCs w:val="18"/>
              </w:rPr>
            </w:pPr>
            <w:r w:rsidRPr="00F06083">
              <w:rPr>
                <w:rFonts w:hint="eastAsia"/>
                <w:bCs/>
                <w:sz w:val="16"/>
                <w:szCs w:val="18"/>
              </w:rPr>
              <w:t>交互图、状态图、活动图</w:t>
            </w:r>
          </w:p>
        </w:tc>
        <w:tc>
          <w:tcPr>
            <w:tcW w:w="1358" w:type="dxa"/>
            <w:tcBorders>
              <w:top w:val="single" w:sz="6" w:space="0" w:color="0033CC"/>
              <w:left w:val="single" w:sz="6" w:space="0" w:color="0033CC"/>
              <w:bottom w:val="single" w:sz="6" w:space="0" w:color="0033CC"/>
              <w:right w:val="single" w:sz="12" w:space="0" w:color="0033CC"/>
            </w:tcBorders>
          </w:tcPr>
          <w:p w14:paraId="60098627" w14:textId="77777777" w:rsidR="007A2126" w:rsidRPr="00F06083" w:rsidRDefault="007A2126" w:rsidP="00B9739D">
            <w:pPr>
              <w:ind w:firstLineChars="49" w:firstLine="78"/>
              <w:rPr>
                <w:bCs/>
                <w:sz w:val="16"/>
                <w:szCs w:val="18"/>
              </w:rPr>
            </w:pPr>
            <w:r w:rsidRPr="00F06083">
              <w:rPr>
                <w:rFonts w:hint="eastAsia"/>
                <w:bCs/>
                <w:sz w:val="16"/>
                <w:szCs w:val="18"/>
              </w:rPr>
              <w:t>用户、</w:t>
            </w:r>
          </w:p>
          <w:p w14:paraId="686C81F3" w14:textId="77777777" w:rsidR="007A2126" w:rsidRPr="00F06083" w:rsidRDefault="007A2126" w:rsidP="00B9739D">
            <w:pPr>
              <w:ind w:firstLineChars="49" w:firstLine="78"/>
              <w:rPr>
                <w:rFonts w:hint="eastAsia"/>
                <w:bCs/>
                <w:sz w:val="16"/>
                <w:szCs w:val="18"/>
              </w:rPr>
            </w:pPr>
            <w:r w:rsidRPr="00F06083">
              <w:rPr>
                <w:rFonts w:hint="eastAsia"/>
                <w:bCs/>
                <w:sz w:val="16"/>
                <w:szCs w:val="18"/>
              </w:rPr>
              <w:t>分析员、</w:t>
            </w:r>
          </w:p>
          <w:p w14:paraId="25C223D1" w14:textId="77777777" w:rsidR="007A2126" w:rsidRPr="00F06083" w:rsidRDefault="007A2126" w:rsidP="00B9739D">
            <w:pPr>
              <w:ind w:firstLineChars="49" w:firstLine="78"/>
              <w:rPr>
                <w:sz w:val="16"/>
                <w:szCs w:val="18"/>
              </w:rPr>
            </w:pPr>
            <w:r w:rsidRPr="00F06083">
              <w:rPr>
                <w:rFonts w:hint="eastAsia"/>
                <w:bCs/>
                <w:sz w:val="16"/>
                <w:szCs w:val="18"/>
              </w:rPr>
              <w:t>测试员</w:t>
            </w:r>
          </w:p>
        </w:tc>
      </w:tr>
      <w:tr w:rsidR="007A2126" w:rsidRPr="00F06083" w14:paraId="18191375" w14:textId="77777777" w:rsidTr="00160606">
        <w:trPr>
          <w:trHeight w:val="1057"/>
          <w:tblCellSpacing w:w="0" w:type="dxa"/>
        </w:trPr>
        <w:tc>
          <w:tcPr>
            <w:tcW w:w="390" w:type="dxa"/>
            <w:tcBorders>
              <w:top w:val="single" w:sz="6" w:space="0" w:color="0033CC"/>
              <w:left w:val="single" w:sz="12" w:space="0" w:color="0033CC"/>
              <w:bottom w:val="single" w:sz="6" w:space="0" w:color="0033CC"/>
              <w:right w:val="single" w:sz="6" w:space="0" w:color="0033CC"/>
            </w:tcBorders>
          </w:tcPr>
          <w:p w14:paraId="1AFC977F" w14:textId="77777777" w:rsidR="007A2126" w:rsidRPr="00F06083" w:rsidRDefault="007A2126" w:rsidP="00B9739D">
            <w:pPr>
              <w:rPr>
                <w:sz w:val="16"/>
                <w:szCs w:val="18"/>
              </w:rPr>
            </w:pPr>
            <w:r w:rsidRPr="00F06083">
              <w:rPr>
                <w:sz w:val="16"/>
                <w:szCs w:val="18"/>
              </w:rPr>
              <w:t>2</w:t>
            </w:r>
          </w:p>
        </w:tc>
        <w:tc>
          <w:tcPr>
            <w:tcW w:w="1445" w:type="dxa"/>
            <w:tcBorders>
              <w:top w:val="single" w:sz="6" w:space="0" w:color="0033CC"/>
              <w:left w:val="single" w:sz="6" w:space="0" w:color="0033CC"/>
              <w:bottom w:val="single" w:sz="6" w:space="0" w:color="0033CC"/>
              <w:right w:val="single" w:sz="6" w:space="0" w:color="0033CC"/>
            </w:tcBorders>
          </w:tcPr>
          <w:p w14:paraId="674C987C" w14:textId="77777777" w:rsidR="007A2126" w:rsidRPr="00F06083" w:rsidRDefault="007A2126" w:rsidP="00B9739D">
            <w:pPr>
              <w:rPr>
                <w:bCs/>
                <w:sz w:val="16"/>
                <w:szCs w:val="18"/>
              </w:rPr>
            </w:pPr>
            <w:r w:rsidRPr="00F06083">
              <w:rPr>
                <w:rFonts w:hint="eastAsia"/>
                <w:bCs/>
                <w:sz w:val="16"/>
                <w:szCs w:val="18"/>
              </w:rPr>
              <w:t>结构模型视图</w:t>
            </w:r>
          </w:p>
          <w:p w14:paraId="0082B37A" w14:textId="77777777" w:rsidR="007A2126" w:rsidRPr="00F06083" w:rsidRDefault="007A2126" w:rsidP="00B9739D">
            <w:pPr>
              <w:rPr>
                <w:sz w:val="16"/>
                <w:szCs w:val="18"/>
              </w:rPr>
            </w:pPr>
            <w:r w:rsidRPr="00F06083">
              <w:rPr>
                <w:rFonts w:hint="eastAsia"/>
                <w:bCs/>
                <w:sz w:val="16"/>
                <w:szCs w:val="18"/>
              </w:rPr>
              <w:t>（设计视图）</w:t>
            </w:r>
          </w:p>
        </w:tc>
        <w:tc>
          <w:tcPr>
            <w:tcW w:w="1795" w:type="dxa"/>
            <w:tcBorders>
              <w:top w:val="single" w:sz="6" w:space="0" w:color="0033CC"/>
              <w:left w:val="single" w:sz="6" w:space="0" w:color="0033CC"/>
              <w:bottom w:val="single" w:sz="6" w:space="0" w:color="0033CC"/>
              <w:right w:val="single" w:sz="6" w:space="0" w:color="0033CC"/>
            </w:tcBorders>
          </w:tcPr>
          <w:p w14:paraId="312C0E69" w14:textId="77777777" w:rsidR="007A2126" w:rsidRPr="00F06083" w:rsidRDefault="007A2126" w:rsidP="00B9739D">
            <w:pPr>
              <w:ind w:firstLineChars="49" w:firstLine="78"/>
              <w:rPr>
                <w:sz w:val="16"/>
                <w:szCs w:val="18"/>
              </w:rPr>
            </w:pPr>
            <w:r w:rsidRPr="00F06083">
              <w:rPr>
                <w:rFonts w:hint="eastAsia"/>
                <w:bCs/>
                <w:sz w:val="16"/>
                <w:szCs w:val="18"/>
              </w:rPr>
              <w:t>问题及解决方案</w:t>
            </w:r>
          </w:p>
        </w:tc>
        <w:tc>
          <w:tcPr>
            <w:tcW w:w="1260" w:type="dxa"/>
            <w:tcBorders>
              <w:top w:val="single" w:sz="6" w:space="0" w:color="0033CC"/>
              <w:left w:val="single" w:sz="6" w:space="0" w:color="0033CC"/>
              <w:bottom w:val="single" w:sz="6" w:space="0" w:color="0033CC"/>
              <w:right w:val="single" w:sz="6" w:space="0" w:color="0033CC"/>
            </w:tcBorders>
          </w:tcPr>
          <w:p w14:paraId="0231A9BE" w14:textId="77777777" w:rsidR="007A2126" w:rsidRPr="00F06083" w:rsidRDefault="007A2126" w:rsidP="00B9739D">
            <w:pPr>
              <w:rPr>
                <w:rFonts w:hint="eastAsia"/>
                <w:bCs/>
                <w:sz w:val="16"/>
                <w:szCs w:val="18"/>
              </w:rPr>
            </w:pPr>
            <w:r w:rsidRPr="00F06083">
              <w:rPr>
                <w:rFonts w:hint="eastAsia"/>
                <w:bCs/>
                <w:sz w:val="16"/>
                <w:szCs w:val="18"/>
              </w:rPr>
              <w:t>类图、</w:t>
            </w:r>
          </w:p>
          <w:p w14:paraId="4649839A" w14:textId="77777777" w:rsidR="007A2126" w:rsidRPr="00F06083" w:rsidRDefault="007A2126" w:rsidP="00B9739D">
            <w:pPr>
              <w:rPr>
                <w:sz w:val="16"/>
                <w:szCs w:val="18"/>
              </w:rPr>
            </w:pPr>
            <w:r w:rsidRPr="00F06083">
              <w:rPr>
                <w:rFonts w:hint="eastAsia"/>
                <w:bCs/>
                <w:sz w:val="16"/>
                <w:szCs w:val="18"/>
              </w:rPr>
              <w:t>对象图</w:t>
            </w:r>
          </w:p>
        </w:tc>
        <w:tc>
          <w:tcPr>
            <w:tcW w:w="1556" w:type="dxa"/>
            <w:tcBorders>
              <w:top w:val="single" w:sz="6" w:space="0" w:color="0033CC"/>
              <w:left w:val="single" w:sz="6" w:space="0" w:color="0033CC"/>
              <w:bottom w:val="single" w:sz="6" w:space="0" w:color="0033CC"/>
              <w:right w:val="single" w:sz="6" w:space="0" w:color="0033CC"/>
            </w:tcBorders>
          </w:tcPr>
          <w:p w14:paraId="0D4A752B" w14:textId="77777777" w:rsidR="007A2126" w:rsidRPr="00F06083" w:rsidRDefault="007A2126" w:rsidP="00B9739D">
            <w:pPr>
              <w:rPr>
                <w:sz w:val="16"/>
                <w:szCs w:val="18"/>
              </w:rPr>
            </w:pPr>
            <w:r w:rsidRPr="00F06083">
              <w:rPr>
                <w:rFonts w:hint="eastAsia"/>
                <w:bCs/>
                <w:sz w:val="16"/>
                <w:szCs w:val="18"/>
              </w:rPr>
              <w:t>交互图、状态图、活动图</w:t>
            </w:r>
          </w:p>
        </w:tc>
        <w:tc>
          <w:tcPr>
            <w:tcW w:w="1358" w:type="dxa"/>
            <w:tcBorders>
              <w:top w:val="single" w:sz="6" w:space="0" w:color="0033CC"/>
              <w:left w:val="single" w:sz="6" w:space="0" w:color="0033CC"/>
              <w:bottom w:val="single" w:sz="6" w:space="0" w:color="0033CC"/>
              <w:right w:val="single" w:sz="12" w:space="0" w:color="0033CC"/>
            </w:tcBorders>
          </w:tcPr>
          <w:p w14:paraId="7C7DA69E" w14:textId="77777777" w:rsidR="007A2126" w:rsidRPr="00F06083" w:rsidRDefault="007A2126" w:rsidP="00B9739D">
            <w:pPr>
              <w:ind w:firstLineChars="49" w:firstLine="78"/>
              <w:rPr>
                <w:bCs/>
                <w:sz w:val="16"/>
                <w:szCs w:val="18"/>
              </w:rPr>
            </w:pPr>
            <w:r w:rsidRPr="00F06083">
              <w:rPr>
                <w:rFonts w:hint="eastAsia"/>
                <w:bCs/>
                <w:sz w:val="16"/>
                <w:szCs w:val="18"/>
              </w:rPr>
              <w:t>类、</w:t>
            </w:r>
          </w:p>
          <w:p w14:paraId="7B6DFDD8" w14:textId="77777777" w:rsidR="007A2126" w:rsidRPr="00F06083" w:rsidRDefault="007A2126" w:rsidP="00B9739D">
            <w:pPr>
              <w:ind w:firstLineChars="49" w:firstLine="78"/>
              <w:rPr>
                <w:rFonts w:hint="eastAsia"/>
                <w:bCs/>
                <w:sz w:val="16"/>
                <w:szCs w:val="18"/>
              </w:rPr>
            </w:pPr>
            <w:r w:rsidRPr="00F06083">
              <w:rPr>
                <w:rFonts w:hint="eastAsia"/>
                <w:bCs/>
                <w:sz w:val="16"/>
                <w:szCs w:val="18"/>
              </w:rPr>
              <w:t>接口、</w:t>
            </w:r>
          </w:p>
          <w:p w14:paraId="45B050D0" w14:textId="77777777" w:rsidR="007A2126" w:rsidRPr="00F06083" w:rsidRDefault="007A2126" w:rsidP="00B9739D">
            <w:pPr>
              <w:ind w:firstLineChars="49" w:firstLine="78"/>
              <w:rPr>
                <w:sz w:val="16"/>
                <w:szCs w:val="18"/>
              </w:rPr>
            </w:pPr>
            <w:r w:rsidRPr="00F06083">
              <w:rPr>
                <w:rFonts w:hint="eastAsia"/>
                <w:bCs/>
                <w:sz w:val="16"/>
                <w:szCs w:val="18"/>
              </w:rPr>
              <w:t>协作</w:t>
            </w:r>
          </w:p>
        </w:tc>
      </w:tr>
      <w:tr w:rsidR="007A2126" w:rsidRPr="00F06083" w14:paraId="6C7B1D20" w14:textId="77777777" w:rsidTr="00160606">
        <w:trPr>
          <w:trHeight w:val="732"/>
          <w:tblCellSpacing w:w="0" w:type="dxa"/>
        </w:trPr>
        <w:tc>
          <w:tcPr>
            <w:tcW w:w="390" w:type="dxa"/>
            <w:tcBorders>
              <w:top w:val="single" w:sz="6" w:space="0" w:color="0033CC"/>
              <w:left w:val="single" w:sz="12" w:space="0" w:color="0033CC"/>
              <w:bottom w:val="single" w:sz="6" w:space="0" w:color="0033CC"/>
              <w:right w:val="single" w:sz="6" w:space="0" w:color="0033CC"/>
            </w:tcBorders>
          </w:tcPr>
          <w:p w14:paraId="150C2575" w14:textId="77777777" w:rsidR="007A2126" w:rsidRPr="00F06083" w:rsidRDefault="007A2126" w:rsidP="00B9739D">
            <w:pPr>
              <w:rPr>
                <w:sz w:val="16"/>
                <w:szCs w:val="18"/>
              </w:rPr>
            </w:pPr>
            <w:r w:rsidRPr="00F06083">
              <w:rPr>
                <w:sz w:val="16"/>
                <w:szCs w:val="18"/>
              </w:rPr>
              <w:t>3</w:t>
            </w:r>
          </w:p>
        </w:tc>
        <w:tc>
          <w:tcPr>
            <w:tcW w:w="1445" w:type="dxa"/>
            <w:tcBorders>
              <w:top w:val="single" w:sz="6" w:space="0" w:color="0033CC"/>
              <w:left w:val="single" w:sz="6" w:space="0" w:color="0033CC"/>
              <w:bottom w:val="single" w:sz="6" w:space="0" w:color="0033CC"/>
              <w:right w:val="single" w:sz="6" w:space="0" w:color="0033CC"/>
            </w:tcBorders>
          </w:tcPr>
          <w:p w14:paraId="0E05A497" w14:textId="77777777" w:rsidR="007A2126" w:rsidRPr="00F06083" w:rsidRDefault="007A2126" w:rsidP="00B9739D">
            <w:pPr>
              <w:rPr>
                <w:bCs/>
                <w:sz w:val="16"/>
                <w:szCs w:val="18"/>
              </w:rPr>
            </w:pPr>
            <w:r w:rsidRPr="00F06083">
              <w:rPr>
                <w:rFonts w:hint="eastAsia"/>
                <w:bCs/>
                <w:sz w:val="16"/>
                <w:szCs w:val="18"/>
              </w:rPr>
              <w:t>行为模型视图</w:t>
            </w:r>
          </w:p>
          <w:p w14:paraId="0987F958" w14:textId="77777777" w:rsidR="007A2126" w:rsidRPr="00F06083" w:rsidRDefault="007A2126" w:rsidP="00B9739D">
            <w:pPr>
              <w:rPr>
                <w:sz w:val="16"/>
                <w:szCs w:val="18"/>
              </w:rPr>
            </w:pPr>
            <w:r w:rsidRPr="00F06083">
              <w:rPr>
                <w:rFonts w:hint="eastAsia"/>
                <w:bCs/>
                <w:sz w:val="16"/>
                <w:szCs w:val="18"/>
              </w:rPr>
              <w:t>（进程视图）</w:t>
            </w:r>
          </w:p>
        </w:tc>
        <w:tc>
          <w:tcPr>
            <w:tcW w:w="1795" w:type="dxa"/>
            <w:tcBorders>
              <w:top w:val="single" w:sz="6" w:space="0" w:color="0033CC"/>
              <w:left w:val="single" w:sz="6" w:space="0" w:color="0033CC"/>
              <w:bottom w:val="single" w:sz="6" w:space="0" w:color="0033CC"/>
              <w:right w:val="single" w:sz="6" w:space="0" w:color="0033CC"/>
            </w:tcBorders>
          </w:tcPr>
          <w:p w14:paraId="40755932" w14:textId="77777777" w:rsidR="007A2126" w:rsidRPr="00F06083" w:rsidRDefault="007A2126" w:rsidP="00B9739D">
            <w:pPr>
              <w:ind w:leftChars="49" w:left="103"/>
              <w:rPr>
                <w:sz w:val="16"/>
                <w:szCs w:val="18"/>
              </w:rPr>
            </w:pPr>
            <w:r w:rsidRPr="00F06083">
              <w:rPr>
                <w:rFonts w:hint="eastAsia"/>
                <w:bCs/>
                <w:sz w:val="16"/>
                <w:szCs w:val="18"/>
              </w:rPr>
              <w:t>性能、可伸缩性，吞吐量</w:t>
            </w:r>
          </w:p>
        </w:tc>
        <w:tc>
          <w:tcPr>
            <w:tcW w:w="1260" w:type="dxa"/>
            <w:tcBorders>
              <w:top w:val="single" w:sz="6" w:space="0" w:color="0033CC"/>
              <w:left w:val="single" w:sz="6" w:space="0" w:color="0033CC"/>
              <w:bottom w:val="single" w:sz="6" w:space="0" w:color="0033CC"/>
              <w:right w:val="single" w:sz="6" w:space="0" w:color="0033CC"/>
            </w:tcBorders>
          </w:tcPr>
          <w:p w14:paraId="70EB9DCA" w14:textId="77777777" w:rsidR="007A2126" w:rsidRPr="00F06083" w:rsidRDefault="007A2126" w:rsidP="00B9739D">
            <w:pPr>
              <w:rPr>
                <w:rFonts w:hint="eastAsia"/>
                <w:bCs/>
                <w:sz w:val="16"/>
                <w:szCs w:val="18"/>
              </w:rPr>
            </w:pPr>
            <w:r w:rsidRPr="00F06083">
              <w:rPr>
                <w:rFonts w:hint="eastAsia"/>
                <w:bCs/>
                <w:sz w:val="16"/>
                <w:szCs w:val="18"/>
              </w:rPr>
              <w:t>类图、</w:t>
            </w:r>
          </w:p>
          <w:p w14:paraId="1A114B4A" w14:textId="77777777" w:rsidR="007A2126" w:rsidRPr="00F06083" w:rsidRDefault="007A2126" w:rsidP="00B9739D">
            <w:pPr>
              <w:rPr>
                <w:sz w:val="16"/>
                <w:szCs w:val="18"/>
              </w:rPr>
            </w:pPr>
            <w:r w:rsidRPr="00F06083">
              <w:rPr>
                <w:rFonts w:hint="eastAsia"/>
                <w:bCs/>
                <w:sz w:val="16"/>
                <w:szCs w:val="18"/>
              </w:rPr>
              <w:t>对象图</w:t>
            </w:r>
          </w:p>
        </w:tc>
        <w:tc>
          <w:tcPr>
            <w:tcW w:w="1556" w:type="dxa"/>
            <w:tcBorders>
              <w:top w:val="single" w:sz="6" w:space="0" w:color="0033CC"/>
              <w:left w:val="single" w:sz="6" w:space="0" w:color="0033CC"/>
              <w:bottom w:val="single" w:sz="6" w:space="0" w:color="0033CC"/>
              <w:right w:val="single" w:sz="6" w:space="0" w:color="0033CC"/>
            </w:tcBorders>
          </w:tcPr>
          <w:p w14:paraId="248227EE" w14:textId="77777777" w:rsidR="007A2126" w:rsidRPr="00F06083" w:rsidRDefault="007A2126" w:rsidP="00B9739D">
            <w:pPr>
              <w:rPr>
                <w:sz w:val="16"/>
                <w:szCs w:val="18"/>
              </w:rPr>
            </w:pPr>
            <w:r w:rsidRPr="00F06083">
              <w:rPr>
                <w:rFonts w:hint="eastAsia"/>
                <w:bCs/>
                <w:sz w:val="16"/>
                <w:szCs w:val="18"/>
              </w:rPr>
              <w:t>交互图、状态图、活动图</w:t>
            </w:r>
          </w:p>
        </w:tc>
        <w:tc>
          <w:tcPr>
            <w:tcW w:w="1358" w:type="dxa"/>
            <w:tcBorders>
              <w:top w:val="single" w:sz="6" w:space="0" w:color="0033CC"/>
              <w:left w:val="single" w:sz="6" w:space="0" w:color="0033CC"/>
              <w:bottom w:val="single" w:sz="6" w:space="0" w:color="0033CC"/>
              <w:right w:val="single" w:sz="12" w:space="0" w:color="0033CC"/>
            </w:tcBorders>
          </w:tcPr>
          <w:p w14:paraId="3042AB54" w14:textId="77777777" w:rsidR="007A2126" w:rsidRPr="00F06083" w:rsidRDefault="007A2126" w:rsidP="00B9739D">
            <w:pPr>
              <w:ind w:firstLineChars="49" w:firstLine="78"/>
              <w:rPr>
                <w:bCs/>
                <w:sz w:val="16"/>
                <w:szCs w:val="18"/>
              </w:rPr>
            </w:pPr>
            <w:r w:rsidRPr="00F06083">
              <w:rPr>
                <w:rFonts w:hint="eastAsia"/>
                <w:bCs/>
                <w:sz w:val="16"/>
                <w:szCs w:val="18"/>
              </w:rPr>
              <w:t>线程、</w:t>
            </w:r>
          </w:p>
          <w:p w14:paraId="08B39581" w14:textId="77777777" w:rsidR="007A2126" w:rsidRPr="00F06083" w:rsidRDefault="007A2126" w:rsidP="00B9739D">
            <w:pPr>
              <w:ind w:firstLineChars="49" w:firstLine="78"/>
              <w:rPr>
                <w:sz w:val="16"/>
                <w:szCs w:val="18"/>
              </w:rPr>
            </w:pPr>
            <w:r w:rsidRPr="00F06083">
              <w:rPr>
                <w:rFonts w:hint="eastAsia"/>
                <w:bCs/>
                <w:sz w:val="16"/>
                <w:szCs w:val="18"/>
              </w:rPr>
              <w:t>进程</w:t>
            </w:r>
          </w:p>
        </w:tc>
      </w:tr>
      <w:tr w:rsidR="007A2126" w:rsidRPr="00F06083" w14:paraId="63E6A796" w14:textId="77777777" w:rsidTr="00160606">
        <w:trPr>
          <w:trHeight w:val="756"/>
          <w:tblCellSpacing w:w="0" w:type="dxa"/>
        </w:trPr>
        <w:tc>
          <w:tcPr>
            <w:tcW w:w="390" w:type="dxa"/>
            <w:tcBorders>
              <w:top w:val="single" w:sz="6" w:space="0" w:color="0033CC"/>
              <w:left w:val="single" w:sz="12" w:space="0" w:color="0033CC"/>
              <w:bottom w:val="single" w:sz="6" w:space="0" w:color="0033CC"/>
              <w:right w:val="single" w:sz="6" w:space="0" w:color="0033CC"/>
            </w:tcBorders>
          </w:tcPr>
          <w:p w14:paraId="4A19355B" w14:textId="77777777" w:rsidR="007A2126" w:rsidRPr="00F06083" w:rsidRDefault="007A2126" w:rsidP="00B9739D">
            <w:pPr>
              <w:rPr>
                <w:sz w:val="16"/>
                <w:szCs w:val="18"/>
              </w:rPr>
            </w:pPr>
            <w:r w:rsidRPr="00F06083">
              <w:rPr>
                <w:sz w:val="16"/>
                <w:szCs w:val="18"/>
              </w:rPr>
              <w:t>4</w:t>
            </w:r>
          </w:p>
        </w:tc>
        <w:tc>
          <w:tcPr>
            <w:tcW w:w="1445" w:type="dxa"/>
            <w:tcBorders>
              <w:top w:val="single" w:sz="6" w:space="0" w:color="0033CC"/>
              <w:left w:val="single" w:sz="6" w:space="0" w:color="0033CC"/>
              <w:bottom w:val="single" w:sz="6" w:space="0" w:color="0033CC"/>
              <w:right w:val="single" w:sz="6" w:space="0" w:color="0033CC"/>
            </w:tcBorders>
          </w:tcPr>
          <w:p w14:paraId="4420D114" w14:textId="77777777" w:rsidR="007A2126" w:rsidRPr="00F06083" w:rsidRDefault="007A2126" w:rsidP="00B9739D">
            <w:pPr>
              <w:rPr>
                <w:bCs/>
                <w:sz w:val="16"/>
                <w:szCs w:val="18"/>
              </w:rPr>
            </w:pPr>
            <w:r w:rsidRPr="00F06083">
              <w:rPr>
                <w:rFonts w:hint="eastAsia"/>
                <w:bCs/>
                <w:sz w:val="16"/>
                <w:szCs w:val="18"/>
              </w:rPr>
              <w:t>实现模型视图</w:t>
            </w:r>
          </w:p>
          <w:p w14:paraId="3A01D11F" w14:textId="77777777" w:rsidR="007A2126" w:rsidRPr="00F06083" w:rsidRDefault="007A2126" w:rsidP="00B9739D">
            <w:pPr>
              <w:rPr>
                <w:sz w:val="16"/>
                <w:szCs w:val="18"/>
              </w:rPr>
            </w:pPr>
            <w:r w:rsidRPr="00F06083">
              <w:rPr>
                <w:rFonts w:hint="eastAsia"/>
                <w:bCs/>
                <w:sz w:val="16"/>
                <w:szCs w:val="18"/>
              </w:rPr>
              <w:t>（实现视图）</w:t>
            </w:r>
          </w:p>
        </w:tc>
        <w:tc>
          <w:tcPr>
            <w:tcW w:w="1795" w:type="dxa"/>
            <w:tcBorders>
              <w:top w:val="single" w:sz="6" w:space="0" w:color="0033CC"/>
              <w:left w:val="single" w:sz="6" w:space="0" w:color="0033CC"/>
              <w:bottom w:val="single" w:sz="6" w:space="0" w:color="0033CC"/>
              <w:right w:val="single" w:sz="6" w:space="0" w:color="0033CC"/>
            </w:tcBorders>
          </w:tcPr>
          <w:p w14:paraId="72C05877" w14:textId="77777777" w:rsidR="007A2126" w:rsidRPr="00F06083" w:rsidRDefault="007A2126" w:rsidP="00B9739D">
            <w:pPr>
              <w:ind w:firstLineChars="49" w:firstLine="78"/>
              <w:rPr>
                <w:sz w:val="16"/>
                <w:szCs w:val="18"/>
              </w:rPr>
            </w:pPr>
            <w:r w:rsidRPr="00F06083">
              <w:rPr>
                <w:rFonts w:hint="eastAsia"/>
                <w:bCs/>
                <w:sz w:val="16"/>
                <w:szCs w:val="18"/>
              </w:rPr>
              <w:t>构件、文件</w:t>
            </w:r>
          </w:p>
        </w:tc>
        <w:tc>
          <w:tcPr>
            <w:tcW w:w="1260" w:type="dxa"/>
            <w:tcBorders>
              <w:top w:val="single" w:sz="6" w:space="0" w:color="0033CC"/>
              <w:left w:val="single" w:sz="6" w:space="0" w:color="0033CC"/>
              <w:bottom w:val="single" w:sz="6" w:space="0" w:color="0033CC"/>
              <w:right w:val="single" w:sz="6" w:space="0" w:color="0033CC"/>
            </w:tcBorders>
          </w:tcPr>
          <w:p w14:paraId="580ED500" w14:textId="77777777" w:rsidR="007A2126" w:rsidRPr="00F06083" w:rsidRDefault="007A2126" w:rsidP="00B9739D">
            <w:pPr>
              <w:rPr>
                <w:sz w:val="16"/>
                <w:szCs w:val="18"/>
              </w:rPr>
            </w:pPr>
            <w:r w:rsidRPr="00F06083">
              <w:rPr>
                <w:rFonts w:hint="eastAsia"/>
                <w:bCs/>
                <w:sz w:val="16"/>
                <w:szCs w:val="18"/>
              </w:rPr>
              <w:t>构件图</w:t>
            </w:r>
          </w:p>
        </w:tc>
        <w:tc>
          <w:tcPr>
            <w:tcW w:w="1556" w:type="dxa"/>
            <w:tcBorders>
              <w:top w:val="single" w:sz="6" w:space="0" w:color="0033CC"/>
              <w:left w:val="single" w:sz="6" w:space="0" w:color="0033CC"/>
              <w:bottom w:val="single" w:sz="6" w:space="0" w:color="0033CC"/>
              <w:right w:val="single" w:sz="6" w:space="0" w:color="0033CC"/>
            </w:tcBorders>
          </w:tcPr>
          <w:p w14:paraId="4C0E3FEF" w14:textId="77777777" w:rsidR="007A2126" w:rsidRPr="00F06083" w:rsidRDefault="007A2126" w:rsidP="00B9739D">
            <w:pPr>
              <w:rPr>
                <w:sz w:val="16"/>
                <w:szCs w:val="18"/>
              </w:rPr>
            </w:pPr>
            <w:r w:rsidRPr="00F06083">
              <w:rPr>
                <w:rFonts w:hint="eastAsia"/>
                <w:bCs/>
                <w:sz w:val="16"/>
                <w:szCs w:val="18"/>
              </w:rPr>
              <w:t>交互图、状态图、活动图</w:t>
            </w:r>
          </w:p>
        </w:tc>
        <w:tc>
          <w:tcPr>
            <w:tcW w:w="1358" w:type="dxa"/>
            <w:tcBorders>
              <w:top w:val="single" w:sz="6" w:space="0" w:color="0033CC"/>
              <w:left w:val="single" w:sz="6" w:space="0" w:color="0033CC"/>
              <w:bottom w:val="single" w:sz="6" w:space="0" w:color="0033CC"/>
              <w:right w:val="single" w:sz="12" w:space="0" w:color="0033CC"/>
            </w:tcBorders>
          </w:tcPr>
          <w:p w14:paraId="59B792FB" w14:textId="77777777" w:rsidR="007A2126" w:rsidRPr="00F06083" w:rsidRDefault="007A2126" w:rsidP="00B9739D">
            <w:pPr>
              <w:ind w:firstLineChars="49" w:firstLine="78"/>
              <w:rPr>
                <w:bCs/>
                <w:sz w:val="16"/>
                <w:szCs w:val="18"/>
              </w:rPr>
            </w:pPr>
            <w:r w:rsidRPr="00F06083">
              <w:rPr>
                <w:rFonts w:hint="eastAsia"/>
                <w:bCs/>
                <w:sz w:val="16"/>
                <w:szCs w:val="18"/>
              </w:rPr>
              <w:t>配置、</w:t>
            </w:r>
          </w:p>
          <w:p w14:paraId="728E9B3F" w14:textId="77777777" w:rsidR="007A2126" w:rsidRPr="00F06083" w:rsidRDefault="007A2126" w:rsidP="00B9739D">
            <w:pPr>
              <w:ind w:firstLineChars="49" w:firstLine="78"/>
              <w:rPr>
                <w:sz w:val="16"/>
                <w:szCs w:val="18"/>
              </w:rPr>
            </w:pPr>
            <w:r w:rsidRPr="00F06083">
              <w:rPr>
                <w:rFonts w:hint="eastAsia"/>
                <w:bCs/>
                <w:sz w:val="16"/>
                <w:szCs w:val="18"/>
              </w:rPr>
              <w:t>发布</w:t>
            </w:r>
          </w:p>
        </w:tc>
      </w:tr>
      <w:tr w:rsidR="007A2126" w:rsidRPr="00F06083" w14:paraId="4AAF3843" w14:textId="77777777" w:rsidTr="00160606">
        <w:trPr>
          <w:trHeight w:val="934"/>
          <w:tblCellSpacing w:w="0" w:type="dxa"/>
        </w:trPr>
        <w:tc>
          <w:tcPr>
            <w:tcW w:w="390" w:type="dxa"/>
            <w:tcBorders>
              <w:top w:val="single" w:sz="6" w:space="0" w:color="0033CC"/>
              <w:left w:val="single" w:sz="12" w:space="0" w:color="0033CC"/>
              <w:bottom w:val="single" w:sz="12" w:space="0" w:color="0033CC"/>
              <w:right w:val="single" w:sz="6" w:space="0" w:color="0033CC"/>
            </w:tcBorders>
          </w:tcPr>
          <w:p w14:paraId="22B80E52" w14:textId="77777777" w:rsidR="007A2126" w:rsidRPr="00F06083" w:rsidRDefault="007A2126" w:rsidP="00B9739D">
            <w:pPr>
              <w:rPr>
                <w:sz w:val="16"/>
                <w:szCs w:val="18"/>
              </w:rPr>
            </w:pPr>
            <w:r w:rsidRPr="00F06083">
              <w:rPr>
                <w:sz w:val="16"/>
                <w:szCs w:val="18"/>
              </w:rPr>
              <w:t>5</w:t>
            </w:r>
          </w:p>
        </w:tc>
        <w:tc>
          <w:tcPr>
            <w:tcW w:w="1445" w:type="dxa"/>
            <w:tcBorders>
              <w:top w:val="single" w:sz="6" w:space="0" w:color="0033CC"/>
              <w:left w:val="single" w:sz="6" w:space="0" w:color="0033CC"/>
              <w:bottom w:val="single" w:sz="12" w:space="0" w:color="0033CC"/>
              <w:right w:val="single" w:sz="6" w:space="0" w:color="0033CC"/>
            </w:tcBorders>
          </w:tcPr>
          <w:p w14:paraId="0A0A17B0" w14:textId="77777777" w:rsidR="007A2126" w:rsidRPr="00F06083" w:rsidRDefault="007A2126" w:rsidP="00B9739D">
            <w:pPr>
              <w:rPr>
                <w:bCs/>
                <w:sz w:val="16"/>
                <w:szCs w:val="18"/>
              </w:rPr>
            </w:pPr>
            <w:r w:rsidRPr="00F06083">
              <w:rPr>
                <w:rFonts w:hint="eastAsia"/>
                <w:bCs/>
                <w:sz w:val="16"/>
                <w:szCs w:val="18"/>
              </w:rPr>
              <w:t>环境模型视图</w:t>
            </w:r>
          </w:p>
          <w:p w14:paraId="403B81BF" w14:textId="77777777" w:rsidR="007A2126" w:rsidRPr="00F06083" w:rsidRDefault="007A2126" w:rsidP="00B9739D">
            <w:pPr>
              <w:rPr>
                <w:sz w:val="16"/>
                <w:szCs w:val="18"/>
              </w:rPr>
            </w:pPr>
            <w:r w:rsidRPr="00F06083">
              <w:rPr>
                <w:rFonts w:hint="eastAsia"/>
                <w:bCs/>
                <w:sz w:val="16"/>
                <w:szCs w:val="18"/>
              </w:rPr>
              <w:t>（实施视图）</w:t>
            </w:r>
          </w:p>
        </w:tc>
        <w:tc>
          <w:tcPr>
            <w:tcW w:w="1795" w:type="dxa"/>
            <w:tcBorders>
              <w:top w:val="single" w:sz="6" w:space="0" w:color="0033CC"/>
              <w:left w:val="single" w:sz="6" w:space="0" w:color="0033CC"/>
              <w:bottom w:val="single" w:sz="12" w:space="0" w:color="0033CC"/>
              <w:right w:val="single" w:sz="6" w:space="0" w:color="0033CC"/>
            </w:tcBorders>
          </w:tcPr>
          <w:p w14:paraId="45ED48D0" w14:textId="77777777" w:rsidR="007A2126" w:rsidRPr="00F06083" w:rsidRDefault="007A2126" w:rsidP="00B9739D">
            <w:pPr>
              <w:ind w:firstLineChars="49" w:firstLine="78"/>
              <w:rPr>
                <w:rFonts w:hint="eastAsia"/>
                <w:bCs/>
                <w:sz w:val="16"/>
                <w:szCs w:val="18"/>
              </w:rPr>
            </w:pPr>
            <w:r w:rsidRPr="00F06083">
              <w:rPr>
                <w:rFonts w:hint="eastAsia"/>
                <w:bCs/>
                <w:sz w:val="16"/>
                <w:szCs w:val="18"/>
              </w:rPr>
              <w:t>部件的发布、</w:t>
            </w:r>
          </w:p>
          <w:p w14:paraId="3B0F37E4" w14:textId="77777777" w:rsidR="007A2126" w:rsidRPr="00F06083" w:rsidRDefault="007A2126" w:rsidP="00B9739D">
            <w:pPr>
              <w:ind w:firstLineChars="49" w:firstLine="78"/>
              <w:rPr>
                <w:sz w:val="16"/>
                <w:szCs w:val="18"/>
              </w:rPr>
            </w:pPr>
            <w:r w:rsidRPr="00F06083">
              <w:rPr>
                <w:rFonts w:hint="eastAsia"/>
                <w:bCs/>
                <w:sz w:val="16"/>
                <w:szCs w:val="18"/>
              </w:rPr>
              <w:t>交付、安装</w:t>
            </w:r>
          </w:p>
        </w:tc>
        <w:tc>
          <w:tcPr>
            <w:tcW w:w="1260" w:type="dxa"/>
            <w:tcBorders>
              <w:top w:val="single" w:sz="6" w:space="0" w:color="0033CC"/>
              <w:left w:val="single" w:sz="6" w:space="0" w:color="0033CC"/>
              <w:bottom w:val="single" w:sz="12" w:space="0" w:color="0033CC"/>
              <w:right w:val="single" w:sz="6" w:space="0" w:color="0033CC"/>
            </w:tcBorders>
          </w:tcPr>
          <w:p w14:paraId="51E007FC" w14:textId="77777777" w:rsidR="007A2126" w:rsidRPr="00F06083" w:rsidRDefault="007A2126" w:rsidP="00B9739D">
            <w:pPr>
              <w:rPr>
                <w:bCs/>
                <w:sz w:val="16"/>
                <w:szCs w:val="18"/>
              </w:rPr>
            </w:pPr>
            <w:r w:rsidRPr="00F06083">
              <w:rPr>
                <w:rFonts w:hint="eastAsia"/>
                <w:bCs/>
                <w:sz w:val="16"/>
                <w:szCs w:val="18"/>
              </w:rPr>
              <w:t>配置图</w:t>
            </w:r>
          </w:p>
          <w:p w14:paraId="1A9F2671" w14:textId="77777777" w:rsidR="007A2126" w:rsidRPr="00F06083" w:rsidRDefault="007A2126" w:rsidP="00B9739D">
            <w:pPr>
              <w:rPr>
                <w:sz w:val="16"/>
                <w:szCs w:val="18"/>
              </w:rPr>
            </w:pPr>
            <w:r w:rsidRPr="00F06083">
              <w:rPr>
                <w:bCs/>
                <w:sz w:val="16"/>
                <w:szCs w:val="18"/>
              </w:rPr>
              <w:t>(</w:t>
            </w:r>
            <w:r w:rsidRPr="00F06083">
              <w:rPr>
                <w:rFonts w:hint="eastAsia"/>
                <w:bCs/>
                <w:sz w:val="16"/>
                <w:szCs w:val="18"/>
              </w:rPr>
              <w:t>实施图</w:t>
            </w:r>
            <w:r w:rsidRPr="00F06083">
              <w:rPr>
                <w:bCs/>
                <w:sz w:val="16"/>
                <w:szCs w:val="18"/>
              </w:rPr>
              <w:t>)</w:t>
            </w:r>
          </w:p>
        </w:tc>
        <w:tc>
          <w:tcPr>
            <w:tcW w:w="1556" w:type="dxa"/>
            <w:tcBorders>
              <w:top w:val="single" w:sz="6" w:space="0" w:color="0033CC"/>
              <w:left w:val="single" w:sz="6" w:space="0" w:color="0033CC"/>
              <w:bottom w:val="single" w:sz="12" w:space="0" w:color="0033CC"/>
              <w:right w:val="single" w:sz="6" w:space="0" w:color="0033CC"/>
            </w:tcBorders>
          </w:tcPr>
          <w:p w14:paraId="669272FF" w14:textId="77777777" w:rsidR="007A2126" w:rsidRPr="00F06083" w:rsidRDefault="007A2126" w:rsidP="00B9739D">
            <w:pPr>
              <w:rPr>
                <w:sz w:val="16"/>
                <w:szCs w:val="18"/>
              </w:rPr>
            </w:pPr>
            <w:r w:rsidRPr="00F06083">
              <w:rPr>
                <w:rFonts w:hint="eastAsia"/>
                <w:bCs/>
                <w:sz w:val="16"/>
                <w:szCs w:val="18"/>
              </w:rPr>
              <w:t>交互图、状态图、活动图</w:t>
            </w:r>
          </w:p>
        </w:tc>
        <w:tc>
          <w:tcPr>
            <w:tcW w:w="1358" w:type="dxa"/>
            <w:tcBorders>
              <w:top w:val="single" w:sz="6" w:space="0" w:color="0033CC"/>
              <w:left w:val="single" w:sz="6" w:space="0" w:color="0033CC"/>
              <w:bottom w:val="single" w:sz="12" w:space="0" w:color="0033CC"/>
              <w:right w:val="single" w:sz="12" w:space="0" w:color="0033CC"/>
            </w:tcBorders>
          </w:tcPr>
          <w:p w14:paraId="1B529873" w14:textId="77777777" w:rsidR="007A2126" w:rsidRPr="00F06083" w:rsidRDefault="007A2126" w:rsidP="00B9739D">
            <w:pPr>
              <w:ind w:firstLineChars="49" w:firstLine="78"/>
              <w:rPr>
                <w:sz w:val="16"/>
                <w:szCs w:val="18"/>
              </w:rPr>
            </w:pPr>
            <w:r w:rsidRPr="00F06083">
              <w:rPr>
                <w:rFonts w:hint="eastAsia"/>
                <w:bCs/>
                <w:sz w:val="16"/>
                <w:szCs w:val="18"/>
              </w:rPr>
              <w:t>拓扑结构</w:t>
            </w:r>
            <w:r w:rsidRPr="00F06083">
              <w:rPr>
                <w:rFonts w:hint="eastAsia"/>
                <w:bCs/>
                <w:sz w:val="16"/>
                <w:szCs w:val="18"/>
              </w:rPr>
              <w:t xml:space="preserve">      </w:t>
            </w:r>
            <w:r w:rsidRPr="00F06083">
              <w:rPr>
                <w:bCs/>
                <w:sz w:val="16"/>
                <w:szCs w:val="18"/>
              </w:rPr>
              <w:t xml:space="preserve">                                                                                                                    </w:t>
            </w:r>
            <w:r w:rsidRPr="00F06083">
              <w:rPr>
                <w:rFonts w:hint="eastAsia"/>
                <w:bCs/>
                <w:sz w:val="16"/>
                <w:szCs w:val="18"/>
              </w:rPr>
              <w:t>的节点</w:t>
            </w:r>
          </w:p>
        </w:tc>
      </w:tr>
    </w:tbl>
    <w:p w14:paraId="3F0E3CEE" w14:textId="77777777" w:rsidR="007A2126" w:rsidRPr="00F06083" w:rsidRDefault="007A2126" w:rsidP="00B9739D">
      <w:pPr>
        <w:rPr>
          <w:rFonts w:hint="eastAsia"/>
          <w:sz w:val="16"/>
          <w:szCs w:val="18"/>
        </w:rPr>
      </w:pPr>
    </w:p>
    <w:p w14:paraId="20444117" w14:textId="77777777" w:rsidR="007A2126" w:rsidRPr="00F06083" w:rsidRDefault="007A2126" w:rsidP="00B9739D">
      <w:pPr>
        <w:rPr>
          <w:rFonts w:hint="eastAsia"/>
          <w:sz w:val="16"/>
          <w:szCs w:val="18"/>
        </w:rPr>
      </w:pPr>
      <w:r w:rsidRPr="00F06083">
        <w:rPr>
          <w:rFonts w:hint="eastAsia"/>
          <w:sz w:val="16"/>
          <w:szCs w:val="18"/>
        </w:rPr>
        <w:t>五．</w:t>
      </w:r>
      <w:r w:rsidRPr="00F06083">
        <w:rPr>
          <w:rFonts w:hint="eastAsia"/>
          <w:sz w:val="16"/>
          <w:szCs w:val="18"/>
        </w:rPr>
        <w:t>UML</w:t>
      </w:r>
      <w:r w:rsidRPr="00F06083">
        <w:rPr>
          <w:rFonts w:hint="eastAsia"/>
          <w:sz w:val="16"/>
          <w:szCs w:val="18"/>
        </w:rPr>
        <w:t>中的关系：</w:t>
      </w:r>
    </w:p>
    <w:tbl>
      <w:tblPr>
        <w:tblW w:w="7200" w:type="dxa"/>
        <w:tblCellSpacing w:w="0" w:type="dxa"/>
        <w:tblCellMar>
          <w:left w:w="0" w:type="dxa"/>
          <w:right w:w="0" w:type="dxa"/>
        </w:tblCellMar>
        <w:tblLook w:val="0000" w:firstRow="0" w:lastRow="0" w:firstColumn="0" w:lastColumn="0" w:noHBand="0" w:noVBand="0"/>
      </w:tblPr>
      <w:tblGrid>
        <w:gridCol w:w="930"/>
        <w:gridCol w:w="3452"/>
        <w:gridCol w:w="2818"/>
      </w:tblGrid>
      <w:tr w:rsidR="007A2126" w:rsidRPr="00F06083" w14:paraId="1B03D066" w14:textId="77777777" w:rsidTr="00160606">
        <w:trPr>
          <w:trHeight w:val="375"/>
          <w:tblCellSpacing w:w="0" w:type="dxa"/>
        </w:trPr>
        <w:tc>
          <w:tcPr>
            <w:tcW w:w="930" w:type="dxa"/>
            <w:tcBorders>
              <w:top w:val="single" w:sz="12" w:space="0" w:color="000000"/>
              <w:left w:val="single" w:sz="12" w:space="0" w:color="000000"/>
              <w:bottom w:val="single" w:sz="6" w:space="0" w:color="000000"/>
              <w:right w:val="single" w:sz="6" w:space="0" w:color="000000"/>
            </w:tcBorders>
          </w:tcPr>
          <w:p w14:paraId="7581E5E5" w14:textId="77777777" w:rsidR="007A2126" w:rsidRPr="00F06083" w:rsidRDefault="007A2126" w:rsidP="00B9739D">
            <w:pPr>
              <w:rPr>
                <w:sz w:val="16"/>
                <w:szCs w:val="18"/>
              </w:rPr>
            </w:pPr>
            <w:r w:rsidRPr="00F06083">
              <w:rPr>
                <w:rFonts w:hint="eastAsia"/>
                <w:sz w:val="16"/>
                <w:szCs w:val="18"/>
              </w:rPr>
              <w:t>关系</w:t>
            </w:r>
          </w:p>
        </w:tc>
        <w:tc>
          <w:tcPr>
            <w:tcW w:w="3452" w:type="dxa"/>
            <w:tcBorders>
              <w:top w:val="single" w:sz="12" w:space="0" w:color="000000"/>
              <w:left w:val="single" w:sz="6" w:space="0" w:color="000000"/>
              <w:bottom w:val="single" w:sz="6" w:space="0" w:color="000000"/>
              <w:right w:val="single" w:sz="6" w:space="0" w:color="000000"/>
            </w:tcBorders>
          </w:tcPr>
          <w:p w14:paraId="135D7A88" w14:textId="77777777" w:rsidR="007A2126" w:rsidRPr="00F06083" w:rsidRDefault="007A2126" w:rsidP="00B9739D">
            <w:pPr>
              <w:rPr>
                <w:sz w:val="16"/>
                <w:szCs w:val="18"/>
              </w:rPr>
            </w:pPr>
            <w:r w:rsidRPr="00F06083">
              <w:rPr>
                <w:rFonts w:hint="eastAsia"/>
                <w:sz w:val="16"/>
                <w:szCs w:val="18"/>
              </w:rPr>
              <w:t>功能</w:t>
            </w:r>
          </w:p>
        </w:tc>
        <w:tc>
          <w:tcPr>
            <w:tcW w:w="2818" w:type="dxa"/>
            <w:tcBorders>
              <w:top w:val="single" w:sz="12" w:space="0" w:color="000000"/>
              <w:left w:val="single" w:sz="6" w:space="0" w:color="000000"/>
              <w:bottom w:val="single" w:sz="6" w:space="0" w:color="000000"/>
              <w:right w:val="single" w:sz="12" w:space="0" w:color="000000"/>
            </w:tcBorders>
          </w:tcPr>
          <w:p w14:paraId="04325C19" w14:textId="77777777" w:rsidR="007A2126" w:rsidRPr="00F06083" w:rsidRDefault="007A2126" w:rsidP="00B9739D">
            <w:pPr>
              <w:rPr>
                <w:sz w:val="16"/>
                <w:szCs w:val="18"/>
              </w:rPr>
            </w:pPr>
            <w:r w:rsidRPr="00F06083">
              <w:rPr>
                <w:rFonts w:hint="eastAsia"/>
                <w:sz w:val="16"/>
                <w:szCs w:val="18"/>
              </w:rPr>
              <w:t>表示法</w:t>
            </w:r>
          </w:p>
        </w:tc>
      </w:tr>
      <w:tr w:rsidR="007A2126" w:rsidRPr="00F06083" w14:paraId="59A989B4" w14:textId="77777777" w:rsidTr="00160606">
        <w:trPr>
          <w:trHeight w:val="750"/>
          <w:tblCellSpacing w:w="0" w:type="dxa"/>
        </w:trPr>
        <w:tc>
          <w:tcPr>
            <w:tcW w:w="930" w:type="dxa"/>
            <w:tcBorders>
              <w:top w:val="single" w:sz="6" w:space="0" w:color="000000"/>
              <w:left w:val="single" w:sz="12" w:space="0" w:color="000000"/>
              <w:bottom w:val="single" w:sz="6" w:space="0" w:color="000000"/>
              <w:right w:val="single" w:sz="6" w:space="0" w:color="000000"/>
            </w:tcBorders>
          </w:tcPr>
          <w:p w14:paraId="7C5E9E0F" w14:textId="77777777" w:rsidR="007A2126" w:rsidRPr="00F06083" w:rsidRDefault="007A2126" w:rsidP="00B9739D">
            <w:pPr>
              <w:rPr>
                <w:sz w:val="16"/>
                <w:szCs w:val="18"/>
              </w:rPr>
            </w:pPr>
            <w:r w:rsidRPr="00F06083">
              <w:rPr>
                <w:rFonts w:hint="eastAsia"/>
                <w:sz w:val="16"/>
                <w:szCs w:val="18"/>
              </w:rPr>
              <w:t>关联</w:t>
            </w:r>
          </w:p>
        </w:tc>
        <w:tc>
          <w:tcPr>
            <w:tcW w:w="3452" w:type="dxa"/>
            <w:tcBorders>
              <w:top w:val="single" w:sz="6" w:space="0" w:color="000000"/>
              <w:left w:val="single" w:sz="6" w:space="0" w:color="000000"/>
              <w:bottom w:val="single" w:sz="6" w:space="0" w:color="000000"/>
              <w:right w:val="single" w:sz="6" w:space="0" w:color="000000"/>
            </w:tcBorders>
          </w:tcPr>
          <w:p w14:paraId="54E2B0D1" w14:textId="77777777" w:rsidR="007A2126" w:rsidRPr="00F06083" w:rsidRDefault="007A2126" w:rsidP="00B9739D">
            <w:pPr>
              <w:rPr>
                <w:sz w:val="16"/>
                <w:szCs w:val="18"/>
              </w:rPr>
            </w:pPr>
            <w:r w:rsidRPr="00F06083">
              <w:rPr>
                <w:rFonts w:hint="eastAsia"/>
                <w:sz w:val="16"/>
                <w:szCs w:val="18"/>
              </w:rPr>
              <w:t>类实例之间连接的描述</w:t>
            </w:r>
            <w:r w:rsidRPr="00F06083">
              <w:rPr>
                <w:sz w:val="16"/>
                <w:szCs w:val="18"/>
              </w:rPr>
              <w:t xml:space="preserve"> </w:t>
            </w:r>
          </w:p>
        </w:tc>
        <w:tc>
          <w:tcPr>
            <w:tcW w:w="2818" w:type="dxa"/>
            <w:tcBorders>
              <w:top w:val="single" w:sz="6" w:space="0" w:color="000000"/>
              <w:left w:val="single" w:sz="6" w:space="0" w:color="000000"/>
              <w:bottom w:val="single" w:sz="6" w:space="0" w:color="000000"/>
              <w:right w:val="single" w:sz="12" w:space="0" w:color="000000"/>
            </w:tcBorders>
          </w:tcPr>
          <w:p w14:paraId="17A61613" w14:textId="3B1007E8" w:rsidR="007A2126" w:rsidRPr="00F06083" w:rsidRDefault="007A2126" w:rsidP="00B9739D">
            <w:pPr>
              <w:rPr>
                <w:sz w:val="16"/>
                <w:szCs w:val="18"/>
              </w:rPr>
            </w:pPr>
            <w:r w:rsidRPr="00F06083">
              <w:rPr>
                <w:sz w:val="16"/>
                <w:szCs w:val="18"/>
              </w:rPr>
              <w:t> </w:t>
            </w:r>
            <w:r w:rsidRPr="00F06083">
              <w:rPr>
                <w:noProof/>
                <w:sz w:val="16"/>
                <w:szCs w:val="18"/>
              </w:rPr>
              <w:drawing>
                <wp:inline distT="0" distB="0" distL="0" distR="0" wp14:anchorId="1D4BA302" wp14:editId="1A293CD9">
                  <wp:extent cx="1727200" cy="409575"/>
                  <wp:effectExtent l="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矩形 738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7200" cy="409575"/>
                          </a:xfrm>
                          <a:prstGeom prst="rect">
                            <a:avLst/>
                          </a:prstGeom>
                          <a:noFill/>
                          <a:ln>
                            <a:noFill/>
                          </a:ln>
                        </pic:spPr>
                      </pic:pic>
                    </a:graphicData>
                  </a:graphic>
                </wp:inline>
              </w:drawing>
            </w:r>
          </w:p>
        </w:tc>
      </w:tr>
      <w:tr w:rsidR="007A2126" w:rsidRPr="00F06083" w14:paraId="0445F2A7" w14:textId="77777777" w:rsidTr="00160606">
        <w:trPr>
          <w:trHeight w:val="1050"/>
          <w:tblCellSpacing w:w="0" w:type="dxa"/>
        </w:trPr>
        <w:tc>
          <w:tcPr>
            <w:tcW w:w="930" w:type="dxa"/>
            <w:tcBorders>
              <w:top w:val="single" w:sz="6" w:space="0" w:color="000000"/>
              <w:left w:val="single" w:sz="12" w:space="0" w:color="000000"/>
              <w:bottom w:val="single" w:sz="6" w:space="0" w:color="000000"/>
              <w:right w:val="single" w:sz="6" w:space="0" w:color="000000"/>
            </w:tcBorders>
          </w:tcPr>
          <w:p w14:paraId="58149E13" w14:textId="77777777" w:rsidR="007A2126" w:rsidRPr="00F06083" w:rsidRDefault="007A2126" w:rsidP="00B9739D">
            <w:pPr>
              <w:rPr>
                <w:sz w:val="16"/>
                <w:szCs w:val="18"/>
              </w:rPr>
            </w:pPr>
            <w:r w:rsidRPr="00F06083">
              <w:rPr>
                <w:rFonts w:hint="eastAsia"/>
                <w:sz w:val="16"/>
                <w:szCs w:val="18"/>
              </w:rPr>
              <w:t>依赖</w:t>
            </w:r>
          </w:p>
        </w:tc>
        <w:tc>
          <w:tcPr>
            <w:tcW w:w="3452" w:type="dxa"/>
            <w:tcBorders>
              <w:top w:val="single" w:sz="6" w:space="0" w:color="000000"/>
              <w:left w:val="single" w:sz="6" w:space="0" w:color="000000"/>
              <w:bottom w:val="single" w:sz="6" w:space="0" w:color="000000"/>
              <w:right w:val="single" w:sz="6" w:space="0" w:color="000000"/>
            </w:tcBorders>
          </w:tcPr>
          <w:p w14:paraId="2A011705" w14:textId="77777777" w:rsidR="007A2126" w:rsidRPr="00F06083" w:rsidRDefault="007A2126" w:rsidP="00B9739D">
            <w:pPr>
              <w:rPr>
                <w:sz w:val="16"/>
                <w:szCs w:val="18"/>
              </w:rPr>
            </w:pPr>
            <w:r w:rsidRPr="00F06083">
              <w:rPr>
                <w:rFonts w:hint="eastAsia"/>
                <w:sz w:val="16"/>
                <w:szCs w:val="18"/>
              </w:rPr>
              <w:t>两个模型元素间的关系</w:t>
            </w:r>
            <w:r w:rsidRPr="00F06083">
              <w:rPr>
                <w:sz w:val="16"/>
                <w:szCs w:val="18"/>
              </w:rPr>
              <w:t>,</w:t>
            </w:r>
            <w:r w:rsidRPr="00F06083">
              <w:rPr>
                <w:rFonts w:hint="eastAsia"/>
                <w:sz w:val="16"/>
                <w:szCs w:val="18"/>
              </w:rPr>
              <w:t>对一个元素（提供者）的改变可能影响或提供信息给其他元素</w:t>
            </w:r>
            <w:r w:rsidRPr="00F06083">
              <w:rPr>
                <w:sz w:val="16"/>
                <w:szCs w:val="18"/>
              </w:rPr>
              <w:t xml:space="preserve"> </w:t>
            </w:r>
          </w:p>
        </w:tc>
        <w:tc>
          <w:tcPr>
            <w:tcW w:w="2818" w:type="dxa"/>
            <w:tcBorders>
              <w:top w:val="single" w:sz="6" w:space="0" w:color="000000"/>
              <w:left w:val="single" w:sz="6" w:space="0" w:color="000000"/>
              <w:bottom w:val="single" w:sz="6" w:space="0" w:color="000000"/>
              <w:right w:val="single" w:sz="12" w:space="0" w:color="000000"/>
            </w:tcBorders>
          </w:tcPr>
          <w:p w14:paraId="06DCE5AC" w14:textId="77777777" w:rsidR="007A2126" w:rsidRPr="00F06083" w:rsidRDefault="007A2126" w:rsidP="00B9739D">
            <w:pPr>
              <w:rPr>
                <w:rFonts w:hint="eastAsia"/>
                <w:sz w:val="16"/>
                <w:szCs w:val="18"/>
              </w:rPr>
            </w:pPr>
            <w:r w:rsidRPr="00F06083">
              <w:rPr>
                <w:sz w:val="16"/>
                <w:szCs w:val="18"/>
              </w:rPr>
              <w:t> </w:t>
            </w:r>
          </w:p>
          <w:p w14:paraId="6363BC91" w14:textId="77777777" w:rsidR="007A2126" w:rsidRPr="00F06083" w:rsidRDefault="007A2126" w:rsidP="00B9739D">
            <w:pPr>
              <w:rPr>
                <w:rFonts w:hint="eastAsia"/>
                <w:sz w:val="16"/>
                <w:szCs w:val="18"/>
              </w:rPr>
            </w:pPr>
            <w:r w:rsidRPr="00F06083">
              <w:rPr>
                <w:rFonts w:hint="eastAsia"/>
                <w:sz w:val="16"/>
                <w:szCs w:val="18"/>
              </w:rPr>
              <w:t xml:space="preserve">  --------------------------</w:t>
            </w:r>
            <w:r w:rsidRPr="00F06083">
              <w:rPr>
                <w:sz w:val="16"/>
                <w:szCs w:val="18"/>
              </w:rPr>
              <w:sym w:font="Wingdings" w:char="F0E0"/>
            </w:r>
          </w:p>
        </w:tc>
      </w:tr>
      <w:tr w:rsidR="007A2126" w:rsidRPr="00F06083" w14:paraId="31414DC3" w14:textId="77777777" w:rsidTr="00160606">
        <w:trPr>
          <w:trHeight w:val="735"/>
          <w:tblCellSpacing w:w="0" w:type="dxa"/>
        </w:trPr>
        <w:tc>
          <w:tcPr>
            <w:tcW w:w="930" w:type="dxa"/>
            <w:tcBorders>
              <w:top w:val="single" w:sz="6" w:space="0" w:color="000000"/>
              <w:left w:val="single" w:sz="12" w:space="0" w:color="000000"/>
              <w:bottom w:val="single" w:sz="6" w:space="0" w:color="000000"/>
              <w:right w:val="single" w:sz="6" w:space="0" w:color="000000"/>
            </w:tcBorders>
          </w:tcPr>
          <w:p w14:paraId="0A7A9A55" w14:textId="77777777" w:rsidR="007A2126" w:rsidRPr="00F06083" w:rsidRDefault="007A2126" w:rsidP="00B9739D">
            <w:pPr>
              <w:rPr>
                <w:sz w:val="16"/>
                <w:szCs w:val="18"/>
              </w:rPr>
            </w:pPr>
            <w:r w:rsidRPr="00F06083">
              <w:rPr>
                <w:rFonts w:hint="eastAsia"/>
                <w:sz w:val="16"/>
                <w:szCs w:val="18"/>
              </w:rPr>
              <w:t>泛化</w:t>
            </w:r>
          </w:p>
        </w:tc>
        <w:tc>
          <w:tcPr>
            <w:tcW w:w="3452" w:type="dxa"/>
            <w:tcBorders>
              <w:top w:val="single" w:sz="6" w:space="0" w:color="000000"/>
              <w:left w:val="single" w:sz="6" w:space="0" w:color="000000"/>
              <w:bottom w:val="single" w:sz="6" w:space="0" w:color="000000"/>
              <w:right w:val="single" w:sz="6" w:space="0" w:color="000000"/>
            </w:tcBorders>
          </w:tcPr>
          <w:p w14:paraId="1C7F620F" w14:textId="77777777" w:rsidR="007A2126" w:rsidRPr="00F06083" w:rsidRDefault="007A2126" w:rsidP="00B9739D">
            <w:pPr>
              <w:rPr>
                <w:sz w:val="16"/>
                <w:szCs w:val="18"/>
              </w:rPr>
            </w:pPr>
            <w:r w:rsidRPr="00F06083">
              <w:rPr>
                <w:rFonts w:hint="eastAsia"/>
                <w:sz w:val="16"/>
                <w:szCs w:val="18"/>
              </w:rPr>
              <w:t>更概括的描述和更具体的种类间的关系，适用于继承</w:t>
            </w:r>
            <w:r w:rsidRPr="00F06083">
              <w:rPr>
                <w:sz w:val="16"/>
                <w:szCs w:val="18"/>
              </w:rPr>
              <w:t xml:space="preserve"> </w:t>
            </w:r>
          </w:p>
        </w:tc>
        <w:tc>
          <w:tcPr>
            <w:tcW w:w="2818" w:type="dxa"/>
            <w:tcBorders>
              <w:top w:val="single" w:sz="6" w:space="0" w:color="000000"/>
              <w:left w:val="single" w:sz="6" w:space="0" w:color="000000"/>
              <w:bottom w:val="single" w:sz="6" w:space="0" w:color="000000"/>
              <w:right w:val="single" w:sz="12" w:space="0" w:color="000000"/>
            </w:tcBorders>
          </w:tcPr>
          <w:p w14:paraId="5DE18F3F" w14:textId="31AE2390" w:rsidR="007A2126" w:rsidRPr="00F06083" w:rsidRDefault="007A2126" w:rsidP="00B9739D">
            <w:pPr>
              <w:rPr>
                <w:sz w:val="16"/>
                <w:szCs w:val="18"/>
              </w:rPr>
            </w:pPr>
            <w:r w:rsidRPr="00F06083">
              <w:rPr>
                <w:sz w:val="16"/>
                <w:szCs w:val="18"/>
              </w:rPr>
              <w:t> </w:t>
            </w:r>
            <w:r w:rsidRPr="00F06083">
              <w:rPr>
                <w:rFonts w:hint="eastAsia"/>
                <w:sz w:val="16"/>
                <w:szCs w:val="18"/>
              </w:rPr>
              <w:t xml:space="preserve"> </w:t>
            </w:r>
            <w:r w:rsidRPr="00F06083">
              <w:rPr>
                <w:noProof/>
                <w:sz w:val="16"/>
                <w:szCs w:val="18"/>
              </w:rPr>
              <mc:AlternateContent>
                <mc:Choice Requires="wpc">
                  <w:drawing>
                    <wp:inline distT="0" distB="0" distL="0" distR="0" wp14:anchorId="79B94775" wp14:editId="2FD8F7FB">
                      <wp:extent cx="1485900" cy="297180"/>
                      <wp:effectExtent l="10795" t="0" r="0" b="0"/>
                      <wp:docPr id="187" name="画布 1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3" name="直接连接符 73797"/>
                              <wps:cNvCnPr>
                                <a:cxnSpLocks noChangeShapeType="1"/>
                              </wps:cNvCnPr>
                              <wps:spPr bwMode="auto">
                                <a:xfrm>
                                  <a:off x="0" y="149412"/>
                                  <a:ext cx="12973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直接连接符 73798"/>
                              <wps:cNvCnPr>
                                <a:cxnSpLocks noChangeShapeType="1"/>
                              </wps:cNvCnPr>
                              <wps:spPr bwMode="auto">
                                <a:xfrm>
                                  <a:off x="1297305" y="99138"/>
                                  <a:ext cx="0" cy="1003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直接连接符 73799"/>
                              <wps:cNvCnPr>
                                <a:cxnSpLocks noChangeShapeType="1"/>
                              </wps:cNvCnPr>
                              <wps:spPr bwMode="auto">
                                <a:xfrm>
                                  <a:off x="1297305" y="99138"/>
                                  <a:ext cx="144066" cy="50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直接连接符 73800"/>
                              <wps:cNvCnPr>
                                <a:cxnSpLocks noChangeShapeType="1"/>
                              </wps:cNvCnPr>
                              <wps:spPr bwMode="auto">
                                <a:xfrm flipH="1">
                                  <a:off x="1297305" y="149412"/>
                                  <a:ext cx="144066" cy="500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93A1A51" id="画布 187" o:spid="_x0000_s1026" editas="canvas" style="width:117pt;height:23.4pt;mso-position-horizontal-relative:char;mso-position-vertical-relative:line" coordsize="14859,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4859;height:2971;visibility:visible;mso-wrap-style:square">
                        <v:fill o:detectmouseclick="t"/>
                        <v:path o:connecttype="none"/>
                      </v:shape>
                      <v:line id="直接连接符 73797" o:spid="_x0000_s1028" style="position:absolute;visibility:visible;mso-wrap-style:square" from="0,1494" to="12973,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"/>
                      <v:line id="直接连接符 73798" o:spid="_x0000_s1029" style="position:absolute;visibility:visible;mso-wrap-style:square" from="12973,991" to="12973,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HxAAAANwAAAAPAAAAZHJzL2Rvd25yZXYueG1sRE9Na8JA&#10;EL0L/odlBG+6sZY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IQRBYfEAAAA3AAAAA8A&#10;AAAAAAAAAAAAAAAABwIAAGRycy9kb3ducmV2LnhtbFBLBQYAAAAAAwADALcAAAD4AgAAAAA=&#10;"/>
                      <v:line id="直接连接符 73799" o:spid="_x0000_s1030" style="position:absolute;visibility:visible;mso-wrap-style:square" from="12973,991" to="14413,1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aAcxAAAANwAAAAPAAAAZHJzL2Rvd25yZXYueG1sRE9Na8JA&#10;EL0L/odlBG+6sdI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OtdoBzEAAAA3AAAAA8A&#10;AAAAAAAAAAAAAAAABwIAAGRycy9kb3ducmV2LnhtbFBLBQYAAAAAAwADALcAAAD4AgAAAAA=&#10;"/>
                      <v:line id="直接连接符 73800" o:spid="_x0000_s1031" style="position:absolute;flip:x;visibility:visible;mso-wrap-style:square" from="12973,1494" to="14413,1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"/>
                      <w10:anchorlock/>
                    </v:group>
                  </w:pict>
                </mc:Fallback>
              </mc:AlternateContent>
            </w:r>
          </w:p>
        </w:tc>
      </w:tr>
      <w:tr w:rsidR="007A2126" w:rsidRPr="00F06083" w14:paraId="25219284" w14:textId="77777777" w:rsidTr="00160606">
        <w:trPr>
          <w:trHeight w:val="660"/>
          <w:tblCellSpacing w:w="0" w:type="dxa"/>
        </w:trPr>
        <w:tc>
          <w:tcPr>
            <w:tcW w:w="930" w:type="dxa"/>
            <w:tcBorders>
              <w:top w:val="single" w:sz="6" w:space="0" w:color="000000"/>
              <w:left w:val="single" w:sz="12" w:space="0" w:color="000000"/>
              <w:bottom w:val="single" w:sz="12" w:space="0" w:color="000000"/>
              <w:right w:val="single" w:sz="6" w:space="0" w:color="000000"/>
            </w:tcBorders>
          </w:tcPr>
          <w:p w14:paraId="3150FE91" w14:textId="77777777" w:rsidR="007A2126" w:rsidRPr="00F06083" w:rsidRDefault="007A2126" w:rsidP="00B9739D">
            <w:pPr>
              <w:rPr>
                <w:sz w:val="16"/>
                <w:szCs w:val="18"/>
              </w:rPr>
            </w:pPr>
            <w:r w:rsidRPr="00F06083">
              <w:rPr>
                <w:rFonts w:hint="eastAsia"/>
                <w:sz w:val="16"/>
                <w:szCs w:val="18"/>
              </w:rPr>
              <w:t>实现</w:t>
            </w:r>
          </w:p>
        </w:tc>
        <w:tc>
          <w:tcPr>
            <w:tcW w:w="3452" w:type="dxa"/>
            <w:tcBorders>
              <w:top w:val="single" w:sz="6" w:space="0" w:color="000000"/>
              <w:left w:val="single" w:sz="6" w:space="0" w:color="000000"/>
              <w:bottom w:val="single" w:sz="12" w:space="0" w:color="000000"/>
              <w:right w:val="single" w:sz="6" w:space="0" w:color="000000"/>
            </w:tcBorders>
          </w:tcPr>
          <w:p w14:paraId="0B42DA85" w14:textId="77777777" w:rsidR="007A2126" w:rsidRPr="00F06083" w:rsidRDefault="007A2126" w:rsidP="00B9739D">
            <w:pPr>
              <w:rPr>
                <w:sz w:val="16"/>
                <w:szCs w:val="18"/>
              </w:rPr>
            </w:pPr>
            <w:r w:rsidRPr="00F06083">
              <w:rPr>
                <w:rFonts w:hint="eastAsia"/>
                <w:sz w:val="16"/>
                <w:szCs w:val="18"/>
              </w:rPr>
              <w:t>说明和实现间的关系</w:t>
            </w:r>
            <w:r w:rsidRPr="00F06083">
              <w:rPr>
                <w:sz w:val="16"/>
                <w:szCs w:val="18"/>
              </w:rPr>
              <w:t xml:space="preserve"> </w:t>
            </w:r>
          </w:p>
        </w:tc>
        <w:tc>
          <w:tcPr>
            <w:tcW w:w="2818" w:type="dxa"/>
            <w:tcBorders>
              <w:top w:val="single" w:sz="6" w:space="0" w:color="000000"/>
              <w:left w:val="single" w:sz="6" w:space="0" w:color="000000"/>
              <w:bottom w:val="single" w:sz="12" w:space="0" w:color="000000"/>
              <w:right w:val="single" w:sz="12" w:space="0" w:color="000000"/>
            </w:tcBorders>
          </w:tcPr>
          <w:p w14:paraId="1EC5CBA1" w14:textId="51C82183" w:rsidR="007A2126" w:rsidRPr="00F06083" w:rsidRDefault="007A2126" w:rsidP="00B9739D">
            <w:pPr>
              <w:rPr>
                <w:sz w:val="16"/>
                <w:szCs w:val="18"/>
              </w:rPr>
            </w:pPr>
            <w:r w:rsidRPr="00F06083">
              <w:rPr>
                <w:sz w:val="16"/>
                <w:szCs w:val="18"/>
              </w:rPr>
              <w:t> </w:t>
            </w:r>
            <w:r w:rsidRPr="00F06083">
              <w:rPr>
                <w:rFonts w:hint="eastAsia"/>
                <w:sz w:val="16"/>
                <w:szCs w:val="18"/>
              </w:rPr>
              <w:t xml:space="preserve"> </w:t>
            </w:r>
            <w:r w:rsidRPr="00F06083">
              <w:rPr>
                <w:noProof/>
                <w:sz w:val="16"/>
                <w:szCs w:val="18"/>
              </w:rPr>
              <mc:AlternateContent>
                <mc:Choice Requires="wpc">
                  <w:drawing>
                    <wp:inline distT="0" distB="0" distL="0" distR="0" wp14:anchorId="53F75B7F" wp14:editId="4BF003A1">
                      <wp:extent cx="1600200" cy="297180"/>
                      <wp:effectExtent l="10795" t="0" r="0" b="0"/>
                      <wp:docPr id="182" name="画布 1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 name="直接连接符 73802"/>
                              <wps:cNvCnPr>
                                <a:cxnSpLocks noChangeShapeType="1"/>
                              </wps:cNvCnPr>
                              <wps:spPr bwMode="auto">
                                <a:xfrm>
                                  <a:off x="0" y="135296"/>
                                  <a:ext cx="1362075"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79" name="直接连接符 73803"/>
                              <wps:cNvCnPr>
                                <a:cxnSpLocks noChangeShapeType="1"/>
                              </wps:cNvCnPr>
                              <wps:spPr bwMode="auto">
                                <a:xfrm>
                                  <a:off x="1362075" y="99060"/>
                                  <a:ext cx="0" cy="717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 name="直接连接符 73804"/>
                              <wps:cNvCnPr>
                                <a:cxnSpLocks noChangeShapeType="1"/>
                              </wps:cNvCnPr>
                              <wps:spPr bwMode="auto">
                                <a:xfrm>
                                  <a:off x="1362075" y="99060"/>
                                  <a:ext cx="151209" cy="362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 name="直接连接符 73805"/>
                              <wps:cNvCnPr>
                                <a:cxnSpLocks noChangeShapeType="1"/>
                              </wps:cNvCnPr>
                              <wps:spPr bwMode="auto">
                                <a:xfrm flipH="1">
                                  <a:off x="1362075" y="135296"/>
                                  <a:ext cx="151209" cy="35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55E630" id="画布 182" o:spid="_x0000_s1026" editas="canvas" style="width:126pt;height:23.4pt;mso-position-horizontal-relative:char;mso-position-vertical-relative:line" coordsize="1600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">
                      <v:shape id="_x0000_s1027" type="#_x0000_t75" style="position:absolute;width:16002;height:2971;visibility:visible;mso-wrap-style:square">
                        <v:fill o:detectmouseclick="t"/>
                        <v:path o:connecttype="none"/>
                      </v:shape>
                      <v:line id="直接连接符 73802" o:spid="_x0000_s1028" style="position:absolute;visibility:visible;mso-wrap-style:square" from="0,1352" to="13620,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">
                        <v:stroke dashstyle="longDash"/>
                      </v:line>
                      <v:line id="直接连接符 73803" o:spid="_x0000_s1029" style="position:absolute;visibility:visible;mso-wrap-style:square" from="13620,990" to="13620,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"/>
                      <v:line id="直接连接符 73804" o:spid="_x0000_s1030" style="position:absolute;visibility:visible;mso-wrap-style:square" from="13620,990" to="15132,13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"/>
                      <v:line id="直接连接符 73805" o:spid="_x0000_s1031" style="position:absolute;flip:x;visibility:visible;mso-wrap-style:square" from="13620,1352" to="15132,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"/>
                      <w10:anchorlock/>
                    </v:group>
                  </w:pict>
                </mc:Fallback>
              </mc:AlternateContent>
            </w:r>
          </w:p>
        </w:tc>
      </w:tr>
    </w:tbl>
    <w:p w14:paraId="13FEA02E" w14:textId="77777777" w:rsidR="007A2126" w:rsidRPr="00F06083" w:rsidRDefault="007A2126" w:rsidP="00B9739D">
      <w:pPr>
        <w:ind w:left="480" w:hangingChars="300" w:hanging="480"/>
        <w:rPr>
          <w:rFonts w:hint="eastAsia"/>
          <w:sz w:val="16"/>
          <w:szCs w:val="18"/>
        </w:rPr>
      </w:pPr>
      <w:r w:rsidRPr="00F06083">
        <w:rPr>
          <w:rFonts w:hint="eastAsia"/>
          <w:sz w:val="16"/>
          <w:szCs w:val="18"/>
        </w:rPr>
        <w:t>依赖：依赖是指一个类使用了另一个类，它是一种使用关系，描述了一个事物的规格说明的变化可能会影响到使用它的另一个事物（反之不一定）。最常见的依赖关系是一个类的内部使用到了另一个类的定义。</w:t>
      </w:r>
    </w:p>
    <w:p w14:paraId="2A53D077" w14:textId="77777777" w:rsidR="007A2126" w:rsidRPr="00F06083" w:rsidRDefault="007A2126" w:rsidP="00B9739D">
      <w:pPr>
        <w:ind w:left="480" w:hangingChars="300" w:hanging="480"/>
        <w:rPr>
          <w:sz w:val="16"/>
          <w:szCs w:val="18"/>
        </w:rPr>
      </w:pPr>
      <w:r w:rsidRPr="00F06083">
        <w:rPr>
          <w:rFonts w:hint="eastAsia"/>
          <w:sz w:val="16"/>
          <w:szCs w:val="18"/>
        </w:rPr>
        <w:t>关联：关联关系是一种结构化的关系，指一种对象和另一种对象有联系。给定关联的两个类可以从其中的一个类的对象访问到另一个类的相关对象。</w:t>
      </w:r>
    </w:p>
    <w:p w14:paraId="6C713135" w14:textId="77777777" w:rsidR="007A2126" w:rsidRPr="00F06083" w:rsidRDefault="007A2126" w:rsidP="00B9739D">
      <w:pPr>
        <w:ind w:left="480" w:hangingChars="300" w:hanging="480"/>
        <w:rPr>
          <w:rFonts w:hint="eastAsia"/>
          <w:sz w:val="16"/>
          <w:szCs w:val="18"/>
        </w:rPr>
      </w:pPr>
      <w:r w:rsidRPr="00F06083">
        <w:rPr>
          <w:rFonts w:hint="eastAsia"/>
          <w:sz w:val="16"/>
          <w:szCs w:val="18"/>
        </w:rPr>
        <w:t>泛化：是一个较广泛的元素和一个较特殊元素之间</w:t>
      </w:r>
      <w:proofErr w:type="gramStart"/>
      <w:r w:rsidRPr="00F06083">
        <w:rPr>
          <w:rFonts w:hint="eastAsia"/>
          <w:sz w:val="16"/>
          <w:szCs w:val="18"/>
        </w:rPr>
        <w:t>的类元关系</w:t>
      </w:r>
      <w:proofErr w:type="gramEnd"/>
      <w:r w:rsidRPr="00F06083">
        <w:rPr>
          <w:rFonts w:hint="eastAsia"/>
          <w:sz w:val="16"/>
          <w:szCs w:val="18"/>
        </w:rPr>
        <w:t>。较特殊的元素完整地包含了较广泛元素，并含有更多的信息。</w:t>
      </w:r>
    </w:p>
    <w:p w14:paraId="4D799F23" w14:textId="77777777" w:rsidR="007A2126" w:rsidRPr="00F06083" w:rsidRDefault="007A2126" w:rsidP="00B9739D">
      <w:pPr>
        <w:rPr>
          <w:sz w:val="16"/>
          <w:szCs w:val="18"/>
        </w:rPr>
      </w:pPr>
      <w:r w:rsidRPr="00F06083">
        <w:rPr>
          <w:rFonts w:hint="eastAsia"/>
          <w:sz w:val="16"/>
          <w:szCs w:val="18"/>
        </w:rPr>
        <w:t>实现：实现关系将一种模型元素（如类）与另一种模型元素（如接口）连接起来</w:t>
      </w:r>
    </w:p>
    <w:p w14:paraId="4DDAD64F" w14:textId="77777777" w:rsidR="007A2126" w:rsidRPr="00F06083" w:rsidRDefault="007A2126" w:rsidP="00B9739D">
      <w:pPr>
        <w:ind w:left="480" w:hangingChars="300" w:hanging="480"/>
        <w:rPr>
          <w:rFonts w:hint="eastAsia"/>
          <w:sz w:val="16"/>
          <w:szCs w:val="18"/>
        </w:rPr>
      </w:pPr>
    </w:p>
    <w:p w14:paraId="5F5C714F" w14:textId="46210553" w:rsidR="007A2126" w:rsidRPr="00F06083" w:rsidRDefault="007A2126" w:rsidP="00B9739D">
      <w:pPr>
        <w:rPr>
          <w:sz w:val="16"/>
          <w:szCs w:val="18"/>
        </w:rPr>
      </w:pPr>
      <w:r w:rsidRPr="00F06083">
        <w:rPr>
          <w:rFonts w:hint="eastAsia"/>
          <w:sz w:val="16"/>
          <w:szCs w:val="18"/>
        </w:rPr>
        <w:t xml:space="preserve">       </w:t>
      </w:r>
      <w:r w:rsidRPr="00F06083">
        <w:rPr>
          <w:noProof/>
          <w:sz w:val="16"/>
          <w:szCs w:val="18"/>
        </w:rPr>
        <w:drawing>
          <wp:inline distT="0" distB="0" distL="0" distR="0" wp14:anchorId="537E0B0D" wp14:editId="46550155">
            <wp:extent cx="1988820" cy="1350010"/>
            <wp:effectExtent l="0" t="0" r="0" b="254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135001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257ACB7D" wp14:editId="12C56FE4">
            <wp:extent cx="2360295" cy="972820"/>
            <wp:effectExtent l="0" t="0" r="1905"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0295" cy="972820"/>
                    </a:xfrm>
                    <a:prstGeom prst="rect">
                      <a:avLst/>
                    </a:prstGeom>
                    <a:noFill/>
                    <a:ln>
                      <a:noFill/>
                    </a:ln>
                    <a:effectLst/>
                  </pic:spPr>
                </pic:pic>
              </a:graphicData>
            </a:graphic>
          </wp:inline>
        </w:drawing>
      </w:r>
    </w:p>
    <w:p w14:paraId="7873D104" w14:textId="77777777" w:rsidR="007A2126" w:rsidRPr="00F06083" w:rsidRDefault="007A2126" w:rsidP="00B9739D">
      <w:pPr>
        <w:rPr>
          <w:rFonts w:hint="eastAsia"/>
          <w:sz w:val="22"/>
        </w:rPr>
      </w:pPr>
      <w:r w:rsidRPr="00F06083">
        <w:rPr>
          <w:rFonts w:hint="eastAsia"/>
          <w:sz w:val="22"/>
        </w:rPr>
        <w:lastRenderedPageBreak/>
        <w:t>第二部分</w:t>
      </w:r>
      <w:r w:rsidRPr="00F06083">
        <w:rPr>
          <w:rFonts w:hint="eastAsia"/>
          <w:sz w:val="22"/>
        </w:rPr>
        <w:t xml:space="preserve"> UML</w:t>
      </w:r>
      <w:r w:rsidRPr="00F06083">
        <w:rPr>
          <w:rFonts w:hint="eastAsia"/>
          <w:sz w:val="22"/>
        </w:rPr>
        <w:t>的几种基本图</w:t>
      </w:r>
    </w:p>
    <w:p w14:paraId="0E26872F" w14:textId="77777777" w:rsidR="007A2126" w:rsidRPr="00F06083" w:rsidRDefault="007A2126" w:rsidP="00B9739D">
      <w:pPr>
        <w:rPr>
          <w:rFonts w:hint="eastAsia"/>
          <w:sz w:val="16"/>
          <w:szCs w:val="18"/>
        </w:rPr>
      </w:pPr>
      <w:proofErr w:type="gramStart"/>
      <w:r w:rsidRPr="00F06083">
        <w:rPr>
          <w:rFonts w:hint="eastAsia"/>
          <w:sz w:val="16"/>
          <w:szCs w:val="18"/>
        </w:rPr>
        <w:t>一</w:t>
      </w:r>
      <w:proofErr w:type="gramEnd"/>
      <w:r w:rsidRPr="00F06083">
        <w:rPr>
          <w:rFonts w:hint="eastAsia"/>
          <w:sz w:val="16"/>
          <w:szCs w:val="18"/>
        </w:rPr>
        <w:t>．类图：</w:t>
      </w:r>
      <w:r w:rsidRPr="00F06083">
        <w:rPr>
          <w:rFonts w:hint="eastAsia"/>
          <w:sz w:val="16"/>
          <w:szCs w:val="18"/>
        </w:rPr>
        <w:t xml:space="preserve"> </w:t>
      </w:r>
      <w:r w:rsidRPr="00F06083">
        <w:rPr>
          <w:rFonts w:hint="eastAsia"/>
          <w:sz w:val="16"/>
          <w:szCs w:val="18"/>
        </w:rPr>
        <w:t>（</w:t>
      </w:r>
      <w:r w:rsidRPr="00F06083">
        <w:rPr>
          <w:rFonts w:hint="eastAsia"/>
          <w:sz w:val="16"/>
          <w:szCs w:val="18"/>
        </w:rPr>
        <w:t>Class Diagram</w:t>
      </w:r>
      <w:r w:rsidRPr="00F06083">
        <w:rPr>
          <w:rFonts w:hint="eastAsia"/>
          <w:sz w:val="16"/>
          <w:szCs w:val="18"/>
        </w:rPr>
        <w:t>）</w:t>
      </w:r>
    </w:p>
    <w:p w14:paraId="771CCBF2" w14:textId="77777777" w:rsidR="007A2126" w:rsidRPr="00F06083" w:rsidRDefault="007A2126" w:rsidP="00B9739D">
      <w:pPr>
        <w:ind w:left="320" w:hangingChars="200" w:hanging="320"/>
        <w:rPr>
          <w:sz w:val="16"/>
          <w:szCs w:val="18"/>
        </w:rPr>
      </w:pPr>
      <w:r w:rsidRPr="00F06083">
        <w:rPr>
          <w:rFonts w:hint="eastAsia"/>
          <w:sz w:val="16"/>
          <w:szCs w:val="18"/>
        </w:rPr>
        <w:t>类图是描述类、接口、协作以及它们之间的关系的图。用来显示系统中各个类的静态结构。</w:t>
      </w:r>
    </w:p>
    <w:p w14:paraId="26C8F3C2" w14:textId="77777777" w:rsidR="007A2126" w:rsidRPr="00F06083" w:rsidRDefault="007A2126" w:rsidP="00B9739D">
      <w:pPr>
        <w:rPr>
          <w:rFonts w:hint="eastAsia"/>
          <w:sz w:val="16"/>
          <w:szCs w:val="18"/>
        </w:rPr>
      </w:pPr>
      <w:r w:rsidRPr="00F06083">
        <w:rPr>
          <w:rFonts w:hint="eastAsia"/>
          <w:sz w:val="16"/>
          <w:szCs w:val="18"/>
        </w:rPr>
        <w:t>类包括：类名，属性，方法</w:t>
      </w:r>
    </w:p>
    <w:p w14:paraId="063C223C" w14:textId="77777777" w:rsidR="007A2126" w:rsidRPr="00F06083" w:rsidRDefault="007A2126" w:rsidP="00B9739D">
      <w:pPr>
        <w:rPr>
          <w:rFonts w:hint="eastAsia"/>
          <w:sz w:val="16"/>
          <w:szCs w:val="18"/>
        </w:rPr>
      </w:pPr>
      <w:r w:rsidRPr="00F06083">
        <w:rPr>
          <w:rFonts w:hint="eastAsia"/>
          <w:sz w:val="16"/>
          <w:szCs w:val="18"/>
        </w:rPr>
        <w:t>类图包括：类，接口，协作（关系）</w:t>
      </w:r>
    </w:p>
    <w:p w14:paraId="4BFA1995" w14:textId="77777777" w:rsidR="007A2126" w:rsidRPr="00F06083" w:rsidRDefault="007A2126" w:rsidP="00B9739D">
      <w:pPr>
        <w:rPr>
          <w:rFonts w:hint="eastAsia"/>
          <w:sz w:val="16"/>
          <w:szCs w:val="18"/>
        </w:rPr>
      </w:pPr>
      <w:r w:rsidRPr="00F06083">
        <w:rPr>
          <w:rFonts w:hint="eastAsia"/>
          <w:sz w:val="16"/>
          <w:szCs w:val="18"/>
        </w:rPr>
        <w:t>类图的建模过程：确定对象与类</w:t>
      </w:r>
      <w:r w:rsidRPr="00F06083">
        <w:rPr>
          <w:rFonts w:hint="eastAsia"/>
          <w:sz w:val="16"/>
          <w:szCs w:val="18"/>
        </w:rPr>
        <w:t>---- &gt;&gt;</w:t>
      </w:r>
      <w:r w:rsidRPr="00F06083">
        <w:rPr>
          <w:rFonts w:hint="eastAsia"/>
          <w:sz w:val="16"/>
          <w:szCs w:val="18"/>
        </w:rPr>
        <w:t>确定类的属性</w:t>
      </w:r>
      <w:r w:rsidRPr="00F06083">
        <w:rPr>
          <w:rFonts w:hint="eastAsia"/>
          <w:sz w:val="16"/>
          <w:szCs w:val="18"/>
        </w:rPr>
        <w:t>---- &gt;&gt;</w:t>
      </w:r>
      <w:r w:rsidRPr="00F06083">
        <w:rPr>
          <w:rFonts w:hint="eastAsia"/>
          <w:sz w:val="16"/>
          <w:szCs w:val="18"/>
        </w:rPr>
        <w:t>确定类的关系</w:t>
      </w:r>
    </w:p>
    <w:p w14:paraId="54B45566" w14:textId="77777777" w:rsidR="007A2126" w:rsidRPr="00F06083" w:rsidRDefault="007A2126" w:rsidP="00B9739D">
      <w:pPr>
        <w:rPr>
          <w:rFonts w:hint="eastAsia"/>
          <w:sz w:val="16"/>
          <w:szCs w:val="18"/>
        </w:rPr>
      </w:pPr>
    </w:p>
    <w:p w14:paraId="253D15F4" w14:textId="77777777" w:rsidR="007A2126" w:rsidRPr="00F06083" w:rsidRDefault="007A2126" w:rsidP="00B9739D">
      <w:pPr>
        <w:rPr>
          <w:rFonts w:hint="eastAsia"/>
          <w:sz w:val="16"/>
          <w:szCs w:val="18"/>
        </w:rPr>
      </w:pPr>
      <w:r w:rsidRPr="00F06083">
        <w:rPr>
          <w:rFonts w:hint="eastAsia"/>
          <w:sz w:val="16"/>
          <w:szCs w:val="18"/>
        </w:rPr>
        <w:t>二．对象图：（</w:t>
      </w:r>
      <w:r w:rsidRPr="00F06083">
        <w:rPr>
          <w:rFonts w:hint="eastAsia"/>
          <w:sz w:val="16"/>
          <w:szCs w:val="18"/>
        </w:rPr>
        <w:t>Object Diagram</w:t>
      </w:r>
      <w:r w:rsidRPr="00F06083">
        <w:rPr>
          <w:rFonts w:hint="eastAsia"/>
          <w:sz w:val="16"/>
          <w:szCs w:val="18"/>
        </w:rPr>
        <w:t>）</w:t>
      </w:r>
    </w:p>
    <w:p w14:paraId="337FFAB2" w14:textId="77777777" w:rsidR="007A2126" w:rsidRPr="00F06083" w:rsidRDefault="007A2126" w:rsidP="00B9739D">
      <w:pPr>
        <w:rPr>
          <w:rFonts w:hint="eastAsia"/>
          <w:sz w:val="16"/>
          <w:szCs w:val="18"/>
        </w:rPr>
      </w:pPr>
      <w:r w:rsidRPr="00F06083">
        <w:rPr>
          <w:rFonts w:hint="eastAsia"/>
          <w:sz w:val="16"/>
          <w:szCs w:val="18"/>
        </w:rPr>
        <w:t>对象图表示在某一时刻一组对象以及他们之间的关系的图。</w:t>
      </w:r>
    </w:p>
    <w:p w14:paraId="4FC15C53" w14:textId="77777777" w:rsidR="007A2126" w:rsidRPr="00F06083" w:rsidRDefault="007A2126" w:rsidP="00B9739D">
      <w:pPr>
        <w:rPr>
          <w:rFonts w:hint="eastAsia"/>
          <w:sz w:val="16"/>
          <w:szCs w:val="18"/>
        </w:rPr>
      </w:pPr>
    </w:p>
    <w:p w14:paraId="47FFB7F0" w14:textId="77777777" w:rsidR="007A2126" w:rsidRPr="00F06083" w:rsidRDefault="007A2126" w:rsidP="00B9739D">
      <w:pPr>
        <w:rPr>
          <w:rFonts w:hint="eastAsia"/>
          <w:sz w:val="16"/>
          <w:szCs w:val="18"/>
        </w:rPr>
      </w:pPr>
      <w:r w:rsidRPr="00F06083">
        <w:rPr>
          <w:rFonts w:hint="eastAsia"/>
          <w:sz w:val="16"/>
          <w:szCs w:val="18"/>
        </w:rPr>
        <w:t>三．包图：（</w:t>
      </w:r>
      <w:r w:rsidRPr="00F06083">
        <w:rPr>
          <w:rFonts w:hint="eastAsia"/>
          <w:sz w:val="16"/>
          <w:szCs w:val="18"/>
        </w:rPr>
        <w:t>Package</w:t>
      </w:r>
      <w:r w:rsidRPr="00F06083">
        <w:rPr>
          <w:rFonts w:hint="eastAsia"/>
          <w:sz w:val="16"/>
          <w:szCs w:val="18"/>
        </w:rPr>
        <w:t>）</w:t>
      </w:r>
    </w:p>
    <w:p w14:paraId="38405F95" w14:textId="77777777" w:rsidR="007A2126" w:rsidRPr="00F06083" w:rsidRDefault="007A2126" w:rsidP="00B9739D">
      <w:pPr>
        <w:rPr>
          <w:rFonts w:hint="eastAsia"/>
          <w:sz w:val="16"/>
          <w:szCs w:val="18"/>
        </w:rPr>
      </w:pPr>
      <w:r w:rsidRPr="00F06083">
        <w:rPr>
          <w:rFonts w:hint="eastAsia"/>
          <w:sz w:val="16"/>
          <w:szCs w:val="18"/>
        </w:rPr>
        <w:t>由包和</w:t>
      </w:r>
      <w:proofErr w:type="gramStart"/>
      <w:r w:rsidRPr="00F06083">
        <w:rPr>
          <w:rFonts w:hint="eastAsia"/>
          <w:sz w:val="16"/>
          <w:szCs w:val="18"/>
        </w:rPr>
        <w:t>包之间</w:t>
      </w:r>
      <w:proofErr w:type="gramEnd"/>
      <w:r w:rsidRPr="00F06083">
        <w:rPr>
          <w:rFonts w:hint="eastAsia"/>
          <w:sz w:val="16"/>
          <w:szCs w:val="18"/>
        </w:rPr>
        <w:t>的关系构成，它是维护和控制系统总体结构的重要建模工具。</w:t>
      </w:r>
    </w:p>
    <w:p w14:paraId="189FB877" w14:textId="77777777" w:rsidR="007A2126" w:rsidRPr="00F06083" w:rsidRDefault="007A2126" w:rsidP="00B9739D">
      <w:pPr>
        <w:rPr>
          <w:rFonts w:hint="eastAsia"/>
          <w:sz w:val="16"/>
          <w:szCs w:val="18"/>
        </w:rPr>
      </w:pPr>
      <w:r w:rsidRPr="00F06083">
        <w:rPr>
          <w:rFonts w:hint="eastAsia"/>
          <w:sz w:val="16"/>
          <w:szCs w:val="18"/>
        </w:rPr>
        <w:t>包：是一种分组机制，表示一个类图集合。</w:t>
      </w:r>
    </w:p>
    <w:p w14:paraId="42745ED5" w14:textId="77777777" w:rsidR="007A2126" w:rsidRPr="00F06083" w:rsidRDefault="007A2126" w:rsidP="00B9739D">
      <w:pPr>
        <w:rPr>
          <w:rFonts w:hint="eastAsia"/>
          <w:sz w:val="16"/>
          <w:szCs w:val="18"/>
        </w:rPr>
      </w:pPr>
      <w:r w:rsidRPr="00F06083">
        <w:rPr>
          <w:rFonts w:hint="eastAsia"/>
          <w:sz w:val="16"/>
          <w:szCs w:val="18"/>
        </w:rPr>
        <w:t>四．用例图：（</w:t>
      </w:r>
      <w:r w:rsidRPr="00F06083">
        <w:rPr>
          <w:rFonts w:hint="eastAsia"/>
          <w:sz w:val="16"/>
          <w:szCs w:val="18"/>
        </w:rPr>
        <w:t>Use Case Diagram</w:t>
      </w:r>
      <w:r w:rsidRPr="00F06083">
        <w:rPr>
          <w:rFonts w:hint="eastAsia"/>
          <w:sz w:val="16"/>
          <w:szCs w:val="18"/>
        </w:rPr>
        <w:t>）</w:t>
      </w:r>
    </w:p>
    <w:p w14:paraId="0566F4AA" w14:textId="77777777" w:rsidR="007A2126" w:rsidRPr="00F06083" w:rsidRDefault="007A2126" w:rsidP="00B9739D">
      <w:pPr>
        <w:rPr>
          <w:rFonts w:hint="eastAsia"/>
          <w:sz w:val="16"/>
          <w:szCs w:val="18"/>
        </w:rPr>
      </w:pPr>
      <w:r w:rsidRPr="00F06083">
        <w:rPr>
          <w:rFonts w:hint="eastAsia"/>
          <w:sz w:val="16"/>
          <w:szCs w:val="18"/>
        </w:rPr>
        <w:t>用例图表述了一组用例、参与者以及他们之间的关系</w:t>
      </w:r>
    </w:p>
    <w:p w14:paraId="59C4C4B8" w14:textId="77777777" w:rsidR="007A2126" w:rsidRPr="00F06083" w:rsidRDefault="007A2126" w:rsidP="00B9739D">
      <w:pPr>
        <w:rPr>
          <w:rFonts w:hint="eastAsia"/>
          <w:sz w:val="16"/>
          <w:szCs w:val="18"/>
        </w:rPr>
      </w:pPr>
      <w:r w:rsidRPr="00F06083">
        <w:rPr>
          <w:rFonts w:hint="eastAsia"/>
          <w:sz w:val="16"/>
          <w:szCs w:val="18"/>
        </w:rPr>
        <w:t>用例模型包括：用例图和用例规约</w:t>
      </w:r>
    </w:p>
    <w:p w14:paraId="6CBBB210" w14:textId="77777777" w:rsidR="007A2126" w:rsidRPr="00F06083" w:rsidRDefault="007A2126" w:rsidP="00B9739D">
      <w:pPr>
        <w:rPr>
          <w:rFonts w:hint="eastAsia"/>
          <w:sz w:val="16"/>
          <w:szCs w:val="18"/>
        </w:rPr>
      </w:pPr>
      <w:r w:rsidRPr="00F06083">
        <w:rPr>
          <w:rFonts w:hint="eastAsia"/>
          <w:sz w:val="16"/>
          <w:szCs w:val="18"/>
        </w:rPr>
        <w:t>用例规约包括：基本流和备选流</w:t>
      </w:r>
    </w:p>
    <w:p w14:paraId="77AB0D3D" w14:textId="77777777" w:rsidR="007A2126" w:rsidRPr="00F06083" w:rsidRDefault="007A2126" w:rsidP="00B9739D">
      <w:pPr>
        <w:rPr>
          <w:rFonts w:hint="eastAsia"/>
          <w:sz w:val="16"/>
          <w:szCs w:val="18"/>
        </w:rPr>
      </w:pPr>
      <w:r w:rsidRPr="00F06083">
        <w:rPr>
          <w:rFonts w:hint="eastAsia"/>
          <w:sz w:val="16"/>
          <w:szCs w:val="18"/>
        </w:rPr>
        <w:t>用例图包含：用例</w:t>
      </w:r>
      <w:r w:rsidRPr="00F06083">
        <w:rPr>
          <w:rFonts w:hint="eastAsia"/>
          <w:sz w:val="16"/>
          <w:szCs w:val="18"/>
        </w:rPr>
        <w:t xml:space="preserve">(Use Case) </w:t>
      </w:r>
      <w:r w:rsidRPr="00F06083">
        <w:rPr>
          <w:rFonts w:hint="eastAsia"/>
          <w:sz w:val="16"/>
          <w:szCs w:val="18"/>
        </w:rPr>
        <w:t>参与者</w:t>
      </w:r>
      <w:r w:rsidRPr="00F06083">
        <w:rPr>
          <w:rFonts w:hint="eastAsia"/>
          <w:sz w:val="16"/>
          <w:szCs w:val="18"/>
        </w:rPr>
        <w:t xml:space="preserve">(Actor) </w:t>
      </w:r>
      <w:r w:rsidRPr="00F06083">
        <w:rPr>
          <w:rFonts w:hint="eastAsia"/>
          <w:sz w:val="16"/>
          <w:szCs w:val="18"/>
        </w:rPr>
        <w:t>参与者之间的关系（泛化、包含、扩展）</w:t>
      </w:r>
    </w:p>
    <w:p w14:paraId="7827E00F" w14:textId="77777777" w:rsidR="007A2126" w:rsidRPr="00F06083" w:rsidRDefault="007A2126" w:rsidP="00B9739D">
      <w:pPr>
        <w:rPr>
          <w:rFonts w:hint="eastAsia"/>
          <w:sz w:val="16"/>
          <w:szCs w:val="18"/>
        </w:rPr>
      </w:pPr>
      <w:r w:rsidRPr="00F06083">
        <w:rPr>
          <w:rFonts w:hint="eastAsia"/>
          <w:sz w:val="16"/>
          <w:szCs w:val="18"/>
        </w:rPr>
        <w:tab/>
      </w:r>
      <w:r w:rsidRPr="00F06083">
        <w:rPr>
          <w:rFonts w:hint="eastAsia"/>
          <w:sz w:val="16"/>
          <w:szCs w:val="18"/>
        </w:rPr>
        <w:t>参与者：系统外部的一个实体（可以是任何事物或人），它以某种方式参与了用例的执行过程</w:t>
      </w:r>
    </w:p>
    <w:p w14:paraId="2CCB85E1" w14:textId="77777777" w:rsidR="007A2126" w:rsidRPr="00F06083" w:rsidRDefault="007A2126" w:rsidP="00B9739D">
      <w:pPr>
        <w:rPr>
          <w:rFonts w:hint="eastAsia"/>
          <w:sz w:val="16"/>
          <w:szCs w:val="18"/>
        </w:rPr>
      </w:pPr>
      <w:r w:rsidRPr="00F06083">
        <w:rPr>
          <w:rFonts w:hint="eastAsia"/>
          <w:sz w:val="16"/>
          <w:szCs w:val="18"/>
        </w:rPr>
        <w:tab/>
      </w:r>
      <w:r w:rsidRPr="00F06083">
        <w:rPr>
          <w:rFonts w:hint="eastAsia"/>
          <w:sz w:val="16"/>
          <w:szCs w:val="18"/>
        </w:rPr>
        <w:t>用例：是对一个系统或一个应用的一种单一的使用方式所做的描述，是关于单个活动者在与系统对话中所执行的处理行为的陈述序列。</w:t>
      </w:r>
    </w:p>
    <w:p w14:paraId="16DBC7E8" w14:textId="77777777" w:rsidR="007A2126" w:rsidRPr="00F06083" w:rsidRDefault="007A2126" w:rsidP="00B9739D">
      <w:pPr>
        <w:rPr>
          <w:rFonts w:hint="eastAsia"/>
          <w:sz w:val="16"/>
          <w:szCs w:val="18"/>
        </w:rPr>
      </w:pPr>
      <w:r w:rsidRPr="00F06083">
        <w:rPr>
          <w:rFonts w:hint="eastAsia"/>
          <w:sz w:val="16"/>
          <w:szCs w:val="18"/>
        </w:rPr>
        <w:t>用例模型中的关系：</w:t>
      </w:r>
    </w:p>
    <w:p w14:paraId="0890C77B" w14:textId="77777777" w:rsidR="007A2126" w:rsidRPr="00F06083" w:rsidRDefault="007A2126" w:rsidP="00B9739D">
      <w:pPr>
        <w:ind w:left="420"/>
        <w:rPr>
          <w:rFonts w:hint="eastAsia"/>
          <w:sz w:val="16"/>
          <w:szCs w:val="18"/>
        </w:rPr>
      </w:pPr>
      <w:r w:rsidRPr="00F06083">
        <w:rPr>
          <w:rFonts w:hint="eastAsia"/>
          <w:sz w:val="16"/>
          <w:szCs w:val="18"/>
        </w:rPr>
        <w:t>1.</w:t>
      </w:r>
      <w:r w:rsidRPr="00F06083">
        <w:rPr>
          <w:rFonts w:hint="eastAsia"/>
          <w:sz w:val="16"/>
          <w:szCs w:val="18"/>
        </w:rPr>
        <w:t>包含：表示基础用例会用到被包含的用例</w:t>
      </w:r>
    </w:p>
    <w:p w14:paraId="35417600" w14:textId="77777777" w:rsidR="007A2126" w:rsidRPr="00F06083" w:rsidRDefault="007A2126" w:rsidP="00B9739D">
      <w:pPr>
        <w:rPr>
          <w:rFonts w:hint="eastAsia"/>
          <w:sz w:val="16"/>
          <w:szCs w:val="18"/>
        </w:rPr>
      </w:pPr>
      <w:r w:rsidRPr="00F06083">
        <w:rPr>
          <w:rFonts w:hint="eastAsia"/>
          <w:sz w:val="16"/>
          <w:szCs w:val="18"/>
        </w:rPr>
        <w:tab/>
        <w:t>2.</w:t>
      </w:r>
      <w:r w:rsidRPr="00F06083">
        <w:rPr>
          <w:rFonts w:hint="eastAsia"/>
          <w:sz w:val="16"/>
          <w:szCs w:val="18"/>
        </w:rPr>
        <w:t>扩展：基础用例中定义了一个到多个扩展用例</w:t>
      </w:r>
    </w:p>
    <w:p w14:paraId="2B58C04F" w14:textId="77777777" w:rsidR="007A2126" w:rsidRPr="00F06083" w:rsidRDefault="007A2126" w:rsidP="00B9739D">
      <w:pPr>
        <w:rPr>
          <w:rFonts w:hint="eastAsia"/>
          <w:sz w:val="16"/>
          <w:szCs w:val="18"/>
        </w:rPr>
      </w:pPr>
      <w:r w:rsidRPr="00F06083">
        <w:rPr>
          <w:rFonts w:hint="eastAsia"/>
          <w:sz w:val="16"/>
          <w:szCs w:val="18"/>
        </w:rPr>
        <w:tab/>
        <w:t>3.</w:t>
      </w:r>
      <w:r w:rsidRPr="00F06083">
        <w:rPr>
          <w:rFonts w:hint="eastAsia"/>
          <w:sz w:val="16"/>
          <w:szCs w:val="18"/>
        </w:rPr>
        <w:t>泛化：多个用例共同拥有</w:t>
      </w:r>
      <w:proofErr w:type="gramStart"/>
      <w:r w:rsidRPr="00F06083">
        <w:rPr>
          <w:rFonts w:hint="eastAsia"/>
          <w:sz w:val="16"/>
          <w:szCs w:val="18"/>
        </w:rPr>
        <w:t>一</w:t>
      </w:r>
      <w:proofErr w:type="gramEnd"/>
      <w:r w:rsidRPr="00F06083">
        <w:rPr>
          <w:rFonts w:hint="eastAsia"/>
          <w:sz w:val="16"/>
          <w:szCs w:val="18"/>
        </w:rPr>
        <w:t>种类似的结构和行为时，我们可以将它们的共性抽象成为父用例，其他的用例作为泛化关系中的子用例。</w:t>
      </w:r>
    </w:p>
    <w:p w14:paraId="06D6562B" w14:textId="77777777" w:rsidR="007A2126" w:rsidRPr="00F06083" w:rsidRDefault="007A2126" w:rsidP="00B9739D">
      <w:pPr>
        <w:rPr>
          <w:rFonts w:hint="eastAsia"/>
          <w:sz w:val="16"/>
          <w:szCs w:val="18"/>
        </w:rPr>
      </w:pPr>
      <w:r w:rsidRPr="00F06083">
        <w:rPr>
          <w:rFonts w:hint="eastAsia"/>
          <w:sz w:val="16"/>
          <w:szCs w:val="18"/>
        </w:rPr>
        <w:tab/>
        <w:t>4.</w:t>
      </w:r>
      <w:r w:rsidRPr="00F06083">
        <w:rPr>
          <w:rFonts w:hint="eastAsia"/>
          <w:sz w:val="16"/>
          <w:szCs w:val="18"/>
        </w:rPr>
        <w:t>关联</w:t>
      </w:r>
    </w:p>
    <w:p w14:paraId="67B45D53" w14:textId="206DBBA8" w:rsidR="007A2126" w:rsidRPr="00F06083" w:rsidRDefault="007A2126" w:rsidP="00B9739D">
      <w:pPr>
        <w:rPr>
          <w:rFonts w:hint="eastAsia"/>
          <w:sz w:val="16"/>
          <w:szCs w:val="18"/>
        </w:rPr>
      </w:pPr>
      <w:r w:rsidRPr="00F06083">
        <w:rPr>
          <w:noProof/>
          <w:sz w:val="16"/>
          <w:szCs w:val="18"/>
        </w:rPr>
        <w:drawing>
          <wp:inline distT="0" distB="0" distL="0" distR="0" wp14:anchorId="72DD451C" wp14:editId="3F905DDD">
            <wp:extent cx="1874520" cy="130429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4520" cy="130429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2DB1470C" wp14:editId="65336934">
            <wp:extent cx="1645920" cy="1320800"/>
            <wp:effectExtent l="0" t="0" r="0"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5920" cy="132080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04FF6537" wp14:editId="7A22A8B6">
            <wp:extent cx="1530985" cy="1279525"/>
            <wp:effectExtent l="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0985" cy="1279525"/>
                    </a:xfrm>
                    <a:prstGeom prst="rect">
                      <a:avLst/>
                    </a:prstGeom>
                    <a:noFill/>
                    <a:ln>
                      <a:noFill/>
                    </a:ln>
                    <a:effectLst/>
                  </pic:spPr>
                </pic:pic>
              </a:graphicData>
            </a:graphic>
          </wp:inline>
        </w:drawing>
      </w:r>
    </w:p>
    <w:p w14:paraId="0D6D31B7" w14:textId="43461B48" w:rsidR="007A2126" w:rsidRPr="00F06083" w:rsidRDefault="007A2126" w:rsidP="00B9739D">
      <w:pPr>
        <w:rPr>
          <w:rFonts w:hint="eastAsia"/>
          <w:sz w:val="16"/>
          <w:szCs w:val="18"/>
        </w:rPr>
      </w:pPr>
      <w:r w:rsidRPr="00F06083">
        <w:rPr>
          <w:rFonts w:hint="eastAsia"/>
          <w:noProof/>
          <w:sz w:val="16"/>
          <w:szCs w:val="18"/>
        </w:rPr>
        <mc:AlternateContent>
          <mc:Choice Requires="wps">
            <w:drawing>
              <wp:anchor distT="0" distB="0" distL="114300" distR="114300" simplePos="0" relativeHeight="251663360" behindDoc="1" locked="0" layoutInCell="1" allowOverlap="1" wp14:anchorId="54DA97E4" wp14:editId="188862E1">
                <wp:simplePos x="0" y="0"/>
                <wp:positionH relativeFrom="column">
                  <wp:posOffset>2400300</wp:posOffset>
                </wp:positionH>
                <wp:positionV relativeFrom="paragraph">
                  <wp:posOffset>0</wp:posOffset>
                </wp:positionV>
                <wp:extent cx="1485900" cy="297180"/>
                <wp:effectExtent l="0" t="1905" r="0" b="0"/>
                <wp:wrapNone/>
                <wp:docPr id="172" name="文本框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B8E08" w14:textId="77777777" w:rsidR="007A2126" w:rsidRDefault="007A2126" w:rsidP="007A2126">
                            <w:pPr>
                              <w:rPr>
                                <w:rFonts w:hint="eastAsia"/>
                              </w:rPr>
                            </w:pPr>
                            <w:r>
                              <w:rPr>
                                <w:rFonts w:hint="eastAsia"/>
                              </w:rPr>
                              <w:t>泛化关系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DA97E4" id="_x0000_t202" coordsize="21600,21600" o:spt="202" path="m,l,21600r21600,l21600,xe">
                <v:stroke joinstyle="miter"/>
                <v:path gradientshapeok="t" o:connecttype="rect"/>
              </v:shapetype>
              <v:shape id="文本框 172" o:spid="_x0000_s1026" type="#_x0000_t202" style="position:absolute;left:0;text-align:left;margin-left:189pt;margin-top:0;width:117pt;height:23.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" stroked="f">
                <v:textbox>
                  <w:txbxContent>
                    <w:p w14:paraId="48CB8E08" w14:textId="77777777" w:rsidR="007A2126" w:rsidRDefault="007A2126" w:rsidP="007A2126">
                      <w:pPr>
                        <w:rPr>
                          <w:rFonts w:hint="eastAsia"/>
                        </w:rPr>
                      </w:pPr>
                      <w:r>
                        <w:rPr>
                          <w:rFonts w:hint="eastAsia"/>
                        </w:rPr>
                        <w:t>泛化关系</w:t>
                      </w:r>
                    </w:p>
                  </w:txbxContent>
                </v:textbox>
              </v:shape>
            </w:pict>
          </mc:Fallback>
        </mc:AlternateContent>
      </w:r>
      <w:r w:rsidRPr="00F06083">
        <w:rPr>
          <w:noProof/>
          <w:sz w:val="16"/>
          <w:szCs w:val="18"/>
        </w:rPr>
        <mc:AlternateContent>
          <mc:Choice Requires="wps">
            <w:drawing>
              <wp:anchor distT="0" distB="0" distL="114300" distR="114300" simplePos="0" relativeHeight="251662336" behindDoc="1" locked="0" layoutInCell="1" allowOverlap="1" wp14:anchorId="6101E669" wp14:editId="0BB6DA55">
                <wp:simplePos x="0" y="0"/>
                <wp:positionH relativeFrom="column">
                  <wp:posOffset>457200</wp:posOffset>
                </wp:positionH>
                <wp:positionV relativeFrom="paragraph">
                  <wp:posOffset>0</wp:posOffset>
                </wp:positionV>
                <wp:extent cx="1485900" cy="289560"/>
                <wp:effectExtent l="0" t="1905" r="0" b="3810"/>
                <wp:wrapNone/>
                <wp:docPr id="171" name="文本框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C0277" w14:textId="77777777" w:rsidR="007A2126" w:rsidRDefault="007A2126" w:rsidP="007A2126">
                            <w:pPr>
                              <w:rPr>
                                <w:rFonts w:hint="eastAsia"/>
                              </w:rPr>
                            </w:pPr>
                            <w:r>
                              <w:rPr>
                                <w:rFonts w:hint="eastAsia"/>
                              </w:rPr>
                              <w:t>包含关系</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101E669" id="文本框 171" o:spid="_x0000_s1027" type="#_x0000_t202" style="position:absolute;left:0;text-align:left;margin-left:36pt;margin-top:0;width:117pt;height:22.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" stroked="f">
                <v:textbox style="mso-fit-shape-to-text:t">
                  <w:txbxContent>
                    <w:p w14:paraId="64AC0277" w14:textId="77777777" w:rsidR="007A2126" w:rsidRDefault="007A2126" w:rsidP="007A2126">
                      <w:pPr>
                        <w:rPr>
                          <w:rFonts w:hint="eastAsia"/>
                        </w:rPr>
                      </w:pPr>
                      <w:r>
                        <w:rPr>
                          <w:rFonts w:hint="eastAsia"/>
                        </w:rPr>
                        <w:t>包含关系</w:t>
                      </w:r>
                    </w:p>
                  </w:txbxContent>
                </v:textbox>
              </v:shape>
            </w:pict>
          </mc:Fallback>
        </mc:AlternateContent>
      </w:r>
      <w:r w:rsidRPr="00F06083">
        <w:rPr>
          <w:rFonts w:hint="eastAsia"/>
          <w:noProof/>
          <w:sz w:val="16"/>
          <w:szCs w:val="18"/>
        </w:rPr>
        <mc:AlternateContent>
          <mc:Choice Requires="wps">
            <w:drawing>
              <wp:anchor distT="0" distB="0" distL="114300" distR="114300" simplePos="0" relativeHeight="251664384" behindDoc="1" locked="0" layoutInCell="1" allowOverlap="1" wp14:anchorId="20F12928" wp14:editId="41A56D95">
                <wp:simplePos x="0" y="0"/>
                <wp:positionH relativeFrom="column">
                  <wp:posOffset>3886200</wp:posOffset>
                </wp:positionH>
                <wp:positionV relativeFrom="paragraph">
                  <wp:posOffset>0</wp:posOffset>
                </wp:positionV>
                <wp:extent cx="1371600" cy="297180"/>
                <wp:effectExtent l="0" t="1905" r="0" b="0"/>
                <wp:wrapNone/>
                <wp:docPr id="170" name="文本框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31ECA2" w14:textId="77777777" w:rsidR="007A2126" w:rsidRDefault="007A2126" w:rsidP="007A2126">
                            <w:pPr>
                              <w:rPr>
                                <w:rFonts w:hint="eastAsia"/>
                              </w:rPr>
                            </w:pPr>
                            <w:r>
                              <w:rPr>
                                <w:rFonts w:hint="eastAsia"/>
                              </w:rPr>
                              <w:t xml:space="preserve">  </w:t>
                            </w:r>
                            <w:r>
                              <w:rPr>
                                <w:rFonts w:hint="eastAsia"/>
                              </w:rPr>
                              <w:t>扩展关系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F12928" id="文本框 170" o:spid="_x0000_s1028" type="#_x0000_t202" style="position:absolute;left:0;text-align:left;margin-left:306pt;margin-top:0;width:108pt;height:2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" stroked="f">
                <v:textbox>
                  <w:txbxContent>
                    <w:p w14:paraId="0C31ECA2" w14:textId="77777777" w:rsidR="007A2126" w:rsidRDefault="007A2126" w:rsidP="007A2126">
                      <w:pPr>
                        <w:rPr>
                          <w:rFonts w:hint="eastAsia"/>
                        </w:rPr>
                      </w:pPr>
                      <w:r>
                        <w:rPr>
                          <w:rFonts w:hint="eastAsia"/>
                        </w:rPr>
                        <w:t xml:space="preserve">  </w:t>
                      </w:r>
                      <w:r>
                        <w:rPr>
                          <w:rFonts w:hint="eastAsia"/>
                        </w:rPr>
                        <w:t>扩展关系</w:t>
                      </w:r>
                    </w:p>
                  </w:txbxContent>
                </v:textbox>
              </v:shape>
            </w:pict>
          </mc:Fallback>
        </mc:AlternateContent>
      </w:r>
    </w:p>
    <w:p w14:paraId="3118F6EC" w14:textId="77777777" w:rsidR="007A2126" w:rsidRPr="00F06083" w:rsidRDefault="007A2126" w:rsidP="00B9739D">
      <w:pPr>
        <w:rPr>
          <w:rFonts w:hint="eastAsia"/>
          <w:sz w:val="16"/>
          <w:szCs w:val="18"/>
        </w:rPr>
      </w:pPr>
    </w:p>
    <w:p w14:paraId="25C5937A" w14:textId="77777777" w:rsidR="007A2126" w:rsidRPr="00F06083" w:rsidRDefault="007A2126" w:rsidP="00B9739D">
      <w:pPr>
        <w:rPr>
          <w:rFonts w:hint="eastAsia"/>
          <w:sz w:val="16"/>
          <w:szCs w:val="18"/>
        </w:rPr>
      </w:pPr>
      <w:r w:rsidRPr="00F06083">
        <w:rPr>
          <w:rFonts w:hint="eastAsia"/>
          <w:sz w:val="16"/>
          <w:szCs w:val="18"/>
        </w:rPr>
        <w:t>三种关系的区别：</w:t>
      </w:r>
    </w:p>
    <w:p w14:paraId="27B77DB2" w14:textId="77777777" w:rsidR="007A2126" w:rsidRPr="00F06083" w:rsidRDefault="007A2126" w:rsidP="00B9739D">
      <w:pPr>
        <w:numPr>
          <w:ilvl w:val="1"/>
          <w:numId w:val="17"/>
        </w:numPr>
        <w:rPr>
          <w:rFonts w:hint="eastAsia"/>
          <w:sz w:val="16"/>
          <w:szCs w:val="18"/>
        </w:rPr>
      </w:pPr>
      <w:r w:rsidRPr="00F06083">
        <w:rPr>
          <w:rFonts w:hint="eastAsia"/>
          <w:sz w:val="16"/>
          <w:szCs w:val="18"/>
        </w:rPr>
        <w:t>泛化侧重表示子用例间的互斥性；</w:t>
      </w:r>
    </w:p>
    <w:p w14:paraId="455DEF5A" w14:textId="77777777" w:rsidR="007A2126" w:rsidRPr="00F06083" w:rsidRDefault="007A2126" w:rsidP="00B9739D">
      <w:pPr>
        <w:numPr>
          <w:ilvl w:val="1"/>
          <w:numId w:val="17"/>
        </w:numPr>
        <w:rPr>
          <w:rFonts w:hint="eastAsia"/>
          <w:sz w:val="16"/>
          <w:szCs w:val="18"/>
        </w:rPr>
      </w:pPr>
      <w:r w:rsidRPr="00F06083">
        <w:rPr>
          <w:rFonts w:hint="eastAsia"/>
          <w:sz w:val="16"/>
          <w:szCs w:val="18"/>
        </w:rPr>
        <w:t>包含侧重表示被包含用例对</w:t>
      </w:r>
      <w:r w:rsidRPr="00F06083">
        <w:rPr>
          <w:sz w:val="16"/>
          <w:szCs w:val="18"/>
        </w:rPr>
        <w:t>Actor</w:t>
      </w:r>
      <w:r w:rsidRPr="00F06083">
        <w:rPr>
          <w:rFonts w:hint="eastAsia"/>
          <w:sz w:val="16"/>
          <w:szCs w:val="18"/>
        </w:rPr>
        <w:t>提供服务的间接性；</w:t>
      </w:r>
    </w:p>
    <w:p w14:paraId="3FB439CB" w14:textId="77777777" w:rsidR="007A2126" w:rsidRPr="00F06083" w:rsidRDefault="007A2126" w:rsidP="00B9739D">
      <w:pPr>
        <w:numPr>
          <w:ilvl w:val="1"/>
          <w:numId w:val="17"/>
        </w:numPr>
        <w:rPr>
          <w:rFonts w:hint="eastAsia"/>
          <w:sz w:val="16"/>
          <w:szCs w:val="18"/>
        </w:rPr>
      </w:pPr>
      <w:r w:rsidRPr="00F06083">
        <w:rPr>
          <w:rFonts w:hint="eastAsia"/>
          <w:sz w:val="16"/>
          <w:szCs w:val="18"/>
        </w:rPr>
        <w:t>扩展侧重表示扩展用例的触发不定性</w:t>
      </w:r>
    </w:p>
    <w:p w14:paraId="001A0262" w14:textId="77777777" w:rsidR="007A2126" w:rsidRPr="00F06083" w:rsidRDefault="007A2126" w:rsidP="00B9739D">
      <w:pPr>
        <w:rPr>
          <w:rFonts w:hint="eastAsia"/>
          <w:sz w:val="16"/>
          <w:szCs w:val="18"/>
        </w:rPr>
      </w:pPr>
      <w:r w:rsidRPr="00F06083">
        <w:rPr>
          <w:rFonts w:hint="eastAsia"/>
          <w:sz w:val="16"/>
          <w:szCs w:val="18"/>
        </w:rPr>
        <w:t>用例图的建模步骤：</w:t>
      </w:r>
    </w:p>
    <w:p w14:paraId="00DA10B8" w14:textId="77777777" w:rsidR="007A2126" w:rsidRPr="00F06083" w:rsidRDefault="007A2126" w:rsidP="00B9739D">
      <w:pPr>
        <w:rPr>
          <w:rFonts w:hint="eastAsia"/>
          <w:sz w:val="16"/>
          <w:szCs w:val="18"/>
        </w:rPr>
      </w:pPr>
      <w:r w:rsidRPr="00F06083">
        <w:rPr>
          <w:rFonts w:hint="eastAsia"/>
          <w:sz w:val="16"/>
          <w:szCs w:val="18"/>
        </w:rPr>
        <w:t>1.</w:t>
      </w:r>
      <w:r w:rsidRPr="00F06083">
        <w:rPr>
          <w:rFonts w:hint="eastAsia"/>
          <w:sz w:val="16"/>
          <w:szCs w:val="18"/>
        </w:rPr>
        <w:t>寻找参与者</w:t>
      </w:r>
      <w:r w:rsidRPr="00F06083">
        <w:rPr>
          <w:rFonts w:hint="eastAsia"/>
          <w:sz w:val="16"/>
          <w:szCs w:val="18"/>
        </w:rPr>
        <w:t>2.</w:t>
      </w:r>
      <w:r w:rsidRPr="00F06083">
        <w:rPr>
          <w:rFonts w:hint="eastAsia"/>
          <w:sz w:val="16"/>
          <w:szCs w:val="18"/>
        </w:rPr>
        <w:t>确定用例</w:t>
      </w:r>
      <w:r w:rsidRPr="00F06083">
        <w:rPr>
          <w:rFonts w:hint="eastAsia"/>
          <w:sz w:val="16"/>
          <w:szCs w:val="18"/>
        </w:rPr>
        <w:t xml:space="preserve"> 3.</w:t>
      </w:r>
      <w:r w:rsidRPr="00F06083">
        <w:rPr>
          <w:rFonts w:hint="eastAsia"/>
          <w:sz w:val="16"/>
          <w:szCs w:val="18"/>
        </w:rPr>
        <w:t>分析关系</w:t>
      </w:r>
      <w:r w:rsidRPr="00F06083">
        <w:rPr>
          <w:rFonts w:hint="eastAsia"/>
          <w:sz w:val="16"/>
          <w:szCs w:val="18"/>
        </w:rPr>
        <w:t>4.</w:t>
      </w:r>
      <w:r w:rsidRPr="00F06083">
        <w:rPr>
          <w:rFonts w:hint="eastAsia"/>
          <w:sz w:val="16"/>
          <w:szCs w:val="18"/>
        </w:rPr>
        <w:t>细化用例规约</w:t>
      </w:r>
      <w:r w:rsidRPr="00F06083">
        <w:rPr>
          <w:rFonts w:hint="eastAsia"/>
          <w:sz w:val="16"/>
          <w:szCs w:val="18"/>
        </w:rPr>
        <w:t xml:space="preserve"> 5.</w:t>
      </w:r>
      <w:r w:rsidRPr="00F06083">
        <w:rPr>
          <w:rFonts w:hint="eastAsia"/>
          <w:sz w:val="16"/>
          <w:szCs w:val="18"/>
        </w:rPr>
        <w:t>精化细化用例模型</w:t>
      </w:r>
    </w:p>
    <w:p w14:paraId="48C00F47" w14:textId="77777777" w:rsidR="007A2126" w:rsidRPr="00F06083" w:rsidRDefault="007A2126" w:rsidP="00B9739D">
      <w:pPr>
        <w:rPr>
          <w:rFonts w:hint="eastAsia"/>
          <w:sz w:val="16"/>
          <w:szCs w:val="18"/>
        </w:rPr>
      </w:pPr>
    </w:p>
    <w:p w14:paraId="0B16F3FF" w14:textId="77777777" w:rsidR="007A2126" w:rsidRPr="00F06083" w:rsidRDefault="007A2126" w:rsidP="00B9739D">
      <w:pPr>
        <w:rPr>
          <w:rFonts w:hint="eastAsia"/>
          <w:sz w:val="16"/>
          <w:szCs w:val="18"/>
        </w:rPr>
      </w:pPr>
      <w:r w:rsidRPr="00F06083">
        <w:rPr>
          <w:rFonts w:hint="eastAsia"/>
          <w:sz w:val="16"/>
          <w:szCs w:val="18"/>
        </w:rPr>
        <w:t>五．时序图：（</w:t>
      </w:r>
      <w:r w:rsidRPr="00F06083">
        <w:rPr>
          <w:rFonts w:hint="eastAsia"/>
          <w:sz w:val="16"/>
          <w:szCs w:val="18"/>
        </w:rPr>
        <w:t>Sequence Diagram</w:t>
      </w:r>
      <w:r w:rsidRPr="00F06083">
        <w:rPr>
          <w:rFonts w:hint="eastAsia"/>
          <w:sz w:val="16"/>
          <w:szCs w:val="18"/>
        </w:rPr>
        <w:t>）</w:t>
      </w:r>
    </w:p>
    <w:p w14:paraId="0A9B243A" w14:textId="77777777" w:rsidR="007A2126" w:rsidRPr="00F06083" w:rsidRDefault="007A2126" w:rsidP="00B9739D">
      <w:pPr>
        <w:rPr>
          <w:rFonts w:hint="eastAsia"/>
          <w:sz w:val="16"/>
          <w:szCs w:val="18"/>
        </w:rPr>
      </w:pPr>
      <w:r w:rsidRPr="00F06083">
        <w:rPr>
          <w:rFonts w:hint="eastAsia"/>
          <w:sz w:val="16"/>
          <w:szCs w:val="18"/>
        </w:rPr>
        <w:lastRenderedPageBreak/>
        <w:t>时序图包括：对象（</w:t>
      </w:r>
      <w:r w:rsidRPr="00F06083">
        <w:rPr>
          <w:rFonts w:hint="eastAsia"/>
          <w:sz w:val="16"/>
          <w:szCs w:val="18"/>
        </w:rPr>
        <w:t>Object</w:t>
      </w:r>
      <w:r w:rsidRPr="00F06083">
        <w:rPr>
          <w:rFonts w:hint="eastAsia"/>
          <w:sz w:val="16"/>
          <w:szCs w:val="18"/>
        </w:rPr>
        <w:t>）生命线</w:t>
      </w:r>
      <w:r w:rsidRPr="00F06083">
        <w:rPr>
          <w:rFonts w:hint="eastAsia"/>
          <w:sz w:val="16"/>
          <w:szCs w:val="18"/>
        </w:rPr>
        <w:t xml:space="preserve"> </w:t>
      </w:r>
      <w:r w:rsidRPr="00F06083">
        <w:rPr>
          <w:rFonts w:hint="eastAsia"/>
          <w:sz w:val="16"/>
          <w:szCs w:val="18"/>
        </w:rPr>
        <w:t>（</w:t>
      </w:r>
      <w:r w:rsidRPr="00F06083">
        <w:rPr>
          <w:rFonts w:hint="eastAsia"/>
          <w:sz w:val="16"/>
          <w:szCs w:val="18"/>
        </w:rPr>
        <w:t>Lifeline</w:t>
      </w:r>
      <w:r w:rsidRPr="00F06083">
        <w:rPr>
          <w:rFonts w:hint="eastAsia"/>
          <w:sz w:val="16"/>
          <w:szCs w:val="18"/>
        </w:rPr>
        <w:t>）</w:t>
      </w:r>
      <w:r w:rsidRPr="00F06083">
        <w:rPr>
          <w:rFonts w:hint="eastAsia"/>
          <w:sz w:val="16"/>
          <w:szCs w:val="18"/>
        </w:rPr>
        <w:t xml:space="preserve"> </w:t>
      </w:r>
      <w:r w:rsidRPr="00F06083">
        <w:rPr>
          <w:rFonts w:hint="eastAsia"/>
          <w:sz w:val="16"/>
          <w:szCs w:val="18"/>
        </w:rPr>
        <w:t>激活（</w:t>
      </w:r>
      <w:r w:rsidRPr="00F06083">
        <w:rPr>
          <w:rFonts w:hint="eastAsia"/>
          <w:sz w:val="16"/>
          <w:szCs w:val="18"/>
        </w:rPr>
        <w:t>Activation</w:t>
      </w:r>
      <w:r w:rsidRPr="00F06083">
        <w:rPr>
          <w:rFonts w:hint="eastAsia"/>
          <w:sz w:val="16"/>
          <w:szCs w:val="18"/>
        </w:rPr>
        <w:t>）消息（</w:t>
      </w:r>
      <w:r w:rsidRPr="00F06083">
        <w:rPr>
          <w:rFonts w:hint="eastAsia"/>
          <w:sz w:val="16"/>
          <w:szCs w:val="18"/>
        </w:rPr>
        <w:t>Message</w:t>
      </w:r>
      <w:r w:rsidRPr="00F06083">
        <w:rPr>
          <w:rFonts w:hint="eastAsia"/>
          <w:sz w:val="16"/>
          <w:szCs w:val="18"/>
        </w:rPr>
        <w:t>）</w:t>
      </w:r>
    </w:p>
    <w:p w14:paraId="7CC98D73" w14:textId="77777777" w:rsidR="007A2126" w:rsidRPr="00F06083" w:rsidRDefault="007A2126" w:rsidP="00B9739D">
      <w:pPr>
        <w:rPr>
          <w:rFonts w:hint="eastAsia"/>
          <w:sz w:val="16"/>
          <w:szCs w:val="18"/>
        </w:rPr>
      </w:pPr>
      <w:r w:rsidRPr="00F06083">
        <w:rPr>
          <w:rFonts w:hint="eastAsia"/>
          <w:sz w:val="16"/>
          <w:szCs w:val="18"/>
        </w:rPr>
        <w:tab/>
      </w:r>
      <w:r w:rsidRPr="00F06083">
        <w:rPr>
          <w:rFonts w:hint="eastAsia"/>
          <w:sz w:val="16"/>
          <w:szCs w:val="18"/>
        </w:rPr>
        <w:t>对象：对象代表时序图中的对象在</w:t>
      </w:r>
      <w:proofErr w:type="gramStart"/>
      <w:r w:rsidRPr="00F06083">
        <w:rPr>
          <w:rFonts w:hint="eastAsia"/>
          <w:sz w:val="16"/>
          <w:szCs w:val="18"/>
        </w:rPr>
        <w:t>交互中</w:t>
      </w:r>
      <w:proofErr w:type="gramEnd"/>
      <w:r w:rsidRPr="00F06083">
        <w:rPr>
          <w:rFonts w:hint="eastAsia"/>
          <w:sz w:val="16"/>
          <w:szCs w:val="18"/>
        </w:rPr>
        <w:t>所扮演的角色</w:t>
      </w:r>
    </w:p>
    <w:p w14:paraId="5B446073" w14:textId="77777777" w:rsidR="007A2126" w:rsidRPr="00F06083" w:rsidRDefault="007A2126" w:rsidP="00B9739D">
      <w:pPr>
        <w:rPr>
          <w:rFonts w:hint="eastAsia"/>
          <w:sz w:val="16"/>
          <w:szCs w:val="18"/>
        </w:rPr>
      </w:pPr>
      <w:r w:rsidRPr="00F06083">
        <w:rPr>
          <w:rFonts w:hint="eastAsia"/>
          <w:sz w:val="16"/>
          <w:szCs w:val="18"/>
        </w:rPr>
        <w:tab/>
      </w:r>
      <w:r w:rsidRPr="00F06083">
        <w:rPr>
          <w:rFonts w:hint="eastAsia"/>
          <w:sz w:val="16"/>
          <w:szCs w:val="18"/>
        </w:rPr>
        <w:t>生命线：一条垂直的虚线，代表时序图中的对象在一段时期内的存在</w:t>
      </w:r>
    </w:p>
    <w:p w14:paraId="6934F65D" w14:textId="77777777" w:rsidR="007A2126" w:rsidRPr="00F06083" w:rsidRDefault="007A2126" w:rsidP="00B9739D">
      <w:pPr>
        <w:rPr>
          <w:rFonts w:hint="eastAsia"/>
          <w:sz w:val="16"/>
          <w:szCs w:val="18"/>
        </w:rPr>
      </w:pPr>
      <w:r w:rsidRPr="00F06083">
        <w:rPr>
          <w:rFonts w:hint="eastAsia"/>
          <w:sz w:val="16"/>
          <w:szCs w:val="18"/>
        </w:rPr>
        <w:tab/>
      </w:r>
      <w:r w:rsidRPr="00F06083">
        <w:rPr>
          <w:rFonts w:hint="eastAsia"/>
          <w:sz w:val="16"/>
          <w:szCs w:val="18"/>
        </w:rPr>
        <w:t>激活：生命线拓宽成为矩形，代表时序图中的对象执行一项操作的时期</w:t>
      </w:r>
      <w:r w:rsidRPr="00F06083">
        <w:rPr>
          <w:rFonts w:hint="eastAsia"/>
          <w:sz w:val="16"/>
          <w:szCs w:val="18"/>
        </w:rPr>
        <w:tab/>
      </w:r>
    </w:p>
    <w:p w14:paraId="2FDC3EC7" w14:textId="77777777" w:rsidR="007A2126" w:rsidRPr="00F06083" w:rsidRDefault="007A2126" w:rsidP="00B9739D">
      <w:pPr>
        <w:rPr>
          <w:rFonts w:hint="eastAsia"/>
          <w:sz w:val="16"/>
          <w:szCs w:val="18"/>
        </w:rPr>
      </w:pPr>
      <w:r w:rsidRPr="00F06083">
        <w:rPr>
          <w:rFonts w:hint="eastAsia"/>
          <w:sz w:val="16"/>
          <w:szCs w:val="18"/>
        </w:rPr>
        <w:tab/>
      </w:r>
      <w:r w:rsidRPr="00F06083">
        <w:rPr>
          <w:rFonts w:hint="eastAsia"/>
          <w:sz w:val="16"/>
          <w:szCs w:val="18"/>
        </w:rPr>
        <w:t>消息：定义</w:t>
      </w:r>
      <w:proofErr w:type="gramStart"/>
      <w:r w:rsidRPr="00F06083">
        <w:rPr>
          <w:rFonts w:hint="eastAsia"/>
          <w:sz w:val="16"/>
          <w:szCs w:val="18"/>
        </w:rPr>
        <w:t>交互和</w:t>
      </w:r>
      <w:proofErr w:type="gramEnd"/>
      <w:r w:rsidRPr="00F06083">
        <w:rPr>
          <w:rFonts w:hint="eastAsia"/>
          <w:sz w:val="16"/>
          <w:szCs w:val="18"/>
        </w:rPr>
        <w:t>协作中交换信息的类，信息用于在实体间传递信息</w:t>
      </w:r>
    </w:p>
    <w:p w14:paraId="2F612ED6" w14:textId="77777777" w:rsidR="007A2126" w:rsidRPr="00F06083" w:rsidRDefault="007A2126" w:rsidP="00B9739D">
      <w:pPr>
        <w:ind w:firstLineChars="50" w:firstLine="80"/>
        <w:rPr>
          <w:rFonts w:hint="eastAsia"/>
          <w:sz w:val="16"/>
          <w:szCs w:val="18"/>
        </w:rPr>
      </w:pPr>
      <w:r w:rsidRPr="00F06083">
        <w:rPr>
          <w:rFonts w:hint="eastAsia"/>
          <w:sz w:val="16"/>
          <w:szCs w:val="18"/>
        </w:rPr>
        <w:t>时序图的建模步骤：</w:t>
      </w:r>
    </w:p>
    <w:p w14:paraId="3E4E99B7" w14:textId="77777777" w:rsidR="007A2126" w:rsidRPr="00F06083" w:rsidRDefault="007A2126" w:rsidP="00B9739D">
      <w:pPr>
        <w:numPr>
          <w:ilvl w:val="0"/>
          <w:numId w:val="18"/>
        </w:numPr>
        <w:rPr>
          <w:sz w:val="16"/>
          <w:szCs w:val="18"/>
        </w:rPr>
      </w:pPr>
      <w:r w:rsidRPr="00F06083">
        <w:rPr>
          <w:rFonts w:hint="eastAsia"/>
          <w:sz w:val="16"/>
          <w:szCs w:val="18"/>
        </w:rPr>
        <w:t>设置交互的语境。</w:t>
      </w:r>
    </w:p>
    <w:p w14:paraId="686BD061" w14:textId="77777777" w:rsidR="007A2126" w:rsidRPr="00F06083" w:rsidRDefault="007A2126" w:rsidP="00B9739D">
      <w:pPr>
        <w:numPr>
          <w:ilvl w:val="0"/>
          <w:numId w:val="18"/>
        </w:numPr>
        <w:rPr>
          <w:rFonts w:hint="eastAsia"/>
          <w:sz w:val="16"/>
          <w:szCs w:val="18"/>
        </w:rPr>
      </w:pPr>
      <w:r w:rsidRPr="00F06083">
        <w:rPr>
          <w:rFonts w:hint="eastAsia"/>
          <w:sz w:val="16"/>
          <w:szCs w:val="18"/>
        </w:rPr>
        <w:t>通过识别对象在</w:t>
      </w:r>
      <w:proofErr w:type="gramStart"/>
      <w:r w:rsidRPr="00F06083">
        <w:rPr>
          <w:rFonts w:hint="eastAsia"/>
          <w:sz w:val="16"/>
          <w:szCs w:val="18"/>
        </w:rPr>
        <w:t>交互中</w:t>
      </w:r>
      <w:proofErr w:type="gramEnd"/>
      <w:r w:rsidRPr="00F06083">
        <w:rPr>
          <w:rFonts w:hint="eastAsia"/>
          <w:sz w:val="16"/>
          <w:szCs w:val="18"/>
        </w:rPr>
        <w:t>扮演的角色，设置交互的场景。</w:t>
      </w:r>
    </w:p>
    <w:p w14:paraId="0B25FD59" w14:textId="77777777" w:rsidR="007A2126" w:rsidRPr="00F06083" w:rsidRDefault="007A2126" w:rsidP="00B9739D">
      <w:pPr>
        <w:numPr>
          <w:ilvl w:val="0"/>
          <w:numId w:val="18"/>
        </w:numPr>
        <w:rPr>
          <w:rFonts w:hint="eastAsia"/>
          <w:sz w:val="16"/>
          <w:szCs w:val="18"/>
        </w:rPr>
      </w:pPr>
      <w:r w:rsidRPr="00F06083">
        <w:rPr>
          <w:rFonts w:hint="eastAsia"/>
          <w:sz w:val="16"/>
          <w:szCs w:val="18"/>
        </w:rPr>
        <w:t>为每个对象设置生命线。</w:t>
      </w:r>
    </w:p>
    <w:p w14:paraId="4B74E638" w14:textId="77777777" w:rsidR="007A2126" w:rsidRPr="00F06083" w:rsidRDefault="007A2126" w:rsidP="00B9739D">
      <w:pPr>
        <w:numPr>
          <w:ilvl w:val="0"/>
          <w:numId w:val="18"/>
        </w:numPr>
        <w:rPr>
          <w:rFonts w:hint="eastAsia"/>
          <w:sz w:val="16"/>
          <w:szCs w:val="18"/>
        </w:rPr>
      </w:pPr>
      <w:r w:rsidRPr="00F06083">
        <w:rPr>
          <w:rFonts w:hint="eastAsia"/>
          <w:sz w:val="16"/>
          <w:szCs w:val="18"/>
        </w:rPr>
        <w:t>从引发某个消息的信息开始，在生命线之间画出从顶到底依次展开的消息，显示每个消息的特性（如参数）。</w:t>
      </w:r>
    </w:p>
    <w:p w14:paraId="5EB0D699" w14:textId="77777777" w:rsidR="007A2126" w:rsidRPr="00F06083" w:rsidRDefault="007A2126" w:rsidP="00B9739D">
      <w:pPr>
        <w:numPr>
          <w:ilvl w:val="0"/>
          <w:numId w:val="18"/>
        </w:numPr>
        <w:rPr>
          <w:rFonts w:hint="eastAsia"/>
          <w:sz w:val="16"/>
          <w:szCs w:val="18"/>
        </w:rPr>
      </w:pPr>
      <w:r w:rsidRPr="00F06083">
        <w:rPr>
          <w:rFonts w:hint="eastAsia"/>
          <w:sz w:val="16"/>
          <w:szCs w:val="18"/>
        </w:rPr>
        <w:t>如果需要可视化消息的嵌套或实际计算发生时的时间点，可以用激活修饰每个对象的生命期。</w:t>
      </w:r>
    </w:p>
    <w:p w14:paraId="412586C5" w14:textId="77777777" w:rsidR="007A2126" w:rsidRPr="00F06083" w:rsidRDefault="007A2126" w:rsidP="00B9739D">
      <w:pPr>
        <w:numPr>
          <w:ilvl w:val="0"/>
          <w:numId w:val="18"/>
        </w:numPr>
        <w:rPr>
          <w:rFonts w:hint="eastAsia"/>
          <w:sz w:val="16"/>
          <w:szCs w:val="18"/>
        </w:rPr>
      </w:pPr>
      <w:r w:rsidRPr="00F06083">
        <w:rPr>
          <w:rFonts w:hint="eastAsia"/>
          <w:sz w:val="16"/>
          <w:szCs w:val="18"/>
        </w:rPr>
        <w:t>如果需要说明时间或空间的约束，可以用时间标记修饰每个消息，并附上合适的时间和空间约束。</w:t>
      </w:r>
    </w:p>
    <w:p w14:paraId="57B00F94" w14:textId="77777777" w:rsidR="007A2126" w:rsidRPr="00F06083" w:rsidRDefault="007A2126" w:rsidP="00B9739D">
      <w:pPr>
        <w:numPr>
          <w:ilvl w:val="0"/>
          <w:numId w:val="18"/>
        </w:numPr>
        <w:rPr>
          <w:rFonts w:hint="eastAsia"/>
          <w:sz w:val="16"/>
          <w:szCs w:val="18"/>
        </w:rPr>
      </w:pPr>
      <w:r w:rsidRPr="00F06083">
        <w:rPr>
          <w:rFonts w:hint="eastAsia"/>
          <w:sz w:val="16"/>
          <w:szCs w:val="18"/>
        </w:rPr>
        <w:t>如果需要更形式化的说明某控制流，可以为每个消息附上前置和后置条件。</w:t>
      </w:r>
    </w:p>
    <w:p w14:paraId="18527CB5" w14:textId="77777777" w:rsidR="007A2126" w:rsidRPr="00F06083" w:rsidRDefault="007A2126" w:rsidP="00B9739D">
      <w:pPr>
        <w:rPr>
          <w:rFonts w:hint="eastAsia"/>
          <w:sz w:val="16"/>
          <w:szCs w:val="18"/>
        </w:rPr>
      </w:pPr>
    </w:p>
    <w:p w14:paraId="2F86DA5C" w14:textId="77777777" w:rsidR="007A2126" w:rsidRPr="00F06083" w:rsidRDefault="007A2126" w:rsidP="00B9739D">
      <w:pPr>
        <w:rPr>
          <w:rFonts w:hint="eastAsia"/>
          <w:sz w:val="16"/>
          <w:szCs w:val="18"/>
        </w:rPr>
      </w:pPr>
      <w:r w:rsidRPr="00F06083">
        <w:rPr>
          <w:rFonts w:hint="eastAsia"/>
          <w:sz w:val="16"/>
          <w:szCs w:val="18"/>
        </w:rPr>
        <w:t>六．协作图：（</w:t>
      </w:r>
      <w:r w:rsidRPr="00F06083">
        <w:rPr>
          <w:rFonts w:hint="eastAsia"/>
          <w:sz w:val="16"/>
          <w:szCs w:val="18"/>
        </w:rPr>
        <w:t>Collaboration Diagram</w:t>
      </w:r>
      <w:r w:rsidRPr="00F06083">
        <w:rPr>
          <w:rFonts w:hint="eastAsia"/>
          <w:sz w:val="16"/>
          <w:szCs w:val="18"/>
        </w:rPr>
        <w:t>）</w:t>
      </w:r>
    </w:p>
    <w:p w14:paraId="6373D483" w14:textId="77777777" w:rsidR="007A2126" w:rsidRPr="00F06083" w:rsidRDefault="007A2126" w:rsidP="00B9739D">
      <w:pPr>
        <w:rPr>
          <w:rFonts w:hint="eastAsia"/>
          <w:sz w:val="16"/>
          <w:szCs w:val="18"/>
        </w:rPr>
      </w:pPr>
      <w:r w:rsidRPr="00F06083">
        <w:rPr>
          <w:rFonts w:hint="eastAsia"/>
          <w:sz w:val="16"/>
          <w:szCs w:val="18"/>
        </w:rPr>
        <w:t>协作图包括：对象（</w:t>
      </w:r>
      <w:r w:rsidRPr="00F06083">
        <w:rPr>
          <w:rFonts w:hint="eastAsia"/>
          <w:sz w:val="16"/>
          <w:szCs w:val="18"/>
        </w:rPr>
        <w:t>Object</w:t>
      </w:r>
      <w:r w:rsidRPr="00F06083">
        <w:rPr>
          <w:rFonts w:hint="eastAsia"/>
          <w:sz w:val="16"/>
          <w:szCs w:val="18"/>
        </w:rPr>
        <w:t>）链（</w:t>
      </w:r>
      <w:r w:rsidRPr="00F06083">
        <w:rPr>
          <w:rFonts w:hint="eastAsia"/>
          <w:sz w:val="16"/>
          <w:szCs w:val="18"/>
        </w:rPr>
        <w:t>Link</w:t>
      </w:r>
      <w:r w:rsidRPr="00F06083">
        <w:rPr>
          <w:rFonts w:hint="eastAsia"/>
          <w:sz w:val="16"/>
          <w:szCs w:val="18"/>
        </w:rPr>
        <w:t>）消息（</w:t>
      </w:r>
      <w:r w:rsidRPr="00F06083">
        <w:rPr>
          <w:rFonts w:hint="eastAsia"/>
          <w:sz w:val="16"/>
          <w:szCs w:val="18"/>
        </w:rPr>
        <w:t>Message</w:t>
      </w:r>
      <w:r w:rsidRPr="00F06083">
        <w:rPr>
          <w:rFonts w:hint="eastAsia"/>
          <w:sz w:val="16"/>
          <w:szCs w:val="18"/>
        </w:rPr>
        <w:t>）</w:t>
      </w:r>
    </w:p>
    <w:p w14:paraId="6DAC7E4D" w14:textId="77777777" w:rsidR="007A2126" w:rsidRPr="00F06083" w:rsidRDefault="007A2126" w:rsidP="00B9739D">
      <w:pPr>
        <w:rPr>
          <w:rFonts w:hint="eastAsia"/>
          <w:sz w:val="16"/>
          <w:szCs w:val="18"/>
        </w:rPr>
      </w:pPr>
      <w:r w:rsidRPr="00F06083">
        <w:rPr>
          <w:rFonts w:hint="eastAsia"/>
          <w:sz w:val="16"/>
          <w:szCs w:val="18"/>
        </w:rPr>
        <w:t>协作图的建模步骤：</w:t>
      </w:r>
    </w:p>
    <w:p w14:paraId="0D765293" w14:textId="77777777" w:rsidR="007A2126" w:rsidRPr="00F06083" w:rsidRDefault="007A2126" w:rsidP="00B9739D">
      <w:pPr>
        <w:numPr>
          <w:ilvl w:val="0"/>
          <w:numId w:val="19"/>
        </w:numPr>
        <w:rPr>
          <w:sz w:val="16"/>
          <w:szCs w:val="18"/>
        </w:rPr>
      </w:pPr>
      <w:r w:rsidRPr="00F06083">
        <w:rPr>
          <w:rFonts w:hint="eastAsia"/>
          <w:sz w:val="16"/>
          <w:szCs w:val="18"/>
        </w:rPr>
        <w:t>设置交互的语境。</w:t>
      </w:r>
    </w:p>
    <w:p w14:paraId="0F4A9BF6" w14:textId="77777777" w:rsidR="007A2126" w:rsidRPr="00F06083" w:rsidRDefault="007A2126" w:rsidP="00B9739D">
      <w:pPr>
        <w:numPr>
          <w:ilvl w:val="0"/>
          <w:numId w:val="19"/>
        </w:numPr>
        <w:rPr>
          <w:rFonts w:hint="eastAsia"/>
          <w:sz w:val="16"/>
          <w:szCs w:val="18"/>
        </w:rPr>
      </w:pPr>
      <w:r w:rsidRPr="00F06083">
        <w:rPr>
          <w:rFonts w:hint="eastAsia"/>
          <w:sz w:val="16"/>
          <w:szCs w:val="18"/>
        </w:rPr>
        <w:t>通过识别对象在</w:t>
      </w:r>
      <w:proofErr w:type="gramStart"/>
      <w:r w:rsidRPr="00F06083">
        <w:rPr>
          <w:rFonts w:hint="eastAsia"/>
          <w:sz w:val="16"/>
          <w:szCs w:val="18"/>
        </w:rPr>
        <w:t>交互中</w:t>
      </w:r>
      <w:proofErr w:type="gramEnd"/>
      <w:r w:rsidRPr="00F06083">
        <w:rPr>
          <w:rFonts w:hint="eastAsia"/>
          <w:sz w:val="16"/>
          <w:szCs w:val="18"/>
        </w:rPr>
        <w:t>扮演的角色，设置交互的场景。</w:t>
      </w:r>
    </w:p>
    <w:p w14:paraId="3C4DD594" w14:textId="77777777" w:rsidR="007A2126" w:rsidRPr="00F06083" w:rsidRDefault="007A2126" w:rsidP="00B9739D">
      <w:pPr>
        <w:numPr>
          <w:ilvl w:val="0"/>
          <w:numId w:val="19"/>
        </w:numPr>
        <w:rPr>
          <w:rFonts w:hint="eastAsia"/>
          <w:sz w:val="16"/>
          <w:szCs w:val="18"/>
        </w:rPr>
      </w:pPr>
      <w:r w:rsidRPr="00F06083">
        <w:rPr>
          <w:rFonts w:hint="eastAsia"/>
          <w:sz w:val="16"/>
          <w:szCs w:val="18"/>
        </w:rPr>
        <w:t>对每个对象设置初始特性。</w:t>
      </w:r>
    </w:p>
    <w:p w14:paraId="110764DD" w14:textId="77777777" w:rsidR="007A2126" w:rsidRPr="00F06083" w:rsidRDefault="007A2126" w:rsidP="00B9739D">
      <w:pPr>
        <w:numPr>
          <w:ilvl w:val="0"/>
          <w:numId w:val="19"/>
        </w:numPr>
        <w:rPr>
          <w:rFonts w:hint="eastAsia"/>
          <w:sz w:val="16"/>
          <w:szCs w:val="18"/>
        </w:rPr>
      </w:pPr>
      <w:r w:rsidRPr="00F06083">
        <w:rPr>
          <w:rFonts w:hint="eastAsia"/>
          <w:sz w:val="16"/>
          <w:szCs w:val="18"/>
        </w:rPr>
        <w:t>描述对象之间可能有信息沿着它传递的链。</w:t>
      </w:r>
    </w:p>
    <w:p w14:paraId="63B51A72" w14:textId="77777777" w:rsidR="007A2126" w:rsidRPr="00F06083" w:rsidRDefault="007A2126" w:rsidP="00B9739D">
      <w:pPr>
        <w:numPr>
          <w:ilvl w:val="0"/>
          <w:numId w:val="19"/>
        </w:numPr>
        <w:rPr>
          <w:rFonts w:hint="eastAsia"/>
          <w:sz w:val="16"/>
          <w:szCs w:val="18"/>
        </w:rPr>
      </w:pPr>
      <w:r w:rsidRPr="00F06083">
        <w:rPr>
          <w:rFonts w:hint="eastAsia"/>
          <w:sz w:val="16"/>
          <w:szCs w:val="18"/>
        </w:rPr>
        <w:t>从引起交互的消息开始，适当地设置其顺序号，然后将随后的每个消息附到适当的链上。</w:t>
      </w:r>
    </w:p>
    <w:p w14:paraId="35C46F0A" w14:textId="77777777" w:rsidR="007A2126" w:rsidRPr="00F06083" w:rsidRDefault="007A2126" w:rsidP="00B9739D">
      <w:pPr>
        <w:numPr>
          <w:ilvl w:val="0"/>
          <w:numId w:val="19"/>
        </w:numPr>
        <w:rPr>
          <w:rFonts w:hint="eastAsia"/>
          <w:sz w:val="16"/>
          <w:szCs w:val="18"/>
        </w:rPr>
      </w:pPr>
      <w:r w:rsidRPr="00F06083">
        <w:rPr>
          <w:rFonts w:hint="eastAsia"/>
          <w:sz w:val="16"/>
          <w:szCs w:val="18"/>
        </w:rPr>
        <w:t>如果需要说明时间或空间约束，可以用时间标记修饰这个消息，并附上合适的时间和空间约束。</w:t>
      </w:r>
    </w:p>
    <w:p w14:paraId="4BE4B47D" w14:textId="77777777" w:rsidR="007A2126" w:rsidRPr="00F06083" w:rsidRDefault="007A2126" w:rsidP="00B9739D">
      <w:pPr>
        <w:numPr>
          <w:ilvl w:val="0"/>
          <w:numId w:val="19"/>
        </w:numPr>
        <w:rPr>
          <w:rFonts w:hint="eastAsia"/>
          <w:sz w:val="16"/>
          <w:szCs w:val="18"/>
        </w:rPr>
      </w:pPr>
      <w:r w:rsidRPr="00F06083">
        <w:rPr>
          <w:rFonts w:hint="eastAsia"/>
          <w:sz w:val="16"/>
          <w:szCs w:val="18"/>
        </w:rPr>
        <w:t>如果需要更形式化地说明这个控制流，可以为每个消息附上前置和后置条件。</w:t>
      </w:r>
    </w:p>
    <w:p w14:paraId="1FED01CB" w14:textId="77777777" w:rsidR="007A2126" w:rsidRPr="00F06083" w:rsidRDefault="007A2126" w:rsidP="00B9739D">
      <w:pPr>
        <w:rPr>
          <w:rFonts w:hint="eastAsia"/>
          <w:sz w:val="16"/>
          <w:szCs w:val="18"/>
        </w:rPr>
      </w:pPr>
      <w:r w:rsidRPr="00F06083">
        <w:rPr>
          <w:rFonts w:hint="eastAsia"/>
          <w:sz w:val="16"/>
          <w:szCs w:val="18"/>
        </w:rPr>
        <w:t>时序图与协作图的比较：</w:t>
      </w:r>
    </w:p>
    <w:p w14:paraId="626A8F2D" w14:textId="77777777" w:rsidR="007A2126" w:rsidRPr="00F06083" w:rsidRDefault="007A2126" w:rsidP="00B9739D">
      <w:pPr>
        <w:numPr>
          <w:ilvl w:val="0"/>
          <w:numId w:val="21"/>
        </w:numPr>
        <w:rPr>
          <w:rFonts w:hint="eastAsia"/>
          <w:sz w:val="16"/>
          <w:szCs w:val="18"/>
        </w:rPr>
      </w:pPr>
      <w:r w:rsidRPr="00F06083">
        <w:rPr>
          <w:rFonts w:hint="eastAsia"/>
          <w:sz w:val="16"/>
          <w:szCs w:val="18"/>
        </w:rPr>
        <w:t>相同点：规定责任，支持消息，衡量工具</w:t>
      </w:r>
    </w:p>
    <w:p w14:paraId="2D03A7A9" w14:textId="77777777" w:rsidR="007A2126" w:rsidRPr="00F06083" w:rsidRDefault="007A2126" w:rsidP="00B9739D">
      <w:pPr>
        <w:numPr>
          <w:ilvl w:val="0"/>
          <w:numId w:val="21"/>
        </w:numPr>
        <w:rPr>
          <w:sz w:val="16"/>
          <w:szCs w:val="18"/>
        </w:rPr>
      </w:pPr>
      <w:r w:rsidRPr="00F06083">
        <w:rPr>
          <w:rFonts w:hint="eastAsia"/>
          <w:sz w:val="16"/>
          <w:szCs w:val="18"/>
        </w:rPr>
        <w:t>不同点：时序图描述了交互过程中的时间顺序，但没有明确地表达对象之间的关系。</w:t>
      </w:r>
    </w:p>
    <w:p w14:paraId="0043D0F8" w14:textId="77777777" w:rsidR="007A2126" w:rsidRPr="00F06083" w:rsidRDefault="007A2126" w:rsidP="00B9739D">
      <w:pPr>
        <w:ind w:left="1260"/>
        <w:rPr>
          <w:rFonts w:hint="eastAsia"/>
          <w:sz w:val="16"/>
          <w:szCs w:val="18"/>
        </w:rPr>
      </w:pPr>
      <w:r w:rsidRPr="00F06083">
        <w:rPr>
          <w:rFonts w:hint="eastAsia"/>
          <w:sz w:val="16"/>
          <w:szCs w:val="18"/>
        </w:rPr>
        <w:t>协作图描述了对象之间的关系，但时间顺序必须从顺序号获得。</w:t>
      </w:r>
    </w:p>
    <w:p w14:paraId="44B47403" w14:textId="77777777" w:rsidR="007A2126" w:rsidRPr="00F06083" w:rsidRDefault="007A2126" w:rsidP="00B9739D">
      <w:pPr>
        <w:rPr>
          <w:rFonts w:hint="eastAsia"/>
          <w:sz w:val="16"/>
          <w:szCs w:val="18"/>
        </w:rPr>
      </w:pPr>
    </w:p>
    <w:p w14:paraId="59D38097" w14:textId="77777777" w:rsidR="007A2126" w:rsidRPr="00F06083" w:rsidRDefault="007A2126" w:rsidP="00B9739D">
      <w:pPr>
        <w:rPr>
          <w:rFonts w:hint="eastAsia"/>
          <w:sz w:val="16"/>
          <w:szCs w:val="18"/>
        </w:rPr>
      </w:pPr>
      <w:r w:rsidRPr="00F06083">
        <w:rPr>
          <w:rFonts w:hint="eastAsia"/>
          <w:sz w:val="16"/>
          <w:szCs w:val="18"/>
        </w:rPr>
        <w:t>七．状态图：（</w:t>
      </w:r>
      <w:r w:rsidRPr="00F06083">
        <w:rPr>
          <w:rFonts w:hint="eastAsia"/>
          <w:sz w:val="16"/>
          <w:szCs w:val="18"/>
        </w:rPr>
        <w:t>State Diagram</w:t>
      </w:r>
      <w:r w:rsidRPr="00F06083">
        <w:rPr>
          <w:rFonts w:hint="eastAsia"/>
          <w:sz w:val="16"/>
          <w:szCs w:val="18"/>
        </w:rPr>
        <w:t>）</w:t>
      </w:r>
    </w:p>
    <w:p w14:paraId="21F8FF7E" w14:textId="77777777" w:rsidR="007A2126" w:rsidRPr="00F06083" w:rsidRDefault="007A2126" w:rsidP="00B9739D">
      <w:pPr>
        <w:rPr>
          <w:rFonts w:hint="eastAsia"/>
          <w:sz w:val="16"/>
          <w:szCs w:val="18"/>
        </w:rPr>
      </w:pPr>
      <w:r w:rsidRPr="00F06083">
        <w:rPr>
          <w:rFonts w:hint="eastAsia"/>
          <w:sz w:val="16"/>
          <w:szCs w:val="18"/>
        </w:rPr>
        <w:t xml:space="preserve">   1.</w:t>
      </w:r>
      <w:r w:rsidRPr="00F06083">
        <w:rPr>
          <w:rFonts w:hint="eastAsia"/>
          <w:sz w:val="16"/>
          <w:szCs w:val="18"/>
        </w:rPr>
        <w:t>状态图包括：状态（</w:t>
      </w:r>
      <w:r w:rsidRPr="00F06083">
        <w:rPr>
          <w:rFonts w:hint="eastAsia"/>
          <w:sz w:val="16"/>
          <w:szCs w:val="18"/>
        </w:rPr>
        <w:t>State</w:t>
      </w:r>
      <w:r w:rsidRPr="00F06083">
        <w:rPr>
          <w:rFonts w:hint="eastAsia"/>
          <w:sz w:val="16"/>
          <w:szCs w:val="18"/>
        </w:rPr>
        <w:t>）</w:t>
      </w:r>
      <w:r w:rsidRPr="00F06083">
        <w:rPr>
          <w:rFonts w:hint="eastAsia"/>
          <w:sz w:val="16"/>
          <w:szCs w:val="18"/>
        </w:rPr>
        <w:t xml:space="preserve"> </w:t>
      </w:r>
      <w:r w:rsidRPr="00F06083">
        <w:rPr>
          <w:rFonts w:hint="eastAsia"/>
          <w:sz w:val="16"/>
          <w:szCs w:val="18"/>
        </w:rPr>
        <w:t>转换（</w:t>
      </w:r>
      <w:r w:rsidRPr="00F06083">
        <w:rPr>
          <w:rFonts w:hint="eastAsia"/>
          <w:sz w:val="16"/>
          <w:szCs w:val="18"/>
        </w:rPr>
        <w:t>Transtition</w:t>
      </w:r>
      <w:r w:rsidRPr="00F06083">
        <w:rPr>
          <w:rFonts w:hint="eastAsia"/>
          <w:sz w:val="16"/>
          <w:szCs w:val="18"/>
        </w:rPr>
        <w:t>）</w:t>
      </w:r>
    </w:p>
    <w:p w14:paraId="686E480F" w14:textId="77777777" w:rsidR="007A2126" w:rsidRPr="00F06083" w:rsidRDefault="007A2126" w:rsidP="00B9739D">
      <w:pPr>
        <w:ind w:left="360"/>
        <w:rPr>
          <w:sz w:val="16"/>
          <w:szCs w:val="18"/>
        </w:rPr>
      </w:pPr>
      <w:r w:rsidRPr="00F06083">
        <w:rPr>
          <w:rFonts w:hint="eastAsia"/>
          <w:sz w:val="16"/>
          <w:szCs w:val="18"/>
        </w:rPr>
        <w:t>2.</w:t>
      </w:r>
      <w:r w:rsidRPr="00F06083">
        <w:rPr>
          <w:rFonts w:hint="eastAsia"/>
          <w:sz w:val="16"/>
          <w:szCs w:val="18"/>
        </w:rPr>
        <w:t>状态机：展示状态与状态转换的图，包含了一个类的对象在其生命期间所有状态的序列以及对象对接受到的事件所产生的反应。</w:t>
      </w:r>
    </w:p>
    <w:p w14:paraId="69CF45A2" w14:textId="77777777" w:rsidR="007A2126" w:rsidRPr="00F06083" w:rsidRDefault="007A2126" w:rsidP="00B9739D">
      <w:pPr>
        <w:ind w:left="360"/>
        <w:rPr>
          <w:sz w:val="16"/>
          <w:szCs w:val="18"/>
        </w:rPr>
      </w:pPr>
      <w:r w:rsidRPr="00F06083">
        <w:rPr>
          <w:rFonts w:hint="eastAsia"/>
          <w:sz w:val="16"/>
          <w:szCs w:val="18"/>
        </w:rPr>
        <w:t>3.</w:t>
      </w:r>
      <w:r w:rsidRPr="00F06083">
        <w:rPr>
          <w:rFonts w:hint="eastAsia"/>
          <w:sz w:val="16"/>
          <w:szCs w:val="18"/>
        </w:rPr>
        <w:t>一个状态图表示一个状态机，表现从一个状态到另一个状态的控制流。</w:t>
      </w:r>
      <w:r w:rsidRPr="00F06083">
        <w:rPr>
          <w:sz w:val="16"/>
          <w:szCs w:val="18"/>
        </w:rPr>
        <w:t xml:space="preserve"> </w:t>
      </w:r>
    </w:p>
    <w:p w14:paraId="4FAF3E0E" w14:textId="77777777" w:rsidR="007A2126" w:rsidRPr="00F06083" w:rsidRDefault="007A2126" w:rsidP="00B9739D">
      <w:pPr>
        <w:ind w:left="360"/>
        <w:rPr>
          <w:rFonts w:hint="eastAsia"/>
          <w:sz w:val="16"/>
          <w:szCs w:val="18"/>
        </w:rPr>
      </w:pPr>
      <w:r w:rsidRPr="00F06083">
        <w:rPr>
          <w:rFonts w:hint="eastAsia"/>
          <w:sz w:val="16"/>
          <w:szCs w:val="18"/>
        </w:rPr>
        <w:t>4.</w:t>
      </w:r>
      <w:r w:rsidRPr="00F06083">
        <w:rPr>
          <w:rFonts w:hint="eastAsia"/>
          <w:sz w:val="16"/>
          <w:szCs w:val="18"/>
        </w:rPr>
        <w:t>状态图由表示状态的节点和表示状态之间转换的带箭头的直线组成。</w:t>
      </w:r>
    </w:p>
    <w:p w14:paraId="10EC6FA3" w14:textId="77777777" w:rsidR="007A2126" w:rsidRPr="00F06083" w:rsidRDefault="007A2126" w:rsidP="00B9739D">
      <w:pPr>
        <w:ind w:left="360"/>
        <w:rPr>
          <w:rFonts w:hint="eastAsia"/>
          <w:sz w:val="16"/>
          <w:szCs w:val="18"/>
        </w:rPr>
      </w:pPr>
      <w:r w:rsidRPr="00F06083">
        <w:rPr>
          <w:rFonts w:hint="eastAsia"/>
          <w:sz w:val="16"/>
          <w:szCs w:val="18"/>
        </w:rPr>
        <w:t>5.</w:t>
      </w:r>
      <w:r w:rsidRPr="00F06083">
        <w:rPr>
          <w:rFonts w:hint="eastAsia"/>
          <w:sz w:val="16"/>
          <w:szCs w:val="18"/>
        </w:rPr>
        <w:t>状态图中的状态一般是给定</w:t>
      </w:r>
      <w:proofErr w:type="gramStart"/>
      <w:r w:rsidRPr="00F06083">
        <w:rPr>
          <w:rFonts w:hint="eastAsia"/>
          <w:sz w:val="16"/>
          <w:szCs w:val="18"/>
        </w:rPr>
        <w:t>类对象</w:t>
      </w:r>
      <w:proofErr w:type="gramEnd"/>
      <w:r w:rsidRPr="00F06083">
        <w:rPr>
          <w:rFonts w:hint="eastAsia"/>
          <w:sz w:val="16"/>
          <w:szCs w:val="18"/>
        </w:rPr>
        <w:t>中的一组属性值，这组属性值是对象所有属性的子集。</w:t>
      </w:r>
    </w:p>
    <w:p w14:paraId="59837DCE" w14:textId="77777777" w:rsidR="007A2126" w:rsidRPr="00F06083" w:rsidRDefault="007A2126" w:rsidP="00B9739D">
      <w:pPr>
        <w:ind w:left="360"/>
        <w:rPr>
          <w:rFonts w:hint="eastAsia"/>
          <w:sz w:val="16"/>
          <w:szCs w:val="18"/>
        </w:rPr>
      </w:pPr>
      <w:r w:rsidRPr="00F06083">
        <w:rPr>
          <w:rFonts w:hint="eastAsia"/>
          <w:sz w:val="16"/>
          <w:szCs w:val="18"/>
        </w:rPr>
        <w:t>6.</w:t>
      </w:r>
      <w:r w:rsidRPr="00F06083">
        <w:rPr>
          <w:rFonts w:hint="eastAsia"/>
          <w:sz w:val="16"/>
          <w:szCs w:val="18"/>
        </w:rPr>
        <w:t>状态图的建模步骤：</w:t>
      </w:r>
    </w:p>
    <w:p w14:paraId="247E2D84" w14:textId="77777777" w:rsidR="007A2126" w:rsidRPr="00F06083" w:rsidRDefault="007A2126" w:rsidP="00B9739D">
      <w:pPr>
        <w:numPr>
          <w:ilvl w:val="0"/>
          <w:numId w:val="20"/>
        </w:numPr>
        <w:rPr>
          <w:sz w:val="16"/>
          <w:szCs w:val="18"/>
        </w:rPr>
      </w:pPr>
      <w:r w:rsidRPr="00F06083">
        <w:rPr>
          <w:rFonts w:hint="eastAsia"/>
          <w:sz w:val="16"/>
          <w:szCs w:val="18"/>
        </w:rPr>
        <w:t>找出适合用模型描述其行为的类。</w:t>
      </w:r>
    </w:p>
    <w:p w14:paraId="17A4E717" w14:textId="77777777" w:rsidR="007A2126" w:rsidRPr="00F06083" w:rsidRDefault="007A2126" w:rsidP="00B9739D">
      <w:pPr>
        <w:numPr>
          <w:ilvl w:val="0"/>
          <w:numId w:val="20"/>
        </w:numPr>
        <w:rPr>
          <w:rFonts w:hint="eastAsia"/>
          <w:sz w:val="16"/>
          <w:szCs w:val="18"/>
        </w:rPr>
      </w:pPr>
      <w:r w:rsidRPr="00F06083">
        <w:rPr>
          <w:rFonts w:hint="eastAsia"/>
          <w:sz w:val="16"/>
          <w:szCs w:val="18"/>
        </w:rPr>
        <w:t>确定对象可能存在的状态。</w:t>
      </w:r>
    </w:p>
    <w:p w14:paraId="2C42116F" w14:textId="77777777" w:rsidR="007A2126" w:rsidRPr="00F06083" w:rsidRDefault="007A2126" w:rsidP="00B9739D">
      <w:pPr>
        <w:numPr>
          <w:ilvl w:val="0"/>
          <w:numId w:val="20"/>
        </w:numPr>
        <w:rPr>
          <w:rFonts w:hint="eastAsia"/>
          <w:sz w:val="16"/>
          <w:szCs w:val="18"/>
        </w:rPr>
      </w:pPr>
      <w:r w:rsidRPr="00F06083">
        <w:rPr>
          <w:rFonts w:hint="eastAsia"/>
          <w:sz w:val="16"/>
          <w:szCs w:val="18"/>
        </w:rPr>
        <w:t>确定引起状态转换的事件。</w:t>
      </w:r>
    </w:p>
    <w:p w14:paraId="7DA38C03" w14:textId="77777777" w:rsidR="007A2126" w:rsidRPr="00F06083" w:rsidRDefault="007A2126" w:rsidP="00B9739D">
      <w:pPr>
        <w:numPr>
          <w:ilvl w:val="0"/>
          <w:numId w:val="20"/>
        </w:numPr>
        <w:rPr>
          <w:rFonts w:hint="eastAsia"/>
          <w:sz w:val="16"/>
          <w:szCs w:val="18"/>
        </w:rPr>
      </w:pPr>
      <w:r w:rsidRPr="00F06083">
        <w:rPr>
          <w:rFonts w:hint="eastAsia"/>
          <w:sz w:val="16"/>
          <w:szCs w:val="18"/>
        </w:rPr>
        <w:t>确定转换进行时对象执行的相应动作。</w:t>
      </w:r>
    </w:p>
    <w:p w14:paraId="063F543E" w14:textId="77777777" w:rsidR="007A2126" w:rsidRPr="00F06083" w:rsidRDefault="007A2126" w:rsidP="00B9739D">
      <w:pPr>
        <w:numPr>
          <w:ilvl w:val="0"/>
          <w:numId w:val="20"/>
        </w:numPr>
        <w:rPr>
          <w:rFonts w:hint="eastAsia"/>
          <w:sz w:val="16"/>
          <w:szCs w:val="18"/>
        </w:rPr>
      </w:pPr>
      <w:r w:rsidRPr="00F06083">
        <w:rPr>
          <w:rFonts w:hint="eastAsia"/>
          <w:sz w:val="16"/>
          <w:szCs w:val="18"/>
        </w:rPr>
        <w:t>对建模的结果进行相应的精化和细化。</w:t>
      </w:r>
    </w:p>
    <w:p w14:paraId="468F7975" w14:textId="77777777" w:rsidR="007A2126" w:rsidRPr="00F06083" w:rsidRDefault="007A2126" w:rsidP="00B9739D">
      <w:pPr>
        <w:rPr>
          <w:rFonts w:hint="eastAsia"/>
          <w:sz w:val="16"/>
          <w:szCs w:val="18"/>
        </w:rPr>
      </w:pPr>
    </w:p>
    <w:p w14:paraId="09335A6B" w14:textId="77777777" w:rsidR="007A2126" w:rsidRPr="00F06083" w:rsidRDefault="007A2126" w:rsidP="00B9739D">
      <w:pPr>
        <w:rPr>
          <w:rFonts w:hint="eastAsia"/>
          <w:sz w:val="16"/>
          <w:szCs w:val="18"/>
        </w:rPr>
      </w:pPr>
      <w:r w:rsidRPr="00F06083">
        <w:rPr>
          <w:rFonts w:hint="eastAsia"/>
          <w:sz w:val="16"/>
          <w:szCs w:val="18"/>
        </w:rPr>
        <w:t>八．活动图（</w:t>
      </w:r>
      <w:r w:rsidRPr="00F06083">
        <w:rPr>
          <w:rFonts w:hint="eastAsia"/>
          <w:sz w:val="16"/>
          <w:szCs w:val="18"/>
        </w:rPr>
        <w:t>Activity Diagram</w:t>
      </w:r>
      <w:r w:rsidRPr="00F06083">
        <w:rPr>
          <w:rFonts w:hint="eastAsia"/>
          <w:sz w:val="16"/>
          <w:szCs w:val="18"/>
        </w:rPr>
        <w:t>）</w:t>
      </w:r>
    </w:p>
    <w:p w14:paraId="12207757" w14:textId="77777777" w:rsidR="007A2126" w:rsidRPr="00F06083" w:rsidRDefault="007A2126" w:rsidP="00B9739D">
      <w:pPr>
        <w:rPr>
          <w:sz w:val="16"/>
          <w:szCs w:val="18"/>
        </w:rPr>
      </w:pPr>
      <w:r w:rsidRPr="00F06083">
        <w:rPr>
          <w:rFonts w:hint="eastAsia"/>
          <w:sz w:val="16"/>
          <w:szCs w:val="18"/>
        </w:rPr>
        <w:lastRenderedPageBreak/>
        <w:t>活动图是一种描述系统行为的图，它用于展现参与行为的类所进行的各种活动的顺序关系。</w:t>
      </w:r>
      <w:r w:rsidRPr="00F06083">
        <w:rPr>
          <w:sz w:val="16"/>
          <w:szCs w:val="18"/>
        </w:rPr>
        <w:t xml:space="preserve"> </w:t>
      </w:r>
    </w:p>
    <w:p w14:paraId="028F0E7D" w14:textId="77777777" w:rsidR="007A2126" w:rsidRPr="00F06083" w:rsidRDefault="007A2126" w:rsidP="00B9739D">
      <w:pPr>
        <w:rPr>
          <w:rFonts w:hint="eastAsia"/>
          <w:sz w:val="16"/>
          <w:szCs w:val="18"/>
        </w:rPr>
      </w:pPr>
      <w:r w:rsidRPr="00F06083">
        <w:rPr>
          <w:rFonts w:hint="eastAsia"/>
          <w:sz w:val="16"/>
          <w:szCs w:val="18"/>
        </w:rPr>
        <w:t>活动图包括：动作状态（</w:t>
      </w:r>
      <w:r w:rsidRPr="00F06083">
        <w:rPr>
          <w:rFonts w:hint="eastAsia"/>
          <w:sz w:val="16"/>
          <w:szCs w:val="18"/>
        </w:rPr>
        <w:t>Action State</w:t>
      </w:r>
      <w:r w:rsidRPr="00F06083">
        <w:rPr>
          <w:rFonts w:hint="eastAsia"/>
          <w:sz w:val="16"/>
          <w:szCs w:val="18"/>
        </w:rPr>
        <w:t>）、</w:t>
      </w:r>
      <w:r w:rsidRPr="00F06083">
        <w:rPr>
          <w:rFonts w:hint="eastAsia"/>
          <w:sz w:val="16"/>
          <w:szCs w:val="18"/>
        </w:rPr>
        <w:t xml:space="preserve"> </w:t>
      </w:r>
      <w:r w:rsidRPr="00F06083">
        <w:rPr>
          <w:rFonts w:hint="eastAsia"/>
          <w:sz w:val="16"/>
          <w:szCs w:val="18"/>
        </w:rPr>
        <w:t>活动状态（</w:t>
      </w:r>
      <w:r w:rsidRPr="00F06083">
        <w:rPr>
          <w:rFonts w:hint="eastAsia"/>
          <w:sz w:val="16"/>
          <w:szCs w:val="18"/>
        </w:rPr>
        <w:t>Activity State</w:t>
      </w:r>
      <w:r w:rsidRPr="00F06083">
        <w:rPr>
          <w:rFonts w:hint="eastAsia"/>
          <w:sz w:val="16"/>
          <w:szCs w:val="18"/>
        </w:rPr>
        <w:t>）、动作流（</w:t>
      </w:r>
      <w:r w:rsidRPr="00F06083">
        <w:rPr>
          <w:rFonts w:hint="eastAsia"/>
          <w:sz w:val="16"/>
          <w:szCs w:val="18"/>
        </w:rPr>
        <w:t>Action Flow</w:t>
      </w:r>
      <w:r w:rsidRPr="00F06083">
        <w:rPr>
          <w:rFonts w:hint="eastAsia"/>
          <w:sz w:val="16"/>
          <w:szCs w:val="18"/>
        </w:rPr>
        <w:t>）分支（</w:t>
      </w:r>
      <w:r w:rsidRPr="00F06083">
        <w:rPr>
          <w:rFonts w:hint="eastAsia"/>
          <w:sz w:val="16"/>
          <w:szCs w:val="18"/>
        </w:rPr>
        <w:t>Branch</w:t>
      </w:r>
      <w:r w:rsidRPr="00F06083">
        <w:rPr>
          <w:rFonts w:hint="eastAsia"/>
          <w:sz w:val="16"/>
          <w:szCs w:val="18"/>
        </w:rPr>
        <w:t>）与合并（</w:t>
      </w:r>
      <w:r w:rsidRPr="00F06083">
        <w:rPr>
          <w:rFonts w:hint="eastAsia"/>
          <w:sz w:val="16"/>
          <w:szCs w:val="18"/>
        </w:rPr>
        <w:t>Merge</w:t>
      </w:r>
      <w:r w:rsidRPr="00F06083">
        <w:rPr>
          <w:rFonts w:hint="eastAsia"/>
          <w:sz w:val="16"/>
          <w:szCs w:val="18"/>
        </w:rPr>
        <w:t>）、分叉（</w:t>
      </w:r>
      <w:r w:rsidRPr="00F06083">
        <w:rPr>
          <w:rFonts w:hint="eastAsia"/>
          <w:sz w:val="16"/>
          <w:szCs w:val="18"/>
        </w:rPr>
        <w:t>Fork</w:t>
      </w:r>
      <w:r w:rsidRPr="00F06083">
        <w:rPr>
          <w:rFonts w:hint="eastAsia"/>
          <w:sz w:val="16"/>
          <w:szCs w:val="18"/>
        </w:rPr>
        <w:t>）与汇合（</w:t>
      </w:r>
      <w:r w:rsidRPr="00F06083">
        <w:rPr>
          <w:rFonts w:hint="eastAsia"/>
          <w:sz w:val="16"/>
          <w:szCs w:val="18"/>
        </w:rPr>
        <w:t>Join</w:t>
      </w:r>
      <w:r w:rsidRPr="00F06083">
        <w:rPr>
          <w:rFonts w:hint="eastAsia"/>
          <w:sz w:val="16"/>
          <w:szCs w:val="18"/>
        </w:rPr>
        <w:t>）、泳道（</w:t>
      </w:r>
      <w:r w:rsidRPr="00F06083">
        <w:rPr>
          <w:rFonts w:hint="eastAsia"/>
          <w:sz w:val="16"/>
          <w:szCs w:val="18"/>
        </w:rPr>
        <w:t>Swimlane</w:t>
      </w:r>
      <w:r w:rsidRPr="00F06083">
        <w:rPr>
          <w:rFonts w:hint="eastAsia"/>
          <w:sz w:val="16"/>
          <w:szCs w:val="18"/>
        </w:rPr>
        <w:t>）、对象流（</w:t>
      </w:r>
      <w:r w:rsidRPr="00F06083">
        <w:rPr>
          <w:rFonts w:hint="eastAsia"/>
          <w:sz w:val="16"/>
          <w:szCs w:val="18"/>
        </w:rPr>
        <w:t>Object Flow</w:t>
      </w:r>
      <w:r w:rsidRPr="00F06083">
        <w:rPr>
          <w:rFonts w:hint="eastAsia"/>
          <w:sz w:val="16"/>
          <w:szCs w:val="18"/>
        </w:rPr>
        <w:t>）</w:t>
      </w:r>
    </w:p>
    <w:p w14:paraId="452B88A2" w14:textId="77777777" w:rsidR="007A2126" w:rsidRPr="00F06083" w:rsidRDefault="007A2126" w:rsidP="00B9739D">
      <w:pPr>
        <w:rPr>
          <w:rFonts w:hint="eastAsia"/>
          <w:sz w:val="16"/>
          <w:szCs w:val="18"/>
        </w:rPr>
      </w:pPr>
      <w:r w:rsidRPr="00F06083">
        <w:rPr>
          <w:rFonts w:hint="eastAsia"/>
          <w:sz w:val="16"/>
          <w:szCs w:val="18"/>
        </w:rPr>
        <w:t>活动图建模步骤：</w:t>
      </w:r>
    </w:p>
    <w:p w14:paraId="322583AD" w14:textId="77777777" w:rsidR="007A2126" w:rsidRPr="00F06083" w:rsidRDefault="007A2126" w:rsidP="00B9739D">
      <w:pPr>
        <w:numPr>
          <w:ilvl w:val="0"/>
          <w:numId w:val="22"/>
        </w:numPr>
        <w:rPr>
          <w:sz w:val="16"/>
          <w:szCs w:val="18"/>
        </w:rPr>
      </w:pPr>
      <w:r w:rsidRPr="00F06083">
        <w:rPr>
          <w:rFonts w:hint="eastAsia"/>
          <w:sz w:val="16"/>
          <w:szCs w:val="18"/>
        </w:rPr>
        <w:t>识别要对其工作流描述的类或对象。</w:t>
      </w:r>
    </w:p>
    <w:p w14:paraId="64393FA3" w14:textId="77777777" w:rsidR="007A2126" w:rsidRPr="00F06083" w:rsidRDefault="007A2126" w:rsidP="00B9739D">
      <w:pPr>
        <w:numPr>
          <w:ilvl w:val="0"/>
          <w:numId w:val="22"/>
        </w:numPr>
        <w:rPr>
          <w:rFonts w:hint="eastAsia"/>
          <w:sz w:val="16"/>
          <w:szCs w:val="18"/>
        </w:rPr>
      </w:pPr>
      <w:r w:rsidRPr="00F06083">
        <w:rPr>
          <w:rFonts w:hint="eastAsia"/>
          <w:sz w:val="16"/>
          <w:szCs w:val="18"/>
        </w:rPr>
        <w:t>确定工作流的初始状态和终止状态，明确工作流的边界。</w:t>
      </w:r>
    </w:p>
    <w:p w14:paraId="034B4E79" w14:textId="77777777" w:rsidR="007A2126" w:rsidRPr="00F06083" w:rsidRDefault="007A2126" w:rsidP="00B9739D">
      <w:pPr>
        <w:numPr>
          <w:ilvl w:val="0"/>
          <w:numId w:val="22"/>
        </w:numPr>
        <w:rPr>
          <w:rFonts w:hint="eastAsia"/>
          <w:sz w:val="16"/>
          <w:szCs w:val="18"/>
        </w:rPr>
      </w:pPr>
      <w:r w:rsidRPr="00F06083">
        <w:rPr>
          <w:rFonts w:hint="eastAsia"/>
          <w:sz w:val="16"/>
          <w:szCs w:val="18"/>
        </w:rPr>
        <w:t>对动作状态或活动状态建模。</w:t>
      </w:r>
    </w:p>
    <w:p w14:paraId="7B0E2DE7" w14:textId="77777777" w:rsidR="007A2126" w:rsidRPr="00F06083" w:rsidRDefault="007A2126" w:rsidP="00B9739D">
      <w:pPr>
        <w:numPr>
          <w:ilvl w:val="0"/>
          <w:numId w:val="22"/>
        </w:numPr>
        <w:rPr>
          <w:rFonts w:hint="eastAsia"/>
          <w:sz w:val="16"/>
          <w:szCs w:val="18"/>
        </w:rPr>
      </w:pPr>
      <w:r w:rsidRPr="00F06083">
        <w:rPr>
          <w:rFonts w:hint="eastAsia"/>
          <w:sz w:val="16"/>
          <w:szCs w:val="18"/>
        </w:rPr>
        <w:t>对动作流建模。</w:t>
      </w:r>
    </w:p>
    <w:p w14:paraId="6A03EEBA" w14:textId="77777777" w:rsidR="007A2126" w:rsidRPr="00F06083" w:rsidRDefault="007A2126" w:rsidP="00B9739D">
      <w:pPr>
        <w:numPr>
          <w:ilvl w:val="0"/>
          <w:numId w:val="22"/>
        </w:numPr>
        <w:rPr>
          <w:rFonts w:hint="eastAsia"/>
          <w:sz w:val="16"/>
          <w:szCs w:val="18"/>
        </w:rPr>
      </w:pPr>
      <w:r w:rsidRPr="00F06083">
        <w:rPr>
          <w:rFonts w:hint="eastAsia"/>
          <w:sz w:val="16"/>
          <w:szCs w:val="18"/>
        </w:rPr>
        <w:t>对对象流建模。</w:t>
      </w:r>
    </w:p>
    <w:p w14:paraId="33EA576C" w14:textId="77777777" w:rsidR="007A2126" w:rsidRPr="00F06083" w:rsidRDefault="007A2126" w:rsidP="00B9739D">
      <w:pPr>
        <w:numPr>
          <w:ilvl w:val="0"/>
          <w:numId w:val="22"/>
        </w:numPr>
        <w:rPr>
          <w:rFonts w:hint="eastAsia"/>
          <w:sz w:val="16"/>
          <w:szCs w:val="18"/>
        </w:rPr>
      </w:pPr>
      <w:r w:rsidRPr="00F06083">
        <w:rPr>
          <w:rFonts w:hint="eastAsia"/>
          <w:sz w:val="16"/>
          <w:szCs w:val="18"/>
        </w:rPr>
        <w:t>对建立的模型进行精化和细化。</w:t>
      </w:r>
    </w:p>
    <w:p w14:paraId="40289BC2" w14:textId="77777777" w:rsidR="007A2126" w:rsidRPr="00F06083" w:rsidRDefault="007A2126" w:rsidP="00B9739D">
      <w:pPr>
        <w:rPr>
          <w:rFonts w:hint="eastAsia"/>
          <w:sz w:val="16"/>
          <w:szCs w:val="18"/>
        </w:rPr>
      </w:pPr>
      <w:r w:rsidRPr="00F06083">
        <w:rPr>
          <w:rFonts w:hint="eastAsia"/>
          <w:sz w:val="16"/>
          <w:szCs w:val="18"/>
        </w:rPr>
        <w:t>活动图与状态图的区别：</w:t>
      </w:r>
    </w:p>
    <w:p w14:paraId="70EC2CED" w14:textId="77777777" w:rsidR="007A2126" w:rsidRPr="00F06083" w:rsidRDefault="007A2126" w:rsidP="00B9739D">
      <w:pPr>
        <w:ind w:firstLine="420"/>
        <w:rPr>
          <w:sz w:val="16"/>
          <w:szCs w:val="18"/>
        </w:rPr>
      </w:pPr>
      <w:r w:rsidRPr="00F06083">
        <w:rPr>
          <w:rFonts w:hint="eastAsia"/>
          <w:sz w:val="16"/>
          <w:szCs w:val="18"/>
        </w:rPr>
        <w:t>活动图着重表现从一个活动到另一个活动的控制流，是内部处理驱动的流程。</w:t>
      </w:r>
    </w:p>
    <w:p w14:paraId="2F847CEE" w14:textId="77777777" w:rsidR="007A2126" w:rsidRPr="00F06083" w:rsidRDefault="007A2126" w:rsidP="00B9739D">
      <w:pPr>
        <w:ind w:firstLine="420"/>
        <w:rPr>
          <w:rFonts w:hint="eastAsia"/>
          <w:sz w:val="16"/>
          <w:szCs w:val="18"/>
        </w:rPr>
      </w:pPr>
      <w:r w:rsidRPr="00F06083">
        <w:rPr>
          <w:rFonts w:hint="eastAsia"/>
          <w:sz w:val="16"/>
          <w:szCs w:val="18"/>
        </w:rPr>
        <w:t>状态图着重描述从一个状态到另一个状态的流程，主要有外部事件的参与。</w:t>
      </w:r>
    </w:p>
    <w:p w14:paraId="08B9819E" w14:textId="77777777" w:rsidR="007A2126" w:rsidRPr="00F06083" w:rsidRDefault="007A2126" w:rsidP="00B9739D">
      <w:pPr>
        <w:rPr>
          <w:rFonts w:hint="eastAsia"/>
          <w:sz w:val="16"/>
          <w:szCs w:val="18"/>
        </w:rPr>
      </w:pPr>
    </w:p>
    <w:p w14:paraId="4FAE44FE" w14:textId="77777777" w:rsidR="007A2126" w:rsidRPr="00F06083" w:rsidRDefault="007A2126" w:rsidP="00B9739D">
      <w:pPr>
        <w:rPr>
          <w:rFonts w:hint="eastAsia"/>
          <w:sz w:val="16"/>
          <w:szCs w:val="18"/>
        </w:rPr>
      </w:pPr>
      <w:r w:rsidRPr="00F06083">
        <w:rPr>
          <w:rFonts w:hint="eastAsia"/>
          <w:sz w:val="16"/>
          <w:szCs w:val="18"/>
        </w:rPr>
        <w:t>九．组件图：</w:t>
      </w:r>
    </w:p>
    <w:p w14:paraId="6B999FC2" w14:textId="77777777" w:rsidR="007A2126" w:rsidRPr="00F06083" w:rsidRDefault="007A2126" w:rsidP="00B9739D">
      <w:pPr>
        <w:rPr>
          <w:rFonts w:hint="eastAsia"/>
          <w:sz w:val="16"/>
          <w:szCs w:val="18"/>
        </w:rPr>
      </w:pPr>
      <w:r w:rsidRPr="00F06083">
        <w:rPr>
          <w:rFonts w:hint="eastAsia"/>
          <w:sz w:val="16"/>
          <w:szCs w:val="18"/>
        </w:rPr>
        <w:t>组件图描述了软件的各种组件和他们之间的依赖关系</w:t>
      </w:r>
    </w:p>
    <w:p w14:paraId="7F92CD5C" w14:textId="77777777" w:rsidR="007A2126" w:rsidRPr="00F06083" w:rsidRDefault="007A2126" w:rsidP="00B9739D">
      <w:pPr>
        <w:rPr>
          <w:rFonts w:hint="eastAsia"/>
          <w:sz w:val="16"/>
          <w:szCs w:val="18"/>
        </w:rPr>
      </w:pPr>
      <w:r w:rsidRPr="00F06083">
        <w:rPr>
          <w:rFonts w:hint="eastAsia"/>
          <w:sz w:val="16"/>
          <w:szCs w:val="18"/>
        </w:rPr>
        <w:t>组件图包括：组件（</w:t>
      </w:r>
      <w:r w:rsidRPr="00F06083">
        <w:rPr>
          <w:rFonts w:hint="eastAsia"/>
          <w:sz w:val="16"/>
          <w:szCs w:val="18"/>
        </w:rPr>
        <w:t>Component</w:t>
      </w:r>
      <w:r w:rsidRPr="00F06083">
        <w:rPr>
          <w:rFonts w:hint="eastAsia"/>
          <w:sz w:val="16"/>
          <w:szCs w:val="18"/>
        </w:rPr>
        <w:t>）、接口（</w:t>
      </w:r>
      <w:r w:rsidRPr="00F06083">
        <w:rPr>
          <w:rFonts w:hint="eastAsia"/>
          <w:sz w:val="16"/>
          <w:szCs w:val="18"/>
        </w:rPr>
        <w:t>Interface</w:t>
      </w:r>
      <w:r w:rsidRPr="00F06083">
        <w:rPr>
          <w:rFonts w:hint="eastAsia"/>
          <w:sz w:val="16"/>
          <w:szCs w:val="18"/>
        </w:rPr>
        <w:t>）、依赖关系（</w:t>
      </w:r>
      <w:r w:rsidRPr="00F06083">
        <w:rPr>
          <w:rFonts w:hint="eastAsia"/>
          <w:sz w:val="16"/>
          <w:szCs w:val="18"/>
        </w:rPr>
        <w:t>Dependency</w:t>
      </w:r>
      <w:r w:rsidRPr="00F06083">
        <w:rPr>
          <w:rFonts w:hint="eastAsia"/>
          <w:sz w:val="16"/>
          <w:szCs w:val="18"/>
        </w:rPr>
        <w:t>）</w:t>
      </w:r>
    </w:p>
    <w:p w14:paraId="3DDD343D" w14:textId="77777777" w:rsidR="007A2126" w:rsidRPr="00F06083" w:rsidRDefault="007A2126" w:rsidP="00B9739D">
      <w:pPr>
        <w:rPr>
          <w:rFonts w:hint="eastAsia"/>
          <w:sz w:val="16"/>
          <w:szCs w:val="18"/>
        </w:rPr>
      </w:pPr>
      <w:r w:rsidRPr="00F06083">
        <w:rPr>
          <w:rFonts w:hint="eastAsia"/>
          <w:sz w:val="16"/>
          <w:szCs w:val="18"/>
        </w:rPr>
        <w:t>组件图的建模步骤：</w:t>
      </w:r>
    </w:p>
    <w:p w14:paraId="6A29DEB3" w14:textId="77777777" w:rsidR="007A2126" w:rsidRPr="00F06083" w:rsidRDefault="007A2126" w:rsidP="00B9739D">
      <w:pPr>
        <w:numPr>
          <w:ilvl w:val="0"/>
          <w:numId w:val="23"/>
        </w:numPr>
        <w:rPr>
          <w:sz w:val="16"/>
          <w:szCs w:val="18"/>
        </w:rPr>
      </w:pPr>
      <w:r w:rsidRPr="00F06083">
        <w:rPr>
          <w:rFonts w:hint="eastAsia"/>
          <w:sz w:val="16"/>
          <w:szCs w:val="18"/>
        </w:rPr>
        <w:t>对系统中的组件建模。</w:t>
      </w:r>
    </w:p>
    <w:p w14:paraId="6351715C" w14:textId="77777777" w:rsidR="007A2126" w:rsidRPr="00F06083" w:rsidRDefault="007A2126" w:rsidP="00B9739D">
      <w:pPr>
        <w:numPr>
          <w:ilvl w:val="0"/>
          <w:numId w:val="23"/>
        </w:numPr>
        <w:rPr>
          <w:rFonts w:hint="eastAsia"/>
          <w:sz w:val="16"/>
          <w:szCs w:val="18"/>
        </w:rPr>
      </w:pPr>
      <w:r w:rsidRPr="00F06083">
        <w:rPr>
          <w:rFonts w:hint="eastAsia"/>
          <w:sz w:val="16"/>
          <w:szCs w:val="18"/>
        </w:rPr>
        <w:t>对相应组件提供的接口建模。</w:t>
      </w:r>
    </w:p>
    <w:p w14:paraId="4676CBAF" w14:textId="77777777" w:rsidR="007A2126" w:rsidRPr="00F06083" w:rsidRDefault="007A2126" w:rsidP="00B9739D">
      <w:pPr>
        <w:numPr>
          <w:ilvl w:val="0"/>
          <w:numId w:val="23"/>
        </w:numPr>
        <w:rPr>
          <w:rFonts w:hint="eastAsia"/>
          <w:sz w:val="16"/>
          <w:szCs w:val="18"/>
        </w:rPr>
      </w:pPr>
      <w:r w:rsidRPr="00F06083">
        <w:rPr>
          <w:rFonts w:hint="eastAsia"/>
          <w:sz w:val="16"/>
          <w:szCs w:val="18"/>
        </w:rPr>
        <w:t>对组件之间的依赖关系建模。</w:t>
      </w:r>
    </w:p>
    <w:p w14:paraId="5670DCAD" w14:textId="77777777" w:rsidR="007A2126" w:rsidRPr="00F06083" w:rsidRDefault="007A2126" w:rsidP="00B9739D">
      <w:pPr>
        <w:numPr>
          <w:ilvl w:val="0"/>
          <w:numId w:val="23"/>
        </w:numPr>
        <w:rPr>
          <w:rFonts w:hint="eastAsia"/>
          <w:sz w:val="16"/>
          <w:szCs w:val="18"/>
        </w:rPr>
      </w:pPr>
      <w:r w:rsidRPr="00F06083">
        <w:rPr>
          <w:rFonts w:hint="eastAsia"/>
          <w:sz w:val="16"/>
          <w:szCs w:val="18"/>
        </w:rPr>
        <w:t>将逻辑设计映射成物理实现。</w:t>
      </w:r>
    </w:p>
    <w:p w14:paraId="42CECC76" w14:textId="77777777" w:rsidR="007A2126" w:rsidRPr="00F06083" w:rsidRDefault="007A2126" w:rsidP="00B9739D">
      <w:pPr>
        <w:numPr>
          <w:ilvl w:val="0"/>
          <w:numId w:val="23"/>
        </w:numPr>
        <w:rPr>
          <w:rFonts w:hint="eastAsia"/>
          <w:sz w:val="16"/>
          <w:szCs w:val="18"/>
        </w:rPr>
      </w:pPr>
      <w:r w:rsidRPr="00F06083">
        <w:rPr>
          <w:rFonts w:hint="eastAsia"/>
          <w:sz w:val="16"/>
          <w:szCs w:val="18"/>
        </w:rPr>
        <w:t>对建模的结果进行精化和细化。</w:t>
      </w:r>
    </w:p>
    <w:p w14:paraId="1286AF20" w14:textId="77777777" w:rsidR="007A2126" w:rsidRPr="00F06083" w:rsidRDefault="007A2126" w:rsidP="00B9739D">
      <w:pPr>
        <w:rPr>
          <w:rFonts w:hint="eastAsia"/>
          <w:sz w:val="16"/>
          <w:szCs w:val="18"/>
        </w:rPr>
      </w:pPr>
    </w:p>
    <w:p w14:paraId="53F91373" w14:textId="77777777" w:rsidR="007A2126" w:rsidRPr="00F06083" w:rsidRDefault="007A2126" w:rsidP="00B9739D">
      <w:pPr>
        <w:rPr>
          <w:rFonts w:hint="eastAsia"/>
          <w:sz w:val="16"/>
          <w:szCs w:val="18"/>
        </w:rPr>
      </w:pPr>
      <w:r w:rsidRPr="00F06083">
        <w:rPr>
          <w:rFonts w:hint="eastAsia"/>
          <w:sz w:val="16"/>
          <w:szCs w:val="18"/>
        </w:rPr>
        <w:t>十．配置图：</w:t>
      </w:r>
    </w:p>
    <w:p w14:paraId="156BFECB" w14:textId="77777777" w:rsidR="007A2126" w:rsidRPr="00F06083" w:rsidRDefault="007A2126" w:rsidP="00B9739D">
      <w:pPr>
        <w:rPr>
          <w:rFonts w:hint="eastAsia"/>
          <w:sz w:val="16"/>
          <w:szCs w:val="18"/>
        </w:rPr>
      </w:pPr>
      <w:r w:rsidRPr="00F06083">
        <w:rPr>
          <w:rFonts w:hint="eastAsia"/>
          <w:sz w:val="16"/>
          <w:szCs w:val="18"/>
        </w:rPr>
        <w:t>配置图描述了运行软件的系统中硬件和软件的物理结构</w:t>
      </w:r>
    </w:p>
    <w:p w14:paraId="6B1A6751" w14:textId="77777777" w:rsidR="007A2126" w:rsidRPr="00F06083" w:rsidRDefault="007A2126" w:rsidP="00B9739D">
      <w:pPr>
        <w:rPr>
          <w:rFonts w:hint="eastAsia"/>
          <w:sz w:val="16"/>
          <w:szCs w:val="18"/>
        </w:rPr>
      </w:pPr>
      <w:r w:rsidRPr="00F06083">
        <w:rPr>
          <w:rFonts w:hint="eastAsia"/>
          <w:sz w:val="16"/>
          <w:szCs w:val="18"/>
        </w:rPr>
        <w:t>配置图包括：节点（</w:t>
      </w:r>
      <w:r w:rsidRPr="00F06083">
        <w:rPr>
          <w:rFonts w:hint="eastAsia"/>
          <w:sz w:val="16"/>
          <w:szCs w:val="18"/>
        </w:rPr>
        <w:t>Node</w:t>
      </w:r>
      <w:r w:rsidRPr="00F06083">
        <w:rPr>
          <w:rFonts w:hint="eastAsia"/>
          <w:sz w:val="16"/>
          <w:szCs w:val="18"/>
        </w:rPr>
        <w:t>）</w:t>
      </w:r>
      <w:r w:rsidRPr="00F06083">
        <w:rPr>
          <w:rFonts w:hint="eastAsia"/>
          <w:sz w:val="16"/>
          <w:szCs w:val="18"/>
        </w:rPr>
        <w:t xml:space="preserve"> </w:t>
      </w:r>
      <w:r w:rsidRPr="00F06083">
        <w:rPr>
          <w:rFonts w:hint="eastAsia"/>
          <w:sz w:val="16"/>
          <w:szCs w:val="18"/>
        </w:rPr>
        <w:t>关联关系（</w:t>
      </w:r>
      <w:r w:rsidRPr="00F06083">
        <w:rPr>
          <w:rFonts w:hint="eastAsia"/>
          <w:sz w:val="16"/>
          <w:szCs w:val="18"/>
        </w:rPr>
        <w:t>Association</w:t>
      </w:r>
      <w:r w:rsidRPr="00F06083">
        <w:rPr>
          <w:rFonts w:hint="eastAsia"/>
          <w:sz w:val="16"/>
          <w:szCs w:val="18"/>
        </w:rPr>
        <w:t>）</w:t>
      </w:r>
      <w:r w:rsidRPr="00F06083">
        <w:rPr>
          <w:rFonts w:hint="eastAsia"/>
          <w:sz w:val="16"/>
          <w:szCs w:val="18"/>
        </w:rPr>
        <w:t xml:space="preserve"> </w:t>
      </w:r>
    </w:p>
    <w:p w14:paraId="6EFA89C1" w14:textId="77777777" w:rsidR="007A2126" w:rsidRPr="00F06083" w:rsidRDefault="007A2126" w:rsidP="00B9739D">
      <w:pPr>
        <w:rPr>
          <w:rFonts w:hint="eastAsia"/>
          <w:sz w:val="16"/>
          <w:szCs w:val="18"/>
        </w:rPr>
      </w:pPr>
      <w:r w:rsidRPr="00F06083">
        <w:rPr>
          <w:rFonts w:hint="eastAsia"/>
          <w:sz w:val="16"/>
          <w:szCs w:val="18"/>
        </w:rPr>
        <w:t>配置图的建模步骤：</w:t>
      </w:r>
    </w:p>
    <w:p w14:paraId="1C83B0B8" w14:textId="77777777" w:rsidR="007A2126" w:rsidRPr="00F06083" w:rsidRDefault="007A2126" w:rsidP="00B9739D">
      <w:pPr>
        <w:numPr>
          <w:ilvl w:val="0"/>
          <w:numId w:val="24"/>
        </w:numPr>
        <w:rPr>
          <w:sz w:val="16"/>
          <w:szCs w:val="18"/>
        </w:rPr>
      </w:pPr>
      <w:r w:rsidRPr="00F06083">
        <w:rPr>
          <w:rFonts w:hint="eastAsia"/>
          <w:sz w:val="16"/>
          <w:szCs w:val="18"/>
        </w:rPr>
        <w:t>对系统中的节点建模。</w:t>
      </w:r>
    </w:p>
    <w:p w14:paraId="031F4336" w14:textId="77777777" w:rsidR="007A2126" w:rsidRPr="00F06083" w:rsidRDefault="007A2126" w:rsidP="00B9739D">
      <w:pPr>
        <w:numPr>
          <w:ilvl w:val="0"/>
          <w:numId w:val="24"/>
        </w:numPr>
        <w:rPr>
          <w:rFonts w:hint="eastAsia"/>
          <w:sz w:val="16"/>
          <w:szCs w:val="18"/>
        </w:rPr>
      </w:pPr>
      <w:r w:rsidRPr="00F06083">
        <w:rPr>
          <w:rFonts w:hint="eastAsia"/>
          <w:sz w:val="16"/>
          <w:szCs w:val="18"/>
        </w:rPr>
        <w:t>对节点之间的关联关系建模。</w:t>
      </w:r>
    </w:p>
    <w:p w14:paraId="61622337" w14:textId="77777777" w:rsidR="007A2126" w:rsidRPr="00F06083" w:rsidRDefault="007A2126" w:rsidP="00B9739D">
      <w:pPr>
        <w:numPr>
          <w:ilvl w:val="0"/>
          <w:numId w:val="24"/>
        </w:numPr>
        <w:rPr>
          <w:rFonts w:hint="eastAsia"/>
          <w:sz w:val="16"/>
          <w:szCs w:val="18"/>
        </w:rPr>
      </w:pPr>
      <w:r w:rsidRPr="00F06083">
        <w:rPr>
          <w:rFonts w:hint="eastAsia"/>
          <w:sz w:val="16"/>
          <w:szCs w:val="18"/>
        </w:rPr>
        <w:t>对驻留在节点上的组件建模。</w:t>
      </w:r>
    </w:p>
    <w:p w14:paraId="0CEDE275" w14:textId="77777777" w:rsidR="007A2126" w:rsidRPr="00F06083" w:rsidRDefault="007A2126" w:rsidP="00B9739D">
      <w:pPr>
        <w:numPr>
          <w:ilvl w:val="0"/>
          <w:numId w:val="24"/>
        </w:numPr>
        <w:rPr>
          <w:rFonts w:hint="eastAsia"/>
          <w:sz w:val="16"/>
          <w:szCs w:val="18"/>
        </w:rPr>
      </w:pPr>
      <w:r w:rsidRPr="00F06083">
        <w:rPr>
          <w:rFonts w:hint="eastAsia"/>
          <w:sz w:val="16"/>
          <w:szCs w:val="18"/>
        </w:rPr>
        <w:t>对驻留在节点上的组件之间的依赖关系建模。</w:t>
      </w:r>
    </w:p>
    <w:p w14:paraId="1D155515" w14:textId="77777777" w:rsidR="007A2126" w:rsidRPr="00F06083" w:rsidRDefault="007A2126" w:rsidP="00B9739D">
      <w:pPr>
        <w:numPr>
          <w:ilvl w:val="0"/>
          <w:numId w:val="24"/>
        </w:numPr>
        <w:rPr>
          <w:rFonts w:hint="eastAsia"/>
          <w:sz w:val="16"/>
          <w:szCs w:val="18"/>
        </w:rPr>
      </w:pPr>
      <w:r w:rsidRPr="00F06083">
        <w:rPr>
          <w:rFonts w:hint="eastAsia"/>
          <w:sz w:val="16"/>
          <w:szCs w:val="18"/>
        </w:rPr>
        <w:t>对建模的结果进行精化和细化。</w:t>
      </w:r>
    </w:p>
    <w:p w14:paraId="566DD168" w14:textId="77777777" w:rsidR="007A2126" w:rsidRPr="00F06083" w:rsidRDefault="007A2126" w:rsidP="00B9739D">
      <w:pPr>
        <w:rPr>
          <w:rFonts w:hint="eastAsia"/>
          <w:sz w:val="16"/>
          <w:szCs w:val="18"/>
        </w:rPr>
      </w:pPr>
    </w:p>
    <w:p w14:paraId="4E076742" w14:textId="77777777" w:rsidR="007A2126" w:rsidRPr="00F06083" w:rsidRDefault="007A2126" w:rsidP="00B9739D">
      <w:pPr>
        <w:rPr>
          <w:rFonts w:hint="eastAsia"/>
          <w:sz w:val="16"/>
          <w:szCs w:val="18"/>
        </w:rPr>
      </w:pPr>
    </w:p>
    <w:p w14:paraId="0D113F13" w14:textId="77777777" w:rsidR="007A2126" w:rsidRPr="00F06083" w:rsidRDefault="007A2126" w:rsidP="00B9739D">
      <w:pPr>
        <w:rPr>
          <w:rFonts w:hint="eastAsia"/>
          <w:sz w:val="22"/>
        </w:rPr>
      </w:pPr>
      <w:r w:rsidRPr="00F06083">
        <w:rPr>
          <w:rFonts w:hint="eastAsia"/>
          <w:sz w:val="22"/>
        </w:rPr>
        <w:t>第三部分</w:t>
      </w:r>
      <w:r w:rsidRPr="00F06083">
        <w:rPr>
          <w:rFonts w:hint="eastAsia"/>
          <w:sz w:val="22"/>
        </w:rPr>
        <w:t xml:space="preserve"> </w:t>
      </w:r>
      <w:r w:rsidRPr="00F06083">
        <w:rPr>
          <w:rFonts w:hint="eastAsia"/>
          <w:sz w:val="22"/>
        </w:rPr>
        <w:t>应用</w:t>
      </w:r>
    </w:p>
    <w:p w14:paraId="69AD6530" w14:textId="77777777" w:rsidR="007A2126" w:rsidRPr="00F06083" w:rsidRDefault="007A2126" w:rsidP="00B9739D">
      <w:pPr>
        <w:numPr>
          <w:ilvl w:val="0"/>
          <w:numId w:val="25"/>
        </w:numPr>
        <w:rPr>
          <w:rFonts w:hint="eastAsia"/>
          <w:sz w:val="16"/>
          <w:szCs w:val="18"/>
        </w:rPr>
      </w:pPr>
      <w:r w:rsidRPr="00F06083">
        <w:rPr>
          <w:rFonts w:hint="eastAsia"/>
          <w:sz w:val="16"/>
          <w:szCs w:val="18"/>
        </w:rPr>
        <w:t>传统的软件开发模型</w:t>
      </w:r>
    </w:p>
    <w:p w14:paraId="3C0FBF80" w14:textId="77777777" w:rsidR="007A2126" w:rsidRPr="00F06083" w:rsidRDefault="007A2126" w:rsidP="00B9739D">
      <w:pPr>
        <w:rPr>
          <w:bCs/>
          <w:sz w:val="16"/>
          <w:szCs w:val="18"/>
        </w:rPr>
      </w:pPr>
      <w:r w:rsidRPr="00F06083">
        <w:rPr>
          <w:rFonts w:hint="eastAsia"/>
          <w:bCs/>
          <w:sz w:val="16"/>
          <w:szCs w:val="18"/>
        </w:rPr>
        <w:t>瀑布模型（</w:t>
      </w:r>
      <w:r w:rsidRPr="00F06083">
        <w:rPr>
          <w:bCs/>
          <w:sz w:val="16"/>
          <w:szCs w:val="18"/>
        </w:rPr>
        <w:t>Waterfall Model</w:t>
      </w:r>
      <w:r w:rsidRPr="00F06083">
        <w:rPr>
          <w:rFonts w:hint="eastAsia"/>
          <w:bCs/>
          <w:sz w:val="16"/>
          <w:szCs w:val="18"/>
        </w:rPr>
        <w:t>）</w:t>
      </w:r>
    </w:p>
    <w:p w14:paraId="43325BE7" w14:textId="77777777" w:rsidR="007A2126" w:rsidRPr="00F06083" w:rsidRDefault="007A2126" w:rsidP="00B9739D">
      <w:pPr>
        <w:numPr>
          <w:ilvl w:val="0"/>
          <w:numId w:val="26"/>
        </w:numPr>
        <w:rPr>
          <w:rFonts w:hint="eastAsia"/>
          <w:sz w:val="16"/>
          <w:szCs w:val="18"/>
        </w:rPr>
      </w:pPr>
      <w:r w:rsidRPr="00F06083">
        <w:rPr>
          <w:rFonts w:hint="eastAsia"/>
          <w:sz w:val="16"/>
          <w:szCs w:val="18"/>
        </w:rPr>
        <w:t>瀑布模型是一种线性模型。</w:t>
      </w:r>
    </w:p>
    <w:p w14:paraId="7DFC94EA" w14:textId="77777777" w:rsidR="007A2126" w:rsidRPr="00F06083" w:rsidRDefault="007A2126" w:rsidP="00B9739D">
      <w:pPr>
        <w:numPr>
          <w:ilvl w:val="0"/>
          <w:numId w:val="26"/>
        </w:numPr>
        <w:rPr>
          <w:rFonts w:hint="eastAsia"/>
          <w:sz w:val="16"/>
          <w:szCs w:val="18"/>
        </w:rPr>
      </w:pPr>
      <w:r w:rsidRPr="00F06083">
        <w:rPr>
          <w:rFonts w:hint="eastAsia"/>
          <w:sz w:val="16"/>
          <w:szCs w:val="18"/>
        </w:rPr>
        <w:t>瀑布模型将软件生存周期划分为</w:t>
      </w:r>
      <w:r w:rsidRPr="00F06083">
        <w:rPr>
          <w:sz w:val="16"/>
          <w:szCs w:val="18"/>
        </w:rPr>
        <w:t>7</w:t>
      </w:r>
      <w:r w:rsidRPr="00F06083">
        <w:rPr>
          <w:rFonts w:hint="eastAsia"/>
          <w:sz w:val="16"/>
          <w:szCs w:val="18"/>
        </w:rPr>
        <w:t>个阶段：</w:t>
      </w:r>
    </w:p>
    <w:p w14:paraId="5DE9D9B4" w14:textId="77777777" w:rsidR="007A2126" w:rsidRPr="00F06083" w:rsidRDefault="007A2126" w:rsidP="00B9739D">
      <w:pPr>
        <w:numPr>
          <w:ilvl w:val="2"/>
          <w:numId w:val="26"/>
        </w:numPr>
        <w:rPr>
          <w:rFonts w:hint="eastAsia"/>
          <w:sz w:val="16"/>
          <w:szCs w:val="18"/>
        </w:rPr>
      </w:pPr>
      <w:r w:rsidRPr="00F06083">
        <w:rPr>
          <w:rFonts w:hint="eastAsia"/>
          <w:sz w:val="16"/>
          <w:szCs w:val="18"/>
        </w:rPr>
        <w:t>问题定义</w:t>
      </w:r>
    </w:p>
    <w:p w14:paraId="6F51C29A" w14:textId="77777777" w:rsidR="007A2126" w:rsidRPr="00F06083" w:rsidRDefault="007A2126" w:rsidP="00B9739D">
      <w:pPr>
        <w:numPr>
          <w:ilvl w:val="2"/>
          <w:numId w:val="26"/>
        </w:numPr>
        <w:rPr>
          <w:rFonts w:hint="eastAsia"/>
          <w:sz w:val="16"/>
          <w:szCs w:val="18"/>
        </w:rPr>
      </w:pPr>
      <w:r w:rsidRPr="00F06083">
        <w:rPr>
          <w:rFonts w:hint="eastAsia"/>
          <w:sz w:val="16"/>
          <w:szCs w:val="18"/>
        </w:rPr>
        <w:t>可行性研究</w:t>
      </w:r>
    </w:p>
    <w:p w14:paraId="2EA38396" w14:textId="77777777" w:rsidR="007A2126" w:rsidRPr="00F06083" w:rsidRDefault="007A2126" w:rsidP="00B9739D">
      <w:pPr>
        <w:numPr>
          <w:ilvl w:val="2"/>
          <w:numId w:val="26"/>
        </w:numPr>
        <w:rPr>
          <w:rFonts w:hint="eastAsia"/>
          <w:sz w:val="16"/>
          <w:szCs w:val="18"/>
        </w:rPr>
      </w:pPr>
      <w:r w:rsidRPr="00F06083">
        <w:rPr>
          <w:rFonts w:hint="eastAsia"/>
          <w:sz w:val="16"/>
          <w:szCs w:val="18"/>
        </w:rPr>
        <w:t>需求分析</w:t>
      </w:r>
    </w:p>
    <w:p w14:paraId="51FBCBDC" w14:textId="77777777" w:rsidR="007A2126" w:rsidRPr="00F06083" w:rsidRDefault="007A2126" w:rsidP="00B9739D">
      <w:pPr>
        <w:numPr>
          <w:ilvl w:val="2"/>
          <w:numId w:val="26"/>
        </w:numPr>
        <w:rPr>
          <w:rFonts w:hint="eastAsia"/>
          <w:sz w:val="16"/>
          <w:szCs w:val="18"/>
        </w:rPr>
      </w:pPr>
      <w:r w:rsidRPr="00F06083">
        <w:rPr>
          <w:rFonts w:hint="eastAsia"/>
          <w:sz w:val="16"/>
          <w:szCs w:val="18"/>
        </w:rPr>
        <w:t>设计</w:t>
      </w:r>
    </w:p>
    <w:p w14:paraId="43C8A3DE" w14:textId="77777777" w:rsidR="007A2126" w:rsidRPr="00F06083" w:rsidRDefault="007A2126" w:rsidP="00B9739D">
      <w:pPr>
        <w:numPr>
          <w:ilvl w:val="2"/>
          <w:numId w:val="26"/>
        </w:numPr>
        <w:rPr>
          <w:rFonts w:hint="eastAsia"/>
          <w:sz w:val="16"/>
          <w:szCs w:val="18"/>
        </w:rPr>
      </w:pPr>
      <w:r w:rsidRPr="00F06083">
        <w:rPr>
          <w:rFonts w:hint="eastAsia"/>
          <w:sz w:val="16"/>
          <w:szCs w:val="18"/>
        </w:rPr>
        <w:lastRenderedPageBreak/>
        <w:t>实现</w:t>
      </w:r>
    </w:p>
    <w:p w14:paraId="0343598A" w14:textId="77777777" w:rsidR="007A2126" w:rsidRPr="00F06083" w:rsidRDefault="007A2126" w:rsidP="00B9739D">
      <w:pPr>
        <w:numPr>
          <w:ilvl w:val="2"/>
          <w:numId w:val="26"/>
        </w:numPr>
        <w:rPr>
          <w:rFonts w:hint="eastAsia"/>
          <w:sz w:val="16"/>
          <w:szCs w:val="18"/>
        </w:rPr>
      </w:pPr>
      <w:r w:rsidRPr="00F06083">
        <w:rPr>
          <w:rFonts w:hint="eastAsia"/>
          <w:sz w:val="16"/>
          <w:szCs w:val="18"/>
        </w:rPr>
        <w:t>测试</w:t>
      </w:r>
    </w:p>
    <w:p w14:paraId="49CEA719" w14:textId="77777777" w:rsidR="007A2126" w:rsidRPr="00F06083" w:rsidRDefault="007A2126" w:rsidP="00B9739D">
      <w:pPr>
        <w:numPr>
          <w:ilvl w:val="2"/>
          <w:numId w:val="26"/>
        </w:numPr>
        <w:rPr>
          <w:rFonts w:hint="eastAsia"/>
          <w:sz w:val="16"/>
          <w:szCs w:val="18"/>
        </w:rPr>
      </w:pPr>
      <w:r w:rsidRPr="00F06083">
        <w:rPr>
          <w:rFonts w:hint="eastAsia"/>
          <w:sz w:val="16"/>
          <w:szCs w:val="18"/>
        </w:rPr>
        <w:t>运行和维护</w:t>
      </w:r>
    </w:p>
    <w:p w14:paraId="17ED4B1F" w14:textId="77777777" w:rsidR="007A2126" w:rsidRPr="00F06083" w:rsidRDefault="007A2126" w:rsidP="00B9739D">
      <w:pPr>
        <w:numPr>
          <w:ilvl w:val="0"/>
          <w:numId w:val="26"/>
        </w:numPr>
        <w:rPr>
          <w:rFonts w:hint="eastAsia"/>
          <w:sz w:val="16"/>
          <w:szCs w:val="18"/>
        </w:rPr>
      </w:pPr>
      <w:r w:rsidRPr="00F06083">
        <w:rPr>
          <w:rFonts w:hint="eastAsia"/>
          <w:sz w:val="16"/>
          <w:szCs w:val="18"/>
        </w:rPr>
        <w:t>瀑布模型最为突出的缺点是缺乏灵活性。</w:t>
      </w:r>
    </w:p>
    <w:p w14:paraId="056790FF" w14:textId="77777777" w:rsidR="007A2126" w:rsidRPr="00F06083" w:rsidRDefault="007A2126" w:rsidP="00B9739D">
      <w:pPr>
        <w:rPr>
          <w:bCs/>
          <w:sz w:val="16"/>
          <w:szCs w:val="18"/>
        </w:rPr>
      </w:pPr>
      <w:r w:rsidRPr="00F06083">
        <w:rPr>
          <w:rFonts w:hint="eastAsia"/>
          <w:bCs/>
          <w:sz w:val="16"/>
          <w:szCs w:val="18"/>
        </w:rPr>
        <w:t>螺旋模型</w:t>
      </w:r>
    </w:p>
    <w:p w14:paraId="71324AF8" w14:textId="77777777" w:rsidR="007A2126" w:rsidRPr="00F06083" w:rsidRDefault="007A2126" w:rsidP="00B9739D">
      <w:pPr>
        <w:numPr>
          <w:ilvl w:val="0"/>
          <w:numId w:val="27"/>
        </w:numPr>
        <w:rPr>
          <w:rFonts w:hint="eastAsia"/>
          <w:sz w:val="16"/>
          <w:szCs w:val="18"/>
        </w:rPr>
      </w:pPr>
      <w:r w:rsidRPr="00F06083">
        <w:rPr>
          <w:rFonts w:hint="eastAsia"/>
          <w:sz w:val="16"/>
          <w:szCs w:val="18"/>
        </w:rPr>
        <w:t>螺旋模型使用原型作为降低风险的机制。</w:t>
      </w:r>
    </w:p>
    <w:p w14:paraId="3172FF1C" w14:textId="77777777" w:rsidR="007A2126" w:rsidRPr="00F06083" w:rsidRDefault="007A2126" w:rsidP="00B9739D">
      <w:pPr>
        <w:numPr>
          <w:ilvl w:val="0"/>
          <w:numId w:val="27"/>
        </w:numPr>
        <w:rPr>
          <w:rFonts w:hint="eastAsia"/>
          <w:sz w:val="16"/>
          <w:szCs w:val="18"/>
        </w:rPr>
      </w:pPr>
      <w:r w:rsidRPr="00F06083">
        <w:rPr>
          <w:rFonts w:hint="eastAsia"/>
          <w:sz w:val="16"/>
          <w:szCs w:val="18"/>
        </w:rPr>
        <w:t>螺旋模型使开发者在产品演化的任意阶段均可使用原型方法。</w:t>
      </w:r>
    </w:p>
    <w:p w14:paraId="23B1A81F" w14:textId="77777777" w:rsidR="007A2126" w:rsidRPr="00F06083" w:rsidRDefault="007A2126" w:rsidP="00B9739D">
      <w:pPr>
        <w:numPr>
          <w:ilvl w:val="0"/>
          <w:numId w:val="27"/>
        </w:numPr>
        <w:rPr>
          <w:rFonts w:hint="eastAsia"/>
          <w:sz w:val="16"/>
          <w:szCs w:val="18"/>
        </w:rPr>
      </w:pPr>
      <w:r w:rsidRPr="00F06083">
        <w:rPr>
          <w:rFonts w:hint="eastAsia"/>
          <w:sz w:val="16"/>
          <w:szCs w:val="18"/>
        </w:rPr>
        <w:t>螺旋模型体现了</w:t>
      </w:r>
      <w:r w:rsidRPr="00F06083">
        <w:rPr>
          <w:sz w:val="16"/>
          <w:szCs w:val="18"/>
        </w:rPr>
        <w:t>RUP</w:t>
      </w:r>
      <w:r w:rsidRPr="00F06083">
        <w:rPr>
          <w:rFonts w:hint="eastAsia"/>
          <w:sz w:val="16"/>
          <w:szCs w:val="18"/>
        </w:rPr>
        <w:t>中迭代的思想。</w:t>
      </w:r>
    </w:p>
    <w:p w14:paraId="718B63A8" w14:textId="77777777" w:rsidR="007A2126" w:rsidRPr="00F06083" w:rsidRDefault="007A2126" w:rsidP="00B9739D">
      <w:pPr>
        <w:numPr>
          <w:ilvl w:val="0"/>
          <w:numId w:val="27"/>
        </w:numPr>
        <w:rPr>
          <w:rFonts w:hint="eastAsia"/>
          <w:sz w:val="16"/>
          <w:szCs w:val="18"/>
        </w:rPr>
      </w:pPr>
      <w:r w:rsidRPr="00F06083">
        <w:rPr>
          <w:rFonts w:hint="eastAsia"/>
          <w:sz w:val="16"/>
          <w:szCs w:val="18"/>
        </w:rPr>
        <w:t>一个螺旋的周期一般包括四个阶段：</w:t>
      </w:r>
    </w:p>
    <w:p w14:paraId="0B7B1F4B" w14:textId="77777777" w:rsidR="007A2126" w:rsidRPr="00F06083" w:rsidRDefault="007A2126" w:rsidP="00B9739D">
      <w:pPr>
        <w:numPr>
          <w:ilvl w:val="2"/>
          <w:numId w:val="27"/>
        </w:numPr>
        <w:rPr>
          <w:rFonts w:hint="eastAsia"/>
          <w:sz w:val="16"/>
          <w:szCs w:val="18"/>
        </w:rPr>
      </w:pPr>
      <w:r w:rsidRPr="00F06083">
        <w:rPr>
          <w:rFonts w:hint="eastAsia"/>
          <w:sz w:val="16"/>
          <w:szCs w:val="18"/>
        </w:rPr>
        <w:t>确定目标，选择方案，选定完成目标的策略。</w:t>
      </w:r>
    </w:p>
    <w:p w14:paraId="0D6C2C15" w14:textId="77777777" w:rsidR="007A2126" w:rsidRPr="00F06083" w:rsidRDefault="007A2126" w:rsidP="00B9739D">
      <w:pPr>
        <w:numPr>
          <w:ilvl w:val="2"/>
          <w:numId w:val="27"/>
        </w:numPr>
        <w:rPr>
          <w:rFonts w:hint="eastAsia"/>
          <w:sz w:val="16"/>
          <w:szCs w:val="18"/>
        </w:rPr>
      </w:pPr>
      <w:r w:rsidRPr="00F06083">
        <w:rPr>
          <w:rFonts w:hint="eastAsia"/>
          <w:sz w:val="16"/>
          <w:szCs w:val="18"/>
        </w:rPr>
        <w:t>风险分析。</w:t>
      </w:r>
    </w:p>
    <w:p w14:paraId="09E3DF13" w14:textId="77777777" w:rsidR="007A2126" w:rsidRPr="00F06083" w:rsidRDefault="007A2126" w:rsidP="00B9739D">
      <w:pPr>
        <w:numPr>
          <w:ilvl w:val="2"/>
          <w:numId w:val="27"/>
        </w:numPr>
        <w:rPr>
          <w:rFonts w:hint="eastAsia"/>
          <w:sz w:val="16"/>
          <w:szCs w:val="18"/>
        </w:rPr>
      </w:pPr>
      <w:r w:rsidRPr="00F06083">
        <w:rPr>
          <w:rFonts w:hint="eastAsia"/>
          <w:sz w:val="16"/>
          <w:szCs w:val="18"/>
        </w:rPr>
        <w:t>启动开发阶段。</w:t>
      </w:r>
    </w:p>
    <w:p w14:paraId="05F18D49" w14:textId="77777777" w:rsidR="007A2126" w:rsidRPr="00F06083" w:rsidRDefault="007A2126" w:rsidP="00B9739D">
      <w:pPr>
        <w:numPr>
          <w:ilvl w:val="2"/>
          <w:numId w:val="27"/>
        </w:numPr>
        <w:rPr>
          <w:rFonts w:hint="eastAsia"/>
          <w:sz w:val="16"/>
          <w:szCs w:val="18"/>
        </w:rPr>
      </w:pPr>
      <w:r w:rsidRPr="00F06083">
        <w:rPr>
          <w:rFonts w:hint="eastAsia"/>
          <w:sz w:val="16"/>
          <w:szCs w:val="18"/>
        </w:rPr>
        <w:t>评审前一阶段的工作，计划下一阶段工作。</w:t>
      </w:r>
    </w:p>
    <w:p w14:paraId="1EC5D189" w14:textId="77777777" w:rsidR="007A2126" w:rsidRPr="00F06083" w:rsidRDefault="007A2126" w:rsidP="00B9739D">
      <w:pPr>
        <w:rPr>
          <w:rFonts w:hint="eastAsia"/>
          <w:sz w:val="16"/>
          <w:szCs w:val="18"/>
        </w:rPr>
      </w:pPr>
    </w:p>
    <w:p w14:paraId="26042819" w14:textId="77777777" w:rsidR="007A2126" w:rsidRPr="00F06083" w:rsidRDefault="007A2126" w:rsidP="00B9739D">
      <w:pPr>
        <w:rPr>
          <w:rFonts w:hint="eastAsia"/>
          <w:sz w:val="16"/>
          <w:szCs w:val="18"/>
        </w:rPr>
      </w:pPr>
    </w:p>
    <w:p w14:paraId="08830AD2" w14:textId="77777777" w:rsidR="007A2126" w:rsidRPr="00F06083" w:rsidRDefault="007A2126" w:rsidP="00B9739D">
      <w:pPr>
        <w:rPr>
          <w:rFonts w:hint="eastAsia"/>
          <w:bCs/>
          <w:sz w:val="16"/>
          <w:szCs w:val="18"/>
        </w:rPr>
      </w:pPr>
      <w:r w:rsidRPr="00F06083">
        <w:rPr>
          <w:rFonts w:hint="eastAsia"/>
          <w:b/>
          <w:bCs/>
          <w:sz w:val="16"/>
          <w:szCs w:val="18"/>
        </w:rPr>
        <w:t>二</w:t>
      </w:r>
      <w:r w:rsidRPr="00F06083">
        <w:rPr>
          <w:rFonts w:hint="eastAsia"/>
          <w:bCs/>
          <w:sz w:val="16"/>
          <w:szCs w:val="18"/>
        </w:rPr>
        <w:t>．软件项目失败的原因：</w:t>
      </w:r>
    </w:p>
    <w:p w14:paraId="2642D58F" w14:textId="77777777" w:rsidR="007A2126" w:rsidRPr="00F06083" w:rsidRDefault="007A2126" w:rsidP="00B9739D">
      <w:pPr>
        <w:numPr>
          <w:ilvl w:val="0"/>
          <w:numId w:val="28"/>
        </w:numPr>
        <w:rPr>
          <w:bCs/>
          <w:sz w:val="16"/>
          <w:szCs w:val="18"/>
        </w:rPr>
      </w:pPr>
      <w:r w:rsidRPr="00F06083">
        <w:rPr>
          <w:rFonts w:hint="eastAsia"/>
          <w:bCs/>
          <w:sz w:val="16"/>
          <w:szCs w:val="18"/>
        </w:rPr>
        <w:t>混乱的需求管理。</w:t>
      </w:r>
    </w:p>
    <w:p w14:paraId="6D079C6C" w14:textId="77777777" w:rsidR="007A2126" w:rsidRPr="00F06083" w:rsidRDefault="007A2126" w:rsidP="00B9739D">
      <w:pPr>
        <w:numPr>
          <w:ilvl w:val="0"/>
          <w:numId w:val="28"/>
        </w:numPr>
        <w:rPr>
          <w:rFonts w:hint="eastAsia"/>
          <w:bCs/>
          <w:sz w:val="16"/>
          <w:szCs w:val="18"/>
        </w:rPr>
      </w:pPr>
      <w:r w:rsidRPr="00F06083">
        <w:rPr>
          <w:rFonts w:hint="eastAsia"/>
          <w:bCs/>
          <w:sz w:val="16"/>
          <w:szCs w:val="18"/>
        </w:rPr>
        <w:t>开发者之间以及开发者和用户不清晰的交流。</w:t>
      </w:r>
    </w:p>
    <w:p w14:paraId="5808D464" w14:textId="77777777" w:rsidR="007A2126" w:rsidRPr="00F06083" w:rsidRDefault="007A2126" w:rsidP="00B9739D">
      <w:pPr>
        <w:numPr>
          <w:ilvl w:val="0"/>
          <w:numId w:val="28"/>
        </w:numPr>
        <w:rPr>
          <w:rFonts w:hint="eastAsia"/>
          <w:bCs/>
          <w:sz w:val="16"/>
          <w:szCs w:val="18"/>
        </w:rPr>
      </w:pPr>
      <w:r w:rsidRPr="00F06083">
        <w:rPr>
          <w:rFonts w:hint="eastAsia"/>
          <w:bCs/>
          <w:sz w:val="16"/>
          <w:szCs w:val="18"/>
        </w:rPr>
        <w:t>架构不够坚固。</w:t>
      </w:r>
    </w:p>
    <w:p w14:paraId="65C8F597" w14:textId="77777777" w:rsidR="007A2126" w:rsidRPr="00F06083" w:rsidRDefault="007A2126" w:rsidP="00B9739D">
      <w:pPr>
        <w:numPr>
          <w:ilvl w:val="0"/>
          <w:numId w:val="28"/>
        </w:numPr>
        <w:rPr>
          <w:rFonts w:hint="eastAsia"/>
          <w:bCs/>
          <w:sz w:val="16"/>
          <w:szCs w:val="18"/>
        </w:rPr>
      </w:pPr>
      <w:r w:rsidRPr="00F06083">
        <w:rPr>
          <w:rFonts w:hint="eastAsia"/>
          <w:bCs/>
          <w:sz w:val="16"/>
          <w:szCs w:val="18"/>
        </w:rPr>
        <w:t>没有发现需求、设计和实现中的不一致。</w:t>
      </w:r>
    </w:p>
    <w:p w14:paraId="698285F5" w14:textId="77777777" w:rsidR="007A2126" w:rsidRPr="00F06083" w:rsidRDefault="007A2126" w:rsidP="00B9739D">
      <w:pPr>
        <w:numPr>
          <w:ilvl w:val="0"/>
          <w:numId w:val="28"/>
        </w:numPr>
        <w:rPr>
          <w:rFonts w:hint="eastAsia"/>
          <w:bCs/>
          <w:sz w:val="16"/>
          <w:szCs w:val="18"/>
        </w:rPr>
      </w:pPr>
      <w:r w:rsidRPr="00F06083">
        <w:rPr>
          <w:rFonts w:hint="eastAsia"/>
          <w:bCs/>
          <w:sz w:val="16"/>
          <w:szCs w:val="18"/>
        </w:rPr>
        <w:t>缺少有效的测试。</w:t>
      </w:r>
    </w:p>
    <w:p w14:paraId="4F59FB9E" w14:textId="77777777" w:rsidR="007A2126" w:rsidRPr="00F06083" w:rsidRDefault="007A2126" w:rsidP="00B9739D">
      <w:pPr>
        <w:numPr>
          <w:ilvl w:val="0"/>
          <w:numId w:val="28"/>
        </w:numPr>
        <w:rPr>
          <w:rFonts w:hint="eastAsia"/>
          <w:bCs/>
          <w:sz w:val="16"/>
          <w:szCs w:val="18"/>
        </w:rPr>
      </w:pPr>
      <w:r w:rsidRPr="00F06083">
        <w:rPr>
          <w:rFonts w:hint="eastAsia"/>
          <w:bCs/>
          <w:sz w:val="16"/>
          <w:szCs w:val="18"/>
        </w:rPr>
        <w:t>对项目状态的主观估计。</w:t>
      </w:r>
    </w:p>
    <w:p w14:paraId="4A16C0A7" w14:textId="77777777" w:rsidR="007A2126" w:rsidRPr="00F06083" w:rsidRDefault="007A2126" w:rsidP="00B9739D">
      <w:pPr>
        <w:numPr>
          <w:ilvl w:val="0"/>
          <w:numId w:val="28"/>
        </w:numPr>
        <w:rPr>
          <w:rFonts w:hint="eastAsia"/>
          <w:bCs/>
          <w:sz w:val="16"/>
          <w:szCs w:val="18"/>
        </w:rPr>
      </w:pPr>
      <w:r w:rsidRPr="00F06083">
        <w:rPr>
          <w:rFonts w:hint="eastAsia"/>
          <w:bCs/>
          <w:sz w:val="16"/>
          <w:szCs w:val="18"/>
        </w:rPr>
        <w:t>没有正确地处理项目开发过程中的风险。</w:t>
      </w:r>
    </w:p>
    <w:p w14:paraId="65E9A1DB" w14:textId="77777777" w:rsidR="007A2126" w:rsidRPr="00F06083" w:rsidRDefault="007A2126" w:rsidP="00B9739D">
      <w:pPr>
        <w:numPr>
          <w:ilvl w:val="0"/>
          <w:numId w:val="28"/>
        </w:numPr>
        <w:rPr>
          <w:rFonts w:hint="eastAsia"/>
          <w:bCs/>
          <w:sz w:val="16"/>
          <w:szCs w:val="18"/>
        </w:rPr>
      </w:pPr>
      <w:r w:rsidRPr="00F06083">
        <w:rPr>
          <w:rFonts w:hint="eastAsia"/>
          <w:bCs/>
          <w:sz w:val="16"/>
          <w:szCs w:val="18"/>
        </w:rPr>
        <w:t>没有对项目变更进行控制。</w:t>
      </w:r>
    </w:p>
    <w:p w14:paraId="4EF32A92" w14:textId="77777777" w:rsidR="007A2126" w:rsidRPr="00F06083" w:rsidRDefault="007A2126" w:rsidP="00B9739D">
      <w:pPr>
        <w:rPr>
          <w:rFonts w:hint="eastAsia"/>
          <w:b/>
          <w:bCs/>
          <w:sz w:val="16"/>
          <w:szCs w:val="18"/>
        </w:rPr>
      </w:pPr>
    </w:p>
    <w:p w14:paraId="61B4FEF9" w14:textId="77777777" w:rsidR="007A2126" w:rsidRPr="00F06083" w:rsidRDefault="007A2126" w:rsidP="00B9739D">
      <w:pPr>
        <w:rPr>
          <w:rFonts w:hint="eastAsia"/>
          <w:bCs/>
          <w:sz w:val="16"/>
          <w:szCs w:val="18"/>
        </w:rPr>
      </w:pPr>
      <w:r w:rsidRPr="00F06083">
        <w:rPr>
          <w:rFonts w:hint="eastAsia"/>
          <w:b/>
          <w:bCs/>
          <w:sz w:val="16"/>
          <w:szCs w:val="18"/>
        </w:rPr>
        <w:t>三．</w:t>
      </w:r>
      <w:r w:rsidRPr="00F06083">
        <w:rPr>
          <w:rFonts w:hint="eastAsia"/>
          <w:bCs/>
          <w:sz w:val="16"/>
          <w:szCs w:val="18"/>
        </w:rPr>
        <w:t>RUP</w:t>
      </w:r>
      <w:r w:rsidRPr="00F06083">
        <w:rPr>
          <w:rFonts w:hint="eastAsia"/>
          <w:bCs/>
          <w:sz w:val="16"/>
          <w:szCs w:val="18"/>
        </w:rPr>
        <w:t>二维软件开发模型</w:t>
      </w:r>
    </w:p>
    <w:p w14:paraId="77A691C9" w14:textId="77777777" w:rsidR="007A2126" w:rsidRPr="00F06083" w:rsidRDefault="007A2126" w:rsidP="00B9739D">
      <w:pPr>
        <w:rPr>
          <w:sz w:val="16"/>
          <w:szCs w:val="18"/>
        </w:rPr>
      </w:pPr>
      <w:r w:rsidRPr="00F06083">
        <w:rPr>
          <w:bCs/>
          <w:sz w:val="16"/>
          <w:szCs w:val="18"/>
        </w:rPr>
        <w:t>Rational Unified Process</w:t>
      </w:r>
      <w:r w:rsidRPr="00F06083">
        <w:rPr>
          <w:rFonts w:hint="eastAsia"/>
          <w:bCs/>
          <w:sz w:val="16"/>
          <w:szCs w:val="18"/>
        </w:rPr>
        <w:t>（</w:t>
      </w:r>
      <w:r w:rsidRPr="00F06083">
        <w:rPr>
          <w:bCs/>
          <w:sz w:val="16"/>
          <w:szCs w:val="18"/>
        </w:rPr>
        <w:t>RUP</w:t>
      </w:r>
      <w:r w:rsidRPr="00F06083">
        <w:rPr>
          <w:rFonts w:hint="eastAsia"/>
          <w:bCs/>
          <w:sz w:val="16"/>
          <w:szCs w:val="18"/>
        </w:rPr>
        <w:t>，统一开发过程）是一套面向对象的软件工程过程。</w:t>
      </w:r>
    </w:p>
    <w:p w14:paraId="4C33CB79" w14:textId="77777777" w:rsidR="007A2126" w:rsidRPr="00F06083" w:rsidRDefault="007A2126" w:rsidP="00B9739D">
      <w:pPr>
        <w:rPr>
          <w:rFonts w:hint="eastAsia"/>
          <w:sz w:val="16"/>
          <w:szCs w:val="18"/>
        </w:rPr>
      </w:pPr>
    </w:p>
    <w:p w14:paraId="7A11B9BE" w14:textId="77777777" w:rsidR="007A2126" w:rsidRPr="00F06083" w:rsidRDefault="007A2126" w:rsidP="00B9739D">
      <w:pPr>
        <w:rPr>
          <w:rFonts w:hint="eastAsia"/>
          <w:sz w:val="16"/>
          <w:szCs w:val="18"/>
        </w:rPr>
      </w:pPr>
      <w:r w:rsidRPr="00F06083">
        <w:rPr>
          <w:rFonts w:hint="eastAsia"/>
          <w:sz w:val="16"/>
          <w:szCs w:val="18"/>
        </w:rPr>
        <w:t>四．</w:t>
      </w:r>
      <w:r w:rsidRPr="00F06083">
        <w:rPr>
          <w:rFonts w:hint="eastAsia"/>
          <w:sz w:val="16"/>
          <w:szCs w:val="18"/>
        </w:rPr>
        <w:t>RUP</w:t>
      </w:r>
      <w:r w:rsidRPr="00F06083">
        <w:rPr>
          <w:rFonts w:hint="eastAsia"/>
          <w:sz w:val="16"/>
          <w:szCs w:val="18"/>
        </w:rPr>
        <w:t>开发过程中各阶段的核心工作流：</w:t>
      </w:r>
    </w:p>
    <w:p w14:paraId="150FB798" w14:textId="77777777" w:rsidR="007A2126" w:rsidRPr="00F06083" w:rsidRDefault="007A2126" w:rsidP="00B9739D">
      <w:pPr>
        <w:rPr>
          <w:rFonts w:hint="eastAsia"/>
          <w:sz w:val="16"/>
          <w:szCs w:val="18"/>
        </w:rPr>
      </w:pPr>
      <w:r w:rsidRPr="00F06083">
        <w:rPr>
          <w:rFonts w:hint="eastAsia"/>
          <w:sz w:val="16"/>
          <w:szCs w:val="18"/>
        </w:rPr>
        <w:t>1.</w:t>
      </w:r>
      <w:r w:rsidRPr="00F06083">
        <w:rPr>
          <w:rFonts w:hint="eastAsia"/>
          <w:sz w:val="16"/>
          <w:szCs w:val="18"/>
        </w:rPr>
        <w:t>初始阶段：需求和分析</w:t>
      </w:r>
    </w:p>
    <w:p w14:paraId="17030894" w14:textId="77777777" w:rsidR="007A2126" w:rsidRPr="00F06083" w:rsidRDefault="007A2126" w:rsidP="00B9739D">
      <w:pPr>
        <w:rPr>
          <w:rFonts w:hint="eastAsia"/>
          <w:sz w:val="16"/>
          <w:szCs w:val="18"/>
        </w:rPr>
      </w:pPr>
      <w:r w:rsidRPr="00F06083">
        <w:rPr>
          <w:rFonts w:hint="eastAsia"/>
          <w:sz w:val="16"/>
          <w:szCs w:val="18"/>
        </w:rPr>
        <w:t>2.</w:t>
      </w:r>
      <w:r w:rsidRPr="00F06083">
        <w:rPr>
          <w:rFonts w:hint="eastAsia"/>
          <w:sz w:val="16"/>
          <w:szCs w:val="18"/>
        </w:rPr>
        <w:t>细化阶段：需求、分析和设计</w:t>
      </w:r>
    </w:p>
    <w:p w14:paraId="6A6CDEBE" w14:textId="77777777" w:rsidR="007A2126" w:rsidRPr="00F06083" w:rsidRDefault="007A2126" w:rsidP="00B9739D">
      <w:pPr>
        <w:rPr>
          <w:rFonts w:hint="eastAsia"/>
          <w:sz w:val="16"/>
          <w:szCs w:val="18"/>
        </w:rPr>
      </w:pPr>
      <w:r w:rsidRPr="00F06083">
        <w:rPr>
          <w:rFonts w:hint="eastAsia"/>
          <w:sz w:val="16"/>
          <w:szCs w:val="18"/>
        </w:rPr>
        <w:t>3.</w:t>
      </w:r>
      <w:r w:rsidRPr="00F06083">
        <w:rPr>
          <w:rFonts w:hint="eastAsia"/>
          <w:sz w:val="16"/>
          <w:szCs w:val="18"/>
        </w:rPr>
        <w:t>构造阶段：实现</w:t>
      </w:r>
    </w:p>
    <w:p w14:paraId="6DAA1C14" w14:textId="77777777" w:rsidR="007A2126" w:rsidRPr="00F06083" w:rsidRDefault="007A2126" w:rsidP="00B9739D">
      <w:pPr>
        <w:rPr>
          <w:rFonts w:hint="eastAsia"/>
          <w:sz w:val="16"/>
          <w:szCs w:val="18"/>
        </w:rPr>
      </w:pPr>
      <w:r w:rsidRPr="00F06083">
        <w:rPr>
          <w:rFonts w:hint="eastAsia"/>
          <w:sz w:val="16"/>
          <w:szCs w:val="18"/>
        </w:rPr>
        <w:t>4.</w:t>
      </w:r>
      <w:r w:rsidRPr="00F06083">
        <w:rPr>
          <w:rFonts w:hint="eastAsia"/>
          <w:sz w:val="16"/>
          <w:szCs w:val="18"/>
        </w:rPr>
        <w:t>交付阶段：实现和测试</w:t>
      </w:r>
    </w:p>
    <w:p w14:paraId="32040B2D" w14:textId="77777777" w:rsidR="007A2126" w:rsidRPr="00F06083" w:rsidRDefault="007A2126" w:rsidP="00B9739D">
      <w:pPr>
        <w:rPr>
          <w:rFonts w:hint="eastAsia"/>
          <w:sz w:val="16"/>
          <w:szCs w:val="18"/>
        </w:rPr>
      </w:pPr>
      <w:r w:rsidRPr="00F06083">
        <w:rPr>
          <w:rFonts w:hint="eastAsia"/>
          <w:sz w:val="16"/>
          <w:szCs w:val="18"/>
        </w:rPr>
        <w:t>五．</w:t>
      </w:r>
      <w:r w:rsidRPr="00F06083">
        <w:rPr>
          <w:rFonts w:hint="eastAsia"/>
          <w:sz w:val="16"/>
          <w:szCs w:val="18"/>
        </w:rPr>
        <w:t>RUP</w:t>
      </w:r>
      <w:r w:rsidRPr="00F06083">
        <w:rPr>
          <w:rFonts w:hint="eastAsia"/>
          <w:sz w:val="16"/>
          <w:szCs w:val="18"/>
        </w:rPr>
        <w:t>的迭代开发模型</w:t>
      </w:r>
    </w:p>
    <w:p w14:paraId="602D8401" w14:textId="6EF9B0DC" w:rsidR="007A2126" w:rsidRPr="00F06083" w:rsidRDefault="007A2126" w:rsidP="00B9739D">
      <w:pPr>
        <w:rPr>
          <w:rFonts w:hint="eastAsia"/>
          <w:sz w:val="16"/>
          <w:szCs w:val="18"/>
        </w:rPr>
      </w:pPr>
      <w:r w:rsidRPr="00F06083">
        <w:rPr>
          <w:noProof/>
          <w:sz w:val="16"/>
          <w:szCs w:val="18"/>
        </w:rPr>
        <w:drawing>
          <wp:inline distT="0" distB="0" distL="0" distR="0" wp14:anchorId="5EC4A34B" wp14:editId="6817AAA0">
            <wp:extent cx="3886200" cy="1324610"/>
            <wp:effectExtent l="0" t="0" r="0" b="889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324610"/>
                    </a:xfrm>
                    <a:prstGeom prst="rect">
                      <a:avLst/>
                    </a:prstGeom>
                    <a:noFill/>
                    <a:ln>
                      <a:noFill/>
                    </a:ln>
                  </pic:spPr>
                </pic:pic>
              </a:graphicData>
            </a:graphic>
          </wp:inline>
        </w:drawing>
      </w:r>
    </w:p>
    <w:p w14:paraId="4D2DFF37" w14:textId="77777777" w:rsidR="007A2126" w:rsidRPr="00F06083" w:rsidRDefault="007A2126" w:rsidP="00B9739D">
      <w:pPr>
        <w:rPr>
          <w:rFonts w:hint="eastAsia"/>
          <w:sz w:val="16"/>
          <w:szCs w:val="18"/>
        </w:rPr>
      </w:pPr>
    </w:p>
    <w:p w14:paraId="78A4CD8C" w14:textId="77777777" w:rsidR="007A2126" w:rsidRPr="00F06083" w:rsidRDefault="007A2126" w:rsidP="00B9739D">
      <w:pPr>
        <w:rPr>
          <w:rFonts w:hint="eastAsia"/>
          <w:sz w:val="16"/>
          <w:szCs w:val="18"/>
        </w:rPr>
      </w:pPr>
      <w:r w:rsidRPr="00F06083">
        <w:rPr>
          <w:rFonts w:hint="eastAsia"/>
          <w:sz w:val="16"/>
          <w:szCs w:val="18"/>
        </w:rPr>
        <w:t>六．</w:t>
      </w:r>
      <w:r w:rsidRPr="00F06083">
        <w:rPr>
          <w:rFonts w:hint="eastAsia"/>
          <w:sz w:val="16"/>
          <w:szCs w:val="18"/>
        </w:rPr>
        <w:t>Rose</w:t>
      </w:r>
      <w:r w:rsidRPr="00F06083">
        <w:rPr>
          <w:rFonts w:hint="eastAsia"/>
          <w:sz w:val="16"/>
          <w:szCs w:val="18"/>
        </w:rPr>
        <w:t>双向工程</w:t>
      </w:r>
    </w:p>
    <w:p w14:paraId="656E7BA1" w14:textId="77777777" w:rsidR="007A2126" w:rsidRPr="00F06083" w:rsidRDefault="007A2126" w:rsidP="00B9739D">
      <w:pPr>
        <w:rPr>
          <w:rFonts w:hint="eastAsia"/>
          <w:sz w:val="16"/>
          <w:szCs w:val="18"/>
        </w:rPr>
      </w:pPr>
      <w:r w:rsidRPr="00F06083">
        <w:rPr>
          <w:rFonts w:hint="eastAsia"/>
          <w:sz w:val="16"/>
          <w:szCs w:val="18"/>
        </w:rPr>
        <w:t>类的关系决定生成什么代码</w:t>
      </w:r>
    </w:p>
    <w:p w14:paraId="5A89AE6C" w14:textId="77777777" w:rsidR="007A2126" w:rsidRPr="00F06083" w:rsidRDefault="007A2126" w:rsidP="00B9739D">
      <w:pPr>
        <w:rPr>
          <w:rFonts w:hint="eastAsia"/>
          <w:sz w:val="16"/>
          <w:szCs w:val="18"/>
        </w:rPr>
      </w:pPr>
    </w:p>
    <w:p w14:paraId="6EF54464" w14:textId="77777777" w:rsidR="007A2126" w:rsidRPr="00F06083" w:rsidRDefault="007A2126" w:rsidP="00B9739D">
      <w:pPr>
        <w:ind w:left="1080"/>
        <w:rPr>
          <w:rFonts w:hint="eastAsia"/>
          <w:sz w:val="22"/>
        </w:rPr>
      </w:pPr>
      <w:r w:rsidRPr="00F06083">
        <w:rPr>
          <w:rFonts w:hint="eastAsia"/>
          <w:sz w:val="22"/>
        </w:rPr>
        <w:t>第四部分</w:t>
      </w:r>
      <w:r w:rsidRPr="00F06083">
        <w:rPr>
          <w:rFonts w:hint="eastAsia"/>
          <w:sz w:val="22"/>
        </w:rPr>
        <w:t xml:space="preserve">     </w:t>
      </w:r>
      <w:r w:rsidRPr="00F06083">
        <w:rPr>
          <w:rFonts w:hint="eastAsia"/>
          <w:sz w:val="22"/>
        </w:rPr>
        <w:t>档案管理系统</w:t>
      </w:r>
    </w:p>
    <w:p w14:paraId="524DA464" w14:textId="77777777" w:rsidR="007A2126" w:rsidRPr="00F06083" w:rsidRDefault="007A2126" w:rsidP="00B9739D">
      <w:pPr>
        <w:rPr>
          <w:rFonts w:hint="eastAsia"/>
          <w:sz w:val="16"/>
          <w:szCs w:val="18"/>
        </w:rPr>
      </w:pPr>
      <w:r w:rsidRPr="00F06083">
        <w:rPr>
          <w:rFonts w:hint="eastAsia"/>
          <w:sz w:val="16"/>
          <w:szCs w:val="18"/>
        </w:rPr>
        <w:t>软件需求的层次：业务需求、用户需求、功能需求</w:t>
      </w:r>
    </w:p>
    <w:p w14:paraId="07A8781C" w14:textId="77777777" w:rsidR="007A2126" w:rsidRPr="00F06083" w:rsidRDefault="007A2126" w:rsidP="00B9739D">
      <w:pPr>
        <w:rPr>
          <w:rFonts w:hint="eastAsia"/>
          <w:sz w:val="16"/>
          <w:szCs w:val="18"/>
        </w:rPr>
      </w:pPr>
      <w:r w:rsidRPr="00F06083">
        <w:rPr>
          <w:rFonts w:hint="eastAsia"/>
          <w:sz w:val="16"/>
          <w:szCs w:val="18"/>
        </w:rPr>
        <w:t>需求分析步骤：</w:t>
      </w:r>
    </w:p>
    <w:p w14:paraId="65146D3D" w14:textId="77777777" w:rsidR="007A2126" w:rsidRPr="00F06083" w:rsidRDefault="007A2126" w:rsidP="00B9739D">
      <w:pPr>
        <w:ind w:left="420" w:firstLine="420"/>
        <w:rPr>
          <w:rFonts w:hint="eastAsia"/>
          <w:sz w:val="16"/>
          <w:szCs w:val="18"/>
        </w:rPr>
      </w:pPr>
      <w:r w:rsidRPr="00F06083">
        <w:rPr>
          <w:rFonts w:hint="eastAsia"/>
          <w:sz w:val="16"/>
          <w:szCs w:val="18"/>
        </w:rPr>
        <w:t>获取需求</w:t>
      </w:r>
      <w:r w:rsidRPr="00F06083">
        <w:rPr>
          <w:rFonts w:hint="eastAsia"/>
          <w:sz w:val="16"/>
          <w:szCs w:val="18"/>
        </w:rPr>
        <w:t>---- &gt;&gt;</w:t>
      </w:r>
      <w:r w:rsidRPr="00F06083">
        <w:rPr>
          <w:rFonts w:hint="eastAsia"/>
          <w:sz w:val="16"/>
          <w:szCs w:val="18"/>
        </w:rPr>
        <w:t>分析需求</w:t>
      </w:r>
      <w:r w:rsidRPr="00F06083">
        <w:rPr>
          <w:rFonts w:hint="eastAsia"/>
          <w:sz w:val="16"/>
          <w:szCs w:val="18"/>
        </w:rPr>
        <w:t>---- &gt;&gt;</w:t>
      </w:r>
      <w:r w:rsidRPr="00F06083">
        <w:rPr>
          <w:rFonts w:hint="eastAsia"/>
          <w:sz w:val="16"/>
          <w:szCs w:val="18"/>
        </w:rPr>
        <w:t>描述需求</w:t>
      </w:r>
      <w:r w:rsidRPr="00F06083">
        <w:rPr>
          <w:rFonts w:hint="eastAsia"/>
          <w:sz w:val="16"/>
          <w:szCs w:val="18"/>
        </w:rPr>
        <w:t>---- &gt;&gt;</w:t>
      </w:r>
      <w:r w:rsidRPr="00F06083">
        <w:rPr>
          <w:rFonts w:hint="eastAsia"/>
          <w:sz w:val="16"/>
          <w:szCs w:val="18"/>
        </w:rPr>
        <w:t>验证需求</w:t>
      </w:r>
    </w:p>
    <w:p w14:paraId="5BAF974C" w14:textId="77777777" w:rsidR="007A2126" w:rsidRPr="00F06083" w:rsidRDefault="007A2126" w:rsidP="00B9739D">
      <w:pPr>
        <w:rPr>
          <w:rFonts w:hint="eastAsia"/>
          <w:bCs/>
          <w:sz w:val="16"/>
          <w:szCs w:val="18"/>
        </w:rPr>
      </w:pPr>
      <w:proofErr w:type="gramStart"/>
      <w:r w:rsidRPr="00F06083">
        <w:rPr>
          <w:rFonts w:hint="eastAsia"/>
          <w:bCs/>
          <w:sz w:val="16"/>
          <w:szCs w:val="18"/>
        </w:rPr>
        <w:t>一</w:t>
      </w:r>
      <w:proofErr w:type="gramEnd"/>
      <w:r w:rsidRPr="00F06083">
        <w:rPr>
          <w:rFonts w:hint="eastAsia"/>
          <w:bCs/>
          <w:sz w:val="16"/>
          <w:szCs w:val="18"/>
        </w:rPr>
        <w:t>．分析需求：</w:t>
      </w:r>
    </w:p>
    <w:p w14:paraId="7A4C2C27" w14:textId="19C3AC21" w:rsidR="007A2126" w:rsidRPr="00F06083" w:rsidRDefault="007A2126" w:rsidP="00B9739D">
      <w:pPr>
        <w:rPr>
          <w:rFonts w:hint="eastAsia"/>
          <w:sz w:val="16"/>
          <w:szCs w:val="18"/>
        </w:rPr>
      </w:pPr>
      <w:r w:rsidRPr="00F06083">
        <w:rPr>
          <w:noProof/>
          <w:sz w:val="16"/>
          <w:szCs w:val="18"/>
        </w:rPr>
        <w:drawing>
          <wp:inline distT="0" distB="0" distL="0" distR="0" wp14:anchorId="38B96431" wp14:editId="79750813">
            <wp:extent cx="2788920" cy="143129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8920" cy="1431290"/>
                    </a:xfrm>
                    <a:prstGeom prst="rect">
                      <a:avLst/>
                    </a:prstGeom>
                    <a:noFill/>
                    <a:ln>
                      <a:noFill/>
                    </a:ln>
                    <a:effectLst/>
                  </pic:spPr>
                </pic:pic>
              </a:graphicData>
            </a:graphic>
          </wp:inline>
        </w:drawing>
      </w:r>
    </w:p>
    <w:p w14:paraId="5746C36F" w14:textId="2995F0C3" w:rsidR="007A2126" w:rsidRPr="00F06083" w:rsidRDefault="007A2126" w:rsidP="00B9739D">
      <w:pPr>
        <w:ind w:left="160" w:hangingChars="100" w:hanging="160"/>
        <w:rPr>
          <w:rFonts w:hint="eastAsia"/>
          <w:sz w:val="16"/>
          <w:szCs w:val="18"/>
        </w:rPr>
      </w:pPr>
      <w:r w:rsidRPr="00F06083">
        <w:rPr>
          <w:noProof/>
          <w:sz w:val="16"/>
          <w:szCs w:val="18"/>
        </w:rPr>
        <w:drawing>
          <wp:inline distT="0" distB="0" distL="0" distR="0" wp14:anchorId="3B456D83" wp14:editId="6CF26191">
            <wp:extent cx="2674620" cy="1748790"/>
            <wp:effectExtent l="0" t="0" r="0" b="381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4620" cy="1748790"/>
                    </a:xfrm>
                    <a:prstGeom prst="rect">
                      <a:avLst/>
                    </a:prstGeom>
                    <a:noFill/>
                    <a:ln>
                      <a:noFill/>
                    </a:ln>
                    <a:effectLst/>
                  </pic:spPr>
                </pic:pic>
              </a:graphicData>
            </a:graphic>
          </wp:inline>
        </w:drawing>
      </w:r>
      <w:r w:rsidRPr="00F06083">
        <w:rPr>
          <w:noProof/>
          <w:sz w:val="16"/>
          <w:szCs w:val="18"/>
        </w:rPr>
        <w:drawing>
          <wp:inline distT="0" distB="0" distL="0" distR="0" wp14:anchorId="71871FE4" wp14:editId="33B2BCE1">
            <wp:extent cx="2541270" cy="1785620"/>
            <wp:effectExtent l="0" t="0" r="0" b="508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1270" cy="1785620"/>
                    </a:xfrm>
                    <a:prstGeom prst="rect">
                      <a:avLst/>
                    </a:prstGeom>
                    <a:noFill/>
                    <a:ln>
                      <a:noFill/>
                    </a:ln>
                    <a:effectLst/>
                  </pic:spPr>
                </pic:pic>
              </a:graphicData>
            </a:graphic>
          </wp:inline>
        </w:drawing>
      </w:r>
      <w:r w:rsidRPr="00F06083">
        <w:rPr>
          <w:rFonts w:hint="eastAsia"/>
          <w:sz w:val="16"/>
          <w:szCs w:val="18"/>
        </w:rPr>
        <w:t xml:space="preserve">                                   </w:t>
      </w:r>
    </w:p>
    <w:p w14:paraId="50C46F7C" w14:textId="23155C68" w:rsidR="007A2126" w:rsidRPr="00F06083" w:rsidRDefault="007A2126" w:rsidP="00B9739D">
      <w:pPr>
        <w:tabs>
          <w:tab w:val="left" w:pos="4140"/>
        </w:tabs>
        <w:ind w:left="3360" w:hangingChars="2100" w:hanging="3360"/>
        <w:rPr>
          <w:rFonts w:hint="eastAsia"/>
          <w:sz w:val="16"/>
          <w:szCs w:val="18"/>
        </w:rPr>
      </w:pPr>
      <w:r w:rsidRPr="00F06083">
        <w:rPr>
          <w:noProof/>
          <w:sz w:val="16"/>
          <w:szCs w:val="18"/>
        </w:rPr>
        <w:drawing>
          <wp:inline distT="0" distB="0" distL="0" distR="0" wp14:anchorId="67DF5DD8" wp14:editId="5F8F9A0A">
            <wp:extent cx="2674620" cy="1917700"/>
            <wp:effectExtent l="0" t="0" r="0" b="6350"/>
            <wp:docPr id="165"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4620" cy="1917700"/>
                    </a:xfrm>
                    <a:prstGeom prst="rect">
                      <a:avLst/>
                    </a:prstGeom>
                    <a:noFill/>
                    <a:ln>
                      <a:noFill/>
                    </a:ln>
                    <a:effectLst/>
                  </pic:spPr>
                </pic:pic>
              </a:graphicData>
            </a:graphic>
          </wp:inline>
        </w:drawing>
      </w:r>
      <w:r w:rsidRPr="00F06083">
        <w:rPr>
          <w:noProof/>
          <w:sz w:val="16"/>
          <w:szCs w:val="18"/>
        </w:rPr>
        <w:drawing>
          <wp:inline distT="0" distB="0" distL="0" distR="0" wp14:anchorId="7F201695" wp14:editId="23914984">
            <wp:extent cx="2510790" cy="1906905"/>
            <wp:effectExtent l="0" t="0" r="381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0790" cy="1906905"/>
                    </a:xfrm>
                    <a:prstGeom prst="rect">
                      <a:avLst/>
                    </a:prstGeom>
                    <a:noFill/>
                    <a:ln>
                      <a:noFill/>
                    </a:ln>
                    <a:effectLst/>
                  </pic:spPr>
                </pic:pic>
              </a:graphicData>
            </a:graphic>
          </wp:inline>
        </w:drawing>
      </w:r>
      <w:r w:rsidRPr="00F06083">
        <w:rPr>
          <w:rFonts w:hint="eastAsia"/>
          <w:sz w:val="16"/>
          <w:szCs w:val="18"/>
        </w:rPr>
        <w:t xml:space="preserve"> </w:t>
      </w:r>
    </w:p>
    <w:p w14:paraId="1AF5D30C" w14:textId="15DC1A36" w:rsidR="007A2126" w:rsidRPr="00F06083" w:rsidRDefault="007A2126" w:rsidP="00B9739D">
      <w:pPr>
        <w:tabs>
          <w:tab w:val="left" w:pos="4140"/>
        </w:tabs>
        <w:ind w:left="3360" w:hangingChars="2100" w:hanging="3360"/>
        <w:rPr>
          <w:rFonts w:hint="eastAsia"/>
          <w:sz w:val="16"/>
          <w:szCs w:val="18"/>
        </w:rPr>
      </w:pPr>
      <w:r w:rsidRPr="00F06083">
        <w:rPr>
          <w:noProof/>
          <w:sz w:val="16"/>
          <w:szCs w:val="18"/>
        </w:rPr>
        <w:drawing>
          <wp:inline distT="0" distB="0" distL="0" distR="0" wp14:anchorId="0D0F60A5" wp14:editId="412725A6">
            <wp:extent cx="2674620" cy="179705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4620" cy="1797050"/>
                    </a:xfrm>
                    <a:prstGeom prst="rect">
                      <a:avLst/>
                    </a:prstGeom>
                    <a:noFill/>
                    <a:ln>
                      <a:noFill/>
                    </a:ln>
                    <a:effectLst/>
                  </pic:spPr>
                </pic:pic>
              </a:graphicData>
            </a:graphic>
          </wp:inline>
        </w:drawing>
      </w:r>
      <w:r w:rsidRPr="00F06083">
        <w:rPr>
          <w:rFonts w:hint="eastAsia"/>
          <w:sz w:val="16"/>
          <w:szCs w:val="18"/>
        </w:rPr>
        <w:t xml:space="preserve">           </w:t>
      </w:r>
    </w:p>
    <w:p w14:paraId="63AE3585" w14:textId="77777777" w:rsidR="007A2126" w:rsidRPr="00F06083" w:rsidRDefault="007A2126" w:rsidP="00B9739D">
      <w:pPr>
        <w:rPr>
          <w:rFonts w:hint="eastAsia"/>
          <w:sz w:val="16"/>
          <w:szCs w:val="18"/>
        </w:rPr>
      </w:pPr>
    </w:p>
    <w:p w14:paraId="2D481811" w14:textId="77777777" w:rsidR="007A2126" w:rsidRPr="00F06083" w:rsidRDefault="007A2126" w:rsidP="00B9739D">
      <w:pPr>
        <w:rPr>
          <w:rFonts w:hint="eastAsia"/>
          <w:sz w:val="16"/>
          <w:szCs w:val="18"/>
        </w:rPr>
      </w:pPr>
      <w:r w:rsidRPr="00F06083">
        <w:rPr>
          <w:rFonts w:hint="eastAsia"/>
          <w:sz w:val="16"/>
          <w:szCs w:val="18"/>
        </w:rPr>
        <w:t>二．创建用例图：</w:t>
      </w:r>
    </w:p>
    <w:p w14:paraId="41D01B78" w14:textId="77777777" w:rsidR="007A2126" w:rsidRPr="00F06083" w:rsidRDefault="007A2126" w:rsidP="00B9739D">
      <w:pPr>
        <w:rPr>
          <w:rFonts w:hint="eastAsia"/>
          <w:sz w:val="16"/>
          <w:szCs w:val="18"/>
        </w:rPr>
      </w:pPr>
      <w:r w:rsidRPr="00F06083">
        <w:rPr>
          <w:rFonts w:hint="eastAsia"/>
          <w:sz w:val="16"/>
          <w:szCs w:val="18"/>
        </w:rPr>
        <w:t>过程：</w:t>
      </w:r>
      <w:r w:rsidRPr="00F06083">
        <w:rPr>
          <w:rFonts w:hint="eastAsia"/>
          <w:sz w:val="16"/>
          <w:szCs w:val="18"/>
        </w:rPr>
        <w:t>1.</w:t>
      </w:r>
      <w:r w:rsidRPr="00F06083">
        <w:rPr>
          <w:rFonts w:hint="eastAsia"/>
          <w:sz w:val="16"/>
          <w:szCs w:val="18"/>
        </w:rPr>
        <w:t>寻找参与者</w:t>
      </w:r>
      <w:r w:rsidRPr="00F06083">
        <w:rPr>
          <w:rFonts w:hint="eastAsia"/>
          <w:sz w:val="16"/>
          <w:szCs w:val="18"/>
        </w:rPr>
        <w:t>2.</w:t>
      </w:r>
      <w:r w:rsidRPr="00F06083">
        <w:rPr>
          <w:rFonts w:hint="eastAsia"/>
          <w:sz w:val="16"/>
          <w:szCs w:val="18"/>
        </w:rPr>
        <w:t>确定用例</w:t>
      </w:r>
      <w:r w:rsidRPr="00F06083">
        <w:rPr>
          <w:rFonts w:hint="eastAsia"/>
          <w:sz w:val="16"/>
          <w:szCs w:val="18"/>
        </w:rPr>
        <w:t xml:space="preserve"> 3.</w:t>
      </w:r>
      <w:r w:rsidRPr="00F06083">
        <w:rPr>
          <w:rFonts w:hint="eastAsia"/>
          <w:sz w:val="16"/>
          <w:szCs w:val="18"/>
        </w:rPr>
        <w:t>分析关系</w:t>
      </w:r>
      <w:r w:rsidRPr="00F06083">
        <w:rPr>
          <w:rFonts w:hint="eastAsia"/>
          <w:sz w:val="16"/>
          <w:szCs w:val="18"/>
        </w:rPr>
        <w:t>4.</w:t>
      </w:r>
      <w:r w:rsidRPr="00F06083">
        <w:rPr>
          <w:rFonts w:hint="eastAsia"/>
          <w:sz w:val="16"/>
          <w:szCs w:val="18"/>
        </w:rPr>
        <w:t>细化用例规约</w:t>
      </w:r>
      <w:r w:rsidRPr="00F06083">
        <w:rPr>
          <w:rFonts w:hint="eastAsia"/>
          <w:sz w:val="16"/>
          <w:szCs w:val="18"/>
        </w:rPr>
        <w:t xml:space="preserve"> 5.</w:t>
      </w:r>
      <w:r w:rsidRPr="00F06083">
        <w:rPr>
          <w:rFonts w:hint="eastAsia"/>
          <w:sz w:val="16"/>
          <w:szCs w:val="18"/>
        </w:rPr>
        <w:t>精化细化用例模型</w:t>
      </w:r>
    </w:p>
    <w:p w14:paraId="67BA9585" w14:textId="77777777" w:rsidR="007A2126" w:rsidRPr="00F06083" w:rsidRDefault="007A2126" w:rsidP="00B9739D">
      <w:pPr>
        <w:tabs>
          <w:tab w:val="left" w:pos="4140"/>
        </w:tabs>
        <w:rPr>
          <w:rFonts w:hint="eastAsia"/>
          <w:sz w:val="16"/>
          <w:szCs w:val="18"/>
        </w:rPr>
      </w:pPr>
      <w:r w:rsidRPr="00F06083">
        <w:rPr>
          <w:rFonts w:hint="eastAsia"/>
          <w:sz w:val="16"/>
          <w:szCs w:val="18"/>
        </w:rPr>
        <w:t>寻找参与者：一般人员、档案室人员、借阅管理员、系统管理员</w:t>
      </w:r>
    </w:p>
    <w:p w14:paraId="7C0701BB" w14:textId="77777777" w:rsidR="007A2126" w:rsidRPr="00F06083" w:rsidRDefault="007A2126" w:rsidP="00B9739D">
      <w:pPr>
        <w:tabs>
          <w:tab w:val="left" w:pos="4140"/>
        </w:tabs>
        <w:rPr>
          <w:rFonts w:hint="eastAsia"/>
          <w:sz w:val="16"/>
          <w:szCs w:val="18"/>
        </w:rPr>
      </w:pPr>
      <w:r w:rsidRPr="00F06083">
        <w:rPr>
          <w:rFonts w:hint="eastAsia"/>
          <w:sz w:val="16"/>
          <w:szCs w:val="18"/>
        </w:rPr>
        <w:t>确定用例：一般人员用例、档案室人员用例、借阅管理员用例、系统管理员用例</w:t>
      </w:r>
    </w:p>
    <w:p w14:paraId="33DA4AC9" w14:textId="77777777" w:rsidR="007A2126" w:rsidRPr="00F06083" w:rsidRDefault="007A2126" w:rsidP="00B9739D">
      <w:pPr>
        <w:tabs>
          <w:tab w:val="left" w:pos="0"/>
        </w:tabs>
        <w:rPr>
          <w:rFonts w:hint="eastAsia"/>
          <w:sz w:val="16"/>
          <w:szCs w:val="18"/>
        </w:rPr>
      </w:pPr>
      <w:r w:rsidRPr="00F06083">
        <w:rPr>
          <w:rFonts w:hint="eastAsia"/>
          <w:sz w:val="16"/>
          <w:szCs w:val="18"/>
        </w:rPr>
        <w:t>分析：一般人员活动：登录系统、查找档案、网上借阅、借阅档案、归还档案</w:t>
      </w:r>
    </w:p>
    <w:p w14:paraId="5873D191" w14:textId="77777777" w:rsidR="007A2126" w:rsidRPr="00F06083" w:rsidRDefault="007A2126" w:rsidP="00B9739D">
      <w:pPr>
        <w:tabs>
          <w:tab w:val="left" w:pos="0"/>
        </w:tabs>
        <w:rPr>
          <w:rFonts w:hint="eastAsia"/>
          <w:sz w:val="16"/>
          <w:szCs w:val="18"/>
        </w:rPr>
      </w:pPr>
      <w:r w:rsidRPr="00F06083">
        <w:rPr>
          <w:rFonts w:hint="eastAsia"/>
          <w:sz w:val="16"/>
          <w:szCs w:val="18"/>
        </w:rPr>
        <w:tab/>
        <w:t xml:space="preserve">  </w:t>
      </w:r>
      <w:r w:rsidRPr="00F06083">
        <w:rPr>
          <w:rFonts w:hint="eastAsia"/>
          <w:sz w:val="16"/>
          <w:szCs w:val="18"/>
        </w:rPr>
        <w:t>档案室人员活动：系统参数设置、数据信息录入、数据查询、操作并查看日志</w:t>
      </w:r>
    </w:p>
    <w:p w14:paraId="6E3B8BA1" w14:textId="77777777" w:rsidR="007A2126" w:rsidRPr="00F06083" w:rsidRDefault="007A2126" w:rsidP="00B9739D">
      <w:pPr>
        <w:tabs>
          <w:tab w:val="left" w:pos="0"/>
        </w:tabs>
        <w:rPr>
          <w:rFonts w:hint="eastAsia"/>
          <w:sz w:val="16"/>
          <w:szCs w:val="18"/>
        </w:rPr>
      </w:pPr>
      <w:r w:rsidRPr="00F06083">
        <w:rPr>
          <w:rFonts w:hint="eastAsia"/>
          <w:sz w:val="16"/>
          <w:szCs w:val="18"/>
        </w:rPr>
        <w:tab/>
        <w:t xml:space="preserve">  </w:t>
      </w:r>
      <w:r w:rsidRPr="00F06083">
        <w:rPr>
          <w:rFonts w:hint="eastAsia"/>
          <w:sz w:val="16"/>
          <w:szCs w:val="18"/>
        </w:rPr>
        <w:t>借阅管理员活动：借阅查询、处理网上借阅、借阅登记</w:t>
      </w:r>
    </w:p>
    <w:p w14:paraId="7D68852A" w14:textId="77777777" w:rsidR="007A2126" w:rsidRPr="00F06083" w:rsidRDefault="007A2126" w:rsidP="00B9739D">
      <w:pPr>
        <w:tabs>
          <w:tab w:val="left" w:pos="0"/>
        </w:tabs>
        <w:ind w:leftChars="301" w:left="952" w:hangingChars="200" w:hanging="320"/>
        <w:rPr>
          <w:rFonts w:hint="eastAsia"/>
          <w:sz w:val="16"/>
          <w:szCs w:val="18"/>
        </w:rPr>
      </w:pPr>
      <w:r w:rsidRPr="00F06083">
        <w:rPr>
          <w:rFonts w:hint="eastAsia"/>
          <w:sz w:val="16"/>
          <w:szCs w:val="18"/>
        </w:rPr>
        <w:t>系统管理员活动：登录系统、用户管理、权限管理、日志管理、数据管理、参数设置、报表打印、网上借阅管理</w:t>
      </w:r>
    </w:p>
    <w:p w14:paraId="2DC988D5" w14:textId="15A24383" w:rsidR="007A2126" w:rsidRPr="00F06083" w:rsidRDefault="007A2126" w:rsidP="00B9739D">
      <w:pPr>
        <w:tabs>
          <w:tab w:val="left" w:pos="0"/>
        </w:tabs>
        <w:ind w:left="880" w:hangingChars="550" w:hanging="880"/>
        <w:rPr>
          <w:rFonts w:hint="eastAsia"/>
          <w:sz w:val="16"/>
          <w:szCs w:val="18"/>
        </w:rPr>
      </w:pPr>
      <w:r w:rsidRPr="00F06083">
        <w:rPr>
          <w:rFonts w:hint="eastAsia"/>
          <w:sz w:val="16"/>
          <w:szCs w:val="18"/>
        </w:rPr>
        <w:t>关系：</w:t>
      </w:r>
      <w:r w:rsidRPr="00F06083">
        <w:rPr>
          <w:noProof/>
          <w:sz w:val="16"/>
          <w:szCs w:val="18"/>
        </w:rPr>
        <w:drawing>
          <wp:inline distT="0" distB="0" distL="0" distR="0" wp14:anchorId="21FB6000" wp14:editId="22D6630A">
            <wp:extent cx="1714500" cy="138049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380490"/>
                    </a:xfrm>
                    <a:prstGeom prst="rect">
                      <a:avLst/>
                    </a:prstGeom>
                    <a:noFill/>
                    <a:ln>
                      <a:noFill/>
                    </a:ln>
                    <a:effectLst/>
                  </pic:spPr>
                </pic:pic>
              </a:graphicData>
            </a:graphic>
          </wp:inline>
        </w:drawing>
      </w:r>
    </w:p>
    <w:p w14:paraId="27930E80" w14:textId="77777777" w:rsidR="007A2126" w:rsidRPr="00F06083" w:rsidRDefault="007A2126" w:rsidP="00B9739D">
      <w:pPr>
        <w:tabs>
          <w:tab w:val="left" w:pos="0"/>
        </w:tabs>
        <w:ind w:left="880" w:hangingChars="550" w:hanging="880"/>
        <w:rPr>
          <w:rFonts w:hint="eastAsia"/>
          <w:sz w:val="16"/>
          <w:szCs w:val="18"/>
        </w:rPr>
      </w:pPr>
    </w:p>
    <w:p w14:paraId="4FA0040A" w14:textId="77777777" w:rsidR="007A2126" w:rsidRPr="00F06083" w:rsidRDefault="007A2126" w:rsidP="00B9739D">
      <w:pPr>
        <w:tabs>
          <w:tab w:val="left" w:pos="0"/>
        </w:tabs>
        <w:ind w:left="880" w:hangingChars="550" w:hanging="880"/>
        <w:rPr>
          <w:rFonts w:hint="eastAsia"/>
          <w:sz w:val="16"/>
          <w:szCs w:val="18"/>
        </w:rPr>
      </w:pPr>
      <w:r w:rsidRPr="00F06083">
        <w:rPr>
          <w:rFonts w:hint="eastAsia"/>
          <w:sz w:val="16"/>
          <w:szCs w:val="18"/>
        </w:rPr>
        <w:t>确定用例图：</w:t>
      </w:r>
    </w:p>
    <w:p w14:paraId="48C7CEAC" w14:textId="4D607F8E" w:rsidR="007A2126" w:rsidRPr="00F06083" w:rsidRDefault="007A2126" w:rsidP="00B9739D">
      <w:pPr>
        <w:tabs>
          <w:tab w:val="left" w:pos="0"/>
        </w:tabs>
        <w:rPr>
          <w:rFonts w:hint="eastAsia"/>
          <w:sz w:val="16"/>
          <w:szCs w:val="18"/>
        </w:rPr>
      </w:pPr>
      <w:r w:rsidRPr="00F06083">
        <w:rPr>
          <w:noProof/>
          <w:sz w:val="16"/>
          <w:szCs w:val="18"/>
        </w:rPr>
        <w:drawing>
          <wp:inline distT="0" distB="0" distL="0" distR="0" wp14:anchorId="439EB378" wp14:editId="4B671A15">
            <wp:extent cx="2560320" cy="1581150"/>
            <wp:effectExtent l="0" t="0" r="0"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60320" cy="158115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3A57E9C5" wp14:editId="5257C60E">
            <wp:extent cx="2560320" cy="1625600"/>
            <wp:effectExtent l="0" t="0" r="0" b="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0320" cy="1625600"/>
                    </a:xfrm>
                    <a:prstGeom prst="rect">
                      <a:avLst/>
                    </a:prstGeom>
                    <a:noFill/>
                    <a:ln>
                      <a:noFill/>
                    </a:ln>
                    <a:effectLst/>
                  </pic:spPr>
                </pic:pic>
              </a:graphicData>
            </a:graphic>
          </wp:inline>
        </w:drawing>
      </w:r>
      <w:r w:rsidRPr="00F06083">
        <w:rPr>
          <w:rFonts w:hint="eastAsia"/>
          <w:sz w:val="16"/>
          <w:szCs w:val="18"/>
        </w:rPr>
        <w:t xml:space="preserve">  </w:t>
      </w:r>
    </w:p>
    <w:p w14:paraId="34506A90" w14:textId="75B045F4" w:rsidR="007A2126" w:rsidRPr="00F06083" w:rsidRDefault="007A2126" w:rsidP="00B9739D">
      <w:pPr>
        <w:tabs>
          <w:tab w:val="left" w:pos="0"/>
        </w:tabs>
        <w:rPr>
          <w:rFonts w:hint="eastAsia"/>
          <w:sz w:val="16"/>
          <w:szCs w:val="18"/>
        </w:rPr>
      </w:pPr>
      <w:r w:rsidRPr="00F06083">
        <w:rPr>
          <w:noProof/>
          <w:sz w:val="16"/>
          <w:szCs w:val="18"/>
        </w:rPr>
        <w:drawing>
          <wp:inline distT="0" distB="0" distL="0" distR="0" wp14:anchorId="59B008FA" wp14:editId="38E2F3D0">
            <wp:extent cx="2446020" cy="1433195"/>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6020" cy="1433195"/>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51553390" wp14:editId="4CCCE25A">
            <wp:extent cx="2331720" cy="1539875"/>
            <wp:effectExtent l="0" t="0" r="0" b="317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1720" cy="1539875"/>
                    </a:xfrm>
                    <a:prstGeom prst="rect">
                      <a:avLst/>
                    </a:prstGeom>
                    <a:noFill/>
                    <a:ln>
                      <a:noFill/>
                    </a:ln>
                    <a:effectLst/>
                  </pic:spPr>
                </pic:pic>
              </a:graphicData>
            </a:graphic>
          </wp:inline>
        </w:drawing>
      </w:r>
      <w:r w:rsidRPr="00F06083">
        <w:rPr>
          <w:rFonts w:hint="eastAsia"/>
          <w:sz w:val="16"/>
          <w:szCs w:val="18"/>
        </w:rPr>
        <w:t xml:space="preserve">                                                                             </w:t>
      </w:r>
    </w:p>
    <w:p w14:paraId="0C14D422"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 xml:space="preserve"> </w:t>
      </w:r>
    </w:p>
    <w:p w14:paraId="161ACA36"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 xml:space="preserve"> </w:t>
      </w:r>
      <w:r w:rsidRPr="00F06083">
        <w:rPr>
          <w:rFonts w:hint="eastAsia"/>
          <w:sz w:val="16"/>
          <w:szCs w:val="18"/>
        </w:rPr>
        <w:t>其他用例图参照上图</w:t>
      </w:r>
    </w:p>
    <w:p w14:paraId="1CCC3364"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 xml:space="preserve">  </w:t>
      </w:r>
    </w:p>
    <w:p w14:paraId="60DC3887"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三．创建类图：</w:t>
      </w:r>
    </w:p>
    <w:p w14:paraId="7B716B88"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过程：确定对象与类</w:t>
      </w:r>
      <w:r w:rsidRPr="00F06083">
        <w:rPr>
          <w:rFonts w:hint="eastAsia"/>
          <w:sz w:val="16"/>
          <w:szCs w:val="18"/>
        </w:rPr>
        <w:t>---- &gt;&gt;</w:t>
      </w:r>
      <w:r w:rsidRPr="00F06083">
        <w:rPr>
          <w:rFonts w:hint="eastAsia"/>
          <w:sz w:val="16"/>
          <w:szCs w:val="18"/>
        </w:rPr>
        <w:t>确定类的属性</w:t>
      </w:r>
      <w:r w:rsidRPr="00F06083">
        <w:rPr>
          <w:rFonts w:hint="eastAsia"/>
          <w:sz w:val="16"/>
          <w:szCs w:val="18"/>
        </w:rPr>
        <w:t>---- &gt;&gt;</w:t>
      </w:r>
      <w:r w:rsidRPr="00F06083">
        <w:rPr>
          <w:rFonts w:hint="eastAsia"/>
          <w:sz w:val="16"/>
          <w:szCs w:val="18"/>
        </w:rPr>
        <w:t>确定类的关系</w:t>
      </w:r>
    </w:p>
    <w:p w14:paraId="49372E1A"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类与对象：</w:t>
      </w:r>
    </w:p>
    <w:p w14:paraId="64F07249"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用户、用户角色、权限、用户权限关系、参数表、档案案卷信息、档案文件信息、借阅关系、日志</w:t>
      </w:r>
    </w:p>
    <w:p w14:paraId="775D485D" w14:textId="77777777" w:rsidR="007A2126" w:rsidRPr="00F06083" w:rsidRDefault="007A2126" w:rsidP="00B9739D">
      <w:pPr>
        <w:tabs>
          <w:tab w:val="left" w:pos="4140"/>
        </w:tabs>
        <w:ind w:left="3360" w:hangingChars="2100" w:hanging="3360"/>
        <w:rPr>
          <w:rFonts w:hint="eastAsia"/>
          <w:sz w:val="16"/>
          <w:szCs w:val="18"/>
        </w:rPr>
      </w:pPr>
    </w:p>
    <w:p w14:paraId="50ADFC90"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四．创建时序图：</w:t>
      </w:r>
    </w:p>
    <w:p w14:paraId="3DBF05FE"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步骤：确定对象</w:t>
      </w:r>
      <w:r w:rsidRPr="00F06083">
        <w:rPr>
          <w:rFonts w:hint="eastAsia"/>
          <w:sz w:val="16"/>
          <w:szCs w:val="18"/>
        </w:rPr>
        <w:t>---- &gt;&gt;</w:t>
      </w:r>
      <w:r w:rsidRPr="00F06083">
        <w:rPr>
          <w:rFonts w:hint="eastAsia"/>
          <w:sz w:val="16"/>
          <w:szCs w:val="18"/>
        </w:rPr>
        <w:t>确定交互流程</w:t>
      </w:r>
      <w:r w:rsidRPr="00F06083">
        <w:rPr>
          <w:rFonts w:hint="eastAsia"/>
          <w:sz w:val="16"/>
          <w:szCs w:val="18"/>
        </w:rPr>
        <w:t>---- &gt;&gt;</w:t>
      </w:r>
      <w:r w:rsidRPr="00F06083">
        <w:rPr>
          <w:rFonts w:hint="eastAsia"/>
          <w:sz w:val="16"/>
          <w:szCs w:val="18"/>
        </w:rPr>
        <w:t>分析消息</w:t>
      </w:r>
      <w:r w:rsidRPr="00F06083">
        <w:rPr>
          <w:rFonts w:hint="eastAsia"/>
          <w:sz w:val="16"/>
          <w:szCs w:val="18"/>
        </w:rPr>
        <w:t xml:space="preserve"> </w:t>
      </w:r>
    </w:p>
    <w:p w14:paraId="6455A768"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1.</w:t>
      </w:r>
      <w:r w:rsidRPr="00F06083">
        <w:rPr>
          <w:rFonts w:hint="eastAsia"/>
          <w:sz w:val="16"/>
          <w:szCs w:val="18"/>
        </w:rPr>
        <w:t>系统管理员添加用户</w:t>
      </w:r>
      <w:r w:rsidRPr="00F06083">
        <w:rPr>
          <w:rFonts w:hint="eastAsia"/>
          <w:sz w:val="16"/>
          <w:szCs w:val="18"/>
        </w:rPr>
        <w:t xml:space="preserve">                           2. </w:t>
      </w:r>
      <w:r w:rsidRPr="00F06083">
        <w:rPr>
          <w:rFonts w:hint="eastAsia"/>
          <w:sz w:val="16"/>
          <w:szCs w:val="18"/>
        </w:rPr>
        <w:t>档案管理员录入数据</w:t>
      </w:r>
    </w:p>
    <w:p w14:paraId="45041B38" w14:textId="6357C0FA" w:rsidR="007A2126" w:rsidRPr="00F06083" w:rsidRDefault="007A2126" w:rsidP="00B9739D">
      <w:pPr>
        <w:tabs>
          <w:tab w:val="left" w:pos="4140"/>
        </w:tabs>
        <w:ind w:left="3360" w:hangingChars="2100" w:hanging="3360"/>
        <w:rPr>
          <w:rFonts w:hint="eastAsia"/>
          <w:sz w:val="16"/>
          <w:szCs w:val="18"/>
        </w:rPr>
      </w:pPr>
      <w:r w:rsidRPr="00F06083">
        <w:rPr>
          <w:noProof/>
          <w:sz w:val="16"/>
          <w:szCs w:val="18"/>
        </w:rPr>
        <w:drawing>
          <wp:inline distT="0" distB="0" distL="0" distR="0" wp14:anchorId="4CA805DC" wp14:editId="43BA7643">
            <wp:extent cx="2514600" cy="133731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33731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64F5AE00" wp14:editId="1C273BF7">
            <wp:extent cx="2628900" cy="1541145"/>
            <wp:effectExtent l="0" t="0" r="0" b="1905"/>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1541145"/>
                    </a:xfrm>
                    <a:prstGeom prst="rect">
                      <a:avLst/>
                    </a:prstGeom>
                    <a:noFill/>
                    <a:ln>
                      <a:noFill/>
                    </a:ln>
                    <a:effectLst/>
                  </pic:spPr>
                </pic:pic>
              </a:graphicData>
            </a:graphic>
          </wp:inline>
        </w:drawing>
      </w:r>
      <w:r w:rsidRPr="00F06083">
        <w:rPr>
          <w:rFonts w:hint="eastAsia"/>
          <w:sz w:val="16"/>
          <w:szCs w:val="18"/>
        </w:rPr>
        <w:t xml:space="preserve">                                              </w:t>
      </w:r>
    </w:p>
    <w:p w14:paraId="49951666" w14:textId="77777777" w:rsidR="007A2126" w:rsidRPr="00F06083" w:rsidRDefault="007A2126" w:rsidP="00B9739D">
      <w:pPr>
        <w:tabs>
          <w:tab w:val="left" w:pos="4140"/>
        </w:tabs>
        <w:ind w:left="3360" w:hangingChars="2100" w:hanging="3360"/>
        <w:rPr>
          <w:rFonts w:hint="eastAsia"/>
          <w:sz w:val="16"/>
          <w:szCs w:val="18"/>
        </w:rPr>
      </w:pPr>
    </w:p>
    <w:p w14:paraId="778925D6"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其他时序图参照上图</w:t>
      </w:r>
    </w:p>
    <w:p w14:paraId="637D7A53" w14:textId="77777777" w:rsidR="007A2126" w:rsidRPr="00F06083" w:rsidRDefault="007A2126" w:rsidP="00B9739D">
      <w:pPr>
        <w:tabs>
          <w:tab w:val="left" w:pos="4140"/>
        </w:tabs>
        <w:ind w:left="3360" w:hangingChars="2100" w:hanging="3360"/>
        <w:rPr>
          <w:rFonts w:hint="eastAsia"/>
          <w:sz w:val="16"/>
          <w:szCs w:val="18"/>
        </w:rPr>
      </w:pPr>
    </w:p>
    <w:p w14:paraId="5FCABE75"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五．创建协作图：</w:t>
      </w:r>
    </w:p>
    <w:p w14:paraId="7FF97574"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1.</w:t>
      </w:r>
      <w:r w:rsidRPr="00F06083">
        <w:rPr>
          <w:rFonts w:hint="eastAsia"/>
          <w:sz w:val="16"/>
          <w:szCs w:val="18"/>
        </w:rPr>
        <w:t>系统管理员添加用户</w:t>
      </w:r>
      <w:r w:rsidRPr="00F06083">
        <w:rPr>
          <w:rFonts w:hint="eastAsia"/>
          <w:sz w:val="16"/>
          <w:szCs w:val="18"/>
        </w:rPr>
        <w:t xml:space="preserve">                               2. </w:t>
      </w:r>
      <w:r w:rsidRPr="00F06083">
        <w:rPr>
          <w:rFonts w:hint="eastAsia"/>
          <w:sz w:val="16"/>
          <w:szCs w:val="18"/>
        </w:rPr>
        <w:t>档案管理员录入数据</w:t>
      </w:r>
    </w:p>
    <w:p w14:paraId="201BD303" w14:textId="1448EEE3" w:rsidR="007A2126" w:rsidRPr="00F06083" w:rsidRDefault="007A2126" w:rsidP="00B9739D">
      <w:pPr>
        <w:tabs>
          <w:tab w:val="left" w:pos="4140"/>
        </w:tabs>
        <w:ind w:left="3360" w:hangingChars="2100" w:hanging="3360"/>
        <w:rPr>
          <w:rFonts w:hint="eastAsia"/>
          <w:sz w:val="16"/>
          <w:szCs w:val="18"/>
        </w:rPr>
      </w:pPr>
      <w:r w:rsidRPr="00F06083">
        <w:rPr>
          <w:noProof/>
          <w:sz w:val="16"/>
          <w:szCs w:val="18"/>
        </w:rPr>
        <w:drawing>
          <wp:inline distT="0" distB="0" distL="0" distR="0" wp14:anchorId="4021111D" wp14:editId="6D19DD3A">
            <wp:extent cx="2788920" cy="166306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8920" cy="1663065"/>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4F9A5A94" wp14:editId="235DE474">
            <wp:extent cx="2412365" cy="1937385"/>
            <wp:effectExtent l="0" t="0" r="698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2365" cy="1937385"/>
                    </a:xfrm>
                    <a:prstGeom prst="rect">
                      <a:avLst/>
                    </a:prstGeom>
                    <a:noFill/>
                    <a:ln>
                      <a:noFill/>
                    </a:ln>
                    <a:effectLst/>
                  </pic:spPr>
                </pic:pic>
              </a:graphicData>
            </a:graphic>
          </wp:inline>
        </w:drawing>
      </w:r>
      <w:r w:rsidRPr="00F06083">
        <w:rPr>
          <w:rFonts w:hint="eastAsia"/>
          <w:sz w:val="16"/>
          <w:szCs w:val="18"/>
        </w:rPr>
        <w:t xml:space="preserve">                                                </w:t>
      </w:r>
    </w:p>
    <w:p w14:paraId="667AD4E8" w14:textId="77777777" w:rsidR="007A2126" w:rsidRPr="00F06083" w:rsidRDefault="007A2126" w:rsidP="00B9739D">
      <w:pPr>
        <w:tabs>
          <w:tab w:val="left" w:pos="4140"/>
        </w:tabs>
        <w:ind w:left="3360" w:hangingChars="2100" w:hanging="3360"/>
        <w:rPr>
          <w:rFonts w:hint="eastAsia"/>
          <w:sz w:val="16"/>
          <w:szCs w:val="18"/>
        </w:rPr>
      </w:pPr>
    </w:p>
    <w:p w14:paraId="1146B8AD"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其他协作图参照上图</w:t>
      </w:r>
    </w:p>
    <w:p w14:paraId="61278A01" w14:textId="77777777" w:rsidR="007A2126" w:rsidRPr="00F06083" w:rsidRDefault="007A2126" w:rsidP="00B9739D">
      <w:pPr>
        <w:tabs>
          <w:tab w:val="left" w:pos="4140"/>
        </w:tabs>
        <w:ind w:left="3360" w:hangingChars="2100" w:hanging="3360"/>
        <w:rPr>
          <w:rFonts w:hint="eastAsia"/>
          <w:sz w:val="16"/>
          <w:szCs w:val="18"/>
        </w:rPr>
      </w:pPr>
    </w:p>
    <w:p w14:paraId="44E63B4E"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六．创建状态图：</w:t>
      </w:r>
    </w:p>
    <w:p w14:paraId="4F7DEB3D"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步骤：</w:t>
      </w:r>
      <w:r w:rsidRPr="00F06083">
        <w:rPr>
          <w:rFonts w:hint="eastAsia"/>
          <w:bCs/>
          <w:sz w:val="16"/>
          <w:szCs w:val="18"/>
        </w:rPr>
        <w:t>标识建模实体</w:t>
      </w:r>
      <w:r w:rsidRPr="00F06083">
        <w:rPr>
          <w:rFonts w:hint="eastAsia"/>
          <w:bCs/>
          <w:sz w:val="16"/>
          <w:szCs w:val="18"/>
        </w:rPr>
        <w:t>---- &gt;&gt;</w:t>
      </w:r>
      <w:r w:rsidRPr="00F06083">
        <w:rPr>
          <w:rFonts w:hint="eastAsia"/>
          <w:bCs/>
          <w:sz w:val="16"/>
          <w:szCs w:val="18"/>
        </w:rPr>
        <w:t>标识实体的各种状态</w:t>
      </w:r>
      <w:r w:rsidRPr="00F06083">
        <w:rPr>
          <w:rFonts w:hint="eastAsia"/>
          <w:bCs/>
          <w:sz w:val="16"/>
          <w:szCs w:val="18"/>
        </w:rPr>
        <w:t>----&gt;&gt;</w:t>
      </w:r>
      <w:r w:rsidRPr="00F06083">
        <w:rPr>
          <w:rFonts w:hint="eastAsia"/>
          <w:bCs/>
          <w:sz w:val="16"/>
          <w:szCs w:val="18"/>
        </w:rPr>
        <w:t>标识相关事件</w:t>
      </w:r>
      <w:r w:rsidRPr="00F06083">
        <w:rPr>
          <w:rFonts w:hint="eastAsia"/>
          <w:bCs/>
          <w:sz w:val="16"/>
          <w:szCs w:val="18"/>
        </w:rPr>
        <w:t>----&gt;&gt;</w:t>
      </w:r>
      <w:r w:rsidRPr="00F06083">
        <w:rPr>
          <w:rFonts w:hint="eastAsia"/>
          <w:bCs/>
          <w:sz w:val="16"/>
          <w:szCs w:val="18"/>
        </w:rPr>
        <w:t>对所</w:t>
      </w:r>
      <w:proofErr w:type="gramStart"/>
      <w:r w:rsidRPr="00F06083">
        <w:rPr>
          <w:rFonts w:hint="eastAsia"/>
          <w:bCs/>
          <w:sz w:val="16"/>
          <w:szCs w:val="18"/>
        </w:rPr>
        <w:t>建模型精化</w:t>
      </w:r>
      <w:proofErr w:type="gramEnd"/>
      <w:r w:rsidRPr="00F06083">
        <w:rPr>
          <w:rFonts w:hint="eastAsia"/>
          <w:bCs/>
          <w:sz w:val="16"/>
          <w:szCs w:val="18"/>
        </w:rPr>
        <w:t>和细化</w:t>
      </w:r>
    </w:p>
    <w:p w14:paraId="2CB65D13"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实体：档案、用户账户（借阅者）</w:t>
      </w:r>
    </w:p>
    <w:p w14:paraId="6B1D7A8A"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档案状态和事件：新建档案、可借阅、借出</w:t>
      </w:r>
    </w:p>
    <w:p w14:paraId="64F2FBC3"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借阅者状态和事件：新建借阅者、可用、</w:t>
      </w:r>
      <w:proofErr w:type="gramStart"/>
      <w:r w:rsidRPr="00F06083">
        <w:rPr>
          <w:rFonts w:hint="eastAsia"/>
          <w:sz w:val="16"/>
          <w:szCs w:val="18"/>
        </w:rPr>
        <w:t>不</w:t>
      </w:r>
      <w:proofErr w:type="gramEnd"/>
      <w:r w:rsidRPr="00F06083">
        <w:rPr>
          <w:rFonts w:hint="eastAsia"/>
          <w:sz w:val="16"/>
          <w:szCs w:val="18"/>
        </w:rPr>
        <w:t>可用、已删除</w:t>
      </w:r>
    </w:p>
    <w:p w14:paraId="58B15CF4"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档案状态图：</w:t>
      </w:r>
      <w:r w:rsidRPr="00F06083">
        <w:rPr>
          <w:rFonts w:hint="eastAsia"/>
          <w:sz w:val="16"/>
          <w:szCs w:val="18"/>
        </w:rPr>
        <w:t xml:space="preserve">                                          </w:t>
      </w:r>
      <w:r w:rsidRPr="00F06083">
        <w:rPr>
          <w:rFonts w:hint="eastAsia"/>
          <w:sz w:val="16"/>
          <w:szCs w:val="18"/>
        </w:rPr>
        <w:t>借阅者状态图：</w:t>
      </w:r>
    </w:p>
    <w:p w14:paraId="2747D2CF" w14:textId="669A21C5" w:rsidR="007A2126" w:rsidRPr="00F06083" w:rsidRDefault="007A2126" w:rsidP="00B9739D">
      <w:pPr>
        <w:tabs>
          <w:tab w:val="left" w:pos="4140"/>
        </w:tabs>
        <w:ind w:left="3360" w:hangingChars="2100" w:hanging="3360"/>
        <w:rPr>
          <w:rFonts w:hint="eastAsia"/>
          <w:sz w:val="16"/>
          <w:szCs w:val="18"/>
        </w:rPr>
      </w:pPr>
      <w:r w:rsidRPr="00F06083">
        <w:rPr>
          <w:noProof/>
          <w:sz w:val="16"/>
          <w:szCs w:val="18"/>
        </w:rPr>
        <w:drawing>
          <wp:inline distT="0" distB="0" distL="0" distR="0" wp14:anchorId="6F91BFD2" wp14:editId="4FCC2AFE">
            <wp:extent cx="1943100" cy="15328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3100" cy="153289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4578D63F" wp14:editId="39A09C69">
            <wp:extent cx="2931795" cy="1556385"/>
            <wp:effectExtent l="0" t="0" r="1905"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1795" cy="1556385"/>
                    </a:xfrm>
                    <a:prstGeom prst="rect">
                      <a:avLst/>
                    </a:prstGeom>
                    <a:noFill/>
                    <a:ln>
                      <a:noFill/>
                    </a:ln>
                    <a:effectLst/>
                  </pic:spPr>
                </pic:pic>
              </a:graphicData>
            </a:graphic>
          </wp:inline>
        </w:drawing>
      </w:r>
      <w:r w:rsidRPr="00F06083">
        <w:rPr>
          <w:rFonts w:hint="eastAsia"/>
          <w:sz w:val="16"/>
          <w:szCs w:val="18"/>
        </w:rPr>
        <w:t xml:space="preserve">                                                     </w:t>
      </w:r>
    </w:p>
    <w:p w14:paraId="096F24B2"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lastRenderedPageBreak/>
        <w:t xml:space="preserve"> </w:t>
      </w:r>
      <w:r w:rsidRPr="00F06083">
        <w:rPr>
          <w:rFonts w:hint="eastAsia"/>
          <w:sz w:val="16"/>
          <w:szCs w:val="18"/>
        </w:rPr>
        <w:t>七．创建活动图：一般人员活动图：</w:t>
      </w:r>
      <w:r w:rsidRPr="00F06083">
        <w:rPr>
          <w:rFonts w:hint="eastAsia"/>
          <w:sz w:val="16"/>
          <w:szCs w:val="18"/>
        </w:rPr>
        <w:t xml:space="preserve">                     </w:t>
      </w:r>
      <w:r w:rsidRPr="00F06083">
        <w:rPr>
          <w:rFonts w:hint="eastAsia"/>
          <w:sz w:val="16"/>
          <w:szCs w:val="18"/>
        </w:rPr>
        <w:t>借阅管理员活动图：</w:t>
      </w:r>
    </w:p>
    <w:p w14:paraId="07DF7DCF" w14:textId="1EC2BF1B" w:rsidR="007A2126" w:rsidRPr="00F06083" w:rsidRDefault="007A2126" w:rsidP="00B9739D">
      <w:pPr>
        <w:tabs>
          <w:tab w:val="left" w:pos="4140"/>
        </w:tabs>
        <w:ind w:left="3360" w:hangingChars="2100" w:hanging="3360"/>
        <w:rPr>
          <w:rFonts w:hint="eastAsia"/>
          <w:sz w:val="16"/>
          <w:szCs w:val="18"/>
        </w:rPr>
      </w:pPr>
      <w:r w:rsidRPr="00F06083">
        <w:rPr>
          <w:noProof/>
          <w:sz w:val="16"/>
          <w:szCs w:val="18"/>
        </w:rPr>
        <w:drawing>
          <wp:inline distT="0" distB="0" distL="0" distR="0" wp14:anchorId="47C00B93" wp14:editId="568DF37C">
            <wp:extent cx="2514600" cy="2126615"/>
            <wp:effectExtent l="0" t="0" r="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14600" cy="2126615"/>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2D88D454" wp14:editId="4C367494">
            <wp:extent cx="2687320" cy="2132330"/>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7320" cy="2132330"/>
                    </a:xfrm>
                    <a:prstGeom prst="rect">
                      <a:avLst/>
                    </a:prstGeom>
                    <a:noFill/>
                    <a:ln>
                      <a:noFill/>
                    </a:ln>
                    <a:effectLst/>
                  </pic:spPr>
                </pic:pic>
              </a:graphicData>
            </a:graphic>
          </wp:inline>
        </w:drawing>
      </w:r>
    </w:p>
    <w:p w14:paraId="23EA2A12" w14:textId="77777777" w:rsidR="007A2126" w:rsidRPr="00F06083" w:rsidRDefault="007A2126" w:rsidP="00B9739D">
      <w:pPr>
        <w:tabs>
          <w:tab w:val="left" w:pos="4140"/>
        </w:tabs>
        <w:ind w:leftChars="215" w:left="3411" w:hangingChars="1850" w:hanging="2960"/>
        <w:rPr>
          <w:rFonts w:hint="eastAsia"/>
          <w:sz w:val="16"/>
          <w:szCs w:val="18"/>
        </w:rPr>
      </w:pPr>
      <w:r w:rsidRPr="00F06083">
        <w:rPr>
          <w:rFonts w:hint="eastAsia"/>
          <w:sz w:val="16"/>
          <w:szCs w:val="18"/>
        </w:rPr>
        <w:t>档案室人员录入档案活动图：</w:t>
      </w:r>
      <w:r w:rsidRPr="00F06083">
        <w:rPr>
          <w:rFonts w:hint="eastAsia"/>
          <w:sz w:val="16"/>
          <w:szCs w:val="18"/>
        </w:rPr>
        <w:t xml:space="preserve">             </w:t>
      </w:r>
      <w:r w:rsidRPr="00F06083">
        <w:rPr>
          <w:rFonts w:hint="eastAsia"/>
          <w:sz w:val="16"/>
          <w:szCs w:val="18"/>
        </w:rPr>
        <w:t>系统管理员维护系统数据活动图：</w:t>
      </w:r>
    </w:p>
    <w:p w14:paraId="695CAD08" w14:textId="2187563E" w:rsidR="007A2126" w:rsidRPr="00F06083" w:rsidRDefault="007A2126" w:rsidP="00B9739D">
      <w:pPr>
        <w:tabs>
          <w:tab w:val="left" w:pos="4140"/>
        </w:tabs>
        <w:ind w:left="3360" w:hangingChars="2100" w:hanging="3360"/>
        <w:rPr>
          <w:rFonts w:hint="eastAsia"/>
          <w:sz w:val="16"/>
          <w:szCs w:val="18"/>
        </w:rPr>
      </w:pPr>
      <w:r w:rsidRPr="00F06083">
        <w:rPr>
          <w:noProof/>
          <w:sz w:val="16"/>
          <w:szCs w:val="18"/>
        </w:rPr>
        <w:drawing>
          <wp:inline distT="0" distB="0" distL="0" distR="0" wp14:anchorId="754670C1" wp14:editId="1B9AED1E">
            <wp:extent cx="1485900" cy="18097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180975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2A609EF1" wp14:editId="0AC2DB2D">
            <wp:extent cx="2286000" cy="19202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0" cy="1920240"/>
                    </a:xfrm>
                    <a:prstGeom prst="rect">
                      <a:avLst/>
                    </a:prstGeom>
                    <a:noFill/>
                    <a:ln>
                      <a:noFill/>
                    </a:ln>
                    <a:effectLst/>
                  </pic:spPr>
                </pic:pic>
              </a:graphicData>
            </a:graphic>
          </wp:inline>
        </w:drawing>
      </w:r>
      <w:r w:rsidRPr="00F06083">
        <w:rPr>
          <w:rFonts w:hint="eastAsia"/>
          <w:sz w:val="16"/>
          <w:szCs w:val="18"/>
        </w:rPr>
        <w:t xml:space="preserve">                                                            </w:t>
      </w:r>
    </w:p>
    <w:p w14:paraId="23670A76" w14:textId="77777777" w:rsidR="007A2126" w:rsidRPr="00F06083" w:rsidRDefault="007A2126" w:rsidP="00B9739D">
      <w:pPr>
        <w:tabs>
          <w:tab w:val="left" w:pos="4140"/>
        </w:tabs>
        <w:ind w:leftChars="172" w:left="3401" w:hangingChars="1900" w:hanging="3040"/>
        <w:rPr>
          <w:rFonts w:hint="eastAsia"/>
          <w:sz w:val="16"/>
          <w:szCs w:val="18"/>
        </w:rPr>
      </w:pPr>
      <w:r w:rsidRPr="00F06083">
        <w:rPr>
          <w:rFonts w:hint="eastAsia"/>
          <w:sz w:val="16"/>
          <w:szCs w:val="18"/>
        </w:rPr>
        <w:t>系统管理员维护用户活动图：</w:t>
      </w:r>
      <w:r w:rsidRPr="00F06083">
        <w:rPr>
          <w:rFonts w:hint="eastAsia"/>
          <w:sz w:val="16"/>
          <w:szCs w:val="18"/>
        </w:rPr>
        <w:t xml:space="preserve">                </w:t>
      </w:r>
      <w:r w:rsidRPr="00F06083">
        <w:rPr>
          <w:rFonts w:hint="eastAsia"/>
          <w:sz w:val="16"/>
          <w:szCs w:val="18"/>
        </w:rPr>
        <w:t>系统管理员设置系统参数活动图：</w:t>
      </w:r>
    </w:p>
    <w:p w14:paraId="430922B0" w14:textId="49C191D5" w:rsidR="007A2126" w:rsidRPr="00F06083" w:rsidRDefault="007A2126" w:rsidP="00B9739D">
      <w:pPr>
        <w:tabs>
          <w:tab w:val="left" w:pos="4140"/>
        </w:tabs>
        <w:rPr>
          <w:rFonts w:hint="eastAsia"/>
          <w:sz w:val="16"/>
          <w:szCs w:val="18"/>
        </w:rPr>
      </w:pPr>
      <w:r w:rsidRPr="00F06083">
        <w:rPr>
          <w:noProof/>
          <w:sz w:val="16"/>
          <w:szCs w:val="18"/>
        </w:rPr>
        <w:drawing>
          <wp:inline distT="0" distB="0" distL="0" distR="0" wp14:anchorId="57BE3CB8" wp14:editId="1E700020">
            <wp:extent cx="2513965" cy="2402205"/>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13965" cy="2402205"/>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382C4F63" wp14:editId="1B8BAD9C">
            <wp:extent cx="2564130" cy="263144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64130" cy="2631440"/>
                    </a:xfrm>
                    <a:prstGeom prst="rect">
                      <a:avLst/>
                    </a:prstGeom>
                    <a:noFill/>
                    <a:ln>
                      <a:noFill/>
                    </a:ln>
                    <a:effectLst/>
                  </pic:spPr>
                </pic:pic>
              </a:graphicData>
            </a:graphic>
          </wp:inline>
        </w:drawing>
      </w:r>
      <w:r w:rsidRPr="00F06083">
        <w:rPr>
          <w:rFonts w:hint="eastAsia"/>
          <w:sz w:val="16"/>
          <w:szCs w:val="18"/>
        </w:rPr>
        <w:t xml:space="preserve">                                                </w:t>
      </w:r>
    </w:p>
    <w:p w14:paraId="5084A143"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 xml:space="preserve">  </w:t>
      </w:r>
    </w:p>
    <w:p w14:paraId="0B2B73B1"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 xml:space="preserve">  </w:t>
      </w:r>
      <w:r w:rsidRPr="00F06083">
        <w:rPr>
          <w:rFonts w:hint="eastAsia"/>
          <w:sz w:val="16"/>
          <w:szCs w:val="18"/>
        </w:rPr>
        <w:t>类图、组件图、配置图见课本</w:t>
      </w:r>
    </w:p>
    <w:p w14:paraId="1D01F371" w14:textId="77777777" w:rsidR="007A2126" w:rsidRPr="00F06083" w:rsidRDefault="007A2126" w:rsidP="00B9739D">
      <w:pPr>
        <w:tabs>
          <w:tab w:val="left" w:pos="4140"/>
        </w:tabs>
        <w:ind w:left="3360" w:hangingChars="2100" w:hanging="3360"/>
        <w:rPr>
          <w:rFonts w:hint="eastAsia"/>
          <w:sz w:val="16"/>
          <w:szCs w:val="18"/>
        </w:rPr>
      </w:pPr>
      <w:r w:rsidRPr="00F06083">
        <w:rPr>
          <w:rFonts w:hint="eastAsia"/>
          <w:sz w:val="16"/>
          <w:szCs w:val="18"/>
        </w:rPr>
        <w:t xml:space="preserve"> </w:t>
      </w:r>
    </w:p>
    <w:p w14:paraId="6EE4FAFB" w14:textId="77777777" w:rsidR="007A2126" w:rsidRPr="00F06083" w:rsidRDefault="007A2126" w:rsidP="00B9739D">
      <w:pPr>
        <w:tabs>
          <w:tab w:val="left" w:pos="4140"/>
        </w:tabs>
        <w:ind w:left="3360" w:hangingChars="2100" w:hanging="3360"/>
        <w:rPr>
          <w:rFonts w:hint="eastAsia"/>
          <w:sz w:val="16"/>
          <w:szCs w:val="18"/>
        </w:rPr>
      </w:pPr>
    </w:p>
    <w:p w14:paraId="617D7395" w14:textId="77777777" w:rsidR="007A2126" w:rsidRPr="00F06083" w:rsidRDefault="007A2126" w:rsidP="00B9739D">
      <w:pPr>
        <w:tabs>
          <w:tab w:val="left" w:pos="4140"/>
        </w:tabs>
        <w:ind w:left="3360" w:hangingChars="2100" w:hanging="3360"/>
        <w:rPr>
          <w:rFonts w:hint="eastAsia"/>
          <w:sz w:val="16"/>
          <w:szCs w:val="18"/>
        </w:rPr>
      </w:pPr>
    </w:p>
    <w:p w14:paraId="24C7F379" w14:textId="77777777" w:rsidR="007A2126" w:rsidRPr="00F06083" w:rsidRDefault="007A2126" w:rsidP="00B9739D">
      <w:pPr>
        <w:tabs>
          <w:tab w:val="left" w:pos="4140"/>
        </w:tabs>
        <w:ind w:left="3360" w:hangingChars="2100" w:hanging="3360"/>
        <w:rPr>
          <w:rFonts w:hint="eastAsia"/>
          <w:sz w:val="16"/>
          <w:szCs w:val="18"/>
        </w:rPr>
      </w:pPr>
    </w:p>
    <w:p w14:paraId="25D4225B" w14:textId="77777777" w:rsidR="007A2126" w:rsidRPr="00F06083" w:rsidRDefault="007A2126" w:rsidP="00B9739D">
      <w:pPr>
        <w:tabs>
          <w:tab w:val="left" w:pos="4140"/>
        </w:tabs>
        <w:ind w:leftChars="969" w:left="4785" w:hangingChars="1250" w:hanging="2750"/>
        <w:rPr>
          <w:rFonts w:hint="eastAsia"/>
          <w:sz w:val="22"/>
        </w:rPr>
      </w:pPr>
      <w:r w:rsidRPr="00F06083">
        <w:rPr>
          <w:rFonts w:hint="eastAsia"/>
          <w:sz w:val="22"/>
        </w:rPr>
        <w:lastRenderedPageBreak/>
        <w:t>第五部分</w:t>
      </w:r>
      <w:r w:rsidRPr="00F06083">
        <w:rPr>
          <w:rFonts w:hint="eastAsia"/>
          <w:sz w:val="22"/>
        </w:rPr>
        <w:t xml:space="preserve">   BBS</w:t>
      </w:r>
      <w:r w:rsidRPr="00F06083">
        <w:rPr>
          <w:rFonts w:hint="eastAsia"/>
          <w:sz w:val="22"/>
        </w:rPr>
        <w:t>论坛系统</w:t>
      </w:r>
    </w:p>
    <w:p w14:paraId="5636B5C7" w14:textId="77777777" w:rsidR="007A2126" w:rsidRPr="00F06083" w:rsidRDefault="007A2126" w:rsidP="00B9739D">
      <w:pPr>
        <w:tabs>
          <w:tab w:val="left" w:pos="4140"/>
        </w:tabs>
        <w:rPr>
          <w:rFonts w:hint="eastAsia"/>
          <w:sz w:val="16"/>
          <w:szCs w:val="18"/>
        </w:rPr>
      </w:pPr>
      <w:proofErr w:type="gramStart"/>
      <w:r w:rsidRPr="00F06083">
        <w:rPr>
          <w:rFonts w:hint="eastAsia"/>
          <w:sz w:val="16"/>
          <w:szCs w:val="18"/>
        </w:rPr>
        <w:t>一</w:t>
      </w:r>
      <w:proofErr w:type="gramEnd"/>
      <w:r w:rsidRPr="00F06083">
        <w:rPr>
          <w:rFonts w:hint="eastAsia"/>
          <w:sz w:val="16"/>
          <w:szCs w:val="18"/>
        </w:rPr>
        <w:t>．分析需求：</w:t>
      </w:r>
    </w:p>
    <w:p w14:paraId="0BE88064" w14:textId="30D323C8" w:rsidR="007A2126" w:rsidRPr="00F06083" w:rsidRDefault="007A2126" w:rsidP="00B9739D">
      <w:pPr>
        <w:tabs>
          <w:tab w:val="left" w:pos="4140"/>
        </w:tabs>
        <w:rPr>
          <w:rFonts w:hint="eastAsia"/>
          <w:sz w:val="16"/>
          <w:szCs w:val="18"/>
        </w:rPr>
      </w:pPr>
      <w:r w:rsidRPr="00F06083">
        <w:rPr>
          <w:rFonts w:hint="eastAsia"/>
          <w:sz w:val="16"/>
          <w:szCs w:val="18"/>
        </w:rPr>
        <w:t xml:space="preserve"> </w:t>
      </w:r>
      <w:r w:rsidRPr="00F06083">
        <w:rPr>
          <w:noProof/>
          <w:sz w:val="16"/>
          <w:szCs w:val="18"/>
        </w:rPr>
        <w:drawing>
          <wp:inline distT="0" distB="0" distL="0" distR="0" wp14:anchorId="16EE5C10" wp14:editId="67D9FD31">
            <wp:extent cx="2343150" cy="15938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43150" cy="159385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514E9625" wp14:editId="7F0027B7">
            <wp:extent cx="2628900" cy="159639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28900" cy="1596390"/>
                    </a:xfrm>
                    <a:prstGeom prst="rect">
                      <a:avLst/>
                    </a:prstGeom>
                    <a:noFill/>
                    <a:ln>
                      <a:noFill/>
                    </a:ln>
                    <a:effectLst/>
                  </pic:spPr>
                </pic:pic>
              </a:graphicData>
            </a:graphic>
          </wp:inline>
        </w:drawing>
      </w:r>
      <w:r w:rsidRPr="00F06083">
        <w:rPr>
          <w:rFonts w:hint="eastAsia"/>
          <w:sz w:val="16"/>
          <w:szCs w:val="18"/>
        </w:rPr>
        <w:t xml:space="preserve">                                                  </w:t>
      </w:r>
    </w:p>
    <w:p w14:paraId="719241C9" w14:textId="23EF04B6" w:rsidR="007A2126" w:rsidRPr="00F06083" w:rsidRDefault="007A2126" w:rsidP="00B9739D">
      <w:pPr>
        <w:tabs>
          <w:tab w:val="left" w:pos="4140"/>
        </w:tabs>
        <w:ind w:firstLineChars="50" w:firstLine="80"/>
        <w:rPr>
          <w:rFonts w:hint="eastAsia"/>
          <w:sz w:val="16"/>
          <w:szCs w:val="18"/>
        </w:rPr>
      </w:pPr>
      <w:r w:rsidRPr="00F06083">
        <w:rPr>
          <w:noProof/>
          <w:sz w:val="16"/>
          <w:szCs w:val="18"/>
        </w:rPr>
        <w:drawing>
          <wp:inline distT="0" distB="0" distL="0" distR="0" wp14:anchorId="4EE2FC75" wp14:editId="11DE9B0D">
            <wp:extent cx="2571750" cy="174117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1750" cy="1741170"/>
                    </a:xfrm>
                    <a:prstGeom prst="rect">
                      <a:avLst/>
                    </a:prstGeom>
                    <a:noFill/>
                    <a:ln>
                      <a:noFill/>
                    </a:ln>
                    <a:effectLst/>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74FBE75F" wp14:editId="4B824A89">
            <wp:extent cx="2233930" cy="17760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33930" cy="1776095"/>
                    </a:xfrm>
                    <a:prstGeom prst="rect">
                      <a:avLst/>
                    </a:prstGeom>
                    <a:noFill/>
                    <a:ln>
                      <a:noFill/>
                    </a:ln>
                    <a:effectLst/>
                  </pic:spPr>
                </pic:pic>
              </a:graphicData>
            </a:graphic>
          </wp:inline>
        </w:drawing>
      </w:r>
      <w:r w:rsidRPr="00F06083">
        <w:rPr>
          <w:rFonts w:hint="eastAsia"/>
          <w:sz w:val="16"/>
          <w:szCs w:val="18"/>
        </w:rPr>
        <w:t xml:space="preserve"> </w:t>
      </w:r>
    </w:p>
    <w:p w14:paraId="12F2A479" w14:textId="77777777" w:rsidR="007A2126" w:rsidRPr="00F06083" w:rsidRDefault="007A2126" w:rsidP="00B9739D">
      <w:pPr>
        <w:tabs>
          <w:tab w:val="left" w:pos="4140"/>
        </w:tabs>
        <w:rPr>
          <w:rFonts w:hint="eastAsia"/>
          <w:sz w:val="16"/>
          <w:szCs w:val="18"/>
        </w:rPr>
      </w:pPr>
      <w:r w:rsidRPr="00F06083">
        <w:rPr>
          <w:rFonts w:hint="eastAsia"/>
          <w:sz w:val="16"/>
          <w:szCs w:val="18"/>
        </w:rPr>
        <w:t>二．用例图：</w:t>
      </w:r>
    </w:p>
    <w:p w14:paraId="019C7187" w14:textId="77777777" w:rsidR="007A2126" w:rsidRPr="00F06083" w:rsidRDefault="007A2126" w:rsidP="00B9739D">
      <w:pPr>
        <w:tabs>
          <w:tab w:val="left" w:pos="4140"/>
        </w:tabs>
        <w:rPr>
          <w:rFonts w:hint="eastAsia"/>
          <w:sz w:val="16"/>
          <w:szCs w:val="18"/>
        </w:rPr>
      </w:pPr>
      <w:r w:rsidRPr="00F06083">
        <w:rPr>
          <w:rFonts w:hint="eastAsia"/>
          <w:sz w:val="16"/>
          <w:szCs w:val="18"/>
        </w:rPr>
        <w:t>参与者：游客、注册用户、版主、系统管理员</w:t>
      </w:r>
    </w:p>
    <w:p w14:paraId="69BC0B07" w14:textId="77777777" w:rsidR="007A2126" w:rsidRPr="00F06083" w:rsidRDefault="007A2126" w:rsidP="00B9739D">
      <w:pPr>
        <w:tabs>
          <w:tab w:val="left" w:pos="4140"/>
        </w:tabs>
        <w:rPr>
          <w:rFonts w:hint="eastAsia"/>
          <w:sz w:val="16"/>
          <w:szCs w:val="18"/>
        </w:rPr>
      </w:pPr>
      <w:r w:rsidRPr="00F06083">
        <w:rPr>
          <w:rFonts w:hint="eastAsia"/>
          <w:sz w:val="16"/>
          <w:szCs w:val="18"/>
        </w:rPr>
        <w:t>游客用例：注册、登陆系统、查询帖子</w:t>
      </w:r>
    </w:p>
    <w:p w14:paraId="6DFFF437" w14:textId="77777777" w:rsidR="007A2126" w:rsidRPr="00F06083" w:rsidRDefault="007A2126" w:rsidP="00B9739D">
      <w:pPr>
        <w:tabs>
          <w:tab w:val="left" w:pos="4140"/>
        </w:tabs>
        <w:rPr>
          <w:rFonts w:hint="eastAsia"/>
          <w:sz w:val="16"/>
          <w:szCs w:val="18"/>
        </w:rPr>
      </w:pPr>
      <w:r w:rsidRPr="00F06083">
        <w:rPr>
          <w:rFonts w:hint="eastAsia"/>
          <w:sz w:val="16"/>
          <w:szCs w:val="18"/>
        </w:rPr>
        <w:t>注册用户用例：登陆系统、发表帖子、查询帖子、回复帖子</w:t>
      </w:r>
    </w:p>
    <w:p w14:paraId="0F48E422" w14:textId="77777777" w:rsidR="007A2126" w:rsidRPr="00F06083" w:rsidRDefault="007A2126" w:rsidP="00B9739D">
      <w:pPr>
        <w:tabs>
          <w:tab w:val="left" w:pos="4140"/>
        </w:tabs>
        <w:rPr>
          <w:rFonts w:hint="eastAsia"/>
          <w:sz w:val="16"/>
          <w:szCs w:val="18"/>
        </w:rPr>
      </w:pPr>
      <w:r w:rsidRPr="00F06083">
        <w:rPr>
          <w:rFonts w:hint="eastAsia"/>
          <w:sz w:val="16"/>
          <w:szCs w:val="18"/>
        </w:rPr>
        <w:t>版主用例：登陆系统、帖子管理（增、</w:t>
      </w:r>
      <w:proofErr w:type="gramStart"/>
      <w:r w:rsidRPr="00F06083">
        <w:rPr>
          <w:rFonts w:hint="eastAsia"/>
          <w:sz w:val="16"/>
          <w:szCs w:val="18"/>
        </w:rPr>
        <w:t>删</w:t>
      </w:r>
      <w:proofErr w:type="gramEnd"/>
      <w:r w:rsidRPr="00F06083">
        <w:rPr>
          <w:rFonts w:hint="eastAsia"/>
          <w:sz w:val="16"/>
          <w:szCs w:val="18"/>
        </w:rPr>
        <w:t>、改、查）</w:t>
      </w:r>
      <w:r w:rsidRPr="00F06083">
        <w:rPr>
          <w:rFonts w:hint="eastAsia"/>
          <w:sz w:val="16"/>
          <w:szCs w:val="18"/>
        </w:rPr>
        <w:t xml:space="preserve"> </w:t>
      </w:r>
      <w:r w:rsidRPr="00F06083">
        <w:rPr>
          <w:rFonts w:hint="eastAsia"/>
          <w:sz w:val="16"/>
          <w:szCs w:val="18"/>
        </w:rPr>
        <w:t>、加精贴、置顶帖</w:t>
      </w:r>
    </w:p>
    <w:p w14:paraId="7A64B375" w14:textId="77777777" w:rsidR="007A2126" w:rsidRPr="00F06083" w:rsidRDefault="007A2126" w:rsidP="00B9739D">
      <w:pPr>
        <w:tabs>
          <w:tab w:val="left" w:pos="4140"/>
        </w:tabs>
        <w:rPr>
          <w:rFonts w:hint="eastAsia"/>
          <w:sz w:val="16"/>
          <w:szCs w:val="18"/>
        </w:rPr>
      </w:pPr>
      <w:r w:rsidRPr="00F06083">
        <w:rPr>
          <w:rFonts w:hint="eastAsia"/>
          <w:sz w:val="16"/>
          <w:szCs w:val="18"/>
        </w:rPr>
        <w:t>系统管理员用例：登录系统、帖子管理（增、</w:t>
      </w:r>
      <w:proofErr w:type="gramStart"/>
      <w:r w:rsidRPr="00F06083">
        <w:rPr>
          <w:rFonts w:hint="eastAsia"/>
          <w:sz w:val="16"/>
          <w:szCs w:val="18"/>
        </w:rPr>
        <w:t>删</w:t>
      </w:r>
      <w:proofErr w:type="gramEnd"/>
      <w:r w:rsidRPr="00F06083">
        <w:rPr>
          <w:rFonts w:hint="eastAsia"/>
          <w:sz w:val="16"/>
          <w:szCs w:val="18"/>
        </w:rPr>
        <w:t>、改、查）</w:t>
      </w:r>
      <w:r w:rsidRPr="00F06083">
        <w:rPr>
          <w:rFonts w:hint="eastAsia"/>
          <w:sz w:val="16"/>
          <w:szCs w:val="18"/>
        </w:rPr>
        <w:t xml:space="preserve"> </w:t>
      </w:r>
      <w:r w:rsidRPr="00F06083">
        <w:rPr>
          <w:rFonts w:hint="eastAsia"/>
          <w:sz w:val="16"/>
          <w:szCs w:val="18"/>
        </w:rPr>
        <w:t>、会员管理、论坛分类管理、加精贴、置顶贴</w:t>
      </w:r>
      <w:r w:rsidRPr="00F06083">
        <w:rPr>
          <w:rFonts w:hint="eastAsia"/>
          <w:sz w:val="16"/>
          <w:szCs w:val="18"/>
        </w:rPr>
        <w:t xml:space="preserve"> </w:t>
      </w:r>
    </w:p>
    <w:p w14:paraId="044577CF" w14:textId="77777777" w:rsidR="007A2126" w:rsidRPr="00F06083" w:rsidRDefault="007A2126" w:rsidP="00B9739D">
      <w:pPr>
        <w:tabs>
          <w:tab w:val="left" w:pos="4140"/>
        </w:tabs>
        <w:rPr>
          <w:rFonts w:hint="eastAsia"/>
          <w:sz w:val="16"/>
          <w:szCs w:val="18"/>
        </w:rPr>
      </w:pPr>
      <w:r w:rsidRPr="00F06083">
        <w:rPr>
          <w:rFonts w:hint="eastAsia"/>
          <w:sz w:val="16"/>
          <w:szCs w:val="18"/>
        </w:rPr>
        <w:t>确定用例图：</w:t>
      </w:r>
    </w:p>
    <w:p w14:paraId="7811EDAD" w14:textId="4AB031C7" w:rsidR="007A2126" w:rsidRPr="00F06083" w:rsidRDefault="007A2126" w:rsidP="00B9739D">
      <w:pPr>
        <w:tabs>
          <w:tab w:val="left" w:pos="4140"/>
        </w:tabs>
        <w:rPr>
          <w:rFonts w:hint="eastAsia"/>
          <w:sz w:val="16"/>
          <w:szCs w:val="18"/>
        </w:rPr>
      </w:pPr>
      <w:r w:rsidRPr="00F06083">
        <w:rPr>
          <w:noProof/>
          <w:sz w:val="16"/>
          <w:szCs w:val="18"/>
        </w:rPr>
        <mc:AlternateContent>
          <mc:Choice Requires="wps">
            <w:drawing>
              <wp:anchor distT="0" distB="0" distL="114300" distR="114300" simplePos="0" relativeHeight="251666432" behindDoc="0" locked="0" layoutInCell="1" allowOverlap="1" wp14:anchorId="7EE823AA" wp14:editId="0DD8A149">
                <wp:simplePos x="0" y="0"/>
                <wp:positionH relativeFrom="column">
                  <wp:posOffset>2171700</wp:posOffset>
                </wp:positionH>
                <wp:positionV relativeFrom="paragraph">
                  <wp:posOffset>0</wp:posOffset>
                </wp:positionV>
                <wp:extent cx="0" cy="1783080"/>
                <wp:effectExtent l="9525" t="7620" r="9525" b="952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3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9EB09" id="直接连接符 1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171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"/>
            </w:pict>
          </mc:Fallback>
        </mc:AlternateContent>
      </w:r>
      <w:r w:rsidRPr="00F06083">
        <w:rPr>
          <w:noProof/>
          <w:sz w:val="16"/>
          <w:szCs w:val="18"/>
        </w:rPr>
        <w:drawing>
          <wp:inline distT="0" distB="0" distL="0" distR="0" wp14:anchorId="44F85450" wp14:editId="0A588FF5">
            <wp:extent cx="2171700" cy="1760220"/>
            <wp:effectExtent l="0" t="0" r="0" b="0"/>
            <wp:docPr id="13" name="图片 1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71700" cy="1760220"/>
                    </a:xfrm>
                    <a:prstGeom prst="rect">
                      <a:avLst/>
                    </a:prstGeom>
                    <a:noFill/>
                    <a:ln>
                      <a:noFill/>
                    </a:ln>
                  </pic:spPr>
                </pic:pic>
              </a:graphicData>
            </a:graphic>
          </wp:inline>
        </w:drawing>
      </w:r>
      <w:r w:rsidRPr="00F06083">
        <w:rPr>
          <w:rFonts w:hint="eastAsia"/>
          <w:sz w:val="16"/>
          <w:szCs w:val="18"/>
        </w:rPr>
        <w:t xml:space="preserve"> </w:t>
      </w:r>
      <w:r w:rsidRPr="00F06083">
        <w:rPr>
          <w:noProof/>
          <w:sz w:val="16"/>
          <w:szCs w:val="18"/>
        </w:rPr>
        <w:drawing>
          <wp:inline distT="0" distB="0" distL="0" distR="0" wp14:anchorId="05C75429" wp14:editId="677B786F">
            <wp:extent cx="2796540" cy="1775460"/>
            <wp:effectExtent l="0" t="0" r="3810" b="0"/>
            <wp:docPr id="12" name="图片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96540" cy="1775460"/>
                    </a:xfrm>
                    <a:prstGeom prst="rect">
                      <a:avLst/>
                    </a:prstGeom>
                    <a:noFill/>
                    <a:ln>
                      <a:noFill/>
                    </a:ln>
                  </pic:spPr>
                </pic:pic>
              </a:graphicData>
            </a:graphic>
          </wp:inline>
        </w:drawing>
      </w:r>
      <w:r w:rsidRPr="00F06083">
        <w:rPr>
          <w:rFonts w:hint="eastAsia"/>
          <w:sz w:val="16"/>
          <w:szCs w:val="18"/>
        </w:rPr>
        <w:t xml:space="preserve">                                                               </w:t>
      </w:r>
    </w:p>
    <w:p w14:paraId="62D80FDD" w14:textId="793DABC2" w:rsidR="007A2126" w:rsidRPr="00F06083" w:rsidRDefault="007A2126" w:rsidP="00B9739D">
      <w:pPr>
        <w:tabs>
          <w:tab w:val="left" w:pos="4140"/>
        </w:tabs>
        <w:ind w:firstLineChars="50" w:firstLine="80"/>
        <w:rPr>
          <w:rFonts w:hint="eastAsia"/>
          <w:sz w:val="16"/>
          <w:szCs w:val="18"/>
        </w:rPr>
      </w:pPr>
      <w:r w:rsidRPr="00F06083">
        <w:rPr>
          <w:noProof/>
          <w:sz w:val="16"/>
          <w:szCs w:val="18"/>
        </w:rPr>
        <mc:AlternateContent>
          <mc:Choice Requires="wps">
            <w:drawing>
              <wp:anchor distT="0" distB="0" distL="114300" distR="114300" simplePos="0" relativeHeight="251665408" behindDoc="0" locked="0" layoutInCell="1" allowOverlap="1" wp14:anchorId="2AAD3036" wp14:editId="0F2E2B3E">
                <wp:simplePos x="0" y="0"/>
                <wp:positionH relativeFrom="column">
                  <wp:posOffset>0</wp:posOffset>
                </wp:positionH>
                <wp:positionV relativeFrom="paragraph">
                  <wp:posOffset>0</wp:posOffset>
                </wp:positionV>
                <wp:extent cx="5143500" cy="0"/>
                <wp:effectExtent l="9525" t="9525" r="9525" b="952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2F633" id="直接连接符 1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"/>
            </w:pict>
          </mc:Fallback>
        </mc:AlternateContent>
      </w:r>
      <w:r w:rsidRPr="00F06083">
        <w:rPr>
          <w:noProof/>
          <w:sz w:val="16"/>
          <w:szCs w:val="18"/>
        </w:rPr>
        <w:drawing>
          <wp:inline distT="0" distB="0" distL="0" distR="0" wp14:anchorId="4AF46D3B" wp14:editId="24C46BCC">
            <wp:extent cx="4625340" cy="1546860"/>
            <wp:effectExtent l="0" t="0" r="3810" b="0"/>
            <wp:docPr id="11" name="图片 1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25340" cy="1546860"/>
                    </a:xfrm>
                    <a:prstGeom prst="rect">
                      <a:avLst/>
                    </a:prstGeom>
                    <a:noFill/>
                    <a:ln>
                      <a:noFill/>
                    </a:ln>
                  </pic:spPr>
                </pic:pic>
              </a:graphicData>
            </a:graphic>
          </wp:inline>
        </w:drawing>
      </w:r>
    </w:p>
    <w:p w14:paraId="15E5819B" w14:textId="77777777" w:rsidR="007A2126" w:rsidRPr="00F06083" w:rsidRDefault="007A2126" w:rsidP="00B9739D">
      <w:pPr>
        <w:tabs>
          <w:tab w:val="left" w:pos="4140"/>
        </w:tabs>
        <w:ind w:firstLineChars="50" w:firstLine="80"/>
        <w:rPr>
          <w:rFonts w:hint="eastAsia"/>
          <w:sz w:val="16"/>
          <w:szCs w:val="18"/>
        </w:rPr>
      </w:pPr>
      <w:r w:rsidRPr="00F06083">
        <w:rPr>
          <w:rFonts w:hint="eastAsia"/>
          <w:sz w:val="16"/>
          <w:szCs w:val="18"/>
        </w:rPr>
        <w:lastRenderedPageBreak/>
        <w:t>三．时序图：</w:t>
      </w:r>
      <w:r w:rsidRPr="00F06083">
        <w:rPr>
          <w:rFonts w:hint="eastAsia"/>
          <w:sz w:val="16"/>
          <w:szCs w:val="18"/>
        </w:rPr>
        <w:t xml:space="preserve">    </w:t>
      </w:r>
      <w:r w:rsidRPr="00F06083">
        <w:rPr>
          <w:rFonts w:hint="eastAsia"/>
          <w:sz w:val="16"/>
          <w:szCs w:val="18"/>
        </w:rPr>
        <w:t>会员发帖</w:t>
      </w:r>
      <w:r w:rsidRPr="00F06083">
        <w:rPr>
          <w:rFonts w:hint="eastAsia"/>
          <w:sz w:val="16"/>
          <w:szCs w:val="18"/>
        </w:rPr>
        <w:t>/</w:t>
      </w:r>
      <w:r w:rsidRPr="00F06083">
        <w:rPr>
          <w:rFonts w:hint="eastAsia"/>
          <w:sz w:val="16"/>
          <w:szCs w:val="18"/>
        </w:rPr>
        <w:t>回帖时序图：</w:t>
      </w:r>
      <w:r w:rsidRPr="00F06083">
        <w:rPr>
          <w:rFonts w:hint="eastAsia"/>
          <w:sz w:val="16"/>
          <w:szCs w:val="18"/>
        </w:rPr>
        <w:t xml:space="preserve">                        </w:t>
      </w:r>
      <w:r w:rsidRPr="00F06083">
        <w:rPr>
          <w:rFonts w:hint="eastAsia"/>
          <w:sz w:val="16"/>
          <w:szCs w:val="18"/>
        </w:rPr>
        <w:t>论坛管理员管理会员时序图：</w:t>
      </w:r>
    </w:p>
    <w:p w14:paraId="20A9D580" w14:textId="745EBAB5" w:rsidR="007A2126" w:rsidRPr="00F06083" w:rsidRDefault="007A2126" w:rsidP="00B9739D">
      <w:pPr>
        <w:tabs>
          <w:tab w:val="left" w:pos="4140"/>
        </w:tabs>
        <w:ind w:firstLineChars="50" w:firstLine="80"/>
        <w:rPr>
          <w:rFonts w:hint="eastAsia"/>
          <w:sz w:val="16"/>
          <w:szCs w:val="18"/>
        </w:rPr>
      </w:pPr>
      <w:r w:rsidRPr="00F06083">
        <w:rPr>
          <w:rFonts w:hint="eastAsia"/>
          <w:noProof/>
          <w:sz w:val="16"/>
          <w:szCs w:val="18"/>
        </w:rPr>
        <mc:AlternateContent>
          <mc:Choice Requires="wps">
            <w:drawing>
              <wp:anchor distT="0" distB="0" distL="114300" distR="114300" simplePos="0" relativeHeight="251668480" behindDoc="0" locked="0" layoutInCell="1" allowOverlap="1" wp14:anchorId="511F6068" wp14:editId="7C917C69">
                <wp:simplePos x="0" y="0"/>
                <wp:positionH relativeFrom="column">
                  <wp:posOffset>2628900</wp:posOffset>
                </wp:positionH>
                <wp:positionV relativeFrom="paragraph">
                  <wp:posOffset>49530</wp:posOffset>
                </wp:positionV>
                <wp:extent cx="0" cy="4259580"/>
                <wp:effectExtent l="9525" t="11430" r="9525" b="5715"/>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95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331E08" id="直接连接符 17"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3.9pt" to="207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"/>
            </w:pict>
          </mc:Fallback>
        </mc:AlternateContent>
      </w:r>
      <w:r w:rsidRPr="00F06083">
        <w:rPr>
          <w:rFonts w:hint="eastAsia"/>
          <w:noProof/>
          <w:sz w:val="16"/>
          <w:szCs w:val="18"/>
        </w:rPr>
        <w:drawing>
          <wp:inline distT="0" distB="0" distL="0" distR="0" wp14:anchorId="1E0F3D16" wp14:editId="38CE8E66">
            <wp:extent cx="2453640" cy="1836420"/>
            <wp:effectExtent l="0" t="0" r="3810" b="0"/>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53640" cy="1836420"/>
                    </a:xfrm>
                    <a:prstGeom prst="rect">
                      <a:avLst/>
                    </a:prstGeom>
                    <a:noFill/>
                    <a:ln>
                      <a:noFill/>
                    </a:ln>
                  </pic:spPr>
                </pic:pic>
              </a:graphicData>
            </a:graphic>
          </wp:inline>
        </w:drawing>
      </w:r>
      <w:r w:rsidRPr="00F06083">
        <w:rPr>
          <w:rFonts w:hint="eastAsia"/>
          <w:sz w:val="16"/>
          <w:szCs w:val="18"/>
        </w:rPr>
        <w:t xml:space="preserve"> </w:t>
      </w:r>
      <w:r w:rsidRPr="00F06083">
        <w:rPr>
          <w:rFonts w:hint="eastAsia"/>
          <w:noProof/>
          <w:sz w:val="16"/>
          <w:szCs w:val="18"/>
        </w:rPr>
        <w:drawing>
          <wp:inline distT="0" distB="0" distL="0" distR="0" wp14:anchorId="49A747DD" wp14:editId="50CC76AD">
            <wp:extent cx="2682240" cy="2110740"/>
            <wp:effectExtent l="0" t="0" r="3810" b="3810"/>
            <wp:docPr id="9" name="图片 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2240" cy="2110740"/>
                    </a:xfrm>
                    <a:prstGeom prst="rect">
                      <a:avLst/>
                    </a:prstGeom>
                    <a:noFill/>
                    <a:ln>
                      <a:noFill/>
                    </a:ln>
                  </pic:spPr>
                </pic:pic>
              </a:graphicData>
            </a:graphic>
          </wp:inline>
        </w:drawing>
      </w:r>
      <w:r w:rsidRPr="00F06083">
        <w:rPr>
          <w:rFonts w:hint="eastAsia"/>
          <w:sz w:val="16"/>
          <w:szCs w:val="18"/>
        </w:rPr>
        <w:t xml:space="preserve"> </w:t>
      </w:r>
    </w:p>
    <w:p w14:paraId="2E706033" w14:textId="08D32C02" w:rsidR="007A2126" w:rsidRPr="00F06083" w:rsidRDefault="007A2126" w:rsidP="00B9739D">
      <w:pPr>
        <w:tabs>
          <w:tab w:val="left" w:pos="1455"/>
        </w:tabs>
        <w:ind w:firstLineChars="50" w:firstLine="80"/>
        <w:rPr>
          <w:rFonts w:hint="eastAsia"/>
          <w:sz w:val="16"/>
          <w:szCs w:val="18"/>
        </w:rPr>
      </w:pPr>
      <w:r w:rsidRPr="00F06083">
        <w:rPr>
          <w:rFonts w:hint="eastAsia"/>
          <w:noProof/>
          <w:sz w:val="16"/>
          <w:szCs w:val="18"/>
        </w:rPr>
        <mc:AlternateContent>
          <mc:Choice Requires="wps">
            <w:drawing>
              <wp:anchor distT="0" distB="0" distL="114300" distR="114300" simplePos="0" relativeHeight="251667456" behindDoc="0" locked="0" layoutInCell="1" allowOverlap="1" wp14:anchorId="3BC258FD" wp14:editId="7C9F5D82">
                <wp:simplePos x="0" y="0"/>
                <wp:positionH relativeFrom="column">
                  <wp:posOffset>0</wp:posOffset>
                </wp:positionH>
                <wp:positionV relativeFrom="paragraph">
                  <wp:posOffset>0</wp:posOffset>
                </wp:positionV>
                <wp:extent cx="5257800" cy="0"/>
                <wp:effectExtent l="9525" t="7620" r="9525" b="1143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301DE3" id="直接连接符 16"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1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"/>
            </w:pict>
          </mc:Fallback>
        </mc:AlternateContent>
      </w:r>
      <w:r w:rsidRPr="00F06083">
        <w:rPr>
          <w:rFonts w:hint="eastAsia"/>
          <w:sz w:val="16"/>
          <w:szCs w:val="18"/>
        </w:rPr>
        <w:t xml:space="preserve">         </w:t>
      </w:r>
      <w:r w:rsidRPr="00F06083">
        <w:rPr>
          <w:rFonts w:hint="eastAsia"/>
          <w:sz w:val="16"/>
          <w:szCs w:val="18"/>
        </w:rPr>
        <w:t>论坛管理员管理论坛分类时序图：</w:t>
      </w:r>
      <w:r w:rsidRPr="00F06083">
        <w:rPr>
          <w:rFonts w:hint="eastAsia"/>
          <w:sz w:val="16"/>
          <w:szCs w:val="18"/>
        </w:rPr>
        <w:t xml:space="preserve">                  </w:t>
      </w:r>
      <w:r w:rsidRPr="00F06083">
        <w:rPr>
          <w:rFonts w:hint="eastAsia"/>
          <w:sz w:val="16"/>
          <w:szCs w:val="18"/>
        </w:rPr>
        <w:t>论坛管理员管理帖子时序图：</w:t>
      </w:r>
      <w:r w:rsidRPr="00F06083">
        <w:rPr>
          <w:rFonts w:hint="eastAsia"/>
          <w:sz w:val="16"/>
          <w:szCs w:val="18"/>
        </w:rPr>
        <w:t xml:space="preserve">                                                                                               </w:t>
      </w:r>
    </w:p>
    <w:p w14:paraId="2827500F" w14:textId="2F69A3B3" w:rsidR="007A2126" w:rsidRPr="00F06083" w:rsidRDefault="007A2126" w:rsidP="00B9739D">
      <w:pPr>
        <w:tabs>
          <w:tab w:val="left" w:pos="4140"/>
        </w:tabs>
        <w:rPr>
          <w:rFonts w:hint="eastAsia"/>
          <w:sz w:val="16"/>
          <w:szCs w:val="18"/>
        </w:rPr>
      </w:pPr>
      <w:r w:rsidRPr="00F06083">
        <w:rPr>
          <w:rFonts w:hint="eastAsia"/>
          <w:noProof/>
          <w:sz w:val="16"/>
          <w:szCs w:val="18"/>
        </w:rPr>
        <w:drawing>
          <wp:inline distT="0" distB="0" distL="0" distR="0" wp14:anchorId="317CBF14" wp14:editId="732A0E0B">
            <wp:extent cx="2628900" cy="1775460"/>
            <wp:effectExtent l="0" t="0" r="0" b="0"/>
            <wp:docPr id="8" name="图片 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28900" cy="1775460"/>
                    </a:xfrm>
                    <a:prstGeom prst="rect">
                      <a:avLst/>
                    </a:prstGeom>
                    <a:noFill/>
                    <a:ln>
                      <a:noFill/>
                    </a:ln>
                  </pic:spPr>
                </pic:pic>
              </a:graphicData>
            </a:graphic>
          </wp:inline>
        </w:drawing>
      </w:r>
      <w:r w:rsidRPr="00F06083">
        <w:rPr>
          <w:rFonts w:hint="eastAsia"/>
          <w:noProof/>
          <w:sz w:val="16"/>
          <w:szCs w:val="18"/>
        </w:rPr>
        <w:drawing>
          <wp:inline distT="0" distB="0" distL="0" distR="0" wp14:anchorId="19BB3B48" wp14:editId="664AFFF1">
            <wp:extent cx="2628900" cy="1722120"/>
            <wp:effectExtent l="0" t="0" r="0" b="0"/>
            <wp:docPr id="7" name="图片 7"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28900" cy="1722120"/>
                    </a:xfrm>
                    <a:prstGeom prst="rect">
                      <a:avLst/>
                    </a:prstGeom>
                    <a:noFill/>
                    <a:ln>
                      <a:noFill/>
                    </a:ln>
                  </pic:spPr>
                </pic:pic>
              </a:graphicData>
            </a:graphic>
          </wp:inline>
        </w:drawing>
      </w:r>
    </w:p>
    <w:p w14:paraId="07370686" w14:textId="77777777" w:rsidR="007A2126" w:rsidRPr="00F06083" w:rsidRDefault="007A2126" w:rsidP="00B9739D">
      <w:pPr>
        <w:tabs>
          <w:tab w:val="left" w:pos="4140"/>
        </w:tabs>
        <w:rPr>
          <w:rFonts w:hint="eastAsia"/>
          <w:sz w:val="16"/>
          <w:szCs w:val="18"/>
        </w:rPr>
      </w:pPr>
    </w:p>
    <w:p w14:paraId="6502098F" w14:textId="23B63BF4" w:rsidR="007A2126" w:rsidRPr="00F06083" w:rsidRDefault="007A2126" w:rsidP="00B9739D">
      <w:pPr>
        <w:tabs>
          <w:tab w:val="left" w:pos="4140"/>
        </w:tabs>
        <w:rPr>
          <w:rFonts w:hint="eastAsia"/>
          <w:sz w:val="16"/>
          <w:szCs w:val="18"/>
        </w:rPr>
      </w:pPr>
      <w:r w:rsidRPr="00F06083">
        <w:rPr>
          <w:rFonts w:hint="eastAsia"/>
          <w:sz w:val="16"/>
          <w:szCs w:val="18"/>
        </w:rPr>
        <w:t>四．协作图：</w:t>
      </w:r>
      <w:r w:rsidRPr="00F06083">
        <w:rPr>
          <w:rFonts w:hint="eastAsia"/>
          <w:noProof/>
          <w:sz w:val="16"/>
          <w:szCs w:val="18"/>
        </w:rPr>
        <mc:AlternateContent>
          <mc:Choice Requires="wps">
            <w:drawing>
              <wp:anchor distT="0" distB="0" distL="114300" distR="114300" simplePos="0" relativeHeight="251670528" behindDoc="0" locked="0" layoutInCell="1" allowOverlap="1" wp14:anchorId="29DCA845" wp14:editId="6C9ED09E">
                <wp:simplePos x="0" y="0"/>
                <wp:positionH relativeFrom="column">
                  <wp:posOffset>2400300</wp:posOffset>
                </wp:positionH>
                <wp:positionV relativeFrom="paragraph">
                  <wp:posOffset>0</wp:posOffset>
                </wp:positionV>
                <wp:extent cx="0" cy="3962400"/>
                <wp:effectExtent l="9525" t="5715" r="9525" b="13335"/>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B0A1C"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0" to="189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"/>
            </w:pict>
          </mc:Fallback>
        </mc:AlternateContent>
      </w:r>
      <w:r w:rsidRPr="00F06083">
        <w:rPr>
          <w:rFonts w:hint="eastAsia"/>
          <w:sz w:val="16"/>
          <w:szCs w:val="18"/>
        </w:rPr>
        <w:t xml:space="preserve">    </w:t>
      </w:r>
      <w:r w:rsidRPr="00F06083">
        <w:rPr>
          <w:rFonts w:hint="eastAsia"/>
          <w:sz w:val="16"/>
          <w:szCs w:val="18"/>
        </w:rPr>
        <w:t>会员发帖</w:t>
      </w:r>
      <w:r w:rsidRPr="00F06083">
        <w:rPr>
          <w:rFonts w:hint="eastAsia"/>
          <w:sz w:val="16"/>
          <w:szCs w:val="18"/>
        </w:rPr>
        <w:t>/</w:t>
      </w:r>
      <w:r w:rsidRPr="00F06083">
        <w:rPr>
          <w:rFonts w:hint="eastAsia"/>
          <w:sz w:val="16"/>
          <w:szCs w:val="18"/>
        </w:rPr>
        <w:t>回帖时序图：</w:t>
      </w:r>
      <w:r w:rsidRPr="00F06083">
        <w:rPr>
          <w:rFonts w:hint="eastAsia"/>
          <w:sz w:val="16"/>
          <w:szCs w:val="18"/>
        </w:rPr>
        <w:t xml:space="preserve">                 </w:t>
      </w:r>
      <w:r w:rsidRPr="00F06083">
        <w:rPr>
          <w:rFonts w:hint="eastAsia"/>
          <w:sz w:val="16"/>
          <w:szCs w:val="18"/>
        </w:rPr>
        <w:t>论坛管理员管理会员时序图：</w:t>
      </w:r>
    </w:p>
    <w:p w14:paraId="1A35ACB6" w14:textId="5E4BB3AC" w:rsidR="007A2126" w:rsidRPr="00F06083" w:rsidRDefault="007A2126" w:rsidP="00B9739D">
      <w:pPr>
        <w:tabs>
          <w:tab w:val="left" w:pos="4140"/>
        </w:tabs>
        <w:rPr>
          <w:rFonts w:hint="eastAsia"/>
          <w:sz w:val="16"/>
          <w:szCs w:val="18"/>
        </w:rPr>
      </w:pPr>
      <w:r w:rsidRPr="00F06083">
        <w:rPr>
          <w:rFonts w:hint="eastAsia"/>
          <w:noProof/>
          <w:sz w:val="16"/>
          <w:szCs w:val="18"/>
        </w:rPr>
        <w:drawing>
          <wp:inline distT="0" distB="0" distL="0" distR="0" wp14:anchorId="3EDE0AE7" wp14:editId="2B6F0CD3">
            <wp:extent cx="2400300" cy="1470660"/>
            <wp:effectExtent l="0" t="0" r="0" b="0"/>
            <wp:docPr id="6" name="图片 6"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00300" cy="1470660"/>
                    </a:xfrm>
                    <a:prstGeom prst="rect">
                      <a:avLst/>
                    </a:prstGeom>
                    <a:noFill/>
                    <a:ln>
                      <a:noFill/>
                    </a:ln>
                  </pic:spPr>
                </pic:pic>
              </a:graphicData>
            </a:graphic>
          </wp:inline>
        </w:drawing>
      </w:r>
      <w:r w:rsidRPr="00F06083">
        <w:rPr>
          <w:rFonts w:hint="eastAsia"/>
          <w:sz w:val="16"/>
          <w:szCs w:val="18"/>
        </w:rPr>
        <w:t xml:space="preserve"> </w:t>
      </w:r>
      <w:r w:rsidRPr="00F06083">
        <w:rPr>
          <w:rFonts w:hint="eastAsia"/>
          <w:noProof/>
          <w:sz w:val="16"/>
          <w:szCs w:val="18"/>
        </w:rPr>
        <w:drawing>
          <wp:inline distT="0" distB="0" distL="0" distR="0" wp14:anchorId="67552046" wp14:editId="28ADFBEC">
            <wp:extent cx="2804160" cy="1584960"/>
            <wp:effectExtent l="0" t="0" r="0" b="0"/>
            <wp:docPr id="5" name="图片 5"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4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4160" cy="1584960"/>
                    </a:xfrm>
                    <a:prstGeom prst="rect">
                      <a:avLst/>
                    </a:prstGeom>
                    <a:noFill/>
                    <a:ln>
                      <a:noFill/>
                    </a:ln>
                  </pic:spPr>
                </pic:pic>
              </a:graphicData>
            </a:graphic>
          </wp:inline>
        </w:drawing>
      </w:r>
      <w:r w:rsidRPr="00F06083">
        <w:rPr>
          <w:rFonts w:hint="eastAsia"/>
          <w:sz w:val="16"/>
          <w:szCs w:val="18"/>
        </w:rPr>
        <w:t xml:space="preserve">                                                   </w:t>
      </w:r>
    </w:p>
    <w:p w14:paraId="182F7BF7" w14:textId="042DFD99" w:rsidR="007A2126" w:rsidRPr="00F06083" w:rsidRDefault="007A2126" w:rsidP="00B9739D">
      <w:pPr>
        <w:tabs>
          <w:tab w:val="left" w:pos="1455"/>
        </w:tabs>
        <w:ind w:firstLineChars="50" w:firstLine="80"/>
        <w:rPr>
          <w:rFonts w:hint="eastAsia"/>
          <w:sz w:val="16"/>
          <w:szCs w:val="18"/>
        </w:rPr>
      </w:pPr>
      <w:r w:rsidRPr="00F06083">
        <w:rPr>
          <w:rFonts w:hint="eastAsia"/>
          <w:noProof/>
          <w:sz w:val="16"/>
          <w:szCs w:val="18"/>
        </w:rPr>
        <mc:AlternateContent>
          <mc:Choice Requires="wps">
            <w:drawing>
              <wp:anchor distT="0" distB="0" distL="114300" distR="114300" simplePos="0" relativeHeight="251669504" behindDoc="0" locked="0" layoutInCell="1" allowOverlap="1" wp14:anchorId="1130280D" wp14:editId="4FCCF05D">
                <wp:simplePos x="0" y="0"/>
                <wp:positionH relativeFrom="column">
                  <wp:posOffset>-114300</wp:posOffset>
                </wp:positionH>
                <wp:positionV relativeFrom="paragraph">
                  <wp:posOffset>0</wp:posOffset>
                </wp:positionV>
                <wp:extent cx="5257800" cy="0"/>
                <wp:effectExtent l="9525" t="5715" r="9525" b="1333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16409"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0sLQ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"/>
            </w:pict>
          </mc:Fallback>
        </mc:AlternateContent>
      </w:r>
      <w:r w:rsidRPr="00F06083">
        <w:rPr>
          <w:rFonts w:hint="eastAsia"/>
          <w:sz w:val="16"/>
          <w:szCs w:val="18"/>
        </w:rPr>
        <w:t xml:space="preserve">     </w:t>
      </w:r>
      <w:r w:rsidRPr="00F06083">
        <w:rPr>
          <w:rFonts w:hint="eastAsia"/>
          <w:sz w:val="16"/>
          <w:szCs w:val="18"/>
        </w:rPr>
        <w:t>论坛管理员管理论坛分类时序图：</w:t>
      </w:r>
      <w:r w:rsidRPr="00F06083">
        <w:rPr>
          <w:rFonts w:hint="eastAsia"/>
          <w:sz w:val="16"/>
          <w:szCs w:val="18"/>
        </w:rPr>
        <w:t xml:space="preserve">               </w:t>
      </w:r>
      <w:r w:rsidRPr="00F06083">
        <w:rPr>
          <w:rFonts w:hint="eastAsia"/>
          <w:sz w:val="16"/>
          <w:szCs w:val="18"/>
        </w:rPr>
        <w:t>论坛管理员管理帖子时序图：</w:t>
      </w:r>
      <w:r w:rsidRPr="00F06083">
        <w:rPr>
          <w:rFonts w:hint="eastAsia"/>
          <w:sz w:val="16"/>
          <w:szCs w:val="18"/>
        </w:rPr>
        <w:t xml:space="preserve">                 </w:t>
      </w:r>
    </w:p>
    <w:p w14:paraId="70B36EE5" w14:textId="4DD8DD67" w:rsidR="007A2126" w:rsidRPr="00F06083" w:rsidRDefault="007A2126" w:rsidP="00B9739D">
      <w:pPr>
        <w:tabs>
          <w:tab w:val="left" w:pos="4140"/>
        </w:tabs>
        <w:rPr>
          <w:rFonts w:hint="eastAsia"/>
          <w:sz w:val="16"/>
          <w:szCs w:val="18"/>
        </w:rPr>
      </w:pPr>
      <w:r w:rsidRPr="00F06083">
        <w:rPr>
          <w:rFonts w:hint="eastAsia"/>
          <w:noProof/>
          <w:sz w:val="16"/>
          <w:szCs w:val="18"/>
        </w:rPr>
        <w:drawing>
          <wp:inline distT="0" distB="0" distL="0" distR="0" wp14:anchorId="47C40DE6" wp14:editId="41F42269">
            <wp:extent cx="2400300" cy="1600200"/>
            <wp:effectExtent l="0" t="0" r="0" b="0"/>
            <wp:docPr id="4" name="图片 4"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inline>
        </w:drawing>
      </w:r>
      <w:r w:rsidRPr="00F06083">
        <w:rPr>
          <w:rFonts w:hint="eastAsia"/>
          <w:sz w:val="16"/>
          <w:szCs w:val="18"/>
        </w:rPr>
        <w:t xml:space="preserve"> </w:t>
      </w:r>
      <w:r w:rsidRPr="00F06083">
        <w:rPr>
          <w:rFonts w:hint="eastAsia"/>
          <w:noProof/>
          <w:sz w:val="16"/>
          <w:szCs w:val="18"/>
        </w:rPr>
        <w:drawing>
          <wp:inline distT="0" distB="0" distL="0" distR="0" wp14:anchorId="4755FCAF" wp14:editId="6925B58C">
            <wp:extent cx="2796540" cy="1600200"/>
            <wp:effectExtent l="0" t="0" r="3810" b="0"/>
            <wp:docPr id="3" name="图片 3" descr="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6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96540" cy="1600200"/>
                    </a:xfrm>
                    <a:prstGeom prst="rect">
                      <a:avLst/>
                    </a:prstGeom>
                    <a:noFill/>
                    <a:ln>
                      <a:noFill/>
                    </a:ln>
                  </pic:spPr>
                </pic:pic>
              </a:graphicData>
            </a:graphic>
          </wp:inline>
        </w:drawing>
      </w:r>
      <w:r w:rsidRPr="00F06083">
        <w:rPr>
          <w:rFonts w:hint="eastAsia"/>
          <w:sz w:val="16"/>
          <w:szCs w:val="18"/>
        </w:rPr>
        <w:t xml:space="preserve">                                                          </w:t>
      </w:r>
    </w:p>
    <w:p w14:paraId="2EB241ED" w14:textId="77777777" w:rsidR="007A2126" w:rsidRPr="00F06083" w:rsidRDefault="007A2126" w:rsidP="00B9739D">
      <w:pPr>
        <w:tabs>
          <w:tab w:val="left" w:pos="4140"/>
        </w:tabs>
        <w:rPr>
          <w:rFonts w:hint="eastAsia"/>
          <w:sz w:val="16"/>
          <w:szCs w:val="18"/>
        </w:rPr>
      </w:pPr>
      <w:r w:rsidRPr="00F06083">
        <w:rPr>
          <w:rFonts w:hint="eastAsia"/>
          <w:sz w:val="16"/>
          <w:szCs w:val="18"/>
        </w:rPr>
        <w:t>其他用例图、时序图、协作图、活动图、状态图见课本</w:t>
      </w:r>
    </w:p>
    <w:p w14:paraId="0797E8F5" w14:textId="77777777" w:rsidR="007A2126" w:rsidRPr="00F06083" w:rsidRDefault="007A2126" w:rsidP="00B9739D">
      <w:pPr>
        <w:tabs>
          <w:tab w:val="left" w:pos="4140"/>
        </w:tabs>
        <w:rPr>
          <w:rFonts w:hint="eastAsia"/>
          <w:sz w:val="16"/>
          <w:szCs w:val="18"/>
        </w:rPr>
      </w:pPr>
      <w:r w:rsidRPr="00F06083">
        <w:rPr>
          <w:rFonts w:hint="eastAsia"/>
          <w:sz w:val="16"/>
          <w:szCs w:val="18"/>
        </w:rPr>
        <w:lastRenderedPageBreak/>
        <w:t xml:space="preserve">                                            </w:t>
      </w:r>
    </w:p>
    <w:p w14:paraId="0D129786" w14:textId="77777777" w:rsidR="007A2126" w:rsidRPr="00F06083" w:rsidRDefault="007A2126" w:rsidP="00B9739D">
      <w:pPr>
        <w:pStyle w:val="a4"/>
        <w:jc w:val="left"/>
        <w:rPr>
          <w:rFonts w:hAnsi="宋体" w:hint="eastAsia"/>
          <w:b/>
          <w:bCs/>
          <w:color w:val="000000"/>
          <w:szCs w:val="22"/>
        </w:rPr>
      </w:pPr>
    </w:p>
    <w:p w14:paraId="2550B011" w14:textId="77777777" w:rsidR="00DF4B10" w:rsidRPr="00F06083" w:rsidRDefault="00DF4B10" w:rsidP="00B9739D">
      <w:pPr>
        <w:pStyle w:val="a4"/>
        <w:jc w:val="center"/>
        <w:rPr>
          <w:rFonts w:hAnsi="宋体" w:hint="eastAsia"/>
          <w:b/>
          <w:bCs/>
          <w:color w:val="000000"/>
          <w:szCs w:val="22"/>
        </w:rPr>
      </w:pPr>
    </w:p>
    <w:p w14:paraId="18187266" w14:textId="77777777" w:rsidR="00DF4B10" w:rsidRPr="00F06083" w:rsidRDefault="00DF4B10" w:rsidP="00B9739D">
      <w:pPr>
        <w:pStyle w:val="a4"/>
        <w:jc w:val="center"/>
        <w:rPr>
          <w:rFonts w:hAnsi="宋体"/>
          <w:b/>
          <w:bCs/>
          <w:color w:val="000000"/>
          <w:szCs w:val="22"/>
        </w:rPr>
      </w:pPr>
    </w:p>
    <w:p w14:paraId="08ECC765" w14:textId="558CDD73" w:rsidR="004B24BF" w:rsidRPr="00F06083" w:rsidRDefault="004B24BF" w:rsidP="00B9739D">
      <w:pPr>
        <w:pStyle w:val="a4"/>
        <w:jc w:val="center"/>
        <w:rPr>
          <w:rFonts w:hAnsi="宋体"/>
          <w:szCs w:val="22"/>
        </w:rPr>
      </w:pPr>
      <w:r w:rsidRPr="00F06083">
        <w:rPr>
          <w:rFonts w:hAnsi="宋体" w:hint="eastAsia"/>
          <w:b/>
          <w:bCs/>
          <w:color w:val="000000"/>
          <w:szCs w:val="22"/>
        </w:rPr>
        <w:t>UML练习题</w:t>
      </w:r>
    </w:p>
    <w:p w14:paraId="7EAA31A6" w14:textId="77777777" w:rsidR="004B24BF" w:rsidRPr="00F06083" w:rsidRDefault="004B24BF" w:rsidP="00B9739D">
      <w:pPr>
        <w:pStyle w:val="a4"/>
        <w:numPr>
          <w:ilvl w:val="0"/>
          <w:numId w:val="1"/>
        </w:numPr>
        <w:rPr>
          <w:rFonts w:hAnsi="宋体"/>
          <w:szCs w:val="22"/>
        </w:rPr>
      </w:pPr>
      <w:r w:rsidRPr="00F06083">
        <w:rPr>
          <w:rFonts w:hAnsi="宋体" w:hint="eastAsia"/>
          <w:szCs w:val="22"/>
        </w:rPr>
        <w:t>UML的全称是</w:t>
      </w:r>
      <w:r w:rsidRPr="00F06083">
        <w:rPr>
          <w:rFonts w:hAnsi="宋体" w:hint="eastAsia"/>
          <w:szCs w:val="22"/>
        </w:rPr>
        <w:tab/>
        <w:t>(   B   )</w:t>
      </w:r>
    </w:p>
    <w:p w14:paraId="623FA3D7" w14:textId="77777777" w:rsidR="004B24BF" w:rsidRPr="00F06083" w:rsidRDefault="004B24BF" w:rsidP="00B9739D">
      <w:pPr>
        <w:pStyle w:val="a4"/>
        <w:rPr>
          <w:rFonts w:hAnsi="宋体"/>
          <w:szCs w:val="22"/>
        </w:rPr>
      </w:pPr>
      <w:r w:rsidRPr="00F06083">
        <w:rPr>
          <w:rFonts w:hAnsi="宋体" w:hint="eastAsia"/>
          <w:szCs w:val="22"/>
        </w:rPr>
        <w:t>（A）Unify Modeling Language</w:t>
      </w:r>
      <w:r w:rsidRPr="00F06083">
        <w:rPr>
          <w:rFonts w:hAnsi="宋体" w:hint="eastAsia"/>
          <w:szCs w:val="22"/>
        </w:rPr>
        <w:tab/>
        <w:t>（B）Unified Modeling Language</w:t>
      </w:r>
    </w:p>
    <w:p w14:paraId="3E7D56BB" w14:textId="77777777" w:rsidR="004B24BF" w:rsidRPr="00F06083" w:rsidRDefault="004B24BF" w:rsidP="00B9739D">
      <w:pPr>
        <w:pStyle w:val="a4"/>
        <w:rPr>
          <w:rFonts w:hAnsi="宋体"/>
          <w:szCs w:val="22"/>
        </w:rPr>
      </w:pPr>
      <w:r w:rsidRPr="00F06083">
        <w:rPr>
          <w:rFonts w:hAnsi="宋体" w:hint="eastAsia"/>
          <w:szCs w:val="22"/>
        </w:rPr>
        <w:t>（C）Unified Modem Language</w:t>
      </w:r>
      <w:r w:rsidRPr="00F06083">
        <w:rPr>
          <w:rFonts w:hAnsi="宋体" w:hint="eastAsia"/>
          <w:szCs w:val="22"/>
        </w:rPr>
        <w:tab/>
        <w:t xml:space="preserve">（D）Unified </w:t>
      </w:r>
      <w:r w:rsidRPr="00F06083">
        <w:rPr>
          <w:rFonts w:hAnsi="宋体"/>
          <w:szCs w:val="22"/>
        </w:rPr>
        <w:t>Making</w:t>
      </w:r>
      <w:r w:rsidRPr="00F06083">
        <w:rPr>
          <w:rFonts w:hAnsi="宋体" w:hint="eastAsia"/>
          <w:szCs w:val="22"/>
        </w:rPr>
        <w:t xml:space="preserve"> Language</w:t>
      </w:r>
    </w:p>
    <w:p w14:paraId="697525CA"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执行者（Actor）与用例之间的关系是（    C    ）</w:t>
      </w:r>
    </w:p>
    <w:p w14:paraId="4E3798C3" w14:textId="77777777" w:rsidR="004B24BF" w:rsidRPr="00F06083" w:rsidRDefault="004B24BF" w:rsidP="00B9739D">
      <w:pPr>
        <w:pStyle w:val="a4"/>
        <w:ind w:right="683"/>
        <w:rPr>
          <w:rFonts w:hAnsi="宋体"/>
          <w:szCs w:val="22"/>
        </w:rPr>
      </w:pPr>
      <w:r w:rsidRPr="00F06083">
        <w:rPr>
          <w:rFonts w:hAnsi="宋体" w:hint="eastAsia"/>
          <w:szCs w:val="22"/>
        </w:rPr>
        <w:t>（A）包含关系 （B）泛化关系（C）关联关系（D）扩展关系</w:t>
      </w:r>
    </w:p>
    <w:p w14:paraId="45EC5DA3"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在类图中，下面哪个符号表示继承关系（    C   ）</w:t>
      </w:r>
    </w:p>
    <w:p w14:paraId="17D1062B" w14:textId="62B250AB" w:rsidR="004B24BF" w:rsidRPr="00F06083" w:rsidRDefault="004B24BF" w:rsidP="00B9739D">
      <w:pPr>
        <w:pStyle w:val="a4"/>
        <w:ind w:left="420" w:right="683"/>
        <w:rPr>
          <w:rFonts w:hAnsi="宋体"/>
          <w:szCs w:val="22"/>
        </w:rPr>
      </w:pPr>
      <w:r w:rsidRPr="00F06083">
        <w:rPr>
          <w:rFonts w:hAnsi="宋体" w:hint="eastAsia"/>
          <w:noProof/>
          <w:szCs w:val="22"/>
        </w:rPr>
        <mc:AlternateContent>
          <mc:Choice Requires="wpg">
            <w:drawing>
              <wp:inline distT="0" distB="0" distL="0" distR="0" wp14:anchorId="44468802" wp14:editId="36B54203">
                <wp:extent cx="5974715" cy="321945"/>
                <wp:effectExtent l="0" t="0" r="0" b="0"/>
                <wp:docPr id="144" name="组合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15" cy="321945"/>
                          <a:chOff x="0" y="0"/>
                          <a:chExt cx="9409" cy="507"/>
                        </a:xfrm>
                      </wpg:grpSpPr>
                      <wps:wsp>
                        <wps:cNvPr id="145" name="图片 3"/>
                        <wps:cNvSpPr>
                          <a:spLocks noChangeAspect="1" noChangeArrowheads="1" noTextEdit="1"/>
                        </wps:cNvSpPr>
                        <wps:spPr bwMode="auto">
                          <a:xfrm>
                            <a:off x="0" y="0"/>
                            <a:ext cx="9409"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46" name="文本框 4"/>
                        <wps:cNvSpPr txBox="1">
                          <a:spLocks noChangeArrowheads="1"/>
                        </wps:cNvSpPr>
                        <wps:spPr bwMode="auto">
                          <a:xfrm>
                            <a:off x="2619"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C4EB6B1" w14:textId="77777777" w:rsidR="004B24BF" w:rsidRDefault="004B24BF" w:rsidP="004B24BF">
                              <w:r>
                                <w:rPr>
                                  <w:rFonts w:hint="eastAsia"/>
                                </w:rPr>
                                <w:t>(B)</w:t>
                              </w:r>
                            </w:p>
                          </w:txbxContent>
                        </wps:txbx>
                        <wps:bodyPr rot="0" vert="horz" wrap="square" lIns="18000" tIns="10800" rIns="18000" bIns="10800" anchor="t" anchorCtr="0" upright="1">
                          <a:noAutofit/>
                        </wps:bodyPr>
                      </wps:wsp>
                      <wps:wsp>
                        <wps:cNvPr id="147" name="文本框 5"/>
                        <wps:cNvSpPr txBox="1">
                          <a:spLocks noChangeArrowheads="1"/>
                        </wps:cNvSpPr>
                        <wps:spPr bwMode="auto">
                          <a:xfrm>
                            <a:off x="388" y="11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6F515C0" w14:textId="77777777" w:rsidR="004B24BF" w:rsidRDefault="004B24BF" w:rsidP="004B24BF">
                              <w:r>
                                <w:rPr>
                                  <w:rFonts w:hint="eastAsia"/>
                                </w:rPr>
                                <w:t>(A)</w:t>
                              </w:r>
                            </w:p>
                          </w:txbxContent>
                        </wps:txbx>
                        <wps:bodyPr rot="0" vert="horz" wrap="square" lIns="18000" tIns="10800" rIns="18000" bIns="10800" anchor="t" anchorCtr="0" upright="1">
                          <a:noAutofit/>
                        </wps:bodyPr>
                      </wps:wsp>
                      <wps:wsp>
                        <wps:cNvPr id="148" name="文本框 6"/>
                        <wps:cNvSpPr txBox="1">
                          <a:spLocks noChangeArrowheads="1"/>
                        </wps:cNvSpPr>
                        <wps:spPr bwMode="auto">
                          <a:xfrm>
                            <a:off x="4753"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8DED19E" w14:textId="77777777" w:rsidR="004B24BF" w:rsidRDefault="004B24BF" w:rsidP="004B24BF">
                              <w:r>
                                <w:rPr>
                                  <w:rFonts w:hint="eastAsia"/>
                                </w:rPr>
                                <w:t>(C)</w:t>
                              </w:r>
                            </w:p>
                          </w:txbxContent>
                        </wps:txbx>
                        <wps:bodyPr rot="0" vert="horz" wrap="square" lIns="18000" tIns="10800" rIns="18000" bIns="10800" anchor="t" anchorCtr="0" upright="1">
                          <a:noAutofit/>
                        </wps:bodyPr>
                      </wps:wsp>
                      <wps:wsp>
                        <wps:cNvPr id="149" name="文本框 7"/>
                        <wps:cNvSpPr txBox="1">
                          <a:spLocks noChangeArrowheads="1"/>
                        </wps:cNvSpPr>
                        <wps:spPr bwMode="auto">
                          <a:xfrm>
                            <a:off x="679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0BFA7F8" w14:textId="77777777" w:rsidR="004B24BF" w:rsidRDefault="004B24BF" w:rsidP="004B24BF">
                              <w:r>
                                <w:rPr>
                                  <w:rFonts w:hint="eastAsia"/>
                                </w:rPr>
                                <w:t>(D)</w:t>
                              </w:r>
                            </w:p>
                          </w:txbxContent>
                        </wps:txbx>
                        <wps:bodyPr rot="0" vert="horz" wrap="square" lIns="18000" tIns="10800" rIns="18000" bIns="10800" anchor="t" anchorCtr="0" upright="1">
                          <a:noAutofit/>
                        </wps:bodyPr>
                      </wps:wsp>
                      <wps:wsp>
                        <wps:cNvPr id="150" name="直线 8"/>
                        <wps:cNvCnPr>
                          <a:cxnSpLocks noChangeShapeType="1"/>
                        </wps:cNvCnPr>
                        <wps:spPr bwMode="auto">
                          <a:xfrm>
                            <a:off x="873" y="292"/>
                            <a:ext cx="873"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1" name="直线 9"/>
                        <wps:cNvCnPr>
                          <a:cxnSpLocks noChangeShapeType="1"/>
                        </wps:cNvCnPr>
                        <wps:spPr bwMode="auto">
                          <a:xfrm>
                            <a:off x="5156" y="322"/>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2" name="自选图形 10"/>
                        <wps:cNvSpPr>
                          <a:spLocks noChangeArrowheads="1"/>
                        </wps:cNvSpPr>
                        <wps:spPr bwMode="auto">
                          <a:xfrm rot="5400000">
                            <a:off x="5956" y="223"/>
                            <a:ext cx="146" cy="194"/>
                          </a:xfrm>
                          <a:prstGeom prst="triangle">
                            <a:avLst>
                              <a:gd name="adj" fmla="val 50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3" name="自选图形 11"/>
                        <wps:cNvSpPr>
                          <a:spLocks noChangeArrowheads="1"/>
                        </wps:cNvSpPr>
                        <wps:spPr bwMode="auto">
                          <a:xfrm>
                            <a:off x="8035" y="232"/>
                            <a:ext cx="291" cy="146"/>
                          </a:xfrm>
                          <a:prstGeom prst="diamond">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54" name="直线 12"/>
                        <wps:cNvCnPr>
                          <a:cxnSpLocks noChangeShapeType="1"/>
                        </wps:cNvCnPr>
                        <wps:spPr bwMode="auto">
                          <a:xfrm>
                            <a:off x="7275" y="311"/>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5" name="直线 13"/>
                        <wps:cNvCnPr>
                          <a:cxnSpLocks noChangeShapeType="1"/>
                        </wps:cNvCnPr>
                        <wps:spPr bwMode="auto">
                          <a:xfrm>
                            <a:off x="3059" y="337"/>
                            <a:ext cx="873" cy="1"/>
                          </a:xfrm>
                          <a:prstGeom prst="line">
                            <a:avLst/>
                          </a:prstGeom>
                          <a:noFill/>
                          <a:ln w="9525" cmpd="sng">
                            <a:solidFill>
                              <a:srgbClr val="000000"/>
                            </a:solidFill>
                            <a:prstDash val="dash"/>
                            <a:round/>
                            <a:headEnd/>
                            <a:tailEnd type="arrow" w="lg" len="med"/>
                          </a:ln>
                          <a:extLst>
                            <a:ext uri="{909E8E84-426E-40DD-AFC4-6F175D3DCCD1}">
                              <a14:hiddenFill xmlns:a14="http://schemas.microsoft.com/office/drawing/2010/main">
                                <a:noFill/>
                              </a14:hiddenFill>
                            </a:ext>
                          </a:extLst>
                        </wps:spPr>
                        <wps:bodyPr/>
                      </wps:wsp>
                    </wpg:wgp>
                  </a:graphicData>
                </a:graphic>
              </wp:inline>
            </w:drawing>
          </mc:Choice>
          <mc:Fallback>
            <w:pict>
              <v:group w14:anchorId="44468802" id="组合 144" o:spid="_x0000_s1029" style="width:470.45pt;height:25.35pt;mso-position-horizontal-relative:char;mso-position-vertical-relative:line" coordsize="940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">
                <v:rect id="图片 3" o:spid="_x0000_s1030" style="position:absolute;width:940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text="t"/>
                </v:rect>
                <v:shape id="文本框 4" o:spid="_x0000_s1031" type="#_x0000_t202" style="position:absolute;left:2619;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" stroked="f">
                  <v:textbox inset=".5mm,.3mm,.5mm,.3mm">
                    <w:txbxContent>
                      <w:p w14:paraId="6C4EB6B1" w14:textId="77777777" w:rsidR="004B24BF" w:rsidRDefault="004B24BF" w:rsidP="004B24BF">
                        <w:r>
                          <w:rPr>
                            <w:rFonts w:hint="eastAsia"/>
                          </w:rPr>
                          <w:t>(B)</w:t>
                        </w:r>
                      </w:p>
                    </w:txbxContent>
                  </v:textbox>
                </v:shape>
                <v:shape id="文本框 5" o:spid="_x0000_s1032" type="#_x0000_t202" style="position:absolute;left:388;top:11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" stroked="f">
                  <v:textbox inset=".5mm,.3mm,.5mm,.3mm">
                    <w:txbxContent>
                      <w:p w14:paraId="46F515C0" w14:textId="77777777" w:rsidR="004B24BF" w:rsidRDefault="004B24BF" w:rsidP="004B24BF">
                        <w:r>
                          <w:rPr>
                            <w:rFonts w:hint="eastAsia"/>
                          </w:rPr>
                          <w:t>(A)</w:t>
                        </w:r>
                      </w:p>
                    </w:txbxContent>
                  </v:textbox>
                </v:shape>
                <v:shape id="文本框 6" o:spid="_x0000_s1033" type="#_x0000_t202" style="position:absolute;left:4753;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" stroked="f">
                  <v:textbox inset=".5mm,.3mm,.5mm,.3mm">
                    <w:txbxContent>
                      <w:p w14:paraId="78DED19E" w14:textId="77777777" w:rsidR="004B24BF" w:rsidRDefault="004B24BF" w:rsidP="004B24BF">
                        <w:r>
                          <w:rPr>
                            <w:rFonts w:hint="eastAsia"/>
                          </w:rPr>
                          <w:t>(C)</w:t>
                        </w:r>
                      </w:p>
                    </w:txbxContent>
                  </v:textbox>
                </v:shape>
                <v:shape id="文本框 7" o:spid="_x0000_s1034" type="#_x0000_t202" style="position:absolute;left:6790;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" stroked="f">
                  <v:textbox inset=".5mm,.3mm,.5mm,.3mm">
                    <w:txbxContent>
                      <w:p w14:paraId="40BFA7F8" w14:textId="77777777" w:rsidR="004B24BF" w:rsidRDefault="004B24BF" w:rsidP="004B24BF">
                        <w:r>
                          <w:rPr>
                            <w:rFonts w:hint="eastAsia"/>
                          </w:rPr>
                          <w:t>(D)</w:t>
                        </w:r>
                      </w:p>
                    </w:txbxContent>
                  </v:textbox>
                </v:shape>
                <v:line id="直线 8" o:spid="_x0000_s1035" style="position:absolute;visibility:visible;mso-wrap-style:square" from="873,292" to="174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v9X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CZcv9XxQAAANwAAAAP&#10;AAAAAAAAAAAAAAAAAAcCAABkcnMvZG93bnJldi54bWxQSwUGAAAAAAMAAwC3AAAA+QIAAAAA&#10;">
                  <v:stroke endarrow="block"/>
                </v:line>
                <v:line id="直线 9" o:spid="_x0000_s1036" style="position:absolute;visibility:visible;mso-wrap-style:square" from="5156,322" to="593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10" o:spid="_x0000_s1037" type="#_x0000_t5" style="position:absolute;left:5956;top:223;width:146;height:1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"/>
                <v:shapetype id="_x0000_t4" coordsize="21600,21600" o:spt="4" path="m10800,l,10800,10800,21600,21600,10800xe">
                  <v:stroke joinstyle="miter"/>
                  <v:path gradientshapeok="t" o:connecttype="rect" textboxrect="5400,5400,16200,16200"/>
                </v:shapetype>
                <v:shape id="自选图形 11" o:spid="_x0000_s1038" type="#_x0000_t4" style="position:absolute;left:8035;top:232;width:29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"/>
                <v:line id="直线 12" o:spid="_x0000_s1039" style="position:absolute;visibility:visible;mso-wrap-style:square" from="7275,311" to="80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"/>
                <v:line id="直线 13" o:spid="_x0000_s1040" style="position:absolute;visibility:visible;mso-wrap-style:square" from="3059,337" to="393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">
                  <v:stroke dashstyle="dash" endarrow="open" endarrowwidth="wide"/>
                </v:line>
                <w10:anchorlock/>
              </v:group>
            </w:pict>
          </mc:Fallback>
        </mc:AlternateContent>
      </w:r>
    </w:p>
    <w:p w14:paraId="48E64BD4"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在类图中，“ #”表示的可见性是（    B   ）</w:t>
      </w:r>
    </w:p>
    <w:p w14:paraId="45F7E44C" w14:textId="77777777" w:rsidR="004B24BF" w:rsidRPr="00F06083" w:rsidRDefault="004B24BF" w:rsidP="00B9739D">
      <w:pPr>
        <w:pStyle w:val="a4"/>
        <w:ind w:right="683"/>
        <w:rPr>
          <w:rFonts w:hAnsi="宋体"/>
          <w:szCs w:val="22"/>
        </w:rPr>
      </w:pPr>
      <w:r w:rsidRPr="00F06083">
        <w:rPr>
          <w:rFonts w:hAnsi="宋体" w:hint="eastAsia"/>
          <w:szCs w:val="22"/>
        </w:rPr>
        <w:t>（A）Public</w:t>
      </w:r>
      <w:r w:rsidRPr="00F06083">
        <w:rPr>
          <w:rFonts w:hAnsi="宋体" w:hint="eastAsia"/>
          <w:szCs w:val="22"/>
        </w:rPr>
        <w:tab/>
      </w:r>
      <w:r w:rsidRPr="00F06083">
        <w:rPr>
          <w:rFonts w:hAnsi="宋体" w:hint="eastAsia"/>
          <w:szCs w:val="22"/>
        </w:rPr>
        <w:tab/>
        <w:t>B）Protected</w:t>
      </w:r>
      <w:r w:rsidRPr="00F06083">
        <w:rPr>
          <w:rFonts w:hAnsi="宋体" w:hint="eastAsia"/>
          <w:szCs w:val="22"/>
        </w:rPr>
        <w:tab/>
        <w:t>(C)Private</w:t>
      </w:r>
      <w:r w:rsidRPr="00F06083">
        <w:rPr>
          <w:rFonts w:hAnsi="宋体" w:hint="eastAsia"/>
          <w:szCs w:val="22"/>
        </w:rPr>
        <w:tab/>
        <w:t>(D)Package</w:t>
      </w:r>
    </w:p>
    <w:p w14:paraId="51FE211C" w14:textId="219A6CC4" w:rsidR="004B24BF" w:rsidRPr="00F06083" w:rsidRDefault="004B24BF" w:rsidP="00B9739D">
      <w:pPr>
        <w:pStyle w:val="a4"/>
        <w:numPr>
          <w:ilvl w:val="0"/>
          <w:numId w:val="1"/>
        </w:numPr>
        <w:ind w:right="683"/>
        <w:rPr>
          <w:rFonts w:hAnsi="宋体"/>
          <w:szCs w:val="22"/>
        </w:rPr>
      </w:pPr>
      <w:r w:rsidRPr="00F06083">
        <w:rPr>
          <w:rFonts w:hAnsi="宋体" w:hint="eastAsia"/>
          <w:szCs w:val="22"/>
        </w:rPr>
        <w:t>在类图中，下面哪个符号表示接口（    C   ）</w:t>
      </w:r>
      <w:r w:rsidRPr="00F06083">
        <w:rPr>
          <w:rFonts w:hAnsi="宋体" w:hint="eastAsia"/>
          <w:noProof/>
          <w:szCs w:val="22"/>
        </w:rPr>
        <mc:AlternateContent>
          <mc:Choice Requires="wpg">
            <w:drawing>
              <wp:inline distT="0" distB="0" distL="0" distR="0" wp14:anchorId="60DC9D53" wp14:editId="76CFEBEA">
                <wp:extent cx="5974715" cy="342900"/>
                <wp:effectExtent l="0" t="1905" r="0" b="0"/>
                <wp:docPr id="132" name="组合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15" cy="342900"/>
                          <a:chOff x="0" y="0"/>
                          <a:chExt cx="9409" cy="540"/>
                        </a:xfrm>
                      </wpg:grpSpPr>
                      <wps:wsp>
                        <wps:cNvPr id="133" name="图片 15"/>
                        <wps:cNvSpPr>
                          <a:spLocks noChangeAspect="1" noChangeArrowheads="1" noTextEdit="1"/>
                        </wps:cNvSpPr>
                        <wps:spPr bwMode="auto">
                          <a:xfrm>
                            <a:off x="0" y="0"/>
                            <a:ext cx="9409"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34" name="文本框 16"/>
                        <wps:cNvSpPr txBox="1">
                          <a:spLocks noChangeArrowheads="1"/>
                        </wps:cNvSpPr>
                        <wps:spPr bwMode="auto">
                          <a:xfrm>
                            <a:off x="2619"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6847924" w14:textId="77777777" w:rsidR="004B24BF" w:rsidRDefault="004B24BF" w:rsidP="004B24BF">
                              <w:r>
                                <w:rPr>
                                  <w:rFonts w:hint="eastAsia"/>
                                </w:rPr>
                                <w:t>(B)</w:t>
                              </w:r>
                            </w:p>
                          </w:txbxContent>
                        </wps:txbx>
                        <wps:bodyPr rot="0" vert="horz" wrap="square" lIns="18000" tIns="10800" rIns="18000" bIns="10800" anchor="t" anchorCtr="0" upright="1">
                          <a:noAutofit/>
                        </wps:bodyPr>
                      </wps:wsp>
                      <wps:wsp>
                        <wps:cNvPr id="135" name="文本框 17"/>
                        <wps:cNvSpPr txBox="1">
                          <a:spLocks noChangeArrowheads="1"/>
                        </wps:cNvSpPr>
                        <wps:spPr bwMode="auto">
                          <a:xfrm>
                            <a:off x="388" y="11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B61CD41" w14:textId="77777777" w:rsidR="004B24BF" w:rsidRDefault="004B24BF" w:rsidP="004B24BF">
                              <w:r>
                                <w:rPr>
                                  <w:rFonts w:hint="eastAsia"/>
                                </w:rPr>
                                <w:t>(A)</w:t>
                              </w:r>
                            </w:p>
                          </w:txbxContent>
                        </wps:txbx>
                        <wps:bodyPr rot="0" vert="horz" wrap="square" lIns="18000" tIns="10800" rIns="18000" bIns="10800" anchor="t" anchorCtr="0" upright="1">
                          <a:noAutofit/>
                        </wps:bodyPr>
                      </wps:wsp>
                      <wps:wsp>
                        <wps:cNvPr id="136" name="文本框 18"/>
                        <wps:cNvSpPr txBox="1">
                          <a:spLocks noChangeArrowheads="1"/>
                        </wps:cNvSpPr>
                        <wps:spPr bwMode="auto">
                          <a:xfrm>
                            <a:off x="4753"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4671DBD" w14:textId="77777777" w:rsidR="004B24BF" w:rsidRDefault="004B24BF" w:rsidP="004B24BF">
                              <w:r>
                                <w:rPr>
                                  <w:rFonts w:hint="eastAsia"/>
                                </w:rPr>
                                <w:t>(C)</w:t>
                              </w:r>
                            </w:p>
                          </w:txbxContent>
                        </wps:txbx>
                        <wps:bodyPr rot="0" vert="horz" wrap="square" lIns="18000" tIns="10800" rIns="18000" bIns="10800" anchor="t" anchorCtr="0" upright="1">
                          <a:noAutofit/>
                        </wps:bodyPr>
                      </wps:wsp>
                      <wps:wsp>
                        <wps:cNvPr id="137" name="文本框 19"/>
                        <wps:cNvSpPr txBox="1">
                          <a:spLocks noChangeArrowheads="1"/>
                        </wps:cNvSpPr>
                        <wps:spPr bwMode="auto">
                          <a:xfrm>
                            <a:off x="679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7E2E765" w14:textId="77777777" w:rsidR="004B24BF" w:rsidRDefault="004B24BF" w:rsidP="004B24BF">
                              <w:r>
                                <w:rPr>
                                  <w:rFonts w:hint="eastAsia"/>
                                </w:rPr>
                                <w:t>(D)</w:t>
                              </w:r>
                            </w:p>
                          </w:txbxContent>
                        </wps:txbx>
                        <wps:bodyPr rot="0" vert="horz" wrap="square" lIns="18000" tIns="10800" rIns="18000" bIns="10800" anchor="t" anchorCtr="0" upright="1">
                          <a:noAutofit/>
                        </wps:bodyPr>
                      </wps:wsp>
                      <wps:wsp>
                        <wps:cNvPr id="138" name="直线 20"/>
                        <wps:cNvCnPr>
                          <a:cxnSpLocks noChangeShapeType="1"/>
                        </wps:cNvCnPr>
                        <wps:spPr bwMode="auto">
                          <a:xfrm>
                            <a:off x="873" y="292"/>
                            <a:ext cx="873"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直线 21"/>
                        <wps:cNvCnPr>
                          <a:cxnSpLocks noChangeShapeType="1"/>
                        </wps:cNvCnPr>
                        <wps:spPr bwMode="auto">
                          <a:xfrm>
                            <a:off x="5156" y="322"/>
                            <a:ext cx="776" cy="1"/>
                          </a:xfrm>
                          <a:prstGeom prst="line">
                            <a:avLst/>
                          </a:prstGeom>
                          <a:noFill/>
                          <a:ln w="9525"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0" name="自选图形 22"/>
                        <wps:cNvSpPr>
                          <a:spLocks noChangeArrowheads="1"/>
                        </wps:cNvSpPr>
                        <wps:spPr bwMode="auto">
                          <a:xfrm rot="5400000">
                            <a:off x="5956" y="223"/>
                            <a:ext cx="146" cy="194"/>
                          </a:xfrm>
                          <a:prstGeom prst="triangle">
                            <a:avLst>
                              <a:gd name="adj" fmla="val 50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1" name="自选图形 23"/>
                        <wps:cNvSpPr>
                          <a:spLocks noChangeArrowheads="1"/>
                        </wps:cNvSpPr>
                        <wps:spPr bwMode="auto">
                          <a:xfrm>
                            <a:off x="8035" y="232"/>
                            <a:ext cx="291" cy="146"/>
                          </a:xfrm>
                          <a:prstGeom prst="diamond">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42" name="直线 24"/>
                        <wps:cNvCnPr>
                          <a:cxnSpLocks noChangeShapeType="1"/>
                        </wps:cNvCnPr>
                        <wps:spPr bwMode="auto">
                          <a:xfrm>
                            <a:off x="7275" y="311"/>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3" name="直线 25"/>
                        <wps:cNvCnPr>
                          <a:cxnSpLocks noChangeShapeType="1"/>
                        </wps:cNvCnPr>
                        <wps:spPr bwMode="auto">
                          <a:xfrm>
                            <a:off x="3059" y="337"/>
                            <a:ext cx="873" cy="1"/>
                          </a:xfrm>
                          <a:prstGeom prst="line">
                            <a:avLst/>
                          </a:prstGeom>
                          <a:noFill/>
                          <a:ln w="9525" cmpd="sng">
                            <a:solidFill>
                              <a:srgbClr val="000000"/>
                            </a:solidFill>
                            <a:prstDash val="dash"/>
                            <a:round/>
                            <a:headEnd/>
                            <a:tailEnd type="arrow" w="lg"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0DC9D53" id="组合 132" o:spid="_x0000_s1041" style="width:470.45pt;height:27pt;mso-position-horizontal-relative:char;mso-position-vertical-relative:line" coordsize="940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">
                <v:rect id="图片 15" o:spid="_x0000_s1042" style="position:absolute;width:9409;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YwwAAANwAAAAPAAAAZHJzL2Rvd25yZXYueG1sRE9Na8JA&#10;EL0X/A/LCL2UurFC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EMzP2MMAAADcAAAADwAA&#10;AAAAAAAAAAAAAAAHAgAAZHJzL2Rvd25yZXYueG1sUEsFBgAAAAADAAMAtwAAAPcCAAAAAA==&#10;" filled="f" stroked="f">
                  <o:lock v:ext="edit" aspectratio="t" text="t"/>
                </v:rect>
                <v:shape id="文本框 16" o:spid="_x0000_s1043" type="#_x0000_t202" style="position:absolute;left:2619;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" stroked="f">
                  <v:textbox inset=".5mm,.3mm,.5mm,.3mm">
                    <w:txbxContent>
                      <w:p w14:paraId="56847924" w14:textId="77777777" w:rsidR="004B24BF" w:rsidRDefault="004B24BF" w:rsidP="004B24BF">
                        <w:r>
                          <w:rPr>
                            <w:rFonts w:hint="eastAsia"/>
                          </w:rPr>
                          <w:t>(B)</w:t>
                        </w:r>
                      </w:p>
                    </w:txbxContent>
                  </v:textbox>
                </v:shape>
                <v:shape id="文本框 17" o:spid="_x0000_s1044" type="#_x0000_t202" style="position:absolute;left:388;top:11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" stroked="f">
                  <v:textbox inset=".5mm,.3mm,.5mm,.3mm">
                    <w:txbxContent>
                      <w:p w14:paraId="2B61CD41" w14:textId="77777777" w:rsidR="004B24BF" w:rsidRDefault="004B24BF" w:rsidP="004B24BF">
                        <w:r>
                          <w:rPr>
                            <w:rFonts w:hint="eastAsia"/>
                          </w:rPr>
                          <w:t>(A)</w:t>
                        </w:r>
                      </w:p>
                    </w:txbxContent>
                  </v:textbox>
                </v:shape>
                <v:shape id="文本框 18" o:spid="_x0000_s1045" type="#_x0000_t202" style="position:absolute;left:4753;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" stroked="f">
                  <v:textbox inset=".5mm,.3mm,.5mm,.3mm">
                    <w:txbxContent>
                      <w:p w14:paraId="04671DBD" w14:textId="77777777" w:rsidR="004B24BF" w:rsidRDefault="004B24BF" w:rsidP="004B24BF">
                        <w:r>
                          <w:rPr>
                            <w:rFonts w:hint="eastAsia"/>
                          </w:rPr>
                          <w:t>(C)</w:t>
                        </w:r>
                      </w:p>
                    </w:txbxContent>
                  </v:textbox>
                </v:shape>
                <v:shape id="文本框 19" o:spid="_x0000_s1046" type="#_x0000_t202" style="position:absolute;left:6790;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" stroked="f">
                  <v:textbox inset=".5mm,.3mm,.5mm,.3mm">
                    <w:txbxContent>
                      <w:p w14:paraId="47E2E765" w14:textId="77777777" w:rsidR="004B24BF" w:rsidRDefault="004B24BF" w:rsidP="004B24BF">
                        <w:r>
                          <w:rPr>
                            <w:rFonts w:hint="eastAsia"/>
                          </w:rPr>
                          <w:t>(D)</w:t>
                        </w:r>
                      </w:p>
                    </w:txbxContent>
                  </v:textbox>
                </v:shape>
                <v:line id="直线 20" o:spid="_x0000_s1047" style="position:absolute;visibility:visible;mso-wrap-style:square" from="873,292" to="174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v:line>
                <v:line id="直线 21" o:spid="_x0000_s1048" style="position:absolute;visibility:visible;mso-wrap-style:square" from="5156,322" to="593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">
                  <v:stroke dashstyle="dash"/>
                </v:line>
                <v:shape id="自选图形 22" o:spid="_x0000_s1049" type="#_x0000_t5" style="position:absolute;left:5956;top:223;width:146;height:1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"/>
                <v:shape id="自选图形 23" o:spid="_x0000_s1050" type="#_x0000_t4" style="position:absolute;left:8035;top:232;width:29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"/>
                <v:line id="直线 24" o:spid="_x0000_s1051" style="position:absolute;visibility:visible;mso-wrap-style:square" from="7275,311" to="80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line id="直线 25" o:spid="_x0000_s1052" style="position:absolute;visibility:visible;mso-wrap-style:square" from="3059,337" to="393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">
                  <v:stroke dashstyle="dash" endarrow="open" endarrowwidth="wide"/>
                </v:line>
                <w10:anchorlock/>
              </v:group>
            </w:pict>
          </mc:Fallback>
        </mc:AlternateContent>
      </w:r>
    </w:p>
    <w:p w14:paraId="1D48FF6C" w14:textId="77777777" w:rsidR="004B24BF" w:rsidRPr="00F06083" w:rsidRDefault="004B24BF" w:rsidP="00B9739D">
      <w:pPr>
        <w:pStyle w:val="a4"/>
        <w:ind w:right="683"/>
        <w:rPr>
          <w:rFonts w:hAnsi="宋体"/>
          <w:szCs w:val="22"/>
        </w:rPr>
      </w:pPr>
      <w:r w:rsidRPr="00F06083">
        <w:rPr>
          <w:rFonts w:hAnsi="宋体" w:hint="eastAsia"/>
          <w:szCs w:val="22"/>
        </w:rPr>
        <w:t>6.下面哪个视图属于UML语言的交互图（     D    ）</w:t>
      </w:r>
    </w:p>
    <w:p w14:paraId="147B9A52" w14:textId="77777777" w:rsidR="004B24BF" w:rsidRPr="00F06083" w:rsidRDefault="004B24BF" w:rsidP="00B9739D">
      <w:pPr>
        <w:pStyle w:val="a4"/>
        <w:ind w:left="420" w:right="683"/>
        <w:rPr>
          <w:rFonts w:hAnsi="宋体"/>
          <w:szCs w:val="22"/>
        </w:rPr>
      </w:pPr>
      <w:r w:rsidRPr="00F06083">
        <w:rPr>
          <w:rFonts w:hAnsi="宋体" w:hint="eastAsia"/>
          <w:szCs w:val="22"/>
        </w:rPr>
        <w:t>（A）行为图</w:t>
      </w:r>
      <w:r w:rsidRPr="00F06083">
        <w:rPr>
          <w:rFonts w:hAnsi="宋体" w:hint="eastAsia"/>
          <w:szCs w:val="22"/>
        </w:rPr>
        <w:tab/>
        <w:t>B）状态图</w:t>
      </w:r>
      <w:r w:rsidRPr="00F06083">
        <w:rPr>
          <w:rFonts w:hAnsi="宋体" w:hint="eastAsia"/>
          <w:szCs w:val="22"/>
        </w:rPr>
        <w:tab/>
        <w:t>（C）实现图</w:t>
      </w:r>
      <w:r w:rsidRPr="00F06083">
        <w:rPr>
          <w:rFonts w:hAnsi="宋体" w:hint="eastAsia"/>
          <w:szCs w:val="22"/>
        </w:rPr>
        <w:tab/>
        <w:t>（D）顺序图</w:t>
      </w:r>
    </w:p>
    <w:p w14:paraId="64DBE539"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UML语言包含几大类图形（    B   ）</w:t>
      </w:r>
    </w:p>
    <w:p w14:paraId="62F5A6B4" w14:textId="77777777" w:rsidR="004B24BF" w:rsidRPr="00F06083" w:rsidRDefault="004B24BF" w:rsidP="00B9739D">
      <w:pPr>
        <w:pStyle w:val="a4"/>
        <w:ind w:left="420" w:right="683"/>
        <w:rPr>
          <w:rFonts w:hAnsi="宋体"/>
          <w:szCs w:val="22"/>
        </w:rPr>
      </w:pPr>
      <w:r w:rsidRPr="00F06083">
        <w:rPr>
          <w:rFonts w:hAnsi="宋体" w:hint="eastAsia"/>
          <w:szCs w:val="22"/>
        </w:rPr>
        <w:t>（A）3</w:t>
      </w:r>
      <w:r w:rsidRPr="00F06083">
        <w:rPr>
          <w:rFonts w:hAnsi="宋体" w:hint="eastAsia"/>
          <w:szCs w:val="22"/>
        </w:rPr>
        <w:tab/>
      </w:r>
      <w:r w:rsidRPr="00F06083">
        <w:rPr>
          <w:rFonts w:hAnsi="宋体" w:hint="eastAsia"/>
          <w:szCs w:val="22"/>
        </w:rPr>
        <w:tab/>
        <w:t>（B）5</w:t>
      </w:r>
      <w:r w:rsidRPr="00F06083">
        <w:rPr>
          <w:rFonts w:hAnsi="宋体" w:hint="eastAsia"/>
          <w:szCs w:val="22"/>
        </w:rPr>
        <w:tab/>
      </w:r>
      <w:r w:rsidRPr="00F06083">
        <w:rPr>
          <w:rFonts w:hAnsi="宋体" w:hint="eastAsia"/>
          <w:szCs w:val="22"/>
        </w:rPr>
        <w:tab/>
      </w:r>
      <w:r w:rsidRPr="00F06083">
        <w:rPr>
          <w:rFonts w:hAnsi="宋体" w:hint="eastAsia"/>
          <w:szCs w:val="22"/>
        </w:rPr>
        <w:tab/>
        <w:t>（C）7</w:t>
      </w:r>
      <w:r w:rsidRPr="00F06083">
        <w:rPr>
          <w:rFonts w:hAnsi="宋体" w:hint="eastAsia"/>
          <w:szCs w:val="22"/>
        </w:rPr>
        <w:tab/>
      </w:r>
      <w:r w:rsidRPr="00F06083">
        <w:rPr>
          <w:rFonts w:hAnsi="宋体" w:hint="eastAsia"/>
          <w:szCs w:val="22"/>
        </w:rPr>
        <w:tab/>
      </w:r>
      <w:r w:rsidRPr="00F06083">
        <w:rPr>
          <w:rFonts w:hAnsi="宋体" w:hint="eastAsia"/>
          <w:szCs w:val="22"/>
        </w:rPr>
        <w:tab/>
        <w:t>（D）9</w:t>
      </w:r>
    </w:p>
    <w:p w14:paraId="05092FEB"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OMT方法是由下面哪位科学家提出的（    b   ）</w:t>
      </w:r>
    </w:p>
    <w:p w14:paraId="4C800CC2" w14:textId="77777777" w:rsidR="004B24BF" w:rsidRPr="00F06083" w:rsidRDefault="004B24BF" w:rsidP="00B9739D">
      <w:pPr>
        <w:pStyle w:val="a4"/>
        <w:ind w:left="420" w:right="683"/>
        <w:rPr>
          <w:rFonts w:hAnsi="宋体"/>
          <w:szCs w:val="22"/>
        </w:rPr>
      </w:pPr>
      <w:r w:rsidRPr="00F06083">
        <w:rPr>
          <w:rFonts w:hAnsi="宋体" w:hint="eastAsia"/>
          <w:szCs w:val="22"/>
        </w:rPr>
        <w:t>（A）Booch</w:t>
      </w:r>
      <w:r w:rsidRPr="00F06083">
        <w:rPr>
          <w:rFonts w:hAnsi="宋体" w:hint="eastAsia"/>
          <w:szCs w:val="22"/>
        </w:rPr>
        <w:tab/>
        <w:t>（B）Rumbaugh</w:t>
      </w:r>
      <w:r w:rsidRPr="00F06083">
        <w:rPr>
          <w:rFonts w:hAnsi="宋体" w:hint="eastAsia"/>
          <w:szCs w:val="22"/>
        </w:rPr>
        <w:tab/>
        <w:t>（C）Coad</w:t>
      </w:r>
      <w:r w:rsidRPr="00F06083">
        <w:rPr>
          <w:rFonts w:hAnsi="宋体" w:hint="eastAsia"/>
          <w:szCs w:val="22"/>
        </w:rPr>
        <w:tab/>
        <w:t>（D）Jacobson</w:t>
      </w:r>
    </w:p>
    <w:p w14:paraId="677645C4"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下面那个类图的表示是错误的（    D   ）</w:t>
      </w:r>
    </w:p>
    <w:p w14:paraId="3F5F617F" w14:textId="77777777" w:rsidR="004B24BF" w:rsidRPr="00F06083" w:rsidRDefault="004B24BF" w:rsidP="00B9739D">
      <w:pPr>
        <w:pStyle w:val="a4"/>
        <w:ind w:leftChars="114" w:left="239" w:right="683"/>
        <w:rPr>
          <w:rFonts w:hAnsi="宋体"/>
          <w:szCs w:val="22"/>
        </w:rPr>
      </w:pPr>
    </w:p>
    <w:p w14:paraId="492C1130" w14:textId="77777777" w:rsidR="004B24BF" w:rsidRPr="00F06083" w:rsidRDefault="004B24BF" w:rsidP="00B9739D">
      <w:pPr>
        <w:pStyle w:val="a4"/>
        <w:ind w:leftChars="114" w:left="239" w:right="683"/>
        <w:rPr>
          <w:rFonts w:hAnsi="宋体"/>
          <w:szCs w:val="22"/>
        </w:rPr>
      </w:pPr>
    </w:p>
    <w:p w14:paraId="3A9C464A" w14:textId="77777777" w:rsidR="004B24BF" w:rsidRPr="00F06083" w:rsidRDefault="004B24BF" w:rsidP="00B9739D">
      <w:pPr>
        <w:pStyle w:val="a4"/>
        <w:ind w:leftChars="114" w:left="239" w:right="683"/>
        <w:rPr>
          <w:rFonts w:hAnsi="宋体"/>
          <w:szCs w:val="22"/>
        </w:rPr>
      </w:pPr>
    </w:p>
    <w:p w14:paraId="18415549" w14:textId="77777777" w:rsidR="004B24BF" w:rsidRPr="00F06083" w:rsidRDefault="004B24BF" w:rsidP="00B9739D">
      <w:pPr>
        <w:pStyle w:val="a4"/>
        <w:ind w:leftChars="114" w:left="239" w:right="683"/>
        <w:rPr>
          <w:rFonts w:hAnsi="宋体"/>
          <w:szCs w:val="22"/>
        </w:rPr>
      </w:pPr>
    </w:p>
    <w:p w14:paraId="1D71812D" w14:textId="77777777" w:rsidR="004B24BF" w:rsidRPr="00F06083" w:rsidRDefault="004B24BF" w:rsidP="00B9739D">
      <w:pPr>
        <w:pStyle w:val="a4"/>
        <w:ind w:leftChars="114" w:left="239" w:right="683"/>
        <w:rPr>
          <w:rFonts w:hAnsi="宋体"/>
          <w:szCs w:val="22"/>
        </w:rPr>
      </w:pPr>
    </w:p>
    <w:p w14:paraId="267562E8" w14:textId="77777777" w:rsidR="004B24BF" w:rsidRPr="00F06083" w:rsidRDefault="004B24BF" w:rsidP="00B9739D">
      <w:pPr>
        <w:pStyle w:val="a4"/>
        <w:ind w:leftChars="114" w:left="239" w:right="683"/>
        <w:rPr>
          <w:rFonts w:hAnsi="宋体"/>
          <w:szCs w:val="22"/>
        </w:rPr>
      </w:pPr>
    </w:p>
    <w:p w14:paraId="006023AB" w14:textId="77777777" w:rsidR="004B24BF" w:rsidRPr="00F06083" w:rsidRDefault="004B24BF" w:rsidP="00B9739D">
      <w:pPr>
        <w:pStyle w:val="a4"/>
        <w:ind w:leftChars="114" w:left="239" w:right="683"/>
        <w:rPr>
          <w:rFonts w:hAnsi="宋体"/>
          <w:szCs w:val="22"/>
        </w:rPr>
      </w:pPr>
    </w:p>
    <w:p w14:paraId="0345123E" w14:textId="23D63643" w:rsidR="004B24BF" w:rsidRPr="00F06083" w:rsidRDefault="004B24BF" w:rsidP="00B9739D">
      <w:pPr>
        <w:pStyle w:val="a4"/>
        <w:ind w:left="420" w:right="683"/>
        <w:rPr>
          <w:rFonts w:hAnsi="宋体"/>
          <w:szCs w:val="22"/>
        </w:rPr>
      </w:pPr>
      <w:r w:rsidRPr="00F06083">
        <w:rPr>
          <w:rFonts w:hAnsi="宋体" w:hint="eastAsia"/>
          <w:noProof/>
          <w:szCs w:val="22"/>
        </w:rPr>
        <mc:AlternateContent>
          <mc:Choice Requires="wpg">
            <w:drawing>
              <wp:inline distT="0" distB="0" distL="0" distR="0" wp14:anchorId="0A8C68E0" wp14:editId="1CDEA114">
                <wp:extent cx="5777230" cy="1779270"/>
                <wp:effectExtent l="0" t="1905" r="4445" b="0"/>
                <wp:docPr id="106" name="组合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7230" cy="1779270"/>
                          <a:chOff x="0" y="0"/>
                          <a:chExt cx="9098" cy="2802"/>
                        </a:xfrm>
                      </wpg:grpSpPr>
                      <wps:wsp>
                        <wps:cNvPr id="107" name="图片 27"/>
                        <wps:cNvSpPr>
                          <a:spLocks noChangeAspect="1" noChangeArrowheads="1" noTextEdit="1"/>
                        </wps:cNvSpPr>
                        <wps:spPr bwMode="auto">
                          <a:xfrm>
                            <a:off x="0" y="0"/>
                            <a:ext cx="9098" cy="2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108" name="矩形 28"/>
                        <wps:cNvSpPr>
                          <a:spLocks noChangeArrowheads="1"/>
                        </wps:cNvSpPr>
                        <wps:spPr bwMode="auto">
                          <a:xfrm>
                            <a:off x="485" y="292"/>
                            <a:ext cx="1164" cy="58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9" name="文本框 29"/>
                        <wps:cNvSpPr txBox="1">
                          <a:spLocks noChangeArrowheads="1"/>
                        </wps:cNvSpPr>
                        <wps:spPr bwMode="auto">
                          <a:xfrm>
                            <a:off x="679" y="434"/>
                            <a:ext cx="772" cy="296"/>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C3AC000" w14:textId="77777777" w:rsidR="004B24BF" w:rsidRDefault="004B24BF" w:rsidP="004B24BF">
                              <w:r>
                                <w:rPr>
                                  <w:rFonts w:hint="eastAsia"/>
                                </w:rPr>
                                <w:t>Student</w:t>
                              </w:r>
                            </w:p>
                          </w:txbxContent>
                        </wps:txbx>
                        <wps:bodyPr rot="0" vert="horz" wrap="square" lIns="18000" tIns="10800" rIns="18000" bIns="10800" anchor="t" anchorCtr="0" upright="1">
                          <a:noAutofit/>
                        </wps:bodyPr>
                      </wps:wsp>
                      <wps:wsp>
                        <wps:cNvPr id="110" name="矩形 30"/>
                        <wps:cNvSpPr>
                          <a:spLocks noChangeArrowheads="1"/>
                        </wps:cNvSpPr>
                        <wps:spPr bwMode="auto">
                          <a:xfrm>
                            <a:off x="2425" y="292"/>
                            <a:ext cx="1544" cy="1462"/>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11" name="直线 31"/>
                        <wps:cNvCnPr>
                          <a:cxnSpLocks noChangeShapeType="1"/>
                        </wps:cNvCnPr>
                        <wps:spPr bwMode="auto">
                          <a:xfrm>
                            <a:off x="2425" y="873"/>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2" name="文本框 32"/>
                        <wps:cNvSpPr txBox="1">
                          <a:spLocks noChangeArrowheads="1"/>
                        </wps:cNvSpPr>
                        <wps:spPr bwMode="auto">
                          <a:xfrm>
                            <a:off x="2720" y="440"/>
                            <a:ext cx="873" cy="29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2530ED0" w14:textId="77777777" w:rsidR="004B24BF" w:rsidRDefault="004B24BF" w:rsidP="004B24BF">
                              <w:r>
                                <w:rPr>
                                  <w:rFonts w:hint="eastAsia"/>
                                </w:rPr>
                                <w:t>Student</w:t>
                              </w:r>
                            </w:p>
                          </w:txbxContent>
                        </wps:txbx>
                        <wps:bodyPr rot="0" vert="horz" wrap="square" lIns="18000" tIns="10800" rIns="18000" bIns="10800" anchor="t" anchorCtr="0" upright="1">
                          <a:noAutofit/>
                        </wps:bodyPr>
                      </wps:wsp>
                      <wps:wsp>
                        <wps:cNvPr id="113" name="文本框 33"/>
                        <wps:cNvSpPr txBox="1">
                          <a:spLocks noChangeArrowheads="1"/>
                        </wps:cNvSpPr>
                        <wps:spPr bwMode="auto">
                          <a:xfrm>
                            <a:off x="2623" y="878"/>
                            <a:ext cx="1261"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E4677FC" w14:textId="77777777" w:rsidR="004B24BF" w:rsidRDefault="004B24BF" w:rsidP="004B24BF">
                              <w:r>
                                <w:rPr>
                                  <w:rFonts w:hint="eastAsia"/>
                                </w:rPr>
                                <w:t>name : String</w:t>
                              </w:r>
                            </w:p>
                          </w:txbxContent>
                        </wps:txbx>
                        <wps:bodyPr rot="0" vert="horz" wrap="square" lIns="18000" tIns="10800" rIns="18000" bIns="10800" anchor="t" anchorCtr="0" upright="1">
                          <a:noAutofit/>
                        </wps:bodyPr>
                      </wps:wsp>
                      <wps:wsp>
                        <wps:cNvPr id="114" name="文本框 34"/>
                        <wps:cNvSpPr txBox="1">
                          <a:spLocks noChangeArrowheads="1"/>
                        </wps:cNvSpPr>
                        <wps:spPr bwMode="auto">
                          <a:xfrm>
                            <a:off x="2623" y="1316"/>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1D33879" w14:textId="77777777" w:rsidR="004B24BF" w:rsidRDefault="004B24BF" w:rsidP="004B24BF">
                              <w:r>
                                <w:rPr>
                                  <w:rFonts w:hint="eastAsia"/>
                                </w:rPr>
                                <w:t>age: Integer</w:t>
                              </w:r>
                            </w:p>
                          </w:txbxContent>
                        </wps:txbx>
                        <wps:bodyPr rot="0" vert="horz" wrap="square" lIns="18000" tIns="10800" rIns="18000" bIns="10800" anchor="t" anchorCtr="0" upright="1">
                          <a:noAutofit/>
                        </wps:bodyPr>
                      </wps:wsp>
                      <wps:wsp>
                        <wps:cNvPr id="115" name="矩形 35"/>
                        <wps:cNvSpPr>
                          <a:spLocks noChangeArrowheads="1"/>
                        </wps:cNvSpPr>
                        <wps:spPr bwMode="auto">
                          <a:xfrm>
                            <a:off x="4850" y="292"/>
                            <a:ext cx="1544" cy="146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16" name="直线 36"/>
                        <wps:cNvCnPr>
                          <a:cxnSpLocks noChangeShapeType="1"/>
                        </wps:cNvCnPr>
                        <wps:spPr bwMode="auto">
                          <a:xfrm>
                            <a:off x="4850" y="891"/>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17" name="文本框 37"/>
                        <wps:cNvSpPr txBox="1">
                          <a:spLocks noChangeArrowheads="1"/>
                        </wps:cNvSpPr>
                        <wps:spPr bwMode="auto">
                          <a:xfrm>
                            <a:off x="5141" y="438"/>
                            <a:ext cx="873" cy="29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DE4A69B" w14:textId="77777777" w:rsidR="004B24BF" w:rsidRDefault="004B24BF" w:rsidP="004B24BF">
                              <w:r>
                                <w:rPr>
                                  <w:rFonts w:hint="eastAsia"/>
                                </w:rPr>
                                <w:t>Student</w:t>
                              </w:r>
                            </w:p>
                          </w:txbxContent>
                        </wps:txbx>
                        <wps:bodyPr rot="0" vert="horz" wrap="square" lIns="18000" tIns="10800" rIns="18000" bIns="10800" anchor="t" anchorCtr="0" upright="1">
                          <a:noAutofit/>
                        </wps:bodyPr>
                      </wps:wsp>
                      <wps:wsp>
                        <wps:cNvPr id="118" name="文本框 38"/>
                        <wps:cNvSpPr txBox="1">
                          <a:spLocks noChangeArrowheads="1"/>
                        </wps:cNvSpPr>
                        <wps:spPr bwMode="auto">
                          <a:xfrm>
                            <a:off x="5044" y="1022"/>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26846EC" w14:textId="77777777" w:rsidR="004B24BF" w:rsidRDefault="004B24BF" w:rsidP="004B24BF">
                              <w:r>
                                <w:rPr>
                                  <w:rFonts w:hint="eastAsia"/>
                                </w:rPr>
                                <w:t>getName ()</w:t>
                              </w:r>
                            </w:p>
                          </w:txbxContent>
                        </wps:txbx>
                        <wps:bodyPr rot="0" vert="horz" wrap="square" lIns="18000" tIns="10800" rIns="18000" bIns="10800" anchor="t" anchorCtr="0" upright="1">
                          <a:noAutofit/>
                        </wps:bodyPr>
                      </wps:wsp>
                      <wps:wsp>
                        <wps:cNvPr id="119" name="文本框 39"/>
                        <wps:cNvSpPr txBox="1">
                          <a:spLocks noChangeArrowheads="1"/>
                        </wps:cNvSpPr>
                        <wps:spPr bwMode="auto">
                          <a:xfrm>
                            <a:off x="5044" y="1329"/>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6A3F78B" w14:textId="77777777" w:rsidR="004B24BF" w:rsidRDefault="004B24BF" w:rsidP="004B24BF">
                              <w:r>
                                <w:rPr>
                                  <w:rFonts w:hint="eastAsia"/>
                                </w:rPr>
                                <w:t>getAge ()</w:t>
                              </w:r>
                            </w:p>
                          </w:txbxContent>
                        </wps:txbx>
                        <wps:bodyPr rot="0" vert="horz" wrap="square" lIns="18000" tIns="10800" rIns="18000" bIns="10800" anchor="t" anchorCtr="0" upright="1">
                          <a:noAutofit/>
                        </wps:bodyPr>
                      </wps:wsp>
                      <wps:wsp>
                        <wps:cNvPr id="120" name="矩形 40"/>
                        <wps:cNvSpPr>
                          <a:spLocks noChangeArrowheads="1"/>
                        </wps:cNvSpPr>
                        <wps:spPr bwMode="auto">
                          <a:xfrm>
                            <a:off x="7062" y="290"/>
                            <a:ext cx="1544" cy="2338"/>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21" name="直线 41"/>
                        <wps:cNvCnPr>
                          <a:cxnSpLocks noChangeShapeType="1"/>
                        </wps:cNvCnPr>
                        <wps:spPr bwMode="auto">
                          <a:xfrm>
                            <a:off x="7062" y="871"/>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2" name="直线 42"/>
                        <wps:cNvCnPr>
                          <a:cxnSpLocks noChangeShapeType="1"/>
                        </wps:cNvCnPr>
                        <wps:spPr bwMode="auto">
                          <a:xfrm>
                            <a:off x="7066" y="1752"/>
                            <a:ext cx="1544"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3" name="文本框 43"/>
                        <wps:cNvSpPr txBox="1">
                          <a:spLocks noChangeArrowheads="1"/>
                        </wps:cNvSpPr>
                        <wps:spPr bwMode="auto">
                          <a:xfrm>
                            <a:off x="7357" y="438"/>
                            <a:ext cx="873" cy="29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2E01E50" w14:textId="77777777" w:rsidR="004B24BF" w:rsidRDefault="004B24BF" w:rsidP="004B24BF">
                              <w:r>
                                <w:rPr>
                                  <w:rFonts w:hint="eastAsia"/>
                                </w:rPr>
                                <w:t>Student</w:t>
                              </w:r>
                            </w:p>
                          </w:txbxContent>
                        </wps:txbx>
                        <wps:bodyPr rot="0" vert="horz" wrap="square" lIns="18000" tIns="10800" rIns="18000" bIns="10800" anchor="t" anchorCtr="0" upright="1">
                          <a:noAutofit/>
                        </wps:bodyPr>
                      </wps:wsp>
                      <wps:wsp>
                        <wps:cNvPr id="124" name="文本框 44"/>
                        <wps:cNvSpPr txBox="1">
                          <a:spLocks noChangeArrowheads="1"/>
                        </wps:cNvSpPr>
                        <wps:spPr bwMode="auto">
                          <a:xfrm>
                            <a:off x="7260" y="876"/>
                            <a:ext cx="1261"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B05D362" w14:textId="77777777" w:rsidR="004B24BF" w:rsidRDefault="004B24BF" w:rsidP="004B24BF">
                              <w:r>
                                <w:rPr>
                                  <w:rFonts w:hint="eastAsia"/>
                                </w:rPr>
                                <w:t>Name : String</w:t>
                              </w:r>
                            </w:p>
                          </w:txbxContent>
                        </wps:txbx>
                        <wps:bodyPr rot="0" vert="horz" wrap="square" lIns="18000" tIns="10800" rIns="18000" bIns="10800" anchor="t" anchorCtr="0" upright="1">
                          <a:noAutofit/>
                        </wps:bodyPr>
                      </wps:wsp>
                      <wps:wsp>
                        <wps:cNvPr id="125" name="文本框 45"/>
                        <wps:cNvSpPr txBox="1">
                          <a:spLocks noChangeArrowheads="1"/>
                        </wps:cNvSpPr>
                        <wps:spPr bwMode="auto">
                          <a:xfrm>
                            <a:off x="7140" y="1314"/>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023BEE1" w14:textId="77777777" w:rsidR="004B24BF" w:rsidRDefault="004B24BF" w:rsidP="004B24BF">
                              <w:r>
                                <w:rPr>
                                  <w:rFonts w:hint="eastAsia"/>
                                </w:rPr>
                                <w:t>Age:Integer</w:t>
                              </w:r>
                            </w:p>
                          </w:txbxContent>
                        </wps:txbx>
                        <wps:bodyPr rot="0" vert="horz" wrap="square" lIns="18000" tIns="10800" rIns="18000" bIns="10800" anchor="t" anchorCtr="0" upright="1">
                          <a:noAutofit/>
                        </wps:bodyPr>
                      </wps:wsp>
                      <wps:wsp>
                        <wps:cNvPr id="126" name="文本框 46"/>
                        <wps:cNvSpPr txBox="1">
                          <a:spLocks noChangeArrowheads="1"/>
                        </wps:cNvSpPr>
                        <wps:spPr bwMode="auto">
                          <a:xfrm>
                            <a:off x="7260" y="1883"/>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437CDF6" w14:textId="77777777" w:rsidR="004B24BF" w:rsidRDefault="004B24BF" w:rsidP="004B24BF">
                              <w:r>
                                <w:rPr>
                                  <w:rFonts w:hint="eastAsia"/>
                                </w:rPr>
                                <w:t>getName ()</w:t>
                              </w:r>
                            </w:p>
                          </w:txbxContent>
                        </wps:txbx>
                        <wps:bodyPr rot="0" vert="horz" wrap="square" lIns="18000" tIns="10800" rIns="18000" bIns="10800" anchor="t" anchorCtr="0" upright="1">
                          <a:noAutofit/>
                        </wps:bodyPr>
                      </wps:wsp>
                      <wps:wsp>
                        <wps:cNvPr id="127" name="文本框 47"/>
                        <wps:cNvSpPr txBox="1">
                          <a:spLocks noChangeArrowheads="1"/>
                        </wps:cNvSpPr>
                        <wps:spPr bwMode="auto">
                          <a:xfrm>
                            <a:off x="7260" y="2190"/>
                            <a:ext cx="1067"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96A8306" w14:textId="77777777" w:rsidR="004B24BF" w:rsidRDefault="004B24BF" w:rsidP="004B24BF">
                              <w:r>
                                <w:rPr>
                                  <w:rFonts w:hint="eastAsia"/>
                                </w:rPr>
                                <w:t>getAge ()</w:t>
                              </w:r>
                            </w:p>
                          </w:txbxContent>
                        </wps:txbx>
                        <wps:bodyPr rot="0" vert="horz" wrap="square" lIns="18000" tIns="10800" rIns="18000" bIns="10800" anchor="t" anchorCtr="0" upright="1">
                          <a:noAutofit/>
                        </wps:bodyPr>
                      </wps:wsp>
                      <wps:wsp>
                        <wps:cNvPr id="128" name="文本框 48"/>
                        <wps:cNvSpPr txBox="1">
                          <a:spLocks noChangeArrowheads="1"/>
                        </wps:cNvSpPr>
                        <wps:spPr bwMode="auto">
                          <a:xfrm>
                            <a:off x="1944" y="148"/>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D1255ED" w14:textId="77777777" w:rsidR="004B24BF" w:rsidRDefault="004B24BF" w:rsidP="004B24BF">
                              <w:r>
                                <w:rPr>
                                  <w:rFonts w:hint="eastAsia"/>
                                </w:rPr>
                                <w:t>(B)</w:t>
                              </w:r>
                            </w:p>
                          </w:txbxContent>
                        </wps:txbx>
                        <wps:bodyPr rot="0" vert="horz" wrap="square" lIns="18000" tIns="10800" rIns="18000" bIns="10800" anchor="t" anchorCtr="0" upright="1">
                          <a:noAutofit/>
                        </wps:bodyPr>
                      </wps:wsp>
                      <wps:wsp>
                        <wps:cNvPr id="129" name="文本框 49"/>
                        <wps:cNvSpPr txBox="1">
                          <a:spLocks noChangeArrowheads="1"/>
                        </wps:cNvSpPr>
                        <wps:spPr bwMode="auto">
                          <a:xfrm>
                            <a:off x="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57BF7E5" w14:textId="77777777" w:rsidR="004B24BF" w:rsidRDefault="004B24BF" w:rsidP="004B24BF">
                              <w:r>
                                <w:rPr>
                                  <w:rFonts w:hint="eastAsia"/>
                                </w:rPr>
                                <w:t>(A)</w:t>
                              </w:r>
                            </w:p>
                          </w:txbxContent>
                        </wps:txbx>
                        <wps:bodyPr rot="0" vert="horz" wrap="square" lIns="18000" tIns="10800" rIns="18000" bIns="10800" anchor="t" anchorCtr="0" upright="1">
                          <a:noAutofit/>
                        </wps:bodyPr>
                      </wps:wsp>
                      <wps:wsp>
                        <wps:cNvPr id="130" name="文本框 50"/>
                        <wps:cNvSpPr txBox="1">
                          <a:spLocks noChangeArrowheads="1"/>
                        </wps:cNvSpPr>
                        <wps:spPr bwMode="auto">
                          <a:xfrm>
                            <a:off x="4268"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A2E1C76" w14:textId="77777777" w:rsidR="004B24BF" w:rsidRDefault="004B24BF" w:rsidP="004B24BF">
                              <w:r>
                                <w:rPr>
                                  <w:rFonts w:hint="eastAsia"/>
                                </w:rPr>
                                <w:t>(C)</w:t>
                              </w:r>
                            </w:p>
                          </w:txbxContent>
                        </wps:txbx>
                        <wps:bodyPr rot="0" vert="horz" wrap="square" lIns="18000" tIns="10800" rIns="18000" bIns="10800" anchor="t" anchorCtr="0" upright="1">
                          <a:noAutofit/>
                        </wps:bodyPr>
                      </wps:wsp>
                      <wps:wsp>
                        <wps:cNvPr id="131" name="文本框 51"/>
                        <wps:cNvSpPr txBox="1">
                          <a:spLocks noChangeArrowheads="1"/>
                        </wps:cNvSpPr>
                        <wps:spPr bwMode="auto">
                          <a:xfrm>
                            <a:off x="6542" y="15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DDE8C6E" w14:textId="77777777" w:rsidR="004B24BF" w:rsidRDefault="004B24BF" w:rsidP="004B24BF">
                              <w:r>
                                <w:rPr>
                                  <w:rFonts w:hint="eastAsia"/>
                                </w:rPr>
                                <w:t>(D)</w:t>
                              </w:r>
                            </w:p>
                          </w:txbxContent>
                        </wps:txbx>
                        <wps:bodyPr rot="0" vert="horz" wrap="square" lIns="18000" tIns="10800" rIns="18000" bIns="10800" anchor="t" anchorCtr="0" upright="1">
                          <a:noAutofit/>
                        </wps:bodyPr>
                      </wps:wsp>
                    </wpg:wgp>
                  </a:graphicData>
                </a:graphic>
              </wp:inline>
            </w:drawing>
          </mc:Choice>
          <mc:Fallback>
            <w:pict>
              <v:group w14:anchorId="0A8C68E0" id="组合 106" o:spid="_x0000_s1053" style="width:454.9pt;height:140.1pt;mso-position-horizontal-relative:char;mso-position-vertical-relative:line" coordsize="9098,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">
                <v:rect id="图片 27" o:spid="_x0000_s1054" style="position:absolute;width:9098;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" filled="f" stroked="f">
                  <o:lock v:ext="edit" aspectratio="t" text="t"/>
                </v:rect>
                <v:rect id="矩形 28" o:spid="_x0000_s1055" style="position:absolute;left:485;top:292;width:1164;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shape id="文本框 29" o:spid="_x0000_s1056" type="#_x0000_t202" style="position:absolute;left:679;top:434;width:772;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" stroked="f">
                  <v:textbox inset=".5mm,.3mm,.5mm,.3mm">
                    <w:txbxContent>
                      <w:p w14:paraId="6C3AC000" w14:textId="77777777" w:rsidR="004B24BF" w:rsidRDefault="004B24BF" w:rsidP="004B24BF">
                        <w:r>
                          <w:rPr>
                            <w:rFonts w:hint="eastAsia"/>
                          </w:rPr>
                          <w:t>Student</w:t>
                        </w:r>
                      </w:p>
                    </w:txbxContent>
                  </v:textbox>
                </v:shape>
                <v:rect id="矩形 30" o:spid="_x0000_s1057" style="position:absolute;left:2425;top:292;width:1544;height: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"/>
                <v:line id="直线 31" o:spid="_x0000_s1058" style="position:absolute;visibility:visible;mso-wrap-style:square" from="2425,873" to="3969,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"/>
                <v:shape id="文本框 32" o:spid="_x0000_s1059" type="#_x0000_t202" style="position:absolute;left:2720;top:440;width:87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" stroked="f">
                  <v:textbox inset=".5mm,.3mm,.5mm,.3mm">
                    <w:txbxContent>
                      <w:p w14:paraId="72530ED0" w14:textId="77777777" w:rsidR="004B24BF" w:rsidRDefault="004B24BF" w:rsidP="004B24BF">
                        <w:r>
                          <w:rPr>
                            <w:rFonts w:hint="eastAsia"/>
                          </w:rPr>
                          <w:t>Student</w:t>
                        </w:r>
                      </w:p>
                    </w:txbxContent>
                  </v:textbox>
                </v:shape>
                <v:shape id="文本框 33" o:spid="_x0000_s1060" type="#_x0000_t202" style="position:absolute;left:2623;top:878;width:126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" stroked="f">
                  <v:textbox inset=".5mm,.3mm,.5mm,.3mm">
                    <w:txbxContent>
                      <w:p w14:paraId="0E4677FC" w14:textId="77777777" w:rsidR="004B24BF" w:rsidRDefault="004B24BF" w:rsidP="004B24BF">
                        <w:r>
                          <w:rPr>
                            <w:rFonts w:hint="eastAsia"/>
                          </w:rPr>
                          <w:t>name : String</w:t>
                        </w:r>
                      </w:p>
                    </w:txbxContent>
                  </v:textbox>
                </v:shape>
                <v:shape id="文本框 34" o:spid="_x0000_s1061" type="#_x0000_t202" style="position:absolute;left:2623;top:1316;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" stroked="f">
                  <v:textbox inset=".5mm,.3mm,.5mm,.3mm">
                    <w:txbxContent>
                      <w:p w14:paraId="01D33879" w14:textId="77777777" w:rsidR="004B24BF" w:rsidRDefault="004B24BF" w:rsidP="004B24BF">
                        <w:r>
                          <w:rPr>
                            <w:rFonts w:hint="eastAsia"/>
                          </w:rPr>
                          <w:t>age: Integer</w:t>
                        </w:r>
                      </w:p>
                    </w:txbxContent>
                  </v:textbox>
                </v:shape>
                <v:rect id="矩形 35" o:spid="_x0000_s1062" style="position:absolute;left:4850;top:292;width:1544;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line id="直线 36" o:spid="_x0000_s1063" style="position:absolute;visibility:visible;mso-wrap-style:square" from="4850,891" to="6394,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shape id="文本框 37" o:spid="_x0000_s1064" type="#_x0000_t202" style="position:absolute;left:5141;top:438;width:87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" stroked="f">
                  <v:textbox inset=".5mm,.3mm,.5mm,.3mm">
                    <w:txbxContent>
                      <w:p w14:paraId="2DE4A69B" w14:textId="77777777" w:rsidR="004B24BF" w:rsidRDefault="004B24BF" w:rsidP="004B24BF">
                        <w:r>
                          <w:rPr>
                            <w:rFonts w:hint="eastAsia"/>
                          </w:rPr>
                          <w:t>Student</w:t>
                        </w:r>
                      </w:p>
                    </w:txbxContent>
                  </v:textbox>
                </v:shape>
                <v:shape id="文本框 38" o:spid="_x0000_s1065" type="#_x0000_t202" style="position:absolute;left:5044;top:1022;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" stroked="f">
                  <v:textbox inset=".5mm,.3mm,.5mm,.3mm">
                    <w:txbxContent>
                      <w:p w14:paraId="026846EC" w14:textId="77777777" w:rsidR="004B24BF" w:rsidRDefault="004B24BF" w:rsidP="004B24BF">
                        <w:r>
                          <w:rPr>
                            <w:rFonts w:hint="eastAsia"/>
                          </w:rPr>
                          <w:t>getName ()</w:t>
                        </w:r>
                      </w:p>
                    </w:txbxContent>
                  </v:textbox>
                </v:shape>
                <v:shape id="文本框 39" o:spid="_x0000_s1066" type="#_x0000_t202" style="position:absolute;left:5044;top:1329;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" stroked="f">
                  <v:textbox inset=".5mm,.3mm,.5mm,.3mm">
                    <w:txbxContent>
                      <w:p w14:paraId="36A3F78B" w14:textId="77777777" w:rsidR="004B24BF" w:rsidRDefault="004B24BF" w:rsidP="004B24BF">
                        <w:r>
                          <w:rPr>
                            <w:rFonts w:hint="eastAsia"/>
                          </w:rPr>
                          <w:t>getAge ()</w:t>
                        </w:r>
                      </w:p>
                    </w:txbxContent>
                  </v:textbox>
                </v:shape>
                <v:rect id="矩形 40" o:spid="_x0000_s1067" style="position:absolute;left:7062;top:290;width:1544;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line id="直线 41" o:spid="_x0000_s1068" style="position:absolute;visibility:visible;mso-wrap-style:square" from="7062,871" to="8606,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"/>
                <v:line id="直线 42" o:spid="_x0000_s1069" style="position:absolute;visibility:visible;mso-wrap-style:square" from="7066,1752" to="8610,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shape id="文本框 43" o:spid="_x0000_s1070" type="#_x0000_t202" style="position:absolute;left:7357;top:438;width:873;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" stroked="f">
                  <v:textbox inset=".5mm,.3mm,.5mm,.3mm">
                    <w:txbxContent>
                      <w:p w14:paraId="32E01E50" w14:textId="77777777" w:rsidR="004B24BF" w:rsidRDefault="004B24BF" w:rsidP="004B24BF">
                        <w:r>
                          <w:rPr>
                            <w:rFonts w:hint="eastAsia"/>
                          </w:rPr>
                          <w:t>Student</w:t>
                        </w:r>
                      </w:p>
                    </w:txbxContent>
                  </v:textbox>
                </v:shape>
                <v:shape id="文本框 44" o:spid="_x0000_s1071" type="#_x0000_t202" style="position:absolute;left:7260;top:876;width:1261;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" stroked="f">
                  <v:textbox inset=".5mm,.3mm,.5mm,.3mm">
                    <w:txbxContent>
                      <w:p w14:paraId="6B05D362" w14:textId="77777777" w:rsidR="004B24BF" w:rsidRDefault="004B24BF" w:rsidP="004B24BF">
                        <w:r>
                          <w:rPr>
                            <w:rFonts w:hint="eastAsia"/>
                          </w:rPr>
                          <w:t>Name : String</w:t>
                        </w:r>
                      </w:p>
                    </w:txbxContent>
                  </v:textbox>
                </v:shape>
                <v:shape id="文本框 45" o:spid="_x0000_s1072" type="#_x0000_t202" style="position:absolute;left:7140;top:1314;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" stroked="f">
                  <v:textbox inset=".5mm,.3mm,.5mm,.3mm">
                    <w:txbxContent>
                      <w:p w14:paraId="5023BEE1" w14:textId="77777777" w:rsidR="004B24BF" w:rsidRDefault="004B24BF" w:rsidP="004B24BF">
                        <w:r>
                          <w:rPr>
                            <w:rFonts w:hint="eastAsia"/>
                          </w:rPr>
                          <w:t>Age:Integer</w:t>
                        </w:r>
                      </w:p>
                    </w:txbxContent>
                  </v:textbox>
                </v:shape>
                <v:shape id="文本框 46" o:spid="_x0000_s1073" type="#_x0000_t202" style="position:absolute;left:7260;top:1883;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" stroked="f">
                  <v:textbox inset=".5mm,.3mm,.5mm,.3mm">
                    <w:txbxContent>
                      <w:p w14:paraId="7437CDF6" w14:textId="77777777" w:rsidR="004B24BF" w:rsidRDefault="004B24BF" w:rsidP="004B24BF">
                        <w:r>
                          <w:rPr>
                            <w:rFonts w:hint="eastAsia"/>
                          </w:rPr>
                          <w:t>getName ()</w:t>
                        </w:r>
                      </w:p>
                    </w:txbxContent>
                  </v:textbox>
                </v:shape>
                <v:shape id="文本框 47" o:spid="_x0000_s1074" type="#_x0000_t202" style="position:absolute;left:7260;top:2190;width:1067;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" stroked="f">
                  <v:textbox inset=".5mm,.3mm,.5mm,.3mm">
                    <w:txbxContent>
                      <w:p w14:paraId="496A8306" w14:textId="77777777" w:rsidR="004B24BF" w:rsidRDefault="004B24BF" w:rsidP="004B24BF">
                        <w:r>
                          <w:rPr>
                            <w:rFonts w:hint="eastAsia"/>
                          </w:rPr>
                          <w:t>getAge ()</w:t>
                        </w:r>
                      </w:p>
                    </w:txbxContent>
                  </v:textbox>
                </v:shape>
                <v:shape id="文本框 48" o:spid="_x0000_s1075" type="#_x0000_t202" style="position:absolute;left:1944;top:148;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" stroked="f">
                  <v:textbox inset=".5mm,.3mm,.5mm,.3mm">
                    <w:txbxContent>
                      <w:p w14:paraId="7D1255ED" w14:textId="77777777" w:rsidR="004B24BF" w:rsidRDefault="004B24BF" w:rsidP="004B24BF">
                        <w:r>
                          <w:rPr>
                            <w:rFonts w:hint="eastAsia"/>
                          </w:rPr>
                          <w:t>(B)</w:t>
                        </w:r>
                      </w:p>
                    </w:txbxContent>
                  </v:textbox>
                </v:shape>
                <v:shape id="文本框 49" o:spid="_x0000_s1076" type="#_x0000_t202" style="position:absolute;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" stroked="f">
                  <v:textbox inset=".5mm,.3mm,.5mm,.3mm">
                    <w:txbxContent>
                      <w:p w14:paraId="557BF7E5" w14:textId="77777777" w:rsidR="004B24BF" w:rsidRDefault="004B24BF" w:rsidP="004B24BF">
                        <w:r>
                          <w:rPr>
                            <w:rFonts w:hint="eastAsia"/>
                          </w:rPr>
                          <w:t>(A)</w:t>
                        </w:r>
                      </w:p>
                    </w:txbxContent>
                  </v:textbox>
                </v:shape>
                <v:shape id="文本框 50" o:spid="_x0000_s1077" type="#_x0000_t202" style="position:absolute;left:426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" stroked="f">
                  <v:textbox inset=".5mm,.3mm,.5mm,.3mm">
                    <w:txbxContent>
                      <w:p w14:paraId="6A2E1C76" w14:textId="77777777" w:rsidR="004B24BF" w:rsidRDefault="004B24BF" w:rsidP="004B24BF">
                        <w:r>
                          <w:rPr>
                            <w:rFonts w:hint="eastAsia"/>
                          </w:rPr>
                          <w:t>(C)</w:t>
                        </w:r>
                      </w:p>
                    </w:txbxContent>
                  </v:textbox>
                </v:shape>
                <v:shape id="文本框 51" o:spid="_x0000_s1078" type="#_x0000_t202" style="position:absolute;left:6542;top:15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" stroked="f">
                  <v:textbox inset=".5mm,.3mm,.5mm,.3mm">
                    <w:txbxContent>
                      <w:p w14:paraId="4DDE8C6E" w14:textId="77777777" w:rsidR="004B24BF" w:rsidRDefault="004B24BF" w:rsidP="004B24BF">
                        <w:r>
                          <w:rPr>
                            <w:rFonts w:hint="eastAsia"/>
                          </w:rPr>
                          <w:t>(D)</w:t>
                        </w:r>
                      </w:p>
                    </w:txbxContent>
                  </v:textbox>
                </v:shape>
                <w10:anchorlock/>
              </v:group>
            </w:pict>
          </mc:Fallback>
        </mc:AlternateContent>
      </w:r>
    </w:p>
    <w:p w14:paraId="0BD99411"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什么概念被认为是第二代面向对象技术的标志（    A   ）</w:t>
      </w:r>
    </w:p>
    <w:p w14:paraId="3512133A" w14:textId="77777777" w:rsidR="004B24BF" w:rsidRPr="00F06083" w:rsidRDefault="004B24BF" w:rsidP="00B9739D">
      <w:pPr>
        <w:pStyle w:val="a4"/>
        <w:ind w:left="420" w:right="683"/>
        <w:rPr>
          <w:rFonts w:hAnsi="宋体"/>
          <w:szCs w:val="22"/>
        </w:rPr>
      </w:pPr>
      <w:r w:rsidRPr="00F06083">
        <w:rPr>
          <w:rFonts w:hAnsi="宋体" w:hint="eastAsia"/>
          <w:szCs w:val="22"/>
        </w:rPr>
        <w:t>（A）用例</w:t>
      </w:r>
      <w:r w:rsidRPr="00F06083">
        <w:rPr>
          <w:rFonts w:hAnsi="宋体" w:hint="eastAsia"/>
          <w:szCs w:val="22"/>
        </w:rPr>
        <w:tab/>
        <w:t>（B）UML语言</w:t>
      </w:r>
      <w:r w:rsidRPr="00F06083">
        <w:rPr>
          <w:rFonts w:hAnsi="宋体" w:hint="eastAsia"/>
          <w:szCs w:val="22"/>
        </w:rPr>
        <w:tab/>
        <w:t>（C）活动图</w:t>
      </w:r>
      <w:r w:rsidRPr="00F06083">
        <w:rPr>
          <w:rFonts w:hAnsi="宋体" w:hint="eastAsia"/>
          <w:szCs w:val="22"/>
        </w:rPr>
        <w:tab/>
        <w:t xml:space="preserve">  （D）组件图</w:t>
      </w:r>
    </w:p>
    <w:p w14:paraId="11786177"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下面哪个符号代表包图（    A  ）</w:t>
      </w:r>
    </w:p>
    <w:p w14:paraId="523FD5B4" w14:textId="77777777" w:rsidR="004B24BF" w:rsidRPr="00F06083" w:rsidRDefault="004B24BF" w:rsidP="00B9739D">
      <w:pPr>
        <w:pStyle w:val="a4"/>
        <w:ind w:leftChars="114" w:left="239" w:right="683"/>
        <w:rPr>
          <w:rFonts w:hAnsi="宋体"/>
          <w:szCs w:val="22"/>
        </w:rPr>
      </w:pPr>
    </w:p>
    <w:p w14:paraId="75F636D0" w14:textId="77777777" w:rsidR="004B24BF" w:rsidRPr="00F06083" w:rsidRDefault="004B24BF" w:rsidP="00B9739D">
      <w:pPr>
        <w:pStyle w:val="a4"/>
        <w:ind w:leftChars="114" w:left="239" w:right="683"/>
        <w:rPr>
          <w:rFonts w:hAnsi="宋体"/>
          <w:szCs w:val="22"/>
        </w:rPr>
      </w:pPr>
    </w:p>
    <w:p w14:paraId="01A1B89C" w14:textId="10F9D80A" w:rsidR="004B24BF" w:rsidRPr="00F06083" w:rsidRDefault="004B24BF" w:rsidP="00B9739D">
      <w:pPr>
        <w:pStyle w:val="a4"/>
        <w:ind w:left="420" w:right="683"/>
        <w:rPr>
          <w:rFonts w:hAnsi="宋体"/>
          <w:szCs w:val="22"/>
        </w:rPr>
      </w:pPr>
      <w:r w:rsidRPr="00F06083">
        <w:rPr>
          <w:rFonts w:hAnsi="宋体" w:hint="eastAsia"/>
          <w:noProof/>
          <w:szCs w:val="22"/>
        </w:rPr>
        <mc:AlternateContent>
          <mc:Choice Requires="wpg">
            <w:drawing>
              <wp:inline distT="0" distB="0" distL="0" distR="0" wp14:anchorId="47A0062F" wp14:editId="02339C25">
                <wp:extent cx="5527040" cy="771525"/>
                <wp:effectExtent l="0" t="1905" r="0" b="0"/>
                <wp:docPr id="95" name="组合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771525"/>
                          <a:chOff x="0" y="0"/>
                          <a:chExt cx="8704" cy="1215"/>
                        </a:xfrm>
                      </wpg:grpSpPr>
                      <wps:wsp>
                        <wps:cNvPr id="96" name="图片 53"/>
                        <wps:cNvSpPr>
                          <a:spLocks noChangeAspect="1" noChangeArrowheads="1" noTextEdit="1"/>
                        </wps:cNvSpPr>
                        <wps:spPr bwMode="auto">
                          <a:xfrm>
                            <a:off x="0" y="0"/>
                            <a:ext cx="8704"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97" name="文本框 54"/>
                        <wps:cNvSpPr txBox="1">
                          <a:spLocks noChangeArrowheads="1"/>
                        </wps:cNvSpPr>
                        <wps:spPr bwMode="auto">
                          <a:xfrm>
                            <a:off x="2328"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42A7B6A" w14:textId="77777777" w:rsidR="004B24BF" w:rsidRDefault="004B24BF" w:rsidP="004B24BF">
                              <w:r>
                                <w:rPr>
                                  <w:rFonts w:hint="eastAsia"/>
                                </w:rPr>
                                <w:t>(B)</w:t>
                              </w:r>
                            </w:p>
                          </w:txbxContent>
                        </wps:txbx>
                        <wps:bodyPr rot="0" vert="horz" wrap="square" lIns="18000" tIns="10800" rIns="18000" bIns="10800" anchor="t" anchorCtr="0" upright="1">
                          <a:noAutofit/>
                        </wps:bodyPr>
                      </wps:wsp>
                      <wps:wsp>
                        <wps:cNvPr id="98" name="文本框 55"/>
                        <wps:cNvSpPr txBox="1">
                          <a:spLocks noChangeArrowheads="1"/>
                        </wps:cNvSpPr>
                        <wps:spPr bwMode="auto">
                          <a:xfrm>
                            <a:off x="97"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CEFE5C8" w14:textId="77777777" w:rsidR="004B24BF" w:rsidRDefault="004B24BF" w:rsidP="004B24BF">
                              <w:r>
                                <w:rPr>
                                  <w:rFonts w:hint="eastAsia"/>
                                </w:rPr>
                                <w:t>(A)</w:t>
                              </w:r>
                            </w:p>
                          </w:txbxContent>
                        </wps:txbx>
                        <wps:bodyPr rot="0" vert="horz" wrap="square" lIns="18000" tIns="10800" rIns="18000" bIns="10800" anchor="t" anchorCtr="0" upright="1">
                          <a:noAutofit/>
                        </wps:bodyPr>
                      </wps:wsp>
                      <wps:wsp>
                        <wps:cNvPr id="99" name="文本框 56"/>
                        <wps:cNvSpPr txBox="1">
                          <a:spLocks noChangeArrowheads="1"/>
                        </wps:cNvSpPr>
                        <wps:spPr bwMode="auto">
                          <a:xfrm>
                            <a:off x="4462"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7764C15" w14:textId="77777777" w:rsidR="004B24BF" w:rsidRDefault="004B24BF" w:rsidP="004B24BF">
                              <w:r>
                                <w:rPr>
                                  <w:rFonts w:hint="eastAsia"/>
                                </w:rPr>
                                <w:t>(C)</w:t>
                              </w:r>
                            </w:p>
                          </w:txbxContent>
                        </wps:txbx>
                        <wps:bodyPr rot="0" vert="horz" wrap="square" lIns="18000" tIns="10800" rIns="18000" bIns="10800" anchor="t" anchorCtr="0" upright="1">
                          <a:noAutofit/>
                        </wps:bodyPr>
                      </wps:wsp>
                      <wps:wsp>
                        <wps:cNvPr id="100" name="文本框 57"/>
                        <wps:cNvSpPr txBox="1">
                          <a:spLocks noChangeArrowheads="1"/>
                        </wps:cNvSpPr>
                        <wps:spPr bwMode="auto">
                          <a:xfrm>
                            <a:off x="6596"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62C97EAA" w14:textId="77777777" w:rsidR="004B24BF" w:rsidRDefault="004B24BF" w:rsidP="004B24BF">
                              <w:r>
                                <w:rPr>
                                  <w:rFonts w:hint="eastAsia"/>
                                </w:rPr>
                                <w:t>(D)</w:t>
                              </w:r>
                            </w:p>
                          </w:txbxContent>
                        </wps:txbx>
                        <wps:bodyPr rot="0" vert="horz" wrap="square" lIns="18000" tIns="10800" rIns="18000" bIns="10800" anchor="t" anchorCtr="0" upright="1">
                          <a:noAutofit/>
                        </wps:bodyPr>
                      </wps:wsp>
                      <wps:wsp>
                        <wps:cNvPr id="101" name="矩形 58"/>
                        <wps:cNvSpPr>
                          <a:spLocks noChangeArrowheads="1"/>
                        </wps:cNvSpPr>
                        <wps:spPr bwMode="auto">
                          <a:xfrm>
                            <a:off x="679" y="438"/>
                            <a:ext cx="1164"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2" name="矩形 59"/>
                        <wps:cNvSpPr>
                          <a:spLocks noChangeArrowheads="1"/>
                        </wps:cNvSpPr>
                        <wps:spPr bwMode="auto">
                          <a:xfrm>
                            <a:off x="679" y="292"/>
                            <a:ext cx="679" cy="14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3" name="矩形 60"/>
                        <wps:cNvSpPr>
                          <a:spLocks noChangeArrowheads="1"/>
                        </wps:cNvSpPr>
                        <wps:spPr bwMode="auto">
                          <a:xfrm>
                            <a:off x="3007" y="438"/>
                            <a:ext cx="1067"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4" name="自选图形 61"/>
                        <wps:cNvSpPr>
                          <a:spLocks noChangeArrowheads="1"/>
                        </wps:cNvSpPr>
                        <wps:spPr bwMode="auto">
                          <a:xfrm>
                            <a:off x="5141" y="292"/>
                            <a:ext cx="1164" cy="730"/>
                          </a:xfrm>
                          <a:prstGeom prst="cube">
                            <a:avLst>
                              <a:gd name="adj" fmla="val 25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05" name="自选图形 62"/>
                        <wps:cNvSpPr>
                          <a:spLocks noChangeArrowheads="1"/>
                        </wps:cNvSpPr>
                        <wps:spPr bwMode="auto">
                          <a:xfrm rot="10800000" flipH="1">
                            <a:off x="7178" y="438"/>
                            <a:ext cx="1067" cy="584"/>
                          </a:xfrm>
                          <a:prstGeom prst="foldedCorner">
                            <a:avLst>
                              <a:gd name="adj" fmla="val 12500"/>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47A0062F" id="组合 95" o:spid="_x0000_s1079"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">
                <v:rect id="图片 53" o:spid="_x0000_s1080" style="position:absolute;width:870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" filled="f" stroked="f">
                  <o:lock v:ext="edit" aspectratio="t" text="t"/>
                </v:rect>
                <v:shape id="文本框 54" o:spid="_x0000_s1081" type="#_x0000_t202" style="position:absolute;left:232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" stroked="f">
                  <v:textbox inset=".5mm,.3mm,.5mm,.3mm">
                    <w:txbxContent>
                      <w:p w14:paraId="342A7B6A" w14:textId="77777777" w:rsidR="004B24BF" w:rsidRDefault="004B24BF" w:rsidP="004B24BF">
                        <w:r>
                          <w:rPr>
                            <w:rFonts w:hint="eastAsia"/>
                          </w:rPr>
                          <w:t>(B)</w:t>
                        </w:r>
                      </w:p>
                    </w:txbxContent>
                  </v:textbox>
                </v:shape>
                <v:shape id="文本框 55" o:spid="_x0000_s1082" type="#_x0000_t202" style="position:absolute;left:97;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" stroked="f">
                  <v:textbox inset=".5mm,.3mm,.5mm,.3mm">
                    <w:txbxContent>
                      <w:p w14:paraId="4CEFE5C8" w14:textId="77777777" w:rsidR="004B24BF" w:rsidRDefault="004B24BF" w:rsidP="004B24BF">
                        <w:r>
                          <w:rPr>
                            <w:rFonts w:hint="eastAsia"/>
                          </w:rPr>
                          <w:t>(A)</w:t>
                        </w:r>
                      </w:p>
                    </w:txbxContent>
                  </v:textbox>
                </v:shape>
                <v:shape id="文本框 56" o:spid="_x0000_s1083" type="#_x0000_t202" style="position:absolute;left:4462;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" stroked="f">
                  <v:textbox inset=".5mm,.3mm,.5mm,.3mm">
                    <w:txbxContent>
                      <w:p w14:paraId="37764C15" w14:textId="77777777" w:rsidR="004B24BF" w:rsidRDefault="004B24BF" w:rsidP="004B24BF">
                        <w:r>
                          <w:rPr>
                            <w:rFonts w:hint="eastAsia"/>
                          </w:rPr>
                          <w:t>(C)</w:t>
                        </w:r>
                      </w:p>
                    </w:txbxContent>
                  </v:textbox>
                </v:shape>
                <v:shape id="文本框 57" o:spid="_x0000_s1084" type="#_x0000_t202" style="position:absolute;left:6596;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" stroked="f">
                  <v:textbox inset=".5mm,.3mm,.5mm,.3mm">
                    <w:txbxContent>
                      <w:p w14:paraId="62C97EAA" w14:textId="77777777" w:rsidR="004B24BF" w:rsidRDefault="004B24BF" w:rsidP="004B24BF">
                        <w:r>
                          <w:rPr>
                            <w:rFonts w:hint="eastAsia"/>
                          </w:rPr>
                          <w:t>(D)</w:t>
                        </w:r>
                      </w:p>
                    </w:txbxContent>
                  </v:textbox>
                </v:shape>
                <v:rect id="矩形 58" o:spid="_x0000_s1085" style="position:absolute;left:679;top:438;width:116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rect id="矩形 59" o:spid="_x0000_s1086" style="position:absolute;left:679;top:292;width:67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rect id="矩形 60" o:spid="_x0000_s1087" style="position:absolute;left:3007;top:438;width:10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自选图形 61" o:spid="_x0000_s1088" type="#_x0000_t16" style="position:absolute;left:5141;top:292;width:11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自选图形 62" o:spid="_x0000_s1089" type="#_x0000_t65" style="position:absolute;left:7178;top:438;width:1067;height:58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"/>
                <w10:anchorlock/>
              </v:group>
            </w:pict>
          </mc:Fallback>
        </mc:AlternateContent>
      </w:r>
    </w:p>
    <w:p w14:paraId="3433F3A4"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生命线是UML视图中哪个图形的组成部分（     D    ）</w:t>
      </w:r>
    </w:p>
    <w:p w14:paraId="4816B28C" w14:textId="77777777" w:rsidR="004B24BF" w:rsidRPr="00F06083" w:rsidRDefault="004B24BF" w:rsidP="00B9739D">
      <w:pPr>
        <w:pStyle w:val="a4"/>
        <w:ind w:left="420" w:right="683"/>
        <w:rPr>
          <w:rFonts w:hAnsi="宋体"/>
          <w:szCs w:val="22"/>
        </w:rPr>
      </w:pPr>
      <w:r w:rsidRPr="00F06083">
        <w:rPr>
          <w:rFonts w:hAnsi="宋体" w:hint="eastAsia"/>
          <w:szCs w:val="22"/>
        </w:rPr>
        <w:t>（A）类图</w:t>
      </w:r>
      <w:r w:rsidRPr="00F06083">
        <w:rPr>
          <w:rFonts w:hAnsi="宋体" w:hint="eastAsia"/>
          <w:szCs w:val="22"/>
        </w:rPr>
        <w:tab/>
      </w:r>
      <w:r w:rsidRPr="00F06083">
        <w:rPr>
          <w:rFonts w:hAnsi="宋体" w:hint="eastAsia"/>
          <w:szCs w:val="22"/>
        </w:rPr>
        <w:tab/>
        <w:t>（B）状态图</w:t>
      </w:r>
      <w:r w:rsidRPr="00F06083">
        <w:rPr>
          <w:rFonts w:hAnsi="宋体" w:hint="eastAsia"/>
          <w:szCs w:val="22"/>
        </w:rPr>
        <w:tab/>
      </w:r>
      <w:r w:rsidRPr="00F06083">
        <w:rPr>
          <w:rFonts w:hAnsi="宋体" w:hint="eastAsia"/>
          <w:szCs w:val="22"/>
        </w:rPr>
        <w:tab/>
      </w:r>
      <w:r w:rsidRPr="00F06083">
        <w:rPr>
          <w:rFonts w:hAnsi="宋体" w:hint="eastAsia"/>
          <w:szCs w:val="22"/>
        </w:rPr>
        <w:tab/>
        <w:t>（C）活动图</w:t>
      </w:r>
      <w:r w:rsidRPr="00F06083">
        <w:rPr>
          <w:rFonts w:hAnsi="宋体" w:hint="eastAsia"/>
          <w:szCs w:val="22"/>
        </w:rPr>
        <w:tab/>
        <w:t xml:space="preserve">    </w:t>
      </w:r>
      <w:r w:rsidRPr="00F06083">
        <w:rPr>
          <w:rFonts w:hAnsi="宋体" w:hint="eastAsia"/>
          <w:szCs w:val="22"/>
        </w:rPr>
        <w:tab/>
        <w:t>（D）顺序图</w:t>
      </w:r>
    </w:p>
    <w:p w14:paraId="29CC6D47"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在UML的顺序图中，通常由左向右分层排列各个对象，正确的排列方法是（ A ）</w:t>
      </w:r>
    </w:p>
    <w:p w14:paraId="228918CF" w14:textId="77777777" w:rsidR="004B24BF" w:rsidRPr="00F06083" w:rsidRDefault="004B24BF" w:rsidP="00B9739D">
      <w:pPr>
        <w:pStyle w:val="a4"/>
        <w:ind w:left="420" w:right="683"/>
        <w:rPr>
          <w:rFonts w:hAnsi="宋体"/>
          <w:szCs w:val="22"/>
        </w:rPr>
      </w:pPr>
      <w:r w:rsidRPr="00F06083">
        <w:rPr>
          <w:rFonts w:hAnsi="宋体" w:hint="eastAsia"/>
          <w:szCs w:val="22"/>
        </w:rPr>
        <w:t>（A）执行者角色</w:t>
      </w:r>
      <w:r w:rsidRPr="00F06083">
        <w:rPr>
          <w:rFonts w:hAnsi="宋体" w:hint="eastAsia"/>
          <w:szCs w:val="22"/>
        </w:rPr>
        <w:tab/>
        <w:t>控制类</w:t>
      </w:r>
      <w:r w:rsidRPr="00F06083">
        <w:rPr>
          <w:rFonts w:hAnsi="宋体" w:hint="eastAsia"/>
          <w:szCs w:val="22"/>
        </w:rPr>
        <w:tab/>
        <w:t>用户接口</w:t>
      </w:r>
      <w:r w:rsidRPr="00F06083">
        <w:rPr>
          <w:rFonts w:hAnsi="宋体" w:hint="eastAsia"/>
          <w:szCs w:val="22"/>
        </w:rPr>
        <w:tab/>
        <w:t>业务层</w:t>
      </w:r>
      <w:r w:rsidRPr="00F06083">
        <w:rPr>
          <w:rFonts w:hAnsi="宋体" w:hint="eastAsia"/>
          <w:szCs w:val="22"/>
        </w:rPr>
        <w:tab/>
      </w:r>
      <w:r w:rsidRPr="00F06083">
        <w:rPr>
          <w:rFonts w:hAnsi="宋体" w:hint="eastAsia"/>
          <w:szCs w:val="22"/>
        </w:rPr>
        <w:tab/>
        <w:t>后台数据库</w:t>
      </w:r>
    </w:p>
    <w:p w14:paraId="008972C7" w14:textId="77777777" w:rsidR="004B24BF" w:rsidRPr="00F06083" w:rsidRDefault="004B24BF" w:rsidP="00B9739D">
      <w:pPr>
        <w:pStyle w:val="a4"/>
        <w:ind w:left="420" w:right="683"/>
        <w:rPr>
          <w:rFonts w:hAnsi="宋体"/>
          <w:szCs w:val="22"/>
        </w:rPr>
      </w:pPr>
      <w:r w:rsidRPr="00F06083">
        <w:rPr>
          <w:rFonts w:hAnsi="宋体" w:hint="eastAsia"/>
          <w:szCs w:val="22"/>
        </w:rPr>
        <w:t>（B）执行者角色</w:t>
      </w:r>
      <w:r w:rsidRPr="00F06083">
        <w:rPr>
          <w:rFonts w:hAnsi="宋体" w:hint="eastAsia"/>
          <w:szCs w:val="22"/>
        </w:rPr>
        <w:tab/>
        <w:t>用户接口</w:t>
      </w:r>
      <w:r w:rsidRPr="00F06083">
        <w:rPr>
          <w:rFonts w:hAnsi="宋体" w:hint="eastAsia"/>
          <w:szCs w:val="22"/>
        </w:rPr>
        <w:tab/>
        <w:t>控制类</w:t>
      </w:r>
      <w:r w:rsidRPr="00F06083">
        <w:rPr>
          <w:rFonts w:hAnsi="宋体" w:hint="eastAsia"/>
          <w:szCs w:val="22"/>
        </w:rPr>
        <w:tab/>
        <w:t>业务层</w:t>
      </w:r>
      <w:r w:rsidRPr="00F06083">
        <w:rPr>
          <w:rFonts w:hAnsi="宋体" w:hint="eastAsia"/>
          <w:szCs w:val="22"/>
        </w:rPr>
        <w:tab/>
      </w:r>
      <w:r w:rsidRPr="00F06083">
        <w:rPr>
          <w:rFonts w:hAnsi="宋体" w:hint="eastAsia"/>
          <w:szCs w:val="22"/>
        </w:rPr>
        <w:tab/>
        <w:t>后台数据库</w:t>
      </w:r>
    </w:p>
    <w:p w14:paraId="3404EAE6" w14:textId="77777777" w:rsidR="004B24BF" w:rsidRPr="00F06083" w:rsidRDefault="004B24BF" w:rsidP="00B9739D">
      <w:pPr>
        <w:pStyle w:val="a4"/>
        <w:ind w:left="420" w:right="683"/>
        <w:rPr>
          <w:rFonts w:hAnsi="宋体"/>
          <w:szCs w:val="22"/>
        </w:rPr>
      </w:pPr>
      <w:r w:rsidRPr="00F06083">
        <w:rPr>
          <w:rFonts w:hAnsi="宋体" w:hint="eastAsia"/>
          <w:szCs w:val="22"/>
        </w:rPr>
        <w:t>（C）执行者角色</w:t>
      </w:r>
      <w:r w:rsidRPr="00F06083">
        <w:rPr>
          <w:rFonts w:hAnsi="宋体" w:hint="eastAsia"/>
          <w:szCs w:val="22"/>
        </w:rPr>
        <w:tab/>
        <w:t>控制类</w:t>
      </w:r>
      <w:r w:rsidRPr="00F06083">
        <w:rPr>
          <w:rFonts w:hAnsi="宋体" w:hint="eastAsia"/>
          <w:szCs w:val="22"/>
        </w:rPr>
        <w:tab/>
      </w:r>
      <w:r w:rsidRPr="00F06083">
        <w:rPr>
          <w:rFonts w:hAnsi="宋体" w:hint="eastAsia"/>
          <w:szCs w:val="22"/>
        </w:rPr>
        <w:tab/>
        <w:t>用户接口</w:t>
      </w:r>
      <w:r w:rsidRPr="00F06083">
        <w:rPr>
          <w:rFonts w:hAnsi="宋体" w:hint="eastAsia"/>
          <w:szCs w:val="22"/>
        </w:rPr>
        <w:tab/>
        <w:t>后台数据库</w:t>
      </w:r>
      <w:r w:rsidRPr="00F06083">
        <w:rPr>
          <w:rFonts w:hAnsi="宋体" w:hint="eastAsia"/>
          <w:szCs w:val="22"/>
        </w:rPr>
        <w:tab/>
        <w:t>业务层</w:t>
      </w:r>
    </w:p>
    <w:p w14:paraId="3BB452A5" w14:textId="77777777" w:rsidR="004B24BF" w:rsidRPr="00F06083" w:rsidRDefault="004B24BF" w:rsidP="00B9739D">
      <w:pPr>
        <w:pStyle w:val="a4"/>
        <w:ind w:left="420" w:right="683"/>
        <w:rPr>
          <w:rFonts w:hAnsi="宋体"/>
          <w:szCs w:val="22"/>
        </w:rPr>
      </w:pPr>
      <w:r w:rsidRPr="00F06083">
        <w:rPr>
          <w:rFonts w:hAnsi="宋体" w:hint="eastAsia"/>
          <w:szCs w:val="22"/>
        </w:rPr>
        <w:t>（D）执行者角色</w:t>
      </w:r>
      <w:r w:rsidRPr="00F06083">
        <w:rPr>
          <w:rFonts w:hAnsi="宋体" w:hint="eastAsia"/>
          <w:szCs w:val="22"/>
        </w:rPr>
        <w:tab/>
        <w:t>用户接口</w:t>
      </w:r>
      <w:r w:rsidRPr="00F06083">
        <w:rPr>
          <w:rFonts w:hAnsi="宋体" w:hint="eastAsia"/>
          <w:szCs w:val="22"/>
        </w:rPr>
        <w:tab/>
        <w:t>业务层</w:t>
      </w:r>
      <w:r w:rsidRPr="00F06083">
        <w:rPr>
          <w:rFonts w:hAnsi="宋体" w:hint="eastAsia"/>
          <w:szCs w:val="22"/>
        </w:rPr>
        <w:tab/>
      </w:r>
      <w:r w:rsidRPr="00F06083">
        <w:rPr>
          <w:rFonts w:hAnsi="宋体" w:hint="eastAsia"/>
          <w:szCs w:val="22"/>
        </w:rPr>
        <w:tab/>
        <w:t>控制类</w:t>
      </w:r>
      <w:r w:rsidRPr="00F06083">
        <w:rPr>
          <w:rFonts w:hAnsi="宋体" w:hint="eastAsia"/>
          <w:szCs w:val="22"/>
        </w:rPr>
        <w:tab/>
      </w:r>
      <w:r w:rsidRPr="00F06083">
        <w:rPr>
          <w:rFonts w:hAnsi="宋体" w:hint="eastAsia"/>
          <w:szCs w:val="22"/>
        </w:rPr>
        <w:tab/>
        <w:t>后台数据库</w:t>
      </w:r>
    </w:p>
    <w:p w14:paraId="0FD36829" w14:textId="77777777" w:rsidR="004B24BF" w:rsidRPr="00F06083" w:rsidRDefault="004B24BF" w:rsidP="00B9739D">
      <w:pPr>
        <w:pStyle w:val="a4"/>
        <w:numPr>
          <w:ilvl w:val="0"/>
          <w:numId w:val="1"/>
        </w:numPr>
        <w:ind w:right="683"/>
        <w:rPr>
          <w:rFonts w:hAnsi="宋体"/>
          <w:szCs w:val="22"/>
        </w:rPr>
      </w:pPr>
      <w:proofErr w:type="gramStart"/>
      <w:r w:rsidRPr="00F06083">
        <w:rPr>
          <w:rFonts w:hAnsi="宋体" w:hint="eastAsia"/>
          <w:szCs w:val="22"/>
        </w:rPr>
        <w:t>多对象</w:t>
      </w:r>
      <w:proofErr w:type="gramEnd"/>
      <w:r w:rsidRPr="00F06083">
        <w:rPr>
          <w:rFonts w:hAnsi="宋体" w:hint="eastAsia"/>
          <w:szCs w:val="22"/>
        </w:rPr>
        <w:t>是UML哪个视图中的概念（    C   ）</w:t>
      </w:r>
    </w:p>
    <w:p w14:paraId="3C4FB161" w14:textId="77777777" w:rsidR="004B24BF" w:rsidRPr="00F06083" w:rsidRDefault="004B24BF" w:rsidP="00B9739D">
      <w:pPr>
        <w:pStyle w:val="a4"/>
        <w:ind w:left="420" w:right="683"/>
        <w:rPr>
          <w:rFonts w:hAnsi="宋体"/>
          <w:szCs w:val="22"/>
        </w:rPr>
      </w:pPr>
      <w:r w:rsidRPr="00F06083">
        <w:rPr>
          <w:rFonts w:hAnsi="宋体" w:hint="eastAsia"/>
          <w:szCs w:val="22"/>
        </w:rPr>
        <w:t>（A）类图</w:t>
      </w:r>
      <w:r w:rsidRPr="00F06083">
        <w:rPr>
          <w:rFonts w:hAnsi="宋体" w:hint="eastAsia"/>
          <w:szCs w:val="22"/>
        </w:rPr>
        <w:tab/>
      </w:r>
      <w:r w:rsidRPr="00F06083">
        <w:rPr>
          <w:rFonts w:hAnsi="宋体" w:hint="eastAsia"/>
          <w:szCs w:val="22"/>
        </w:rPr>
        <w:tab/>
      </w:r>
      <w:r w:rsidRPr="00F06083">
        <w:rPr>
          <w:rFonts w:hAnsi="宋体" w:hint="eastAsia"/>
          <w:szCs w:val="22"/>
        </w:rPr>
        <w:tab/>
        <w:t>（B）状态图</w:t>
      </w:r>
      <w:r w:rsidRPr="00F06083">
        <w:rPr>
          <w:rFonts w:hAnsi="宋体" w:hint="eastAsia"/>
          <w:szCs w:val="22"/>
        </w:rPr>
        <w:tab/>
      </w:r>
      <w:r w:rsidRPr="00F06083">
        <w:rPr>
          <w:rFonts w:hAnsi="宋体" w:hint="eastAsia"/>
          <w:szCs w:val="22"/>
        </w:rPr>
        <w:tab/>
      </w:r>
      <w:r w:rsidRPr="00F06083">
        <w:rPr>
          <w:rFonts w:hAnsi="宋体" w:hint="eastAsia"/>
          <w:szCs w:val="22"/>
        </w:rPr>
        <w:tab/>
        <w:t>（C）协作图</w:t>
      </w:r>
      <w:r w:rsidRPr="00F06083">
        <w:rPr>
          <w:rFonts w:hAnsi="宋体" w:hint="eastAsia"/>
          <w:szCs w:val="22"/>
        </w:rPr>
        <w:tab/>
      </w:r>
      <w:r w:rsidRPr="00F06083">
        <w:rPr>
          <w:rFonts w:hAnsi="宋体" w:hint="eastAsia"/>
          <w:szCs w:val="22"/>
        </w:rPr>
        <w:tab/>
        <w:t>（D）组件图</w:t>
      </w:r>
    </w:p>
    <w:p w14:paraId="5854B0D3"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在类图中，哪种关系表达总体与局部的关系（    D   ）</w:t>
      </w:r>
    </w:p>
    <w:p w14:paraId="44107FA5" w14:textId="77777777" w:rsidR="004B24BF" w:rsidRPr="00F06083" w:rsidRDefault="004B24BF" w:rsidP="00B9739D">
      <w:pPr>
        <w:pStyle w:val="a4"/>
        <w:ind w:left="420" w:right="683"/>
        <w:rPr>
          <w:rFonts w:hAnsi="宋体"/>
          <w:szCs w:val="22"/>
        </w:rPr>
      </w:pPr>
      <w:r w:rsidRPr="00F06083">
        <w:rPr>
          <w:rFonts w:hAnsi="宋体" w:hint="eastAsia"/>
          <w:szCs w:val="22"/>
        </w:rPr>
        <w:t>（A）泛化</w:t>
      </w:r>
      <w:r w:rsidRPr="00F06083">
        <w:rPr>
          <w:rFonts w:hAnsi="宋体" w:hint="eastAsia"/>
          <w:szCs w:val="22"/>
        </w:rPr>
        <w:tab/>
      </w:r>
      <w:r w:rsidRPr="00F06083">
        <w:rPr>
          <w:rFonts w:hAnsi="宋体" w:hint="eastAsia"/>
          <w:szCs w:val="22"/>
        </w:rPr>
        <w:tab/>
      </w:r>
      <w:r w:rsidRPr="00F06083">
        <w:rPr>
          <w:rFonts w:hAnsi="宋体" w:hint="eastAsia"/>
          <w:szCs w:val="22"/>
        </w:rPr>
        <w:tab/>
        <w:t>（B）实现</w:t>
      </w:r>
      <w:r w:rsidRPr="00F06083">
        <w:rPr>
          <w:rFonts w:hAnsi="宋体" w:hint="eastAsia"/>
          <w:szCs w:val="22"/>
        </w:rPr>
        <w:tab/>
      </w:r>
      <w:r w:rsidRPr="00F06083">
        <w:rPr>
          <w:rFonts w:hAnsi="宋体" w:hint="eastAsia"/>
          <w:szCs w:val="22"/>
        </w:rPr>
        <w:tab/>
      </w:r>
      <w:r w:rsidRPr="00F06083">
        <w:rPr>
          <w:rFonts w:hAnsi="宋体" w:hint="eastAsia"/>
          <w:szCs w:val="22"/>
        </w:rPr>
        <w:tab/>
        <w:t>（C）依赖</w:t>
      </w:r>
      <w:r w:rsidRPr="00F06083">
        <w:rPr>
          <w:rFonts w:hAnsi="宋体" w:hint="eastAsia"/>
          <w:szCs w:val="22"/>
        </w:rPr>
        <w:tab/>
      </w:r>
      <w:r w:rsidRPr="00F06083">
        <w:rPr>
          <w:rFonts w:hAnsi="宋体" w:hint="eastAsia"/>
          <w:szCs w:val="22"/>
        </w:rPr>
        <w:tab/>
        <w:t>（D）聚合</w:t>
      </w:r>
    </w:p>
    <w:p w14:paraId="47FDB37C"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在UML中，接口有几种表达方式（    A    ）</w:t>
      </w:r>
    </w:p>
    <w:p w14:paraId="6ADB6E04" w14:textId="77777777" w:rsidR="004B24BF" w:rsidRPr="00F06083" w:rsidRDefault="004B24BF" w:rsidP="00B9739D">
      <w:pPr>
        <w:pStyle w:val="a4"/>
        <w:ind w:left="420" w:right="683"/>
        <w:rPr>
          <w:rFonts w:hAnsi="宋体"/>
          <w:szCs w:val="22"/>
        </w:rPr>
      </w:pPr>
      <w:r w:rsidRPr="00F06083">
        <w:rPr>
          <w:rFonts w:hAnsi="宋体" w:hint="eastAsia"/>
          <w:szCs w:val="22"/>
        </w:rPr>
        <w:t>（A）2</w:t>
      </w:r>
      <w:r w:rsidRPr="00F06083">
        <w:rPr>
          <w:rFonts w:hAnsi="宋体" w:hint="eastAsia"/>
          <w:szCs w:val="22"/>
        </w:rPr>
        <w:tab/>
      </w:r>
      <w:r w:rsidRPr="00F06083">
        <w:rPr>
          <w:rFonts w:hAnsi="宋体" w:hint="eastAsia"/>
          <w:szCs w:val="22"/>
        </w:rPr>
        <w:tab/>
      </w:r>
      <w:r w:rsidRPr="00F06083">
        <w:rPr>
          <w:rFonts w:hAnsi="宋体" w:hint="eastAsia"/>
          <w:szCs w:val="22"/>
        </w:rPr>
        <w:tab/>
      </w:r>
      <w:r w:rsidRPr="00F06083">
        <w:rPr>
          <w:rFonts w:hAnsi="宋体" w:hint="eastAsia"/>
          <w:szCs w:val="22"/>
        </w:rPr>
        <w:tab/>
        <w:t>（B）4</w:t>
      </w:r>
      <w:r w:rsidRPr="00F06083">
        <w:rPr>
          <w:rFonts w:hAnsi="宋体" w:hint="eastAsia"/>
          <w:szCs w:val="22"/>
        </w:rPr>
        <w:tab/>
      </w:r>
      <w:r w:rsidRPr="00F06083">
        <w:rPr>
          <w:rFonts w:hAnsi="宋体" w:hint="eastAsia"/>
          <w:szCs w:val="22"/>
        </w:rPr>
        <w:tab/>
      </w:r>
      <w:r w:rsidRPr="00F06083">
        <w:rPr>
          <w:rFonts w:hAnsi="宋体" w:hint="eastAsia"/>
          <w:szCs w:val="22"/>
        </w:rPr>
        <w:tab/>
        <w:t>（C）6</w:t>
      </w:r>
      <w:r w:rsidRPr="00F06083">
        <w:rPr>
          <w:rFonts w:hAnsi="宋体" w:hint="eastAsia"/>
          <w:szCs w:val="22"/>
        </w:rPr>
        <w:tab/>
      </w:r>
      <w:r w:rsidRPr="00F06083">
        <w:rPr>
          <w:rFonts w:hAnsi="宋体" w:hint="eastAsia"/>
          <w:szCs w:val="22"/>
        </w:rPr>
        <w:tab/>
      </w:r>
      <w:r w:rsidRPr="00F06083">
        <w:rPr>
          <w:rFonts w:hAnsi="宋体" w:hint="eastAsia"/>
          <w:szCs w:val="22"/>
        </w:rPr>
        <w:tab/>
      </w:r>
      <w:r w:rsidRPr="00F06083">
        <w:rPr>
          <w:rFonts w:hAnsi="宋体" w:hint="eastAsia"/>
          <w:szCs w:val="22"/>
        </w:rPr>
        <w:tab/>
        <w:t>（D）8</w:t>
      </w:r>
    </w:p>
    <w:p w14:paraId="7F1884B6"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下面哪个图形代表活动（    D   ）</w:t>
      </w:r>
    </w:p>
    <w:p w14:paraId="6AA844A8" w14:textId="77777777" w:rsidR="004B24BF" w:rsidRPr="00F06083" w:rsidRDefault="004B24BF" w:rsidP="00B9739D">
      <w:pPr>
        <w:pStyle w:val="a4"/>
        <w:ind w:leftChars="114" w:left="239" w:right="683"/>
        <w:rPr>
          <w:rFonts w:hAnsi="宋体"/>
          <w:szCs w:val="22"/>
        </w:rPr>
      </w:pPr>
    </w:p>
    <w:p w14:paraId="545EDBB0" w14:textId="77777777" w:rsidR="004B24BF" w:rsidRPr="00F06083" w:rsidRDefault="004B24BF" w:rsidP="00B9739D">
      <w:pPr>
        <w:pStyle w:val="a4"/>
        <w:ind w:leftChars="114" w:left="239" w:right="683"/>
        <w:rPr>
          <w:rFonts w:hAnsi="宋体"/>
          <w:szCs w:val="22"/>
        </w:rPr>
      </w:pPr>
    </w:p>
    <w:p w14:paraId="561ED60A" w14:textId="525E3500" w:rsidR="004B24BF" w:rsidRPr="00F06083" w:rsidRDefault="004B24BF" w:rsidP="00B9739D">
      <w:pPr>
        <w:pStyle w:val="a4"/>
        <w:ind w:leftChars="114" w:left="239" w:right="683"/>
        <w:rPr>
          <w:rFonts w:hAnsi="宋体"/>
          <w:szCs w:val="22"/>
        </w:rPr>
      </w:pPr>
      <w:r w:rsidRPr="00F06083">
        <w:rPr>
          <w:rFonts w:hAnsi="宋体" w:hint="eastAsia"/>
          <w:noProof/>
          <w:szCs w:val="22"/>
        </w:rPr>
        <mc:AlternateContent>
          <mc:Choice Requires="wpg">
            <w:drawing>
              <wp:inline distT="0" distB="0" distL="0" distR="0" wp14:anchorId="611A0460" wp14:editId="66AE9385">
                <wp:extent cx="5527040" cy="455930"/>
                <wp:effectExtent l="0" t="3175" r="0" b="7620"/>
                <wp:docPr id="85" name="组合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455930"/>
                          <a:chOff x="0" y="0"/>
                          <a:chExt cx="8704" cy="718"/>
                        </a:xfrm>
                      </wpg:grpSpPr>
                      <wps:wsp>
                        <wps:cNvPr id="86" name="图片 64"/>
                        <wps:cNvSpPr>
                          <a:spLocks noChangeAspect="1" noChangeArrowheads="1" noTextEdit="1"/>
                        </wps:cNvSpPr>
                        <wps:spPr bwMode="auto">
                          <a:xfrm>
                            <a:off x="0" y="0"/>
                            <a:ext cx="870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87" name="文本框 65"/>
                        <wps:cNvSpPr txBox="1">
                          <a:spLocks noChangeArrowheads="1"/>
                        </wps:cNvSpPr>
                        <wps:spPr bwMode="auto">
                          <a:xfrm>
                            <a:off x="2328"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FD7AF01" w14:textId="77777777" w:rsidR="004B24BF" w:rsidRDefault="004B24BF" w:rsidP="004B24BF">
                              <w:r>
                                <w:rPr>
                                  <w:rFonts w:hint="eastAsia"/>
                                </w:rPr>
                                <w:t>(B)</w:t>
                              </w:r>
                            </w:p>
                          </w:txbxContent>
                        </wps:txbx>
                        <wps:bodyPr rot="0" vert="horz" wrap="square" lIns="18000" tIns="10800" rIns="18000" bIns="10800" anchor="t" anchorCtr="0" upright="1">
                          <a:noAutofit/>
                        </wps:bodyPr>
                      </wps:wsp>
                      <wps:wsp>
                        <wps:cNvPr id="88" name="文本框 66"/>
                        <wps:cNvSpPr txBox="1">
                          <a:spLocks noChangeArrowheads="1"/>
                        </wps:cNvSpPr>
                        <wps:spPr bwMode="auto">
                          <a:xfrm>
                            <a:off x="97"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10637E10" w14:textId="77777777" w:rsidR="004B24BF" w:rsidRDefault="004B24BF" w:rsidP="004B24BF">
                              <w:r>
                                <w:rPr>
                                  <w:rFonts w:hint="eastAsia"/>
                                </w:rPr>
                                <w:t>(A)</w:t>
                              </w:r>
                            </w:p>
                          </w:txbxContent>
                        </wps:txbx>
                        <wps:bodyPr rot="0" vert="horz" wrap="square" lIns="18000" tIns="10800" rIns="18000" bIns="10800" anchor="t" anchorCtr="0" upright="1">
                          <a:noAutofit/>
                        </wps:bodyPr>
                      </wps:wsp>
                      <wps:wsp>
                        <wps:cNvPr id="89" name="文本框 67"/>
                        <wps:cNvSpPr txBox="1">
                          <a:spLocks noChangeArrowheads="1"/>
                        </wps:cNvSpPr>
                        <wps:spPr bwMode="auto">
                          <a:xfrm>
                            <a:off x="4462"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0398B299" w14:textId="77777777" w:rsidR="004B24BF" w:rsidRDefault="004B24BF" w:rsidP="004B24BF">
                              <w:r>
                                <w:rPr>
                                  <w:rFonts w:hint="eastAsia"/>
                                </w:rPr>
                                <w:t>(C)</w:t>
                              </w:r>
                            </w:p>
                          </w:txbxContent>
                        </wps:txbx>
                        <wps:bodyPr rot="0" vert="horz" wrap="square" lIns="18000" tIns="10800" rIns="18000" bIns="10800" anchor="t" anchorCtr="0" upright="1">
                          <a:noAutofit/>
                        </wps:bodyPr>
                      </wps:wsp>
                      <wps:wsp>
                        <wps:cNvPr id="90" name="文本框 68"/>
                        <wps:cNvSpPr txBox="1">
                          <a:spLocks noChangeArrowheads="1"/>
                        </wps:cNvSpPr>
                        <wps:spPr bwMode="auto">
                          <a:xfrm>
                            <a:off x="6596" y="0"/>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1EACDF2F" w14:textId="77777777" w:rsidR="004B24BF" w:rsidRDefault="004B24BF" w:rsidP="004B24BF">
                              <w:r>
                                <w:rPr>
                                  <w:rFonts w:hint="eastAsia"/>
                                </w:rPr>
                                <w:t>(D)</w:t>
                              </w:r>
                            </w:p>
                          </w:txbxContent>
                        </wps:txbx>
                        <wps:bodyPr rot="0" vert="horz" wrap="square" lIns="18000" tIns="10800" rIns="18000" bIns="10800" anchor="t" anchorCtr="0" upright="1">
                          <a:noAutofit/>
                        </wps:bodyPr>
                      </wps:wsp>
                      <wps:wsp>
                        <wps:cNvPr id="91" name="矩形 69"/>
                        <wps:cNvSpPr>
                          <a:spLocks noChangeArrowheads="1"/>
                        </wps:cNvSpPr>
                        <wps:spPr bwMode="auto">
                          <a:xfrm>
                            <a:off x="3008" y="172"/>
                            <a:ext cx="1112" cy="510"/>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92" name="椭圆 70"/>
                        <wps:cNvSpPr>
                          <a:spLocks noChangeArrowheads="1"/>
                        </wps:cNvSpPr>
                        <wps:spPr bwMode="auto">
                          <a:xfrm>
                            <a:off x="700" y="118"/>
                            <a:ext cx="1170" cy="60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93" name="自选图形 71"/>
                        <wps:cNvSpPr>
                          <a:spLocks noChangeArrowheads="1"/>
                        </wps:cNvSpPr>
                        <wps:spPr bwMode="auto">
                          <a:xfrm>
                            <a:off x="5184" y="163"/>
                            <a:ext cx="1170" cy="525"/>
                          </a:xfrm>
                          <a:prstGeom prst="roundRect">
                            <a:avLst>
                              <a:gd name="adj" fmla="val 16667"/>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94" name="自选图形 72"/>
                        <wps:cNvSpPr>
                          <a:spLocks noChangeArrowheads="1"/>
                        </wps:cNvSpPr>
                        <wps:spPr bwMode="auto">
                          <a:xfrm>
                            <a:off x="7150" y="208"/>
                            <a:ext cx="1170" cy="465"/>
                          </a:xfrm>
                          <a:prstGeom prst="flowChartTerminator">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611A0460" id="组合 85" o:spid="_x0000_s1090" style="width:435.2pt;height:35.9pt;mso-position-horizontal-relative:char;mso-position-vertical-relative:line" coordsize="870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">
                <v:rect id="图片 64" o:spid="_x0000_s1091" style="position:absolute;width:870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o:lock v:ext="edit" aspectratio="t" text="t"/>
                </v:rect>
                <v:shape id="文本框 65" o:spid="_x0000_s1092" type="#_x0000_t202" style="position:absolute;left:2328;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" stroked="f">
                  <v:textbox inset=".5mm,.3mm,.5mm,.3mm">
                    <w:txbxContent>
                      <w:p w14:paraId="7FD7AF01" w14:textId="77777777" w:rsidR="004B24BF" w:rsidRDefault="004B24BF" w:rsidP="004B24BF">
                        <w:r>
                          <w:rPr>
                            <w:rFonts w:hint="eastAsia"/>
                          </w:rPr>
                          <w:t>(B)</w:t>
                        </w:r>
                      </w:p>
                    </w:txbxContent>
                  </v:textbox>
                </v:shape>
                <v:shape id="文本框 66" o:spid="_x0000_s1093" type="#_x0000_t202" style="position:absolute;left:97;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" stroked="f">
                  <v:textbox inset=".5mm,.3mm,.5mm,.3mm">
                    <w:txbxContent>
                      <w:p w14:paraId="10637E10" w14:textId="77777777" w:rsidR="004B24BF" w:rsidRDefault="004B24BF" w:rsidP="004B24BF">
                        <w:r>
                          <w:rPr>
                            <w:rFonts w:hint="eastAsia"/>
                          </w:rPr>
                          <w:t>(A)</w:t>
                        </w:r>
                      </w:p>
                    </w:txbxContent>
                  </v:textbox>
                </v:shape>
                <v:shape id="文本框 67" o:spid="_x0000_s1094" type="#_x0000_t202" style="position:absolute;left:4462;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" stroked="f">
                  <v:textbox inset=".5mm,.3mm,.5mm,.3mm">
                    <w:txbxContent>
                      <w:p w14:paraId="0398B299" w14:textId="77777777" w:rsidR="004B24BF" w:rsidRDefault="004B24BF" w:rsidP="004B24BF">
                        <w:r>
                          <w:rPr>
                            <w:rFonts w:hint="eastAsia"/>
                          </w:rPr>
                          <w:t>(C)</w:t>
                        </w:r>
                      </w:p>
                    </w:txbxContent>
                  </v:textbox>
                </v:shape>
                <v:shape id="文本框 68" o:spid="_x0000_s1095" type="#_x0000_t202" style="position:absolute;left:659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" stroked="f">
                  <v:textbox inset=".5mm,.3mm,.5mm,.3mm">
                    <w:txbxContent>
                      <w:p w14:paraId="1EACDF2F" w14:textId="77777777" w:rsidR="004B24BF" w:rsidRDefault="004B24BF" w:rsidP="004B24BF">
                        <w:r>
                          <w:rPr>
                            <w:rFonts w:hint="eastAsia"/>
                          </w:rPr>
                          <w:t>(D)</w:t>
                        </w:r>
                      </w:p>
                    </w:txbxContent>
                  </v:textbox>
                </v:shape>
                <v:rect id="矩形 69" o:spid="_x0000_s1096" style="position:absolute;left:3008;top:172;width:1112;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oval id="椭圆 70" o:spid="_x0000_s1097" style="position:absolute;left:700;top:118;width:117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roundrect id="自选图形 71" o:spid="_x0000_s1098" style="position:absolute;left:5184;top:163;width:1170;height:52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"/>
                <v:shapetype id="_x0000_t116" coordsize="21600,21600" o:spt="116" path="m3475,qx,10800,3475,21600l18125,21600qx21600,10800,18125,xe">
                  <v:stroke joinstyle="miter"/>
                  <v:path gradientshapeok="t" o:connecttype="rect" textboxrect="1018,3163,20582,18437"/>
                </v:shapetype>
                <v:shape id="自选图形 72" o:spid="_x0000_s1099" type="#_x0000_t116" style="position:absolute;left:7150;top:208;width:117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"/>
                <w10:anchorlock/>
              </v:group>
            </w:pict>
          </mc:Fallback>
        </mc:AlternateContent>
      </w:r>
    </w:p>
    <w:p w14:paraId="78061512" w14:textId="77777777" w:rsidR="004B24BF" w:rsidRPr="00F06083" w:rsidRDefault="004B24BF" w:rsidP="00B9739D">
      <w:pPr>
        <w:pStyle w:val="a4"/>
        <w:ind w:leftChars="114" w:left="239" w:right="683"/>
        <w:rPr>
          <w:rFonts w:hAnsi="宋体"/>
          <w:szCs w:val="22"/>
        </w:rPr>
      </w:pPr>
    </w:p>
    <w:p w14:paraId="1C6352C5" w14:textId="77777777" w:rsidR="004B24BF" w:rsidRPr="00F06083" w:rsidRDefault="004B24BF" w:rsidP="00B9739D">
      <w:pPr>
        <w:pStyle w:val="a4"/>
        <w:numPr>
          <w:ilvl w:val="0"/>
          <w:numId w:val="1"/>
        </w:numPr>
        <w:ind w:right="683"/>
        <w:rPr>
          <w:rFonts w:hAnsi="宋体"/>
          <w:szCs w:val="22"/>
        </w:rPr>
      </w:pPr>
      <w:r w:rsidRPr="00F06083">
        <w:rPr>
          <w:rFonts w:hAnsi="宋体" w:hint="eastAsia"/>
          <w:szCs w:val="22"/>
        </w:rPr>
        <w:t>下面哪个UML视图是描述一个对象的生命周期的（   B   ）</w:t>
      </w:r>
    </w:p>
    <w:p w14:paraId="296B1387" w14:textId="77777777" w:rsidR="004B24BF" w:rsidRPr="00F06083" w:rsidRDefault="004B24BF" w:rsidP="00B9739D">
      <w:pPr>
        <w:pStyle w:val="a4"/>
        <w:ind w:firstLine="420"/>
        <w:rPr>
          <w:rFonts w:hAnsi="宋体"/>
          <w:szCs w:val="22"/>
        </w:rPr>
      </w:pPr>
      <w:r w:rsidRPr="00F06083">
        <w:rPr>
          <w:rFonts w:hAnsi="宋体" w:hint="eastAsia"/>
          <w:szCs w:val="22"/>
        </w:rPr>
        <w:t>（A）类图</w:t>
      </w:r>
      <w:r w:rsidRPr="00F06083">
        <w:rPr>
          <w:rFonts w:hAnsi="宋体" w:hint="eastAsia"/>
          <w:szCs w:val="22"/>
        </w:rPr>
        <w:tab/>
      </w:r>
      <w:r w:rsidRPr="00F06083">
        <w:rPr>
          <w:rFonts w:hAnsi="宋体" w:hint="eastAsia"/>
          <w:szCs w:val="22"/>
        </w:rPr>
        <w:tab/>
      </w:r>
      <w:r w:rsidRPr="00F06083">
        <w:rPr>
          <w:rFonts w:hAnsi="宋体" w:hint="eastAsia"/>
          <w:szCs w:val="22"/>
        </w:rPr>
        <w:tab/>
        <w:t>（B）状态图</w:t>
      </w:r>
      <w:r w:rsidRPr="00F06083">
        <w:rPr>
          <w:rFonts w:hAnsi="宋体" w:hint="eastAsia"/>
          <w:szCs w:val="22"/>
        </w:rPr>
        <w:tab/>
      </w:r>
      <w:r w:rsidRPr="00F06083">
        <w:rPr>
          <w:rFonts w:hAnsi="宋体" w:hint="eastAsia"/>
          <w:szCs w:val="22"/>
        </w:rPr>
        <w:tab/>
      </w:r>
      <w:r w:rsidRPr="00F06083">
        <w:rPr>
          <w:rFonts w:hAnsi="宋体" w:hint="eastAsia"/>
          <w:szCs w:val="22"/>
        </w:rPr>
        <w:tab/>
        <w:t>（C）协作图</w:t>
      </w:r>
      <w:r w:rsidRPr="00F06083">
        <w:rPr>
          <w:rFonts w:hAnsi="宋体" w:hint="eastAsia"/>
          <w:szCs w:val="22"/>
        </w:rPr>
        <w:tab/>
      </w:r>
      <w:r w:rsidRPr="00F06083">
        <w:rPr>
          <w:rFonts w:hAnsi="宋体" w:hint="eastAsia"/>
          <w:szCs w:val="22"/>
        </w:rPr>
        <w:tab/>
        <w:t>（D）顺序</w:t>
      </w:r>
    </w:p>
    <w:p w14:paraId="0BD8F238" w14:textId="77777777" w:rsidR="004B24BF" w:rsidRPr="00F06083" w:rsidRDefault="004B24BF" w:rsidP="00B9739D">
      <w:pPr>
        <w:pStyle w:val="a4"/>
        <w:numPr>
          <w:ilvl w:val="0"/>
          <w:numId w:val="1"/>
        </w:numPr>
        <w:rPr>
          <w:rFonts w:hAnsi="宋体"/>
          <w:szCs w:val="22"/>
        </w:rPr>
      </w:pPr>
      <w:r w:rsidRPr="00F06083">
        <w:rPr>
          <w:rFonts w:hAnsi="宋体" w:hint="eastAsia"/>
          <w:szCs w:val="22"/>
        </w:rPr>
        <w:t>顺序图由类角色，生命线，激活期和（B）组成</w:t>
      </w:r>
    </w:p>
    <w:p w14:paraId="1CD10F75" w14:textId="77777777" w:rsidR="004B24BF" w:rsidRPr="00F06083" w:rsidRDefault="004B24BF" w:rsidP="00B9739D">
      <w:pPr>
        <w:pStyle w:val="a4"/>
        <w:ind w:left="420"/>
        <w:rPr>
          <w:rFonts w:hAnsi="宋体"/>
          <w:szCs w:val="22"/>
        </w:rPr>
      </w:pPr>
      <w:r w:rsidRPr="00F06083">
        <w:rPr>
          <w:rFonts w:hint="eastAsia"/>
          <w:szCs w:val="22"/>
        </w:rPr>
        <w:t>（A）</w:t>
      </w:r>
      <w:r w:rsidRPr="00F06083">
        <w:rPr>
          <w:rFonts w:hAnsi="宋体" w:hint="eastAsia"/>
          <w:szCs w:val="22"/>
        </w:rPr>
        <w:t xml:space="preserve">关系           </w:t>
      </w:r>
      <w:r w:rsidRPr="00F06083">
        <w:rPr>
          <w:rFonts w:hint="eastAsia"/>
          <w:szCs w:val="22"/>
        </w:rPr>
        <w:t>（B）</w:t>
      </w:r>
      <w:r w:rsidRPr="00F06083">
        <w:rPr>
          <w:rFonts w:hAnsi="宋体" w:hint="eastAsia"/>
          <w:szCs w:val="22"/>
        </w:rPr>
        <w:t xml:space="preserve">消息  </w:t>
      </w:r>
      <w:r w:rsidRPr="00F06083">
        <w:rPr>
          <w:rFonts w:hAnsi="宋体" w:hint="eastAsia"/>
          <w:szCs w:val="22"/>
        </w:rPr>
        <w:tab/>
      </w:r>
      <w:r w:rsidRPr="00F06083">
        <w:rPr>
          <w:rFonts w:hAnsi="宋体" w:hint="eastAsia"/>
          <w:szCs w:val="22"/>
        </w:rPr>
        <w:tab/>
      </w:r>
      <w:r w:rsidRPr="00F06083">
        <w:rPr>
          <w:rFonts w:hAnsi="宋体" w:hint="eastAsia"/>
          <w:szCs w:val="22"/>
        </w:rPr>
        <w:tab/>
      </w:r>
      <w:r w:rsidRPr="00F06083">
        <w:rPr>
          <w:rFonts w:hint="eastAsia"/>
          <w:szCs w:val="22"/>
        </w:rPr>
        <w:t>（C）</w:t>
      </w:r>
      <w:r w:rsidRPr="00F06083">
        <w:rPr>
          <w:rFonts w:hAnsi="宋体" w:hint="eastAsia"/>
          <w:szCs w:val="22"/>
        </w:rPr>
        <w:t xml:space="preserve">用例       </w:t>
      </w:r>
      <w:r w:rsidRPr="00F06083">
        <w:rPr>
          <w:rFonts w:hint="eastAsia"/>
          <w:szCs w:val="22"/>
        </w:rPr>
        <w:t>（D）</w:t>
      </w:r>
      <w:r w:rsidRPr="00F06083">
        <w:rPr>
          <w:rFonts w:hAnsi="宋体" w:hint="eastAsia"/>
          <w:szCs w:val="22"/>
        </w:rPr>
        <w:t>实体</w:t>
      </w:r>
    </w:p>
    <w:p w14:paraId="1B4ACF6D" w14:textId="77777777" w:rsidR="004B24BF" w:rsidRPr="00F06083" w:rsidRDefault="004B24BF" w:rsidP="00B9739D">
      <w:pPr>
        <w:pStyle w:val="a4"/>
        <w:numPr>
          <w:ilvl w:val="0"/>
          <w:numId w:val="1"/>
        </w:numPr>
        <w:rPr>
          <w:rFonts w:hAnsi="宋体"/>
          <w:szCs w:val="22"/>
        </w:rPr>
      </w:pPr>
      <w:r w:rsidRPr="00F06083">
        <w:rPr>
          <w:rFonts w:hAnsi="宋体" w:hint="eastAsia"/>
          <w:szCs w:val="22"/>
        </w:rPr>
        <w:t>UML中关联的多重度是指(</w:t>
      </w:r>
      <w:r w:rsidRPr="00F06083">
        <w:rPr>
          <w:rFonts w:hAnsi="宋体" w:hint="eastAsia"/>
          <w:szCs w:val="22"/>
        </w:rPr>
        <w:tab/>
      </w:r>
      <w:r w:rsidRPr="00F06083">
        <w:rPr>
          <w:rFonts w:hAnsi="宋体" w:hint="eastAsia"/>
          <w:szCs w:val="22"/>
        </w:rPr>
        <w:tab/>
        <w:t>b)</w:t>
      </w:r>
    </w:p>
    <w:p w14:paraId="20044CDC" w14:textId="77777777" w:rsidR="004B24BF" w:rsidRPr="00F06083" w:rsidRDefault="004B24BF" w:rsidP="00B9739D">
      <w:pPr>
        <w:pStyle w:val="a4"/>
        <w:ind w:left="420"/>
        <w:rPr>
          <w:rFonts w:hAnsi="宋体"/>
          <w:szCs w:val="22"/>
        </w:rPr>
      </w:pPr>
      <w:r w:rsidRPr="00F06083">
        <w:rPr>
          <w:rFonts w:hint="eastAsia"/>
          <w:szCs w:val="22"/>
        </w:rPr>
        <w:t>（A）</w:t>
      </w:r>
      <w:r w:rsidRPr="00F06083">
        <w:rPr>
          <w:rFonts w:hAnsi="宋体" w:hint="eastAsia"/>
          <w:szCs w:val="22"/>
        </w:rPr>
        <w:t>一个类有多个方法被另一个类调用</w:t>
      </w:r>
    </w:p>
    <w:p w14:paraId="6005599B" w14:textId="77777777" w:rsidR="004B24BF" w:rsidRPr="00F06083" w:rsidRDefault="004B24BF" w:rsidP="00B9739D">
      <w:pPr>
        <w:pStyle w:val="a4"/>
        <w:ind w:left="420"/>
        <w:rPr>
          <w:rFonts w:hAnsi="宋体"/>
          <w:szCs w:val="22"/>
        </w:rPr>
      </w:pPr>
      <w:r w:rsidRPr="00F06083">
        <w:rPr>
          <w:rFonts w:hint="eastAsia"/>
          <w:szCs w:val="22"/>
        </w:rPr>
        <w:t>（B）</w:t>
      </w:r>
      <w:r w:rsidRPr="00F06083">
        <w:rPr>
          <w:rFonts w:hAnsi="宋体" w:hint="eastAsia"/>
          <w:szCs w:val="22"/>
        </w:rPr>
        <w:t>一个类的</w:t>
      </w:r>
      <w:proofErr w:type="gramStart"/>
      <w:r w:rsidRPr="00F06083">
        <w:rPr>
          <w:rFonts w:hAnsi="宋体" w:hint="eastAsia"/>
          <w:szCs w:val="22"/>
        </w:rPr>
        <w:t>实类能够</w:t>
      </w:r>
      <w:proofErr w:type="gramEnd"/>
      <w:r w:rsidRPr="00F06083">
        <w:rPr>
          <w:rFonts w:hAnsi="宋体" w:hint="eastAsia"/>
          <w:szCs w:val="22"/>
        </w:rPr>
        <w:t>与另一个类的</w:t>
      </w:r>
      <w:proofErr w:type="gramStart"/>
      <w:r w:rsidRPr="00F06083">
        <w:rPr>
          <w:rFonts w:hAnsi="宋体" w:hint="eastAsia"/>
          <w:szCs w:val="22"/>
        </w:rPr>
        <w:t>多个实类</w:t>
      </w:r>
      <w:proofErr w:type="gramEnd"/>
      <w:r w:rsidRPr="00F06083">
        <w:rPr>
          <w:rFonts w:hAnsi="宋体" w:hint="eastAsia"/>
          <w:szCs w:val="22"/>
        </w:rPr>
        <w:t>相关联</w:t>
      </w:r>
    </w:p>
    <w:p w14:paraId="484B664D" w14:textId="77777777" w:rsidR="004B24BF" w:rsidRPr="00F06083" w:rsidRDefault="004B24BF" w:rsidP="00B9739D">
      <w:pPr>
        <w:pStyle w:val="a4"/>
        <w:ind w:left="420"/>
        <w:rPr>
          <w:rFonts w:hAnsi="宋体"/>
          <w:szCs w:val="22"/>
        </w:rPr>
      </w:pPr>
      <w:r w:rsidRPr="00F06083">
        <w:rPr>
          <w:rFonts w:hint="eastAsia"/>
          <w:szCs w:val="22"/>
        </w:rPr>
        <w:t>（C）</w:t>
      </w:r>
      <w:r w:rsidRPr="00F06083">
        <w:rPr>
          <w:rFonts w:hAnsi="宋体" w:hint="eastAsia"/>
          <w:szCs w:val="22"/>
        </w:rPr>
        <w:t>一个类的某个方法被另一个类调用的次数</w:t>
      </w:r>
    </w:p>
    <w:p w14:paraId="0FA06D65" w14:textId="77777777" w:rsidR="004B24BF" w:rsidRPr="00F06083" w:rsidRDefault="004B24BF" w:rsidP="00B9739D">
      <w:pPr>
        <w:pStyle w:val="a4"/>
        <w:ind w:left="420"/>
        <w:rPr>
          <w:rFonts w:hAnsi="宋体"/>
          <w:szCs w:val="22"/>
        </w:rPr>
      </w:pPr>
      <w:r w:rsidRPr="00F06083">
        <w:rPr>
          <w:rFonts w:hint="eastAsia"/>
          <w:szCs w:val="22"/>
        </w:rPr>
        <w:t>（D）</w:t>
      </w:r>
      <w:r w:rsidRPr="00F06083">
        <w:rPr>
          <w:rFonts w:hAnsi="宋体" w:hint="eastAsia"/>
          <w:szCs w:val="22"/>
        </w:rPr>
        <w:t>两个类所具有的相同的方法和属性</w:t>
      </w:r>
    </w:p>
    <w:p w14:paraId="189171DE" w14:textId="77777777" w:rsidR="004B24BF" w:rsidRPr="00F06083" w:rsidRDefault="004B24BF" w:rsidP="00B9739D">
      <w:pPr>
        <w:pStyle w:val="a4"/>
        <w:rPr>
          <w:rFonts w:hAnsi="宋体"/>
          <w:szCs w:val="22"/>
        </w:rPr>
      </w:pPr>
      <w:r w:rsidRPr="00F06083">
        <w:rPr>
          <w:rFonts w:hAnsi="宋体" w:hint="eastAsia"/>
          <w:szCs w:val="22"/>
        </w:rPr>
        <w:t>1．简述统一建模语言(UML)</w:t>
      </w:r>
    </w:p>
    <w:p w14:paraId="1ECA11A4" w14:textId="77777777" w:rsidR="004B24BF" w:rsidRPr="00F06083" w:rsidRDefault="004B24BF" w:rsidP="00B9739D">
      <w:pPr>
        <w:pStyle w:val="a4"/>
        <w:ind w:left="420"/>
        <w:rPr>
          <w:rFonts w:hAnsi="宋体"/>
          <w:szCs w:val="22"/>
        </w:rPr>
      </w:pPr>
      <w:r w:rsidRPr="00F06083">
        <w:rPr>
          <w:rFonts w:hAnsi="宋体" w:hint="eastAsia"/>
          <w:szCs w:val="22"/>
        </w:rPr>
        <w:t>统一建模语言(UML)是一种绘制软件蓝图的标准语言。可以用UML对软件密集型系统的制品进行可视化详述和文档化。UML是一种定义良好、易于表达、功能强大且普遍适用的可视化建模语言（1分）。它融入了软件工程领域的新思想、新方法和新技术。它的作用域不限于支持面向对象的分析与设</w:t>
      </w:r>
      <w:r w:rsidRPr="00F06083">
        <w:rPr>
          <w:rFonts w:hAnsi="宋体" w:hint="eastAsia"/>
          <w:color w:val="FF0000"/>
          <w:szCs w:val="22"/>
        </w:rPr>
        <w:t>计</w:t>
      </w:r>
      <w:r w:rsidRPr="00F06083">
        <w:rPr>
          <w:rFonts w:hAnsi="宋体" w:hint="eastAsia"/>
          <w:szCs w:val="22"/>
        </w:rPr>
        <w:t>（1分），还支持从需求分析开始的软件开发的全过程（1分）。UML的作用就是用</w:t>
      </w:r>
      <w:proofErr w:type="gramStart"/>
      <w:r w:rsidRPr="00F06083">
        <w:rPr>
          <w:rFonts w:hAnsi="宋体" w:hint="eastAsia"/>
          <w:szCs w:val="22"/>
        </w:rPr>
        <w:t>很多图</w:t>
      </w:r>
      <w:proofErr w:type="gramEnd"/>
      <w:r w:rsidRPr="00F06083">
        <w:rPr>
          <w:rFonts w:hAnsi="宋体" w:hint="eastAsia"/>
          <w:szCs w:val="22"/>
        </w:rPr>
        <w:t xml:space="preserve">从静态和动态方面来全面描述我们将要开发的系统（2分）。 </w:t>
      </w:r>
    </w:p>
    <w:p w14:paraId="491378B3" w14:textId="77777777" w:rsidR="004B24BF" w:rsidRPr="00F06083" w:rsidRDefault="004B24BF" w:rsidP="00B9739D">
      <w:pPr>
        <w:pStyle w:val="a4"/>
        <w:rPr>
          <w:rFonts w:hAnsi="宋体"/>
          <w:szCs w:val="22"/>
        </w:rPr>
      </w:pPr>
      <w:r w:rsidRPr="00F06083">
        <w:rPr>
          <w:rFonts w:hAnsi="宋体" w:hint="eastAsia"/>
          <w:szCs w:val="22"/>
        </w:rPr>
        <w:t>2. 简述面向对象分析方法（OOA）的5个基本步骤</w:t>
      </w:r>
    </w:p>
    <w:p w14:paraId="0B0A46BE" w14:textId="77777777" w:rsidR="004B24BF" w:rsidRPr="00F06083" w:rsidRDefault="004B24BF" w:rsidP="00B9739D">
      <w:pPr>
        <w:pStyle w:val="a4"/>
        <w:ind w:leftChars="200" w:left="420"/>
        <w:rPr>
          <w:rFonts w:hAnsi="宋体"/>
          <w:szCs w:val="22"/>
        </w:rPr>
      </w:pPr>
      <w:r w:rsidRPr="00F06083">
        <w:rPr>
          <w:rFonts w:hAnsi="宋体" w:hint="eastAsia"/>
          <w:szCs w:val="22"/>
        </w:rPr>
        <w:t>1）、识别对象，识别对象包括标识潜在的对象和筛选对象两步（1分）</w:t>
      </w:r>
    </w:p>
    <w:p w14:paraId="2448A717" w14:textId="77777777" w:rsidR="004B24BF" w:rsidRPr="00F06083" w:rsidRDefault="004B24BF" w:rsidP="00B9739D">
      <w:pPr>
        <w:pStyle w:val="a4"/>
        <w:ind w:leftChars="200" w:left="420"/>
        <w:rPr>
          <w:rFonts w:hAnsi="宋体"/>
          <w:szCs w:val="22"/>
        </w:rPr>
      </w:pPr>
      <w:r w:rsidRPr="00F06083">
        <w:rPr>
          <w:rFonts w:hAnsi="宋体" w:hint="eastAsia"/>
          <w:szCs w:val="22"/>
        </w:rPr>
        <w:lastRenderedPageBreak/>
        <w:t>2）、识别对象的属性（1分）3）、识别对象的行为（1分）</w:t>
      </w:r>
    </w:p>
    <w:p w14:paraId="123EDC73" w14:textId="77777777" w:rsidR="004B24BF" w:rsidRPr="00F06083" w:rsidRDefault="004B24BF" w:rsidP="00B9739D">
      <w:pPr>
        <w:pStyle w:val="a4"/>
        <w:ind w:leftChars="200" w:left="420"/>
        <w:rPr>
          <w:rFonts w:hAnsi="宋体"/>
          <w:szCs w:val="22"/>
        </w:rPr>
      </w:pPr>
      <w:r w:rsidRPr="00F06083">
        <w:rPr>
          <w:rFonts w:hAnsi="宋体" w:hint="eastAsia"/>
          <w:szCs w:val="22"/>
        </w:rPr>
        <w:t>4）、识别对象所属的类（1分）5）、定义主题词（1分）</w:t>
      </w:r>
    </w:p>
    <w:p w14:paraId="109BD902" w14:textId="77777777" w:rsidR="004B24BF" w:rsidRPr="00F06083" w:rsidRDefault="004B24BF" w:rsidP="00B9739D">
      <w:pPr>
        <w:pStyle w:val="a4"/>
        <w:rPr>
          <w:rFonts w:hAnsi="宋体"/>
          <w:szCs w:val="22"/>
        </w:rPr>
      </w:pPr>
      <w:r w:rsidRPr="00F06083">
        <w:rPr>
          <w:rFonts w:hAnsi="宋体" w:hint="eastAsia"/>
          <w:szCs w:val="22"/>
        </w:rPr>
        <w:t>3.  简述用例模型的组成元素以及建模步骤</w:t>
      </w:r>
    </w:p>
    <w:p w14:paraId="45E0E22A" w14:textId="77777777" w:rsidR="004B24BF" w:rsidRPr="00F06083" w:rsidRDefault="004B24BF" w:rsidP="00B9739D">
      <w:pPr>
        <w:pStyle w:val="a4"/>
        <w:ind w:leftChars="200" w:left="420"/>
        <w:rPr>
          <w:rFonts w:hAnsi="宋体"/>
          <w:szCs w:val="22"/>
        </w:rPr>
      </w:pPr>
      <w:r w:rsidRPr="00F06083">
        <w:rPr>
          <w:rFonts w:hAnsi="宋体" w:hint="eastAsia"/>
          <w:szCs w:val="22"/>
        </w:rPr>
        <w:t>组成元素有：参与者，用例，通信关联，用例规约 （每个0.5）建立用例模型步骤：</w:t>
      </w:r>
    </w:p>
    <w:p w14:paraId="5F514730" w14:textId="77777777" w:rsidR="004B24BF" w:rsidRPr="00F06083" w:rsidRDefault="004B24BF" w:rsidP="00B9739D">
      <w:pPr>
        <w:pStyle w:val="a4"/>
        <w:numPr>
          <w:ilvl w:val="0"/>
          <w:numId w:val="2"/>
        </w:numPr>
        <w:rPr>
          <w:rFonts w:hAnsi="宋体"/>
          <w:szCs w:val="22"/>
        </w:rPr>
      </w:pPr>
      <w:r w:rsidRPr="00F06083">
        <w:rPr>
          <w:rFonts w:hAnsi="宋体" w:hint="eastAsia"/>
          <w:szCs w:val="22"/>
        </w:rPr>
        <w:t>根据系统边界确定参与者（1分）</w:t>
      </w:r>
    </w:p>
    <w:p w14:paraId="4C24E5C9" w14:textId="77777777" w:rsidR="004B24BF" w:rsidRPr="00F06083" w:rsidRDefault="004B24BF" w:rsidP="00B9739D">
      <w:pPr>
        <w:pStyle w:val="a4"/>
        <w:numPr>
          <w:ilvl w:val="0"/>
          <w:numId w:val="2"/>
        </w:numPr>
        <w:rPr>
          <w:rFonts w:hAnsi="宋体"/>
          <w:szCs w:val="22"/>
        </w:rPr>
      </w:pPr>
      <w:r w:rsidRPr="00F06083">
        <w:rPr>
          <w:rFonts w:hAnsi="宋体" w:hint="eastAsia"/>
          <w:szCs w:val="22"/>
        </w:rPr>
        <w:t>根据每个参与者确定与之相关联的用例（1分）</w:t>
      </w:r>
    </w:p>
    <w:p w14:paraId="3E9038B2" w14:textId="77777777" w:rsidR="004B24BF" w:rsidRPr="00F06083" w:rsidRDefault="004B24BF" w:rsidP="00B9739D">
      <w:pPr>
        <w:pStyle w:val="a4"/>
        <w:numPr>
          <w:ilvl w:val="0"/>
          <w:numId w:val="2"/>
        </w:numPr>
        <w:rPr>
          <w:rFonts w:hAnsi="宋体"/>
          <w:szCs w:val="22"/>
        </w:rPr>
      </w:pPr>
      <w:r w:rsidRPr="00F06083">
        <w:rPr>
          <w:rFonts w:hAnsi="宋体" w:hint="eastAsia"/>
          <w:szCs w:val="22"/>
        </w:rPr>
        <w:t xml:space="preserve">对每个用例写出用例规约文档，调整用例模型（优化参与者与参与者之间的关系，用例与用例之间的关系）（1分） </w:t>
      </w:r>
    </w:p>
    <w:p w14:paraId="3DDBD4FD" w14:textId="77777777" w:rsidR="004B24BF" w:rsidRPr="00F06083" w:rsidRDefault="004B24BF" w:rsidP="00B9739D">
      <w:pPr>
        <w:pStyle w:val="a4"/>
        <w:numPr>
          <w:ilvl w:val="0"/>
          <w:numId w:val="3"/>
        </w:numPr>
        <w:rPr>
          <w:rFonts w:hAnsi="宋体"/>
          <w:szCs w:val="22"/>
        </w:rPr>
      </w:pPr>
      <w:r w:rsidRPr="00F06083">
        <w:rPr>
          <w:rFonts w:hAnsi="宋体" w:hint="eastAsia"/>
          <w:szCs w:val="22"/>
        </w:rPr>
        <w:t xml:space="preserve"> RUP</w:t>
      </w:r>
      <w:r w:rsidRPr="00F06083">
        <w:rPr>
          <w:rFonts w:hAnsi="宋体"/>
          <w:szCs w:val="22"/>
        </w:rPr>
        <w:t>统一过程中的四个阶段？</w:t>
      </w:r>
    </w:p>
    <w:p w14:paraId="3586BCF6" w14:textId="77777777" w:rsidR="004B24BF" w:rsidRPr="00F06083" w:rsidRDefault="004B24BF" w:rsidP="00B9739D">
      <w:pPr>
        <w:pStyle w:val="a4"/>
        <w:numPr>
          <w:ilvl w:val="0"/>
          <w:numId w:val="3"/>
        </w:numPr>
        <w:rPr>
          <w:szCs w:val="22"/>
        </w:rPr>
      </w:pPr>
      <w:r w:rsidRPr="00F06083">
        <w:rPr>
          <w:szCs w:val="22"/>
        </w:rPr>
        <w:t>初始阶段</w:t>
      </w:r>
      <w:r w:rsidRPr="00F06083">
        <w:rPr>
          <w:rFonts w:hint="eastAsia"/>
          <w:szCs w:val="22"/>
        </w:rPr>
        <w:t xml:space="preserve"> ,</w:t>
      </w:r>
      <w:r w:rsidRPr="00F06083">
        <w:rPr>
          <w:szCs w:val="22"/>
        </w:rPr>
        <w:t>细化阶段</w:t>
      </w:r>
      <w:r w:rsidRPr="00F06083">
        <w:rPr>
          <w:rFonts w:hint="eastAsia"/>
          <w:szCs w:val="22"/>
        </w:rPr>
        <w:t xml:space="preserve"> ,</w:t>
      </w:r>
      <w:r w:rsidRPr="00F06083">
        <w:rPr>
          <w:szCs w:val="22"/>
        </w:rPr>
        <w:t>构造阶段</w:t>
      </w:r>
      <w:r w:rsidRPr="00F06083">
        <w:rPr>
          <w:rFonts w:hint="eastAsia"/>
          <w:szCs w:val="22"/>
        </w:rPr>
        <w:t xml:space="preserve"> ,</w:t>
      </w:r>
      <w:r w:rsidRPr="00F06083">
        <w:rPr>
          <w:szCs w:val="22"/>
        </w:rPr>
        <w:t>提交阶段</w:t>
      </w:r>
      <w:r w:rsidRPr="00F06083">
        <w:rPr>
          <w:rFonts w:hint="eastAsia"/>
          <w:szCs w:val="22"/>
        </w:rPr>
        <w:t xml:space="preserve"> </w:t>
      </w:r>
    </w:p>
    <w:p w14:paraId="0D0BF50C" w14:textId="77777777" w:rsidR="004B24BF" w:rsidRPr="00F06083" w:rsidRDefault="004B24BF" w:rsidP="00B9739D">
      <w:pPr>
        <w:pStyle w:val="a4"/>
        <w:rPr>
          <w:rFonts w:hAnsi="宋体"/>
          <w:szCs w:val="22"/>
        </w:rPr>
      </w:pPr>
      <w:r w:rsidRPr="00F06083">
        <w:rPr>
          <w:rFonts w:hAnsi="宋体" w:hint="eastAsia"/>
          <w:szCs w:val="22"/>
        </w:rPr>
        <w:t>5.  图书管理系统功能性需求说明如下:（25分）</w:t>
      </w:r>
    </w:p>
    <w:p w14:paraId="1EC4925F" w14:textId="77777777" w:rsidR="004B24BF" w:rsidRPr="00F06083" w:rsidRDefault="004B24BF" w:rsidP="00B9739D">
      <w:pPr>
        <w:pStyle w:val="a4"/>
        <w:numPr>
          <w:ilvl w:val="0"/>
          <w:numId w:val="4"/>
        </w:numPr>
        <w:rPr>
          <w:rFonts w:hAnsi="宋体"/>
          <w:szCs w:val="22"/>
        </w:rPr>
      </w:pPr>
      <w:r w:rsidRPr="00F06083">
        <w:rPr>
          <w:rFonts w:hAnsi="宋体" w:hint="eastAsia"/>
          <w:szCs w:val="22"/>
        </w:rPr>
        <w:t>图书管理系统能够为一定数量的借阅者提供服务。每个借阅者能够拥有唯一标识其存在的编号。图书馆向每一个借阅者发放图书证，其中包含每一个借阅者的编号和个人信息。提供的服务包括：提供查询图书信息、查询个人信息服务和预定图书服务等。</w:t>
      </w:r>
    </w:p>
    <w:p w14:paraId="76300526" w14:textId="77777777" w:rsidR="004B24BF" w:rsidRPr="00F06083" w:rsidRDefault="004B24BF" w:rsidP="00B9739D">
      <w:pPr>
        <w:pStyle w:val="a4"/>
        <w:numPr>
          <w:ilvl w:val="0"/>
          <w:numId w:val="4"/>
        </w:numPr>
        <w:rPr>
          <w:rFonts w:hAnsi="宋体"/>
          <w:szCs w:val="22"/>
        </w:rPr>
      </w:pPr>
      <w:r w:rsidRPr="00F06083">
        <w:rPr>
          <w:rFonts w:hAnsi="宋体" w:hint="eastAsia"/>
          <w:szCs w:val="22"/>
        </w:rPr>
        <w:t>当借阅者需要借阅图书、归还书籍时需要通过图书管理员进行，即借阅者不直接与系统交互，而是通过图书管理员充当借阅者的代理和系统交互。</w:t>
      </w:r>
    </w:p>
    <w:p w14:paraId="2B427D50" w14:textId="77777777" w:rsidR="004B24BF" w:rsidRPr="00F06083" w:rsidRDefault="004B24BF" w:rsidP="00B9739D">
      <w:pPr>
        <w:pStyle w:val="a4"/>
        <w:numPr>
          <w:ilvl w:val="0"/>
          <w:numId w:val="4"/>
        </w:numPr>
        <w:rPr>
          <w:rFonts w:hAnsi="宋体"/>
          <w:szCs w:val="22"/>
        </w:rPr>
      </w:pPr>
      <w:r w:rsidRPr="00F06083">
        <w:rPr>
          <w:rFonts w:hAnsi="宋体" w:hint="eastAsia"/>
          <w:szCs w:val="22"/>
        </w:rPr>
        <w:t>系统管理员主要负责系统的管理维护工作，包括对图书、数目、借阅者的添加、删除和修改。并且能够查询借阅者、图书和图书管理员的信息。</w:t>
      </w:r>
    </w:p>
    <w:p w14:paraId="30CE3F4E" w14:textId="77777777" w:rsidR="004B24BF" w:rsidRPr="00F06083" w:rsidRDefault="004B24BF" w:rsidP="00B9739D">
      <w:pPr>
        <w:pStyle w:val="a4"/>
        <w:numPr>
          <w:ilvl w:val="0"/>
          <w:numId w:val="4"/>
        </w:numPr>
        <w:rPr>
          <w:rFonts w:hAnsi="宋体"/>
          <w:szCs w:val="22"/>
        </w:rPr>
      </w:pPr>
      <w:r w:rsidRPr="00F06083">
        <w:rPr>
          <w:rFonts w:hAnsi="宋体" w:hint="eastAsia"/>
          <w:szCs w:val="22"/>
        </w:rPr>
        <w:t>可以通过图书的名称或图书的</w:t>
      </w:r>
      <w:r w:rsidRPr="00F06083">
        <w:rPr>
          <w:rFonts w:hAnsi="宋体"/>
          <w:szCs w:val="22"/>
        </w:rPr>
        <w:t>ISBN/ISSN</w:t>
      </w:r>
      <w:r w:rsidRPr="00F06083">
        <w:rPr>
          <w:rFonts w:hAnsi="宋体" w:hint="eastAsia"/>
          <w:szCs w:val="22"/>
        </w:rPr>
        <w:t>号对图书进行查找。</w:t>
      </w:r>
      <w:r w:rsidRPr="00F06083">
        <w:rPr>
          <w:rFonts w:hAnsi="宋体"/>
          <w:szCs w:val="22"/>
        </w:rPr>
        <w:t xml:space="preserve"> </w:t>
      </w:r>
    </w:p>
    <w:p w14:paraId="735F539F" w14:textId="77777777" w:rsidR="004B24BF" w:rsidRPr="00F06083" w:rsidRDefault="004B24BF" w:rsidP="00B9739D">
      <w:pPr>
        <w:pStyle w:val="a4"/>
        <w:rPr>
          <w:rFonts w:hAnsi="宋体"/>
          <w:szCs w:val="22"/>
        </w:rPr>
      </w:pPr>
      <w:r w:rsidRPr="00F06083">
        <w:rPr>
          <w:rFonts w:hAnsi="宋体" w:hint="eastAsia"/>
          <w:szCs w:val="22"/>
        </w:rPr>
        <w:t>回答下面问题：</w:t>
      </w:r>
    </w:p>
    <w:p w14:paraId="2B17F51F" w14:textId="77777777" w:rsidR="004B24BF" w:rsidRPr="00F06083" w:rsidRDefault="004B24BF" w:rsidP="00B9739D">
      <w:pPr>
        <w:numPr>
          <w:ilvl w:val="0"/>
          <w:numId w:val="5"/>
        </w:numPr>
        <w:rPr>
          <w:rFonts w:ascii="宋体" w:hAnsi="宋体"/>
          <w:szCs w:val="22"/>
        </w:rPr>
      </w:pPr>
      <w:r w:rsidRPr="00F06083">
        <w:rPr>
          <w:rFonts w:ascii="宋体" w:hAnsi="宋体" w:hint="eastAsia"/>
          <w:szCs w:val="22"/>
        </w:rPr>
        <w:t>该系统中有哪些参与者?（3分）</w:t>
      </w:r>
    </w:p>
    <w:p w14:paraId="51237190" w14:textId="77777777" w:rsidR="004B24BF" w:rsidRPr="00F06083" w:rsidRDefault="004B24BF" w:rsidP="00B9739D">
      <w:pPr>
        <w:ind w:firstLine="360"/>
        <w:rPr>
          <w:rFonts w:ascii="宋体" w:hAnsi="宋体"/>
          <w:szCs w:val="22"/>
        </w:rPr>
      </w:pPr>
      <w:r w:rsidRPr="00F06083">
        <w:rPr>
          <w:rFonts w:ascii="宋体" w:hAnsi="宋体" w:hint="eastAsia"/>
          <w:szCs w:val="22"/>
        </w:rPr>
        <w:t>借阅者  图书管理员   系统管理员</w:t>
      </w:r>
    </w:p>
    <w:p w14:paraId="57C89035" w14:textId="77777777" w:rsidR="004B24BF" w:rsidRPr="00F06083" w:rsidRDefault="004B24BF" w:rsidP="00B9739D">
      <w:pPr>
        <w:numPr>
          <w:ilvl w:val="0"/>
          <w:numId w:val="5"/>
        </w:numPr>
        <w:rPr>
          <w:rFonts w:ascii="宋体" w:hAnsi="宋体"/>
          <w:szCs w:val="22"/>
        </w:rPr>
      </w:pPr>
      <w:r w:rsidRPr="00F06083">
        <w:rPr>
          <w:rFonts w:ascii="宋体" w:hAnsi="宋体" w:hint="eastAsia"/>
          <w:szCs w:val="22"/>
        </w:rPr>
        <w:t>确定该系统中的类，找出类之间的关系并画出类图</w:t>
      </w:r>
    </w:p>
    <w:p w14:paraId="44511480" w14:textId="77777777" w:rsidR="004B24BF" w:rsidRPr="00F06083" w:rsidRDefault="004B24BF" w:rsidP="00B9739D">
      <w:pPr>
        <w:ind w:left="420"/>
        <w:rPr>
          <w:rFonts w:ascii="宋体" w:hAnsi="宋体"/>
          <w:szCs w:val="22"/>
        </w:rPr>
      </w:pPr>
      <w:r w:rsidRPr="00F06083">
        <w:rPr>
          <w:rFonts w:ascii="宋体" w:hAnsi="宋体" w:hint="eastAsia"/>
          <w:szCs w:val="22"/>
        </w:rPr>
        <w:t>用户类、用户角色类、图书类、预定类、借阅类、书目类（6分）</w:t>
      </w:r>
    </w:p>
    <w:p w14:paraId="758C44C5" w14:textId="77777777" w:rsidR="004B24BF" w:rsidRPr="00F06083" w:rsidRDefault="004B24BF" w:rsidP="00B9739D">
      <w:pPr>
        <w:ind w:left="420"/>
        <w:rPr>
          <w:rFonts w:ascii="宋体" w:hAnsi="宋体"/>
          <w:szCs w:val="22"/>
        </w:rPr>
      </w:pPr>
      <w:r w:rsidRPr="00F06083">
        <w:rPr>
          <w:rFonts w:hint="eastAsia"/>
          <w:szCs w:val="22"/>
        </w:rPr>
        <w:t>类图（</w:t>
      </w:r>
      <w:r w:rsidRPr="00F06083">
        <w:rPr>
          <w:rFonts w:hint="eastAsia"/>
          <w:szCs w:val="22"/>
        </w:rPr>
        <w:t>6</w:t>
      </w:r>
      <w:r w:rsidRPr="00F06083">
        <w:rPr>
          <w:rFonts w:hint="eastAsia"/>
          <w:szCs w:val="22"/>
        </w:rPr>
        <w:t>分）</w:t>
      </w:r>
    </w:p>
    <w:p w14:paraId="21372457" w14:textId="1391B82B" w:rsidR="004B24BF" w:rsidRPr="00F06083" w:rsidRDefault="004B24BF" w:rsidP="00B9739D">
      <w:pPr>
        <w:pStyle w:val="a4"/>
        <w:rPr>
          <w:rFonts w:hAnsi="宋体"/>
          <w:szCs w:val="22"/>
        </w:rPr>
      </w:pPr>
      <w:r w:rsidRPr="00F06083">
        <w:rPr>
          <w:rFonts w:hAnsi="宋体" w:hint="eastAsia"/>
          <w:noProof/>
          <w:szCs w:val="22"/>
        </w:rPr>
        <w:drawing>
          <wp:inline distT="0" distB="0" distL="0" distR="0" wp14:anchorId="327C17E1" wp14:editId="5F031035">
            <wp:extent cx="4411980" cy="1882140"/>
            <wp:effectExtent l="0" t="0" r="762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1980" cy="1882140"/>
                    </a:xfrm>
                    <a:prstGeom prst="rect">
                      <a:avLst/>
                    </a:prstGeom>
                    <a:noFill/>
                    <a:ln>
                      <a:noFill/>
                    </a:ln>
                  </pic:spPr>
                </pic:pic>
              </a:graphicData>
            </a:graphic>
          </wp:inline>
        </w:drawing>
      </w:r>
    </w:p>
    <w:p w14:paraId="5B79F14D" w14:textId="77777777" w:rsidR="004B24BF" w:rsidRPr="00F06083" w:rsidRDefault="004B24BF" w:rsidP="00B9739D">
      <w:pPr>
        <w:rPr>
          <w:rFonts w:ascii="宋体" w:hAnsi="宋体"/>
          <w:szCs w:val="22"/>
        </w:rPr>
      </w:pPr>
      <w:r w:rsidRPr="00F06083">
        <w:rPr>
          <w:rFonts w:hint="eastAsia"/>
          <w:szCs w:val="22"/>
        </w:rPr>
        <w:t>3)</w:t>
      </w:r>
      <w:r w:rsidRPr="00F06083">
        <w:rPr>
          <w:rFonts w:hint="eastAsia"/>
          <w:szCs w:val="22"/>
        </w:rPr>
        <w:t>画出语境“借阅者预定图书”的时序图（</w:t>
      </w:r>
      <w:r w:rsidRPr="00F06083">
        <w:rPr>
          <w:rFonts w:hint="eastAsia"/>
          <w:szCs w:val="22"/>
        </w:rPr>
        <w:t>10</w:t>
      </w:r>
      <w:r w:rsidRPr="00F06083">
        <w:rPr>
          <w:rFonts w:hint="eastAsia"/>
          <w:szCs w:val="22"/>
        </w:rPr>
        <w:t>分）</w:t>
      </w:r>
    </w:p>
    <w:p w14:paraId="702AECB0" w14:textId="04789ED3" w:rsidR="004B24BF" w:rsidRPr="00F06083" w:rsidRDefault="004B24BF" w:rsidP="00B9739D">
      <w:pPr>
        <w:pStyle w:val="a4"/>
        <w:rPr>
          <w:rFonts w:hAnsi="宋体"/>
          <w:szCs w:val="22"/>
        </w:rPr>
      </w:pPr>
      <w:r w:rsidRPr="00F06083">
        <w:rPr>
          <w:rFonts w:hAnsi="宋体" w:hint="eastAsia"/>
          <w:noProof/>
          <w:szCs w:val="22"/>
        </w:rPr>
        <w:lastRenderedPageBreak/>
        <w:drawing>
          <wp:inline distT="0" distB="0" distL="0" distR="0" wp14:anchorId="5DACD13A" wp14:editId="4FE0F735">
            <wp:extent cx="5181600" cy="3406140"/>
            <wp:effectExtent l="0" t="0" r="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81600" cy="3406140"/>
                    </a:xfrm>
                    <a:prstGeom prst="rect">
                      <a:avLst/>
                    </a:prstGeom>
                    <a:noFill/>
                    <a:ln>
                      <a:noFill/>
                    </a:ln>
                  </pic:spPr>
                </pic:pic>
              </a:graphicData>
            </a:graphic>
          </wp:inline>
        </w:drawing>
      </w:r>
    </w:p>
    <w:p w14:paraId="39C71459" w14:textId="77777777" w:rsidR="004B24BF" w:rsidRPr="00F06083" w:rsidRDefault="004B24BF" w:rsidP="00B9739D">
      <w:pPr>
        <w:pStyle w:val="a4"/>
        <w:ind w:right="683"/>
        <w:jc w:val="left"/>
        <w:rPr>
          <w:rFonts w:hAnsi="宋体"/>
          <w:szCs w:val="22"/>
        </w:rPr>
      </w:pPr>
      <w:r w:rsidRPr="00F06083">
        <w:rPr>
          <w:rFonts w:hAnsi="宋体" w:hint="eastAsia"/>
          <w:szCs w:val="22"/>
        </w:rPr>
        <w:t>1、组成UML有三种基本的建筑块是：（</w:t>
      </w:r>
      <w:r w:rsidRPr="00F06083">
        <w:rPr>
          <w:rFonts w:hAnsi="宋体" w:hint="eastAsia"/>
          <w:szCs w:val="22"/>
        </w:rPr>
        <w:tab/>
        <w:t>A），事物和图</w:t>
      </w:r>
    </w:p>
    <w:p w14:paraId="25647047" w14:textId="77777777" w:rsidR="004B24BF" w:rsidRPr="00F06083" w:rsidRDefault="004B24BF" w:rsidP="00B9739D">
      <w:pPr>
        <w:pStyle w:val="a4"/>
        <w:ind w:leftChars="114" w:left="239" w:right="683" w:firstLine="181"/>
        <w:jc w:val="left"/>
        <w:rPr>
          <w:rFonts w:hAnsi="宋体"/>
          <w:szCs w:val="22"/>
        </w:rPr>
      </w:pPr>
      <w:r w:rsidRPr="00F06083">
        <w:rPr>
          <w:rFonts w:hAnsi="宋体" w:hint="eastAsia"/>
          <w:szCs w:val="22"/>
        </w:rPr>
        <w:t>A、关系       B、类        C、用例           D、实体</w:t>
      </w:r>
    </w:p>
    <w:p w14:paraId="19341462" w14:textId="77777777" w:rsidR="004B24BF" w:rsidRPr="00F06083" w:rsidRDefault="004B24BF" w:rsidP="00B9739D">
      <w:pPr>
        <w:pStyle w:val="a4"/>
        <w:ind w:right="683"/>
        <w:jc w:val="left"/>
        <w:rPr>
          <w:rFonts w:hAnsi="宋体"/>
          <w:szCs w:val="22"/>
        </w:rPr>
      </w:pPr>
      <w:r w:rsidRPr="00F06083">
        <w:rPr>
          <w:rFonts w:hAnsi="宋体" w:hint="eastAsia"/>
          <w:szCs w:val="22"/>
        </w:rPr>
        <w:t>2、UML体系包括三个部分：UML基本构造块，（A）和UML公共机制</w:t>
      </w:r>
    </w:p>
    <w:p w14:paraId="7DFEBD1A" w14:textId="77777777" w:rsidR="004B24BF" w:rsidRPr="00F06083" w:rsidRDefault="004B24BF" w:rsidP="00B9739D">
      <w:pPr>
        <w:pStyle w:val="a4"/>
        <w:ind w:right="683"/>
        <w:jc w:val="left"/>
        <w:rPr>
          <w:rFonts w:hAnsi="宋体"/>
          <w:szCs w:val="22"/>
        </w:rPr>
      </w:pPr>
      <w:r w:rsidRPr="00F06083">
        <w:rPr>
          <w:rFonts w:hAnsi="宋体" w:hint="eastAsia"/>
          <w:szCs w:val="22"/>
        </w:rPr>
        <w:t>A、UML规则   B、UML命名   C、UML模型      D、UML约束</w:t>
      </w:r>
    </w:p>
    <w:p w14:paraId="30A995EB" w14:textId="77777777" w:rsidR="004B24BF" w:rsidRPr="00F06083" w:rsidRDefault="004B24BF" w:rsidP="00B9739D">
      <w:pPr>
        <w:pStyle w:val="a4"/>
        <w:ind w:right="683"/>
        <w:jc w:val="left"/>
        <w:rPr>
          <w:rFonts w:hAnsi="宋体"/>
          <w:szCs w:val="22"/>
        </w:rPr>
      </w:pPr>
      <w:r w:rsidRPr="00F06083">
        <w:rPr>
          <w:rFonts w:hAnsi="宋体" w:hint="eastAsia"/>
          <w:szCs w:val="22"/>
        </w:rPr>
        <w:t>3、UML中的事物包括：结构事物，分组事物，注释事物和（D)</w:t>
      </w:r>
    </w:p>
    <w:p w14:paraId="74E91B6E" w14:textId="77777777" w:rsidR="004B24BF" w:rsidRPr="00F06083" w:rsidRDefault="004B24BF" w:rsidP="00B9739D">
      <w:pPr>
        <w:pStyle w:val="a4"/>
        <w:ind w:right="683"/>
        <w:jc w:val="left"/>
        <w:rPr>
          <w:rFonts w:hAnsi="宋体"/>
          <w:szCs w:val="22"/>
        </w:rPr>
      </w:pPr>
      <w:r w:rsidRPr="00F06083">
        <w:rPr>
          <w:rFonts w:hAnsi="宋体" w:hint="eastAsia"/>
          <w:szCs w:val="22"/>
        </w:rPr>
        <w:t>A、实体事物    B、边界事物    C、控制事物   D、动作事物</w:t>
      </w:r>
    </w:p>
    <w:p w14:paraId="2DCE3A9B" w14:textId="77777777" w:rsidR="004B24BF" w:rsidRPr="00F06083" w:rsidRDefault="004B24BF" w:rsidP="00B9739D">
      <w:pPr>
        <w:pStyle w:val="a4"/>
        <w:ind w:right="683"/>
        <w:jc w:val="left"/>
        <w:rPr>
          <w:rFonts w:hAnsi="宋体"/>
          <w:szCs w:val="22"/>
        </w:rPr>
      </w:pPr>
      <w:r w:rsidRPr="00F06083">
        <w:rPr>
          <w:rFonts w:hAnsi="宋体" w:hint="eastAsia"/>
          <w:szCs w:val="22"/>
        </w:rPr>
        <w:t>4、（A）模型的缺点是缺乏灵活性，特别是无法解决软件需求不明确或不准确的问题</w:t>
      </w:r>
    </w:p>
    <w:p w14:paraId="5BAB18A9" w14:textId="77777777" w:rsidR="004B24BF" w:rsidRPr="00F06083" w:rsidRDefault="004B24BF" w:rsidP="00B9739D">
      <w:pPr>
        <w:pStyle w:val="a4"/>
        <w:ind w:right="683"/>
        <w:jc w:val="left"/>
        <w:rPr>
          <w:rFonts w:hAnsi="宋体"/>
          <w:szCs w:val="22"/>
        </w:rPr>
      </w:pPr>
      <w:r w:rsidRPr="00F06083">
        <w:rPr>
          <w:rFonts w:hAnsi="宋体" w:hint="eastAsia"/>
          <w:szCs w:val="22"/>
        </w:rPr>
        <w:t>A、瀑布模型</w:t>
      </w:r>
      <w:r w:rsidRPr="00F06083">
        <w:rPr>
          <w:rFonts w:hAnsi="宋体" w:hint="eastAsia"/>
          <w:color w:val="FF0000"/>
          <w:szCs w:val="22"/>
        </w:rPr>
        <w:t xml:space="preserve"> </w:t>
      </w:r>
      <w:r w:rsidRPr="00F06083">
        <w:rPr>
          <w:rFonts w:hAnsi="宋体" w:hint="eastAsia"/>
          <w:szCs w:val="22"/>
        </w:rPr>
        <w:t xml:space="preserve">    B、原型模型    C、增量模型  D、螺旋模型</w:t>
      </w:r>
    </w:p>
    <w:p w14:paraId="4DDDE8C1" w14:textId="77777777" w:rsidR="004B24BF" w:rsidRPr="00F06083" w:rsidRDefault="004B24BF" w:rsidP="00B9739D">
      <w:pPr>
        <w:pStyle w:val="a4"/>
        <w:ind w:right="683"/>
        <w:jc w:val="left"/>
        <w:rPr>
          <w:rFonts w:hAnsi="宋体"/>
          <w:szCs w:val="22"/>
        </w:rPr>
      </w:pPr>
      <w:r w:rsidRPr="00F06083">
        <w:rPr>
          <w:rFonts w:hAnsi="宋体" w:hint="eastAsia"/>
          <w:szCs w:val="22"/>
        </w:rPr>
        <w:t>5、下面哪个不是UML中的静态视图（A）</w:t>
      </w:r>
    </w:p>
    <w:p w14:paraId="55371A64" w14:textId="77777777" w:rsidR="004B24BF" w:rsidRPr="00F06083" w:rsidRDefault="004B24BF" w:rsidP="00B9739D">
      <w:pPr>
        <w:pStyle w:val="a4"/>
        <w:ind w:right="683"/>
        <w:jc w:val="left"/>
        <w:rPr>
          <w:rFonts w:hAnsi="宋体"/>
          <w:szCs w:val="22"/>
        </w:rPr>
      </w:pPr>
      <w:r w:rsidRPr="00F06083">
        <w:rPr>
          <w:rFonts w:hAnsi="宋体" w:hint="eastAsia"/>
          <w:szCs w:val="22"/>
        </w:rPr>
        <w:t>A.状态图</w:t>
      </w:r>
      <w:r w:rsidRPr="00F06083">
        <w:rPr>
          <w:rFonts w:hAnsi="宋体" w:hint="eastAsia"/>
          <w:color w:val="FF0000"/>
          <w:szCs w:val="22"/>
        </w:rPr>
        <w:t xml:space="preserve">  </w:t>
      </w:r>
      <w:r w:rsidRPr="00F06083">
        <w:rPr>
          <w:rFonts w:hAnsi="宋体" w:hint="eastAsia"/>
          <w:szCs w:val="22"/>
        </w:rPr>
        <w:t xml:space="preserve">      B.用例图      C.对象图          D.类图</w:t>
      </w:r>
    </w:p>
    <w:p w14:paraId="3DFC45D8" w14:textId="77777777" w:rsidR="004B24BF" w:rsidRPr="00F06083" w:rsidRDefault="004B24BF" w:rsidP="00B9739D">
      <w:pPr>
        <w:pStyle w:val="a4"/>
        <w:ind w:right="683"/>
        <w:jc w:val="left"/>
        <w:rPr>
          <w:rFonts w:hAnsi="宋体"/>
          <w:szCs w:val="22"/>
        </w:rPr>
      </w:pPr>
      <w:r w:rsidRPr="00F06083">
        <w:rPr>
          <w:rFonts w:hAnsi="宋体" w:hint="eastAsia"/>
          <w:szCs w:val="22"/>
        </w:rPr>
        <w:t>6、（A）技术是将一个活动图中的活动状态进行分组，每一组表示一个特定的类、人或部门，他们负责完成组内的活动。</w:t>
      </w:r>
    </w:p>
    <w:p w14:paraId="12104F4E"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A、泳道     B、分叉汇合         C、分支       D、转移</w:t>
      </w:r>
    </w:p>
    <w:p w14:paraId="16BF2307" w14:textId="77777777" w:rsidR="004B24BF" w:rsidRPr="00F06083" w:rsidRDefault="004B24BF" w:rsidP="00B9739D">
      <w:pPr>
        <w:pStyle w:val="a4"/>
        <w:ind w:right="683"/>
        <w:jc w:val="left"/>
        <w:rPr>
          <w:rFonts w:hAnsi="宋体"/>
          <w:szCs w:val="22"/>
        </w:rPr>
      </w:pPr>
      <w:r w:rsidRPr="00F06083">
        <w:rPr>
          <w:rFonts w:hAnsi="宋体" w:hint="eastAsia"/>
          <w:szCs w:val="22"/>
        </w:rPr>
        <w:t>7、下列关于状态图的说法中，正确的是（C　　）</w:t>
      </w:r>
    </w:p>
    <w:p w14:paraId="3DAF8628" w14:textId="77777777" w:rsidR="004B24BF" w:rsidRPr="00F06083" w:rsidRDefault="004B24BF" w:rsidP="00B9739D">
      <w:pPr>
        <w:pStyle w:val="a4"/>
        <w:ind w:right="683"/>
        <w:jc w:val="left"/>
        <w:rPr>
          <w:rFonts w:hAnsi="宋体"/>
          <w:szCs w:val="22"/>
        </w:rPr>
      </w:pPr>
      <w:r w:rsidRPr="00F06083">
        <w:rPr>
          <w:rFonts w:hAnsi="宋体" w:hint="eastAsia"/>
          <w:szCs w:val="22"/>
        </w:rPr>
        <w:t>A. 状态图是UML中对系统的静态方面进行建模的五种图之一。</w:t>
      </w:r>
    </w:p>
    <w:p w14:paraId="11BA725E" w14:textId="77777777" w:rsidR="004B24BF" w:rsidRPr="00F06083" w:rsidRDefault="004B24BF" w:rsidP="00B9739D">
      <w:pPr>
        <w:pStyle w:val="a4"/>
        <w:ind w:right="683"/>
        <w:jc w:val="left"/>
        <w:rPr>
          <w:rFonts w:hAnsi="宋体"/>
          <w:szCs w:val="22"/>
        </w:rPr>
      </w:pPr>
      <w:r w:rsidRPr="00F06083">
        <w:rPr>
          <w:rFonts w:hAnsi="宋体" w:hint="eastAsia"/>
          <w:szCs w:val="22"/>
        </w:rPr>
        <w:t>B. 状态图是活动图的一个特例，状态图中的多数状态是活动状态</w:t>
      </w:r>
    </w:p>
    <w:p w14:paraId="38C23EB7" w14:textId="77777777" w:rsidR="004B24BF" w:rsidRPr="00F06083" w:rsidRDefault="004B24BF" w:rsidP="00B9739D">
      <w:pPr>
        <w:pStyle w:val="a4"/>
        <w:ind w:right="683"/>
        <w:jc w:val="left"/>
        <w:rPr>
          <w:rFonts w:hAnsi="宋体"/>
          <w:color w:val="FF0000"/>
          <w:szCs w:val="22"/>
        </w:rPr>
      </w:pPr>
      <w:r w:rsidRPr="00F06083">
        <w:rPr>
          <w:rFonts w:hAnsi="宋体" w:hint="eastAsia"/>
          <w:szCs w:val="22"/>
        </w:rPr>
        <w:t xml:space="preserve">C.活动图和状态图是对一个对象的生命周期进行建模，描述对象随时间变化的行为。 </w:t>
      </w:r>
      <w:r w:rsidRPr="00F06083">
        <w:rPr>
          <w:rFonts w:hAnsi="宋体" w:hint="eastAsia"/>
          <w:color w:val="FF0000"/>
          <w:szCs w:val="22"/>
        </w:rPr>
        <w:t xml:space="preserve">          </w:t>
      </w:r>
    </w:p>
    <w:p w14:paraId="0EECBFA9" w14:textId="77777777" w:rsidR="004B24BF" w:rsidRPr="00F06083" w:rsidRDefault="004B24BF" w:rsidP="00B9739D">
      <w:pPr>
        <w:pStyle w:val="a4"/>
        <w:ind w:right="683"/>
        <w:jc w:val="left"/>
        <w:rPr>
          <w:rFonts w:hAnsi="宋体"/>
          <w:color w:val="FF0000"/>
          <w:szCs w:val="22"/>
        </w:rPr>
      </w:pPr>
      <w:r w:rsidRPr="00F06083">
        <w:rPr>
          <w:rFonts w:hAnsi="宋体" w:hint="eastAsia"/>
          <w:szCs w:val="22"/>
        </w:rPr>
        <w:t>D. 状态图强调对有几个对象参与的活动过程建模，而活动图更强调对单个反应型对象建模</w:t>
      </w:r>
    </w:p>
    <w:p w14:paraId="2B816D52" w14:textId="77777777" w:rsidR="004B24BF" w:rsidRPr="00F06083" w:rsidRDefault="004B24BF" w:rsidP="00B9739D">
      <w:pPr>
        <w:pStyle w:val="a4"/>
        <w:ind w:right="683"/>
        <w:jc w:val="left"/>
        <w:rPr>
          <w:rFonts w:hAnsi="宋体"/>
          <w:szCs w:val="22"/>
        </w:rPr>
      </w:pPr>
      <w:r w:rsidRPr="00F06083">
        <w:rPr>
          <w:rFonts w:hAnsi="宋体" w:hint="eastAsia"/>
          <w:szCs w:val="22"/>
        </w:rPr>
        <w:t>8、对反应型对象建模一般使用（A）图</w:t>
      </w:r>
    </w:p>
    <w:p w14:paraId="1F4B9BBD" w14:textId="77777777" w:rsidR="004B24BF" w:rsidRPr="00F06083" w:rsidRDefault="004B24BF" w:rsidP="00B9739D">
      <w:pPr>
        <w:pStyle w:val="a4"/>
        <w:ind w:right="683"/>
        <w:jc w:val="left"/>
        <w:rPr>
          <w:rFonts w:hAnsi="宋体"/>
          <w:szCs w:val="22"/>
        </w:rPr>
      </w:pPr>
      <w:r w:rsidRPr="00F06083">
        <w:rPr>
          <w:rFonts w:hAnsi="宋体" w:hint="eastAsia"/>
          <w:szCs w:val="22"/>
        </w:rPr>
        <w:t>A、状态图</w:t>
      </w:r>
      <w:r w:rsidRPr="00F06083">
        <w:rPr>
          <w:rFonts w:hAnsi="宋体" w:hint="eastAsia"/>
          <w:color w:val="FF0000"/>
          <w:szCs w:val="22"/>
        </w:rPr>
        <w:t xml:space="preserve"> </w:t>
      </w:r>
      <w:r w:rsidRPr="00F06083">
        <w:rPr>
          <w:rFonts w:hAnsi="宋体" w:hint="eastAsia"/>
          <w:szCs w:val="22"/>
        </w:rPr>
        <w:t xml:space="preserve">    B、顺序图     C、活动图      D、类图</w:t>
      </w:r>
    </w:p>
    <w:p w14:paraId="32A256EF" w14:textId="77777777" w:rsidR="004B24BF" w:rsidRPr="00F06083" w:rsidRDefault="004B24BF" w:rsidP="00B9739D">
      <w:pPr>
        <w:pStyle w:val="a4"/>
        <w:ind w:right="683"/>
        <w:jc w:val="left"/>
        <w:rPr>
          <w:rFonts w:hAnsi="宋体"/>
          <w:szCs w:val="22"/>
        </w:rPr>
      </w:pPr>
      <w:r w:rsidRPr="00F06083">
        <w:rPr>
          <w:rFonts w:hAnsi="宋体" w:hint="eastAsia"/>
          <w:szCs w:val="22"/>
        </w:rPr>
        <w:t>9、类</w:t>
      </w:r>
      <w:proofErr w:type="gramStart"/>
      <w:r w:rsidRPr="00F06083">
        <w:rPr>
          <w:rFonts w:hAnsi="宋体" w:hint="eastAsia"/>
          <w:szCs w:val="22"/>
        </w:rPr>
        <w:t>图应该</w:t>
      </w:r>
      <w:proofErr w:type="gramEnd"/>
      <w:r w:rsidRPr="00F06083">
        <w:rPr>
          <w:rFonts w:hAnsi="宋体" w:hint="eastAsia"/>
          <w:szCs w:val="22"/>
        </w:rPr>
        <w:t>画在Rose的哪种（B）视图中</w:t>
      </w:r>
    </w:p>
    <w:p w14:paraId="18EDEE49" w14:textId="77777777" w:rsidR="004B24BF" w:rsidRPr="00F06083" w:rsidRDefault="004B24BF" w:rsidP="00B9739D">
      <w:pPr>
        <w:pStyle w:val="a4"/>
        <w:ind w:leftChars="114" w:left="239" w:right="683"/>
        <w:jc w:val="left"/>
        <w:rPr>
          <w:rFonts w:hAnsi="宋体"/>
          <w:color w:val="FF0000"/>
          <w:szCs w:val="22"/>
        </w:rPr>
      </w:pPr>
      <w:r w:rsidRPr="00F06083">
        <w:rPr>
          <w:rFonts w:hAnsi="宋体" w:hint="eastAsia"/>
          <w:szCs w:val="22"/>
        </w:rPr>
        <w:t>A、Use CaseView   B、Logic View  C、ComponentView    D、Deployment View</w:t>
      </w:r>
    </w:p>
    <w:p w14:paraId="7ADB29BA" w14:textId="77777777" w:rsidR="004B24BF" w:rsidRPr="00F06083" w:rsidRDefault="004B24BF" w:rsidP="00B9739D">
      <w:pPr>
        <w:pStyle w:val="a4"/>
        <w:ind w:right="683"/>
        <w:jc w:val="left"/>
        <w:rPr>
          <w:rFonts w:hAnsi="宋体"/>
          <w:szCs w:val="22"/>
        </w:rPr>
      </w:pPr>
      <w:r w:rsidRPr="00F06083">
        <w:rPr>
          <w:rFonts w:hAnsi="宋体" w:hint="eastAsia"/>
          <w:szCs w:val="22"/>
        </w:rPr>
        <w:lastRenderedPageBreak/>
        <w:t>10、类通常可以分为实体类，（C）和边界类</w:t>
      </w:r>
    </w:p>
    <w:p w14:paraId="44DCC226"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A、</w:t>
      </w:r>
      <w:proofErr w:type="gramStart"/>
      <w:r w:rsidRPr="00F06083">
        <w:rPr>
          <w:rFonts w:hAnsi="宋体" w:hint="eastAsia"/>
          <w:szCs w:val="22"/>
        </w:rPr>
        <w:t>父类</w:t>
      </w:r>
      <w:proofErr w:type="gramEnd"/>
      <w:r w:rsidRPr="00F06083">
        <w:rPr>
          <w:rFonts w:hAnsi="宋体" w:hint="eastAsia"/>
          <w:szCs w:val="22"/>
        </w:rPr>
        <w:t xml:space="preserve">     B、子类         C、控制类       D、祖先类</w:t>
      </w:r>
    </w:p>
    <w:p w14:paraId="64111620" w14:textId="77777777" w:rsidR="004B24BF" w:rsidRPr="00F06083" w:rsidRDefault="004B24BF" w:rsidP="00B9739D">
      <w:pPr>
        <w:pStyle w:val="a4"/>
        <w:ind w:right="683"/>
        <w:jc w:val="left"/>
        <w:rPr>
          <w:rFonts w:hAnsi="宋体"/>
          <w:szCs w:val="22"/>
        </w:rPr>
      </w:pPr>
      <w:r w:rsidRPr="00F06083">
        <w:rPr>
          <w:rFonts w:hAnsi="宋体" w:hint="eastAsia"/>
          <w:szCs w:val="22"/>
        </w:rPr>
        <w:t>11、顺序图由类角色，生命线，激活期和（B）组成</w:t>
      </w:r>
    </w:p>
    <w:p w14:paraId="7E8AC028"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A、关系        B、消息        C、用例        D、实体</w:t>
      </w:r>
    </w:p>
    <w:p w14:paraId="2BFACC5F" w14:textId="77777777" w:rsidR="004B24BF" w:rsidRPr="00F06083" w:rsidRDefault="004B24BF" w:rsidP="00B9739D">
      <w:pPr>
        <w:pStyle w:val="a4"/>
        <w:ind w:right="683"/>
        <w:jc w:val="left"/>
        <w:rPr>
          <w:rFonts w:hAnsi="宋体"/>
          <w:szCs w:val="22"/>
        </w:rPr>
      </w:pPr>
      <w:r w:rsidRPr="00F06083">
        <w:rPr>
          <w:rFonts w:hAnsi="宋体" w:hint="eastAsia"/>
          <w:szCs w:val="22"/>
        </w:rPr>
        <w:t>12、（D）是系统中遵从一组接口且提供实现的一个物理部件，通常指开发和运行时类的物理实现</w:t>
      </w:r>
    </w:p>
    <w:p w14:paraId="4F7F2C81"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 xml:space="preserve">  A、部署图        B、类      C、接口        D、组件</w:t>
      </w:r>
    </w:p>
    <w:p w14:paraId="5CDB4274" w14:textId="77777777" w:rsidR="004B24BF" w:rsidRPr="00F06083" w:rsidRDefault="004B24BF" w:rsidP="00B9739D">
      <w:pPr>
        <w:pStyle w:val="a4"/>
        <w:ind w:right="683"/>
        <w:jc w:val="left"/>
        <w:rPr>
          <w:rFonts w:hAnsi="宋体"/>
          <w:szCs w:val="22"/>
        </w:rPr>
      </w:pPr>
      <w:r w:rsidRPr="00F06083">
        <w:rPr>
          <w:rFonts w:hAnsi="宋体" w:hint="eastAsia"/>
          <w:szCs w:val="22"/>
        </w:rPr>
        <w:t>13、关于协作图的描述，下列哪个不正确（B　）</w:t>
      </w:r>
    </w:p>
    <w:p w14:paraId="62914410"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A.协作图作为一种交互图，强调的是参加交互的对象的组织；</w:t>
      </w:r>
    </w:p>
    <w:p w14:paraId="79ED178A" w14:textId="77777777" w:rsidR="004B24BF" w:rsidRPr="00F06083" w:rsidRDefault="004B24BF" w:rsidP="00B9739D">
      <w:pPr>
        <w:pStyle w:val="a4"/>
        <w:ind w:leftChars="114" w:left="239" w:right="683"/>
        <w:jc w:val="left"/>
        <w:rPr>
          <w:rFonts w:hAnsi="宋体"/>
          <w:color w:val="FF0000"/>
          <w:szCs w:val="22"/>
        </w:rPr>
      </w:pPr>
      <w:r w:rsidRPr="00F06083">
        <w:rPr>
          <w:rFonts w:hAnsi="宋体" w:hint="eastAsia"/>
          <w:szCs w:val="22"/>
        </w:rPr>
        <w:t xml:space="preserve">B.协作图是顺序图的一种特例 </w:t>
      </w:r>
      <w:r w:rsidRPr="00F06083">
        <w:rPr>
          <w:rFonts w:hAnsi="宋体" w:hint="eastAsia"/>
          <w:color w:val="FF0000"/>
          <w:szCs w:val="22"/>
        </w:rPr>
        <w:t xml:space="preserve">    </w:t>
      </w:r>
      <w:r w:rsidRPr="00F06083">
        <w:rPr>
          <w:rFonts w:hAnsi="宋体" w:hint="eastAsia"/>
          <w:szCs w:val="22"/>
        </w:rPr>
        <w:t>C.协作图中有消息流的顺序号；</w:t>
      </w:r>
    </w:p>
    <w:p w14:paraId="17AD0165"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D.在ROSE工具中，协作图可在顺序图的基础上按“F5”键自动生成；</w:t>
      </w:r>
    </w:p>
    <w:p w14:paraId="631B47B2" w14:textId="77777777" w:rsidR="004B24BF" w:rsidRPr="00F06083" w:rsidRDefault="004B24BF" w:rsidP="00B9739D">
      <w:pPr>
        <w:pStyle w:val="a4"/>
        <w:ind w:right="683"/>
        <w:jc w:val="left"/>
        <w:rPr>
          <w:rFonts w:hAnsi="宋体"/>
          <w:szCs w:val="22"/>
        </w:rPr>
      </w:pPr>
      <w:r w:rsidRPr="00F06083">
        <w:rPr>
          <w:rFonts w:hAnsi="宋体" w:hint="eastAsia"/>
          <w:szCs w:val="22"/>
        </w:rPr>
        <w:t>14、组件图用于对系统的静态实现视图建模，这种视图主要支持系统部件的配置管理，通常可以分为四种方式来完成，下面哪种不是其中之一（B　　）</w:t>
      </w:r>
    </w:p>
    <w:p w14:paraId="289A66DC" w14:textId="77777777" w:rsidR="004B24BF" w:rsidRPr="00F06083" w:rsidRDefault="004B24BF" w:rsidP="00B9739D">
      <w:pPr>
        <w:pStyle w:val="a4"/>
        <w:ind w:right="683"/>
        <w:jc w:val="left"/>
        <w:rPr>
          <w:rFonts w:hAnsi="宋体"/>
          <w:szCs w:val="22"/>
        </w:rPr>
      </w:pPr>
      <w:r w:rsidRPr="00F06083">
        <w:rPr>
          <w:rFonts w:hAnsi="宋体" w:hint="eastAsia"/>
          <w:szCs w:val="22"/>
        </w:rPr>
        <w:t>A.对源代码建模  B.对事物建模  C.对物理数据库建模  D.对可适应的系统建模</w:t>
      </w:r>
    </w:p>
    <w:p w14:paraId="4668CEAD" w14:textId="77777777" w:rsidR="004B24BF" w:rsidRPr="00F06083" w:rsidRDefault="004B24BF" w:rsidP="00B9739D">
      <w:pPr>
        <w:pStyle w:val="a4"/>
        <w:ind w:right="683"/>
        <w:jc w:val="left"/>
        <w:rPr>
          <w:rFonts w:hAnsi="宋体"/>
          <w:szCs w:val="22"/>
        </w:rPr>
      </w:pPr>
      <w:r w:rsidRPr="00F06083">
        <w:rPr>
          <w:rFonts w:hAnsi="宋体" w:hint="eastAsia"/>
          <w:szCs w:val="22"/>
        </w:rPr>
        <w:t>15、一个对象和另一个对象之间，通过消息来进行通信。消息通信在面向对象的语言中即（C）</w:t>
      </w:r>
    </w:p>
    <w:p w14:paraId="3DCDAB00"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A、方法实现  B、方法嵌套    C、方法调用</w:t>
      </w:r>
      <w:r w:rsidRPr="00F06083">
        <w:rPr>
          <w:rFonts w:hAnsi="宋体" w:hint="eastAsia"/>
          <w:color w:val="FF0000"/>
          <w:szCs w:val="22"/>
        </w:rPr>
        <w:t xml:space="preserve">  </w:t>
      </w:r>
      <w:r w:rsidRPr="00F06083">
        <w:rPr>
          <w:rFonts w:hAnsi="宋体" w:hint="eastAsia"/>
          <w:szCs w:val="22"/>
        </w:rPr>
        <w:t xml:space="preserve"> D、方法定义</w:t>
      </w:r>
    </w:p>
    <w:p w14:paraId="1625E4E9" w14:textId="77777777" w:rsidR="004B24BF" w:rsidRPr="00F06083" w:rsidRDefault="004B24BF" w:rsidP="00B9739D">
      <w:pPr>
        <w:pStyle w:val="a4"/>
        <w:ind w:right="683"/>
        <w:jc w:val="left"/>
        <w:rPr>
          <w:rFonts w:hAnsi="宋体"/>
          <w:szCs w:val="22"/>
        </w:rPr>
      </w:pPr>
      <w:r w:rsidRPr="00F06083">
        <w:rPr>
          <w:rFonts w:hAnsi="宋体" w:hint="eastAsia"/>
          <w:szCs w:val="22"/>
        </w:rPr>
        <w:t>16、（D）是可复用的，提供明确接口完成特定功能的程序代码块。</w:t>
      </w:r>
    </w:p>
    <w:p w14:paraId="46CB842E"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 xml:space="preserve"> A、模块   B、函数        C、用例       </w:t>
      </w:r>
      <w:r w:rsidRPr="00F06083">
        <w:rPr>
          <w:rFonts w:hAnsi="宋体" w:hint="eastAsia"/>
          <w:color w:val="FF0000"/>
          <w:szCs w:val="22"/>
        </w:rPr>
        <w:t xml:space="preserve">  </w:t>
      </w:r>
      <w:r w:rsidRPr="00F06083">
        <w:rPr>
          <w:rFonts w:hAnsi="宋体" w:hint="eastAsia"/>
          <w:szCs w:val="22"/>
        </w:rPr>
        <w:t>D、软件构件</w:t>
      </w:r>
    </w:p>
    <w:p w14:paraId="089AA1C5" w14:textId="77777777" w:rsidR="004B24BF" w:rsidRPr="00F06083" w:rsidRDefault="004B24BF" w:rsidP="00B9739D">
      <w:pPr>
        <w:pStyle w:val="a4"/>
        <w:ind w:right="683"/>
        <w:jc w:val="left"/>
        <w:rPr>
          <w:rFonts w:hAnsi="宋体"/>
          <w:szCs w:val="22"/>
        </w:rPr>
      </w:pPr>
      <w:r w:rsidRPr="00F06083">
        <w:rPr>
          <w:rFonts w:hAnsi="宋体" w:hint="eastAsia"/>
          <w:szCs w:val="22"/>
        </w:rPr>
        <w:t>17、若将活动状态比作方法，那么动作状态即（C）</w:t>
      </w:r>
    </w:p>
    <w:p w14:paraId="2F3CB9DD"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A、方法名   B、方法返回值</w:t>
      </w:r>
      <w:r w:rsidRPr="00F06083">
        <w:rPr>
          <w:rFonts w:hAnsi="宋体" w:hint="eastAsia"/>
          <w:color w:val="FF0000"/>
          <w:szCs w:val="22"/>
        </w:rPr>
        <w:t xml:space="preserve">  </w:t>
      </w:r>
      <w:r w:rsidRPr="00F06083">
        <w:rPr>
          <w:rFonts w:hAnsi="宋体" w:hint="eastAsia"/>
          <w:szCs w:val="22"/>
        </w:rPr>
        <w:t>C、方法体中的每一条语句</w:t>
      </w:r>
      <w:r w:rsidRPr="00F06083">
        <w:rPr>
          <w:rFonts w:hAnsi="宋体" w:hint="eastAsia"/>
          <w:color w:val="FF0000"/>
          <w:szCs w:val="22"/>
        </w:rPr>
        <w:t xml:space="preserve"> </w:t>
      </w:r>
      <w:r w:rsidRPr="00F06083">
        <w:rPr>
          <w:rFonts w:hAnsi="宋体" w:hint="eastAsia"/>
          <w:szCs w:val="22"/>
        </w:rPr>
        <w:t xml:space="preserve"> D、方法的可见性</w:t>
      </w:r>
    </w:p>
    <w:p w14:paraId="47B32F12" w14:textId="77777777" w:rsidR="004B24BF" w:rsidRPr="00F06083" w:rsidRDefault="004B24BF" w:rsidP="00B9739D">
      <w:pPr>
        <w:pStyle w:val="a4"/>
        <w:ind w:right="683"/>
        <w:jc w:val="left"/>
        <w:rPr>
          <w:rFonts w:hAnsi="宋体"/>
          <w:szCs w:val="22"/>
        </w:rPr>
      </w:pPr>
      <w:r w:rsidRPr="00F06083">
        <w:rPr>
          <w:rFonts w:hAnsi="宋体" w:hint="eastAsia"/>
          <w:szCs w:val="22"/>
        </w:rPr>
        <w:t>18、事件可以分为内部事件和外部事件。按下按钮和打印机的中断是（B）事件</w:t>
      </w:r>
    </w:p>
    <w:p w14:paraId="4021B2EF" w14:textId="77777777" w:rsidR="004B24BF" w:rsidRPr="00F06083" w:rsidRDefault="004B24BF" w:rsidP="00B9739D">
      <w:pPr>
        <w:pStyle w:val="a4"/>
        <w:ind w:leftChars="114" w:left="239" w:right="683"/>
        <w:jc w:val="left"/>
        <w:rPr>
          <w:rFonts w:hAnsi="宋体"/>
          <w:color w:val="FF0000"/>
          <w:szCs w:val="22"/>
        </w:rPr>
      </w:pPr>
      <w:r w:rsidRPr="00F06083">
        <w:rPr>
          <w:rFonts w:hAnsi="宋体" w:hint="eastAsia"/>
          <w:szCs w:val="22"/>
        </w:rPr>
        <w:t>A、内部事件                 B、外部事件</w:t>
      </w:r>
    </w:p>
    <w:p w14:paraId="67DA5C27" w14:textId="77777777" w:rsidR="004B24BF" w:rsidRPr="00F06083" w:rsidRDefault="004B24BF" w:rsidP="00B9739D">
      <w:pPr>
        <w:pStyle w:val="a4"/>
        <w:ind w:right="683"/>
        <w:jc w:val="left"/>
        <w:rPr>
          <w:rFonts w:hAnsi="宋体"/>
          <w:szCs w:val="22"/>
        </w:rPr>
      </w:pPr>
      <w:r w:rsidRPr="00F06083">
        <w:rPr>
          <w:rFonts w:hAnsi="宋体" w:hint="eastAsia"/>
          <w:szCs w:val="22"/>
        </w:rPr>
        <w:t>19、（A)是用于把元素组织成组的通用机制</w:t>
      </w:r>
    </w:p>
    <w:p w14:paraId="3F0E427F"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 xml:space="preserve">   A、包 </w:t>
      </w:r>
      <w:r w:rsidRPr="00F06083">
        <w:rPr>
          <w:rFonts w:hAnsi="宋体" w:hint="eastAsia"/>
          <w:color w:val="FF0000"/>
          <w:szCs w:val="22"/>
        </w:rPr>
        <w:t xml:space="preserve"> </w:t>
      </w:r>
      <w:r w:rsidRPr="00F06083">
        <w:rPr>
          <w:rFonts w:hAnsi="宋体" w:hint="eastAsia"/>
          <w:szCs w:val="22"/>
        </w:rPr>
        <w:t xml:space="preserve">   B、类           C、接口          D、组件</w:t>
      </w:r>
    </w:p>
    <w:p w14:paraId="2119E56B" w14:textId="77777777" w:rsidR="004B24BF" w:rsidRPr="00F06083" w:rsidRDefault="004B24BF" w:rsidP="00B9739D">
      <w:pPr>
        <w:pStyle w:val="a4"/>
        <w:ind w:right="683"/>
        <w:jc w:val="left"/>
        <w:rPr>
          <w:rFonts w:hAnsi="宋体"/>
          <w:szCs w:val="22"/>
        </w:rPr>
      </w:pPr>
      <w:r w:rsidRPr="00F06083">
        <w:rPr>
          <w:rFonts w:hAnsi="宋体" w:hint="eastAsia"/>
          <w:szCs w:val="22"/>
        </w:rPr>
        <w:t>20、（B）是被节点执行的事物</w:t>
      </w:r>
    </w:p>
    <w:p w14:paraId="79830732" w14:textId="77777777" w:rsidR="004B24BF" w:rsidRPr="00F06083" w:rsidRDefault="004B24BF" w:rsidP="00B9739D">
      <w:pPr>
        <w:pStyle w:val="a4"/>
        <w:ind w:leftChars="114" w:left="239" w:right="683"/>
        <w:jc w:val="left"/>
        <w:rPr>
          <w:rFonts w:hAnsi="宋体"/>
          <w:szCs w:val="22"/>
        </w:rPr>
      </w:pPr>
      <w:r w:rsidRPr="00F06083">
        <w:rPr>
          <w:rFonts w:hAnsi="宋体" w:hint="eastAsia"/>
          <w:szCs w:val="22"/>
        </w:rPr>
        <w:t xml:space="preserve">  A、包       B、组件  C、接口              D、节点</w:t>
      </w:r>
      <w:r w:rsidRPr="00F06083">
        <w:rPr>
          <w:rStyle w:val="maincontentb"/>
          <w:rFonts w:hAnsi="宋体" w:hint="eastAsia"/>
          <w:szCs w:val="22"/>
        </w:rPr>
        <w:t xml:space="preserve">   </w:t>
      </w:r>
    </w:p>
    <w:p w14:paraId="32B7F463" w14:textId="77777777" w:rsidR="004B24BF" w:rsidRPr="00F06083" w:rsidRDefault="004B24BF" w:rsidP="00B9739D">
      <w:pPr>
        <w:numPr>
          <w:ilvl w:val="0"/>
          <w:numId w:val="6"/>
        </w:numPr>
        <w:rPr>
          <w:rFonts w:ascii="宋体" w:hAnsi="宋体"/>
          <w:bCs/>
          <w:color w:val="000000"/>
          <w:szCs w:val="22"/>
        </w:rPr>
      </w:pPr>
      <w:r w:rsidRPr="00F06083">
        <w:rPr>
          <w:rFonts w:ascii="宋体" w:hAnsi="宋体" w:hint="eastAsia"/>
          <w:bCs/>
          <w:color w:val="000000"/>
          <w:szCs w:val="22"/>
        </w:rPr>
        <w:t>UML中关联的多重度是指(B)</w:t>
      </w:r>
    </w:p>
    <w:p w14:paraId="5627511B" w14:textId="77777777" w:rsidR="004B24BF" w:rsidRPr="00F06083" w:rsidRDefault="004B24BF" w:rsidP="00B9739D">
      <w:pPr>
        <w:numPr>
          <w:ilvl w:val="1"/>
          <w:numId w:val="6"/>
        </w:numPr>
        <w:rPr>
          <w:rFonts w:ascii="宋体" w:hAnsi="宋体"/>
          <w:bCs/>
          <w:color w:val="000000"/>
          <w:szCs w:val="22"/>
        </w:rPr>
      </w:pPr>
      <w:r w:rsidRPr="00F06083">
        <w:rPr>
          <w:rFonts w:ascii="宋体" w:hAnsi="宋体" w:hint="eastAsia"/>
          <w:bCs/>
          <w:color w:val="000000"/>
          <w:szCs w:val="22"/>
        </w:rPr>
        <w:t>一个类有多个方法被另一个类调用</w:t>
      </w:r>
    </w:p>
    <w:p w14:paraId="3D5F5C2A" w14:textId="77777777" w:rsidR="004B24BF" w:rsidRPr="00F06083" w:rsidRDefault="004B24BF" w:rsidP="00B9739D">
      <w:pPr>
        <w:numPr>
          <w:ilvl w:val="1"/>
          <w:numId w:val="6"/>
        </w:numPr>
        <w:rPr>
          <w:rFonts w:ascii="宋体" w:hAnsi="宋体"/>
          <w:bCs/>
          <w:color w:val="000000"/>
          <w:szCs w:val="22"/>
        </w:rPr>
      </w:pPr>
      <w:r w:rsidRPr="00F06083">
        <w:rPr>
          <w:rFonts w:ascii="宋体" w:hAnsi="宋体" w:hint="eastAsia"/>
          <w:bCs/>
          <w:color w:val="000000"/>
          <w:szCs w:val="22"/>
        </w:rPr>
        <w:t>一个类的</w:t>
      </w:r>
      <w:proofErr w:type="gramStart"/>
      <w:r w:rsidRPr="00F06083">
        <w:rPr>
          <w:rFonts w:ascii="宋体" w:hAnsi="宋体" w:hint="eastAsia"/>
          <w:bCs/>
          <w:color w:val="000000"/>
          <w:szCs w:val="22"/>
        </w:rPr>
        <w:t>实类能够</w:t>
      </w:r>
      <w:proofErr w:type="gramEnd"/>
      <w:r w:rsidRPr="00F06083">
        <w:rPr>
          <w:rFonts w:ascii="宋体" w:hAnsi="宋体" w:hint="eastAsia"/>
          <w:bCs/>
          <w:color w:val="000000"/>
          <w:szCs w:val="22"/>
        </w:rPr>
        <w:t>与另一个类的</w:t>
      </w:r>
      <w:proofErr w:type="gramStart"/>
      <w:r w:rsidRPr="00F06083">
        <w:rPr>
          <w:rFonts w:ascii="宋体" w:hAnsi="宋体" w:hint="eastAsia"/>
          <w:bCs/>
          <w:color w:val="000000"/>
          <w:szCs w:val="22"/>
        </w:rPr>
        <w:t>多个实类</w:t>
      </w:r>
      <w:proofErr w:type="gramEnd"/>
      <w:r w:rsidRPr="00F06083">
        <w:rPr>
          <w:rFonts w:ascii="宋体" w:hAnsi="宋体" w:hint="eastAsia"/>
          <w:bCs/>
          <w:color w:val="000000"/>
          <w:szCs w:val="22"/>
        </w:rPr>
        <w:t>相关联</w:t>
      </w:r>
    </w:p>
    <w:p w14:paraId="0E5F8B8E" w14:textId="77777777" w:rsidR="004B24BF" w:rsidRPr="00F06083" w:rsidRDefault="004B24BF" w:rsidP="00B9739D">
      <w:pPr>
        <w:numPr>
          <w:ilvl w:val="1"/>
          <w:numId w:val="6"/>
        </w:numPr>
        <w:rPr>
          <w:rFonts w:ascii="宋体" w:hAnsi="宋体"/>
          <w:bCs/>
          <w:color w:val="000000"/>
          <w:szCs w:val="22"/>
        </w:rPr>
      </w:pPr>
      <w:r w:rsidRPr="00F06083">
        <w:rPr>
          <w:rFonts w:ascii="宋体" w:hAnsi="宋体" w:hint="eastAsia"/>
          <w:bCs/>
          <w:color w:val="000000"/>
          <w:szCs w:val="22"/>
        </w:rPr>
        <w:t>一个类的某个方法被另一个类调用的次数</w:t>
      </w:r>
    </w:p>
    <w:p w14:paraId="02798754" w14:textId="77777777" w:rsidR="004B24BF" w:rsidRPr="00F06083" w:rsidRDefault="004B24BF" w:rsidP="00B9739D">
      <w:pPr>
        <w:numPr>
          <w:ilvl w:val="1"/>
          <w:numId w:val="6"/>
        </w:numPr>
        <w:rPr>
          <w:rFonts w:ascii="宋体" w:hAnsi="宋体"/>
          <w:bCs/>
          <w:color w:val="000000"/>
          <w:szCs w:val="22"/>
        </w:rPr>
      </w:pPr>
      <w:r w:rsidRPr="00F06083">
        <w:rPr>
          <w:rFonts w:ascii="宋体" w:hAnsi="宋体" w:hint="eastAsia"/>
          <w:bCs/>
          <w:color w:val="000000"/>
          <w:szCs w:val="22"/>
        </w:rPr>
        <w:t>两个类所具有的相同的方法和属性</w:t>
      </w:r>
    </w:p>
    <w:p w14:paraId="0B495299" w14:textId="77777777" w:rsidR="004B24BF" w:rsidRPr="00F06083" w:rsidRDefault="004B24BF" w:rsidP="00B9739D">
      <w:pPr>
        <w:numPr>
          <w:ilvl w:val="0"/>
          <w:numId w:val="6"/>
        </w:numPr>
        <w:rPr>
          <w:rFonts w:ascii="宋体" w:hAnsi="宋体"/>
          <w:bCs/>
          <w:color w:val="000000"/>
          <w:szCs w:val="22"/>
        </w:rPr>
      </w:pPr>
      <w:r w:rsidRPr="00F06083">
        <w:rPr>
          <w:rFonts w:ascii="宋体" w:hAnsi="宋体" w:hint="eastAsia"/>
          <w:bCs/>
          <w:color w:val="000000"/>
          <w:szCs w:val="22"/>
        </w:rPr>
        <w:t>已知三个类A.B和C.其中类A由类B的</w:t>
      </w:r>
      <w:proofErr w:type="gramStart"/>
      <w:r w:rsidRPr="00F06083">
        <w:rPr>
          <w:rFonts w:ascii="宋体" w:hAnsi="宋体" w:hint="eastAsia"/>
          <w:bCs/>
          <w:color w:val="000000"/>
          <w:szCs w:val="22"/>
        </w:rPr>
        <w:t>一个实类和</w:t>
      </w:r>
      <w:proofErr w:type="gramEnd"/>
      <w:r w:rsidRPr="00F06083">
        <w:rPr>
          <w:rFonts w:ascii="宋体" w:hAnsi="宋体" w:hint="eastAsia"/>
          <w:bCs/>
          <w:color w:val="000000"/>
          <w:szCs w:val="22"/>
        </w:rPr>
        <w:t>类C的1个或多个</w:t>
      </w:r>
      <w:proofErr w:type="gramStart"/>
      <w:r w:rsidRPr="00F06083">
        <w:rPr>
          <w:rFonts w:ascii="宋体" w:hAnsi="宋体" w:hint="eastAsia"/>
          <w:bCs/>
          <w:color w:val="000000"/>
          <w:szCs w:val="22"/>
        </w:rPr>
        <w:t>实类构</w:t>
      </w:r>
      <w:proofErr w:type="gramEnd"/>
      <w:r w:rsidRPr="00F06083">
        <w:rPr>
          <w:rFonts w:ascii="宋体" w:hAnsi="宋体" w:hint="eastAsia"/>
          <w:bCs/>
          <w:color w:val="000000"/>
          <w:szCs w:val="22"/>
        </w:rPr>
        <w:t>成.</w:t>
      </w:r>
    </w:p>
    <w:p w14:paraId="16F26A17" w14:textId="77777777" w:rsidR="004B24BF" w:rsidRPr="00F06083" w:rsidRDefault="004B24BF" w:rsidP="00B9739D">
      <w:pPr>
        <w:ind w:left="360"/>
        <w:rPr>
          <w:rFonts w:ascii="宋体" w:hAnsi="宋体"/>
          <w:bCs/>
          <w:color w:val="000000"/>
          <w:szCs w:val="22"/>
        </w:rPr>
      </w:pPr>
      <w:r w:rsidRPr="00F06083">
        <w:rPr>
          <w:rFonts w:ascii="宋体" w:hAnsi="宋体" w:hint="eastAsia"/>
          <w:bCs/>
          <w:color w:val="000000"/>
          <w:szCs w:val="22"/>
        </w:rPr>
        <w:t>请画出能够正确表示类A,B和C之间关系的UML类图.</w:t>
      </w:r>
    </w:p>
    <w:p w14:paraId="6CDCA8CB" w14:textId="1F88D267" w:rsidR="004B24BF" w:rsidRPr="00F06083" w:rsidRDefault="004B24BF" w:rsidP="00B9739D">
      <w:pPr>
        <w:ind w:left="360"/>
        <w:rPr>
          <w:rFonts w:ascii="宋体" w:hAnsi="宋体"/>
          <w:bCs/>
          <w:color w:val="000000"/>
          <w:szCs w:val="22"/>
        </w:rPr>
      </w:pPr>
      <w:r w:rsidRPr="00F06083">
        <w:rPr>
          <w:noProof/>
          <w:szCs w:val="22"/>
        </w:rPr>
        <w:drawing>
          <wp:anchor distT="0" distB="0" distL="114300" distR="114300" simplePos="0" relativeHeight="251659264" behindDoc="0" locked="0" layoutInCell="1" allowOverlap="1" wp14:anchorId="3E26C5C5" wp14:editId="4019240D">
            <wp:simplePos x="0" y="0"/>
            <wp:positionH relativeFrom="column">
              <wp:posOffset>342900</wp:posOffset>
            </wp:positionH>
            <wp:positionV relativeFrom="paragraph">
              <wp:posOffset>104140</wp:posOffset>
            </wp:positionV>
            <wp:extent cx="3067050" cy="1704975"/>
            <wp:effectExtent l="0" t="0" r="0" b="9525"/>
            <wp:wrapNone/>
            <wp:docPr id="84" name="图片 84"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Snap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6705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446A65" w14:textId="77777777" w:rsidR="004B24BF" w:rsidRPr="00F06083" w:rsidRDefault="004B24BF" w:rsidP="00B9739D">
      <w:pPr>
        <w:ind w:left="360" w:firstLine="60"/>
        <w:rPr>
          <w:rFonts w:ascii="宋体" w:hAnsi="宋体"/>
          <w:bCs/>
          <w:color w:val="000000"/>
          <w:szCs w:val="22"/>
        </w:rPr>
      </w:pPr>
    </w:p>
    <w:p w14:paraId="23B2837A" w14:textId="77777777" w:rsidR="004B24BF" w:rsidRPr="00F06083" w:rsidRDefault="004B24BF" w:rsidP="00B9739D">
      <w:pPr>
        <w:ind w:left="360" w:firstLine="60"/>
        <w:rPr>
          <w:rFonts w:ascii="宋体" w:hAnsi="宋体"/>
          <w:bCs/>
          <w:color w:val="000000"/>
          <w:szCs w:val="22"/>
        </w:rPr>
      </w:pPr>
    </w:p>
    <w:p w14:paraId="126AB08C" w14:textId="77777777" w:rsidR="004B24BF" w:rsidRPr="00F06083" w:rsidRDefault="004B24BF" w:rsidP="00B9739D">
      <w:pPr>
        <w:ind w:left="360" w:firstLine="60"/>
        <w:rPr>
          <w:rFonts w:ascii="宋体" w:hAnsi="宋体"/>
          <w:bCs/>
          <w:color w:val="000000"/>
          <w:szCs w:val="22"/>
        </w:rPr>
      </w:pPr>
    </w:p>
    <w:p w14:paraId="22039A71" w14:textId="77777777" w:rsidR="004B24BF" w:rsidRPr="00F06083" w:rsidRDefault="004B24BF" w:rsidP="00B9739D">
      <w:pPr>
        <w:ind w:left="360" w:firstLine="60"/>
        <w:rPr>
          <w:rFonts w:ascii="宋体" w:hAnsi="宋体"/>
          <w:bCs/>
          <w:color w:val="000000"/>
          <w:szCs w:val="22"/>
        </w:rPr>
      </w:pPr>
    </w:p>
    <w:p w14:paraId="7F48A1A3" w14:textId="77777777" w:rsidR="004B24BF" w:rsidRPr="00F06083" w:rsidRDefault="004B24BF" w:rsidP="00B9739D">
      <w:pPr>
        <w:ind w:left="360" w:firstLine="60"/>
        <w:rPr>
          <w:rFonts w:ascii="宋体" w:hAnsi="宋体"/>
          <w:bCs/>
          <w:color w:val="000000"/>
          <w:szCs w:val="22"/>
        </w:rPr>
      </w:pPr>
    </w:p>
    <w:p w14:paraId="206DDA16" w14:textId="77777777" w:rsidR="004B24BF" w:rsidRPr="00F06083" w:rsidRDefault="004B24BF" w:rsidP="00B9739D">
      <w:pPr>
        <w:ind w:left="360" w:firstLine="60"/>
        <w:rPr>
          <w:rFonts w:ascii="宋体" w:hAnsi="宋体"/>
          <w:bCs/>
          <w:color w:val="000000"/>
          <w:szCs w:val="22"/>
        </w:rPr>
      </w:pPr>
    </w:p>
    <w:p w14:paraId="315438D0" w14:textId="77777777" w:rsidR="004B24BF" w:rsidRPr="00F06083" w:rsidRDefault="004B24BF" w:rsidP="00B9739D">
      <w:pPr>
        <w:ind w:left="360" w:firstLine="60"/>
        <w:rPr>
          <w:rFonts w:ascii="宋体" w:hAnsi="宋体"/>
          <w:bCs/>
          <w:color w:val="000000"/>
          <w:szCs w:val="22"/>
        </w:rPr>
      </w:pPr>
    </w:p>
    <w:p w14:paraId="07144D98"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3</w:t>
      </w:r>
      <w:r w:rsidRPr="00F06083">
        <w:rPr>
          <w:rFonts w:ascii="宋体" w:hAnsi="宋体"/>
          <w:color w:val="000000"/>
          <w:szCs w:val="22"/>
        </w:rPr>
        <w:t>在某个信息系统中，存在如下的业务陈述：</w:t>
      </w:r>
      <w:r w:rsidRPr="00F06083">
        <w:rPr>
          <w:rFonts w:ascii="宋体" w:hAnsi="宋体" w:cs="宋体" w:hint="eastAsia"/>
          <w:color w:val="000000"/>
          <w:szCs w:val="22"/>
        </w:rPr>
        <w:t>①</w:t>
      </w:r>
      <w:r w:rsidRPr="00F06083">
        <w:rPr>
          <w:rFonts w:ascii="宋体" w:hAnsi="宋体"/>
          <w:color w:val="000000"/>
          <w:szCs w:val="22"/>
        </w:rPr>
        <w:t>一个客户提交0个或多个订单；</w:t>
      </w:r>
      <w:r w:rsidRPr="00F06083">
        <w:rPr>
          <w:rFonts w:ascii="宋体" w:hAnsi="宋体" w:cs="宋体" w:hint="eastAsia"/>
          <w:color w:val="000000"/>
          <w:szCs w:val="22"/>
        </w:rPr>
        <w:t>②</w:t>
      </w:r>
      <w:r w:rsidRPr="00F06083">
        <w:rPr>
          <w:rFonts w:ascii="宋体" w:hAnsi="宋体"/>
          <w:color w:val="000000"/>
          <w:szCs w:val="22"/>
        </w:rPr>
        <w:t>一个订单由一个且仅由一个客户提交。系统中存在两个类：“客户”类和“订单”类。对应每个“订</w:t>
      </w:r>
      <w:r w:rsidRPr="00F06083">
        <w:rPr>
          <w:rFonts w:ascii="宋体" w:hAnsi="宋体"/>
          <w:color w:val="000000"/>
          <w:szCs w:val="22"/>
        </w:rPr>
        <w:lastRenderedPageBreak/>
        <w:t>单”类的实例，存在___(46)_</w:t>
      </w:r>
      <w:r w:rsidRPr="00F06083">
        <w:rPr>
          <w:rFonts w:ascii="宋体" w:hAnsi="宋体" w:hint="eastAsia"/>
          <w:color w:val="000000"/>
          <w:szCs w:val="22"/>
        </w:rPr>
        <w:t>B</w:t>
      </w:r>
      <w:r w:rsidRPr="00F06083">
        <w:rPr>
          <w:rFonts w:ascii="宋体" w:hAnsi="宋体"/>
          <w:color w:val="000000"/>
          <w:szCs w:val="22"/>
        </w:rPr>
        <w:t>__“客户”类的实例；对应每个“客户”类的实例，存在___(47)</w:t>
      </w:r>
      <w:r w:rsidRPr="00F06083">
        <w:rPr>
          <w:rFonts w:ascii="宋体" w:hAnsi="宋体" w:hint="eastAsia"/>
          <w:color w:val="000000"/>
          <w:szCs w:val="22"/>
        </w:rPr>
        <w:t>D</w:t>
      </w:r>
      <w:r w:rsidRPr="00F06083">
        <w:rPr>
          <w:rFonts w:ascii="宋体" w:hAnsi="宋体"/>
          <w:color w:val="000000"/>
          <w:szCs w:val="22"/>
        </w:rPr>
        <w:t>___</w:t>
      </w:r>
      <w:proofErr w:type="gramStart"/>
      <w:r w:rsidRPr="00F06083">
        <w:rPr>
          <w:rFonts w:ascii="宋体" w:hAnsi="宋体"/>
          <w:color w:val="000000"/>
          <w:szCs w:val="22"/>
        </w:rPr>
        <w:t>个</w:t>
      </w:r>
      <w:proofErr w:type="gramEnd"/>
      <w:r w:rsidRPr="00F06083">
        <w:rPr>
          <w:rFonts w:ascii="宋体" w:hAnsi="宋体"/>
          <w:color w:val="000000"/>
          <w:szCs w:val="22"/>
        </w:rPr>
        <w:t>“订单”类的实例。</w:t>
      </w:r>
      <w:r w:rsidRPr="00F06083">
        <w:rPr>
          <w:rFonts w:ascii="宋体" w:hAnsi="宋体"/>
          <w:color w:val="000000"/>
          <w:szCs w:val="22"/>
        </w:rPr>
        <w:br/>
        <w:t>供选择的答案：</w:t>
      </w:r>
      <w:r w:rsidRPr="00F06083">
        <w:rPr>
          <w:rFonts w:ascii="宋体" w:hAnsi="宋体"/>
          <w:color w:val="000000"/>
          <w:szCs w:val="22"/>
        </w:rPr>
        <w:br/>
        <w:t>（</w:t>
      </w:r>
      <w:r w:rsidRPr="00F06083">
        <w:rPr>
          <w:rFonts w:ascii="宋体" w:hAnsi="宋体" w:hint="eastAsia"/>
          <w:color w:val="000000"/>
          <w:szCs w:val="22"/>
        </w:rPr>
        <w:t>1</w:t>
      </w:r>
      <w:r w:rsidRPr="00F06083">
        <w:rPr>
          <w:rFonts w:ascii="宋体" w:hAnsi="宋体"/>
          <w:color w:val="000000"/>
          <w:szCs w:val="22"/>
        </w:rPr>
        <w:t xml:space="preserve">）A.0个　　</w:t>
      </w:r>
      <w:proofErr w:type="gramStart"/>
      <w:r w:rsidRPr="00F06083">
        <w:rPr>
          <w:rFonts w:ascii="宋体" w:hAnsi="宋体"/>
          <w:color w:val="000000"/>
          <w:szCs w:val="22"/>
        </w:rPr>
        <w:t xml:space="preserve">　</w:t>
      </w:r>
      <w:proofErr w:type="gramEnd"/>
      <w:r w:rsidRPr="00F06083">
        <w:rPr>
          <w:rFonts w:ascii="宋体" w:hAnsi="宋体"/>
          <w:color w:val="000000"/>
          <w:szCs w:val="22"/>
        </w:rPr>
        <w:t xml:space="preserve"> B.1个 　　</w:t>
      </w:r>
      <w:proofErr w:type="gramStart"/>
      <w:r w:rsidRPr="00F06083">
        <w:rPr>
          <w:rFonts w:ascii="宋体" w:hAnsi="宋体"/>
          <w:color w:val="000000"/>
          <w:szCs w:val="22"/>
        </w:rPr>
        <w:t xml:space="preserve">　</w:t>
      </w:r>
      <w:proofErr w:type="gramEnd"/>
      <w:r w:rsidRPr="00F06083">
        <w:rPr>
          <w:rFonts w:ascii="宋体" w:hAnsi="宋体"/>
          <w:color w:val="000000"/>
          <w:szCs w:val="22"/>
        </w:rPr>
        <w:t xml:space="preserve">C.1个或多个　　</w:t>
      </w:r>
      <w:proofErr w:type="gramStart"/>
      <w:r w:rsidRPr="00F06083">
        <w:rPr>
          <w:rFonts w:ascii="宋体" w:hAnsi="宋体"/>
          <w:color w:val="000000"/>
          <w:szCs w:val="22"/>
        </w:rPr>
        <w:t xml:space="preserve">　</w:t>
      </w:r>
      <w:proofErr w:type="gramEnd"/>
      <w:r w:rsidRPr="00F06083">
        <w:rPr>
          <w:rFonts w:ascii="宋体" w:hAnsi="宋体"/>
          <w:color w:val="000000"/>
          <w:szCs w:val="22"/>
        </w:rPr>
        <w:t xml:space="preserve"> D.0个或多个</w:t>
      </w:r>
      <w:r w:rsidRPr="00F06083">
        <w:rPr>
          <w:rFonts w:ascii="宋体" w:hAnsi="宋体"/>
          <w:color w:val="000000"/>
          <w:szCs w:val="22"/>
        </w:rPr>
        <w:br/>
        <w:t>（</w:t>
      </w:r>
      <w:r w:rsidRPr="00F06083">
        <w:rPr>
          <w:rFonts w:ascii="宋体" w:hAnsi="宋体" w:hint="eastAsia"/>
          <w:color w:val="000000"/>
          <w:szCs w:val="22"/>
        </w:rPr>
        <w:t>2</w:t>
      </w:r>
      <w:r w:rsidRPr="00F06083">
        <w:rPr>
          <w:rFonts w:ascii="宋体" w:hAnsi="宋体"/>
          <w:color w:val="000000"/>
          <w:szCs w:val="22"/>
        </w:rPr>
        <w:t xml:space="preserve">）A.0个　　</w:t>
      </w:r>
      <w:proofErr w:type="gramStart"/>
      <w:r w:rsidRPr="00F06083">
        <w:rPr>
          <w:rFonts w:ascii="宋体" w:hAnsi="宋体"/>
          <w:color w:val="000000"/>
          <w:szCs w:val="22"/>
        </w:rPr>
        <w:t xml:space="preserve">　</w:t>
      </w:r>
      <w:proofErr w:type="gramEnd"/>
      <w:r w:rsidRPr="00F06083">
        <w:rPr>
          <w:rFonts w:ascii="宋体" w:hAnsi="宋体"/>
          <w:color w:val="000000"/>
          <w:szCs w:val="22"/>
        </w:rPr>
        <w:t xml:space="preserve"> B.1个　　</w:t>
      </w:r>
      <w:proofErr w:type="gramStart"/>
      <w:r w:rsidRPr="00F06083">
        <w:rPr>
          <w:rFonts w:ascii="宋体" w:hAnsi="宋体"/>
          <w:color w:val="000000"/>
          <w:szCs w:val="22"/>
        </w:rPr>
        <w:t xml:space="preserve">　</w:t>
      </w:r>
      <w:proofErr w:type="gramEnd"/>
      <w:r w:rsidRPr="00F06083">
        <w:rPr>
          <w:rFonts w:ascii="宋体" w:hAnsi="宋体"/>
          <w:color w:val="000000"/>
          <w:szCs w:val="22"/>
        </w:rPr>
        <w:t xml:space="preserve"> C.1个或多个　　</w:t>
      </w:r>
      <w:proofErr w:type="gramStart"/>
      <w:r w:rsidRPr="00F06083">
        <w:rPr>
          <w:rFonts w:ascii="宋体" w:hAnsi="宋体"/>
          <w:color w:val="000000"/>
          <w:szCs w:val="22"/>
        </w:rPr>
        <w:t xml:space="preserve">　</w:t>
      </w:r>
      <w:proofErr w:type="gramEnd"/>
      <w:r w:rsidRPr="00F06083">
        <w:rPr>
          <w:rFonts w:ascii="宋体" w:hAnsi="宋体"/>
          <w:color w:val="000000"/>
          <w:szCs w:val="22"/>
        </w:rPr>
        <w:t xml:space="preserve"> D.0个或多个</w:t>
      </w:r>
    </w:p>
    <w:p w14:paraId="30F18561"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4、 UML中的交互图有两种，分别是顺序图和协作图，请分析一下两者之间的主要差别和各自的优缺点。掌握利用</w:t>
      </w:r>
      <w:proofErr w:type="gramStart"/>
      <w:r w:rsidRPr="00F06083">
        <w:rPr>
          <w:rFonts w:ascii="宋体" w:hAnsi="宋体" w:hint="eastAsia"/>
          <w:color w:val="000000"/>
          <w:szCs w:val="22"/>
        </w:rPr>
        <w:t>两种图</w:t>
      </w:r>
      <w:proofErr w:type="gramEnd"/>
      <w:r w:rsidRPr="00F06083">
        <w:rPr>
          <w:rFonts w:ascii="宋体" w:hAnsi="宋体" w:hint="eastAsia"/>
          <w:color w:val="000000"/>
          <w:szCs w:val="22"/>
        </w:rPr>
        <w:t>进行的设计的方法。</w:t>
      </w:r>
    </w:p>
    <w:p w14:paraId="3C96A6D1" w14:textId="77777777" w:rsidR="004B24BF" w:rsidRPr="00F06083" w:rsidRDefault="004B24BF" w:rsidP="00B9739D">
      <w:pPr>
        <w:rPr>
          <w:szCs w:val="22"/>
        </w:rPr>
      </w:pPr>
      <w:r w:rsidRPr="00F06083">
        <w:rPr>
          <w:rFonts w:ascii="宋体" w:hAnsi="宋体" w:hint="eastAsia"/>
          <w:szCs w:val="22"/>
        </w:rPr>
        <w:tab/>
      </w:r>
      <w:r w:rsidRPr="00F06083">
        <w:rPr>
          <w:rFonts w:hint="eastAsia"/>
          <w:szCs w:val="22"/>
        </w:rPr>
        <w:t>答：</w:t>
      </w:r>
      <w:r w:rsidRPr="00F06083">
        <w:rPr>
          <w:szCs w:val="22"/>
        </w:rPr>
        <w:t>顺序图可视化地表示了对象之间随时间发生的交互，它除了展示对象之间的关联，还显示出对象之间的消息传递。与顺序图一样，协作图也展示对象之间的交互关系</w:t>
      </w:r>
      <w:r w:rsidRPr="00F06083">
        <w:rPr>
          <w:rFonts w:hint="eastAsia"/>
          <w:szCs w:val="22"/>
        </w:rPr>
        <w:t>。</w:t>
      </w:r>
      <w:r w:rsidRPr="00F06083">
        <w:rPr>
          <w:szCs w:val="22"/>
        </w:rPr>
        <w:t>顺序</w:t>
      </w:r>
      <w:proofErr w:type="gramStart"/>
      <w:r w:rsidRPr="00F06083">
        <w:rPr>
          <w:szCs w:val="22"/>
        </w:rPr>
        <w:t>图强调</w:t>
      </w:r>
      <w:proofErr w:type="gramEnd"/>
      <w:r w:rsidRPr="00F06083">
        <w:rPr>
          <w:szCs w:val="22"/>
        </w:rPr>
        <w:t>的是交互的时间顺序，而协作</w:t>
      </w:r>
      <w:proofErr w:type="gramStart"/>
      <w:r w:rsidRPr="00F06083">
        <w:rPr>
          <w:szCs w:val="22"/>
        </w:rPr>
        <w:t>图强</w:t>
      </w:r>
      <w:proofErr w:type="gramEnd"/>
      <w:r w:rsidRPr="00F06083">
        <w:rPr>
          <w:szCs w:val="22"/>
        </w:rPr>
        <w:t>调的是交互的语境和参与交互的对象的整体组织。顺序</w:t>
      </w:r>
      <w:proofErr w:type="gramStart"/>
      <w:r w:rsidRPr="00F06083">
        <w:rPr>
          <w:szCs w:val="22"/>
        </w:rPr>
        <w:t>图按照</w:t>
      </w:r>
      <w:proofErr w:type="gramEnd"/>
      <w:r w:rsidRPr="00F06083">
        <w:rPr>
          <w:szCs w:val="22"/>
        </w:rPr>
        <w:t>时间顺序布图，而协作</w:t>
      </w:r>
      <w:proofErr w:type="gramStart"/>
      <w:r w:rsidRPr="00F06083">
        <w:rPr>
          <w:szCs w:val="22"/>
        </w:rPr>
        <w:t>图按</w:t>
      </w:r>
      <w:proofErr w:type="gramEnd"/>
      <w:r w:rsidRPr="00F06083">
        <w:rPr>
          <w:szCs w:val="22"/>
        </w:rPr>
        <w:t>照空间组织布图。</w:t>
      </w:r>
    </w:p>
    <w:p w14:paraId="7A8A6BD3" w14:textId="77777777" w:rsidR="004B24BF" w:rsidRPr="00F06083" w:rsidRDefault="004B24BF" w:rsidP="00B9739D">
      <w:pPr>
        <w:rPr>
          <w:szCs w:val="22"/>
        </w:rPr>
      </w:pPr>
      <w:r w:rsidRPr="00F06083">
        <w:rPr>
          <w:rFonts w:hint="eastAsia"/>
          <w:szCs w:val="22"/>
        </w:rPr>
        <w:t>顺序图可以清晰地表示消息之间的顺序和时间关系，但需要较多的水平方向的空间。</w:t>
      </w:r>
    </w:p>
    <w:p w14:paraId="2B577DEE" w14:textId="77777777" w:rsidR="004B24BF" w:rsidRPr="00F06083" w:rsidRDefault="004B24BF" w:rsidP="00B9739D">
      <w:pPr>
        <w:rPr>
          <w:szCs w:val="22"/>
        </w:rPr>
      </w:pPr>
      <w:r w:rsidRPr="00F06083">
        <w:rPr>
          <w:rFonts w:hint="eastAsia"/>
          <w:szCs w:val="22"/>
        </w:rPr>
        <w:t>协作图在增加对象时比较容易，而且分支也比较少，但如果消息比较多时难以表示消息之间的顺序。</w:t>
      </w:r>
    </w:p>
    <w:p w14:paraId="5686EC1A"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14.什么是对象间的可见性?</w:t>
      </w:r>
    </w:p>
    <w:p w14:paraId="111C76B8" w14:textId="77777777" w:rsidR="004B24BF" w:rsidRPr="00F06083" w:rsidRDefault="004B24BF" w:rsidP="00B9739D">
      <w:pPr>
        <w:rPr>
          <w:rFonts w:ascii="宋体" w:hAnsi="宋体"/>
          <w:b/>
          <w:color w:val="000000"/>
          <w:szCs w:val="22"/>
        </w:rPr>
      </w:pPr>
      <w:r w:rsidRPr="00F06083">
        <w:rPr>
          <w:rFonts w:ascii="宋体" w:hAnsi="宋体" w:hint="eastAsia"/>
          <w:b/>
          <w:color w:val="000000"/>
          <w:szCs w:val="22"/>
        </w:rPr>
        <w:t>答:可见性（Visibility）指的是一个对象能够“看到” 或者引用另一个对象的能力。</w:t>
      </w:r>
    </w:p>
    <w:p w14:paraId="0C031915" w14:textId="77777777" w:rsidR="004B24BF" w:rsidRPr="00F06083" w:rsidRDefault="004B24BF" w:rsidP="00B9739D">
      <w:pPr>
        <w:rPr>
          <w:rFonts w:ascii="宋体" w:hAnsi="宋体"/>
          <w:color w:val="000000"/>
          <w:szCs w:val="22"/>
        </w:rPr>
      </w:pPr>
    </w:p>
    <w:p w14:paraId="6DE602DB"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5、UML提供了一系列的</w:t>
      </w:r>
      <w:proofErr w:type="gramStart"/>
      <w:r w:rsidRPr="00F06083">
        <w:rPr>
          <w:rFonts w:ascii="宋体" w:hAnsi="宋体" w:hint="eastAsia"/>
          <w:color w:val="000000"/>
          <w:szCs w:val="22"/>
        </w:rPr>
        <w:t>图支持</w:t>
      </w:r>
      <w:proofErr w:type="gramEnd"/>
      <w:r w:rsidRPr="00F06083">
        <w:rPr>
          <w:rFonts w:ascii="宋体" w:hAnsi="宋体" w:hint="eastAsia"/>
          <w:color w:val="000000"/>
          <w:szCs w:val="22"/>
        </w:rPr>
        <w:t>面向对象的分析与设计，其中____(1)___给出系统的静态设计视图；___(2)____对系统的行为进行组织和建模是非常重要的；____(3)___和____(4)___都是描述系统动态视图的交互图，其中___(3)___描述了以时间顺序组织的对象之间的交互活动，___(4)____强调收发消息的对象的组织结构。</w:t>
      </w:r>
    </w:p>
    <w:p w14:paraId="2C088FA9" w14:textId="77777777" w:rsidR="004B24BF" w:rsidRPr="00F06083" w:rsidRDefault="004B24BF" w:rsidP="00B9739D">
      <w:pPr>
        <w:ind w:left="360"/>
        <w:rPr>
          <w:rFonts w:ascii="宋体" w:hAnsi="宋体"/>
          <w:color w:val="000000"/>
          <w:szCs w:val="22"/>
        </w:rPr>
      </w:pPr>
      <w:r w:rsidRPr="00F06083">
        <w:rPr>
          <w:rFonts w:ascii="宋体" w:hAnsi="宋体" w:hint="eastAsia"/>
          <w:color w:val="000000"/>
          <w:szCs w:val="22"/>
        </w:rPr>
        <w:t>A、状态图        B、用例图       C、序列图       D、部署图</w:t>
      </w:r>
    </w:p>
    <w:p w14:paraId="5F7C02DC" w14:textId="77777777" w:rsidR="004B24BF" w:rsidRPr="00F06083" w:rsidRDefault="004B24BF" w:rsidP="00B9739D">
      <w:pPr>
        <w:ind w:left="360"/>
        <w:rPr>
          <w:rFonts w:ascii="宋体" w:hAnsi="宋体"/>
          <w:color w:val="000000"/>
          <w:szCs w:val="22"/>
        </w:rPr>
      </w:pPr>
      <w:r w:rsidRPr="00F06083">
        <w:rPr>
          <w:rFonts w:ascii="宋体" w:hAnsi="宋体" w:hint="eastAsia"/>
          <w:color w:val="000000"/>
          <w:szCs w:val="22"/>
        </w:rPr>
        <w:t>E、协作图        F、类图</w:t>
      </w:r>
    </w:p>
    <w:p w14:paraId="3386A22A" w14:textId="77777777" w:rsidR="004B24BF" w:rsidRPr="00F06083" w:rsidRDefault="004B24BF" w:rsidP="00B9739D">
      <w:pPr>
        <w:ind w:left="360"/>
        <w:rPr>
          <w:rFonts w:ascii="宋体" w:hAnsi="宋体"/>
          <w:color w:val="000000"/>
          <w:szCs w:val="22"/>
        </w:rPr>
      </w:pPr>
      <w:r w:rsidRPr="00F06083">
        <w:rPr>
          <w:rFonts w:ascii="宋体" w:hAnsi="宋体" w:hint="eastAsia"/>
          <w:color w:val="000000"/>
          <w:szCs w:val="22"/>
        </w:rPr>
        <w:t>答案：（1）F  （2）B  （3）C  （4）E</w:t>
      </w:r>
    </w:p>
    <w:p w14:paraId="4F0802D8"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6、在UML提供的图中，___（1）___用于描述系统与外部系统及用户之间的交互；__（2）___用于按时间顺序描述对象间的交互。</w:t>
      </w:r>
    </w:p>
    <w:p w14:paraId="0161ED4B" w14:textId="77777777" w:rsidR="004B24BF" w:rsidRPr="00F06083" w:rsidRDefault="004B24BF" w:rsidP="00B9739D">
      <w:pPr>
        <w:ind w:left="360"/>
        <w:rPr>
          <w:rFonts w:ascii="宋体" w:hAnsi="宋体"/>
          <w:color w:val="000000"/>
          <w:szCs w:val="22"/>
        </w:rPr>
      </w:pPr>
      <w:r w:rsidRPr="00F06083">
        <w:rPr>
          <w:rFonts w:ascii="宋体" w:hAnsi="宋体" w:hint="eastAsia"/>
          <w:color w:val="000000"/>
          <w:szCs w:val="22"/>
        </w:rPr>
        <w:t>（1）A、用例图       B、类图        C、对象图        D、部署图</w:t>
      </w:r>
    </w:p>
    <w:p w14:paraId="24D8FB0A" w14:textId="77777777" w:rsidR="004B24BF" w:rsidRPr="00F06083" w:rsidRDefault="004B24BF" w:rsidP="00B9739D">
      <w:pPr>
        <w:ind w:left="360"/>
        <w:rPr>
          <w:rFonts w:ascii="宋体" w:hAnsi="宋体"/>
          <w:color w:val="000000"/>
          <w:szCs w:val="22"/>
        </w:rPr>
      </w:pPr>
      <w:r w:rsidRPr="00F06083">
        <w:rPr>
          <w:rFonts w:ascii="宋体" w:hAnsi="宋体" w:hint="eastAsia"/>
          <w:color w:val="000000"/>
          <w:szCs w:val="22"/>
        </w:rPr>
        <w:t>（2）A、网络图       B、状态图      C、协作图        D、序列图</w:t>
      </w:r>
    </w:p>
    <w:p w14:paraId="3323693B" w14:textId="77777777" w:rsidR="004B24BF" w:rsidRPr="00F06083" w:rsidRDefault="004B24BF" w:rsidP="00B9739D">
      <w:pPr>
        <w:ind w:left="360"/>
        <w:rPr>
          <w:rFonts w:ascii="宋体" w:hAnsi="宋体"/>
          <w:color w:val="000000"/>
          <w:szCs w:val="22"/>
        </w:rPr>
      </w:pPr>
      <w:r w:rsidRPr="00F06083">
        <w:rPr>
          <w:rFonts w:ascii="宋体" w:hAnsi="宋体" w:hint="eastAsia"/>
          <w:color w:val="000000"/>
          <w:szCs w:val="22"/>
        </w:rPr>
        <w:t>答案：（1）A    （2）D</w:t>
      </w:r>
    </w:p>
    <w:p w14:paraId="7088BD0E" w14:textId="77777777" w:rsidR="004B24BF" w:rsidRPr="00F06083" w:rsidRDefault="004B24BF" w:rsidP="00B9739D">
      <w:pPr>
        <w:rPr>
          <w:rFonts w:ascii="宋体" w:hAnsi="宋体"/>
          <w:color w:val="000000"/>
          <w:szCs w:val="22"/>
        </w:rPr>
      </w:pPr>
    </w:p>
    <w:p w14:paraId="48C9C89F" w14:textId="77777777" w:rsidR="004B24BF" w:rsidRPr="00F06083" w:rsidRDefault="004B24BF" w:rsidP="00B9739D">
      <w:pPr>
        <w:rPr>
          <w:rFonts w:ascii="宋体" w:hAnsi="宋体"/>
          <w:szCs w:val="22"/>
        </w:rPr>
      </w:pPr>
      <w:r w:rsidRPr="00F06083">
        <w:rPr>
          <w:rFonts w:ascii="宋体" w:hAnsi="宋体" w:hint="eastAsia"/>
          <w:color w:val="000000"/>
          <w:szCs w:val="22"/>
        </w:rPr>
        <w:t>9、UML提供了4种结构图用于对系统的静态方面进行可视化、详述、构造和文档化。其中___</w:t>
      </w:r>
      <w:r w:rsidRPr="00F06083">
        <w:rPr>
          <w:rFonts w:ascii="宋体" w:hAnsi="宋体" w:hint="eastAsia"/>
          <w:color w:val="000000"/>
          <w:szCs w:val="22"/>
          <w:u w:val="single"/>
        </w:rPr>
        <w:t>(3)</w:t>
      </w:r>
      <w:r w:rsidRPr="00F06083">
        <w:rPr>
          <w:rFonts w:ascii="宋体" w:hAnsi="宋体" w:hint="eastAsia"/>
          <w:color w:val="000000"/>
          <w:szCs w:val="22"/>
        </w:rPr>
        <w:t>___是面向对象系统规模中最常用的图，用于说明系统的静态设计视图；</w:t>
      </w:r>
      <w:r w:rsidRPr="00F06083">
        <w:rPr>
          <w:rFonts w:ascii="宋体" w:hAnsi="宋体" w:hint="eastAsia"/>
          <w:szCs w:val="22"/>
        </w:rPr>
        <w:t>当需要说明系统的静态实现视图时，应该选择___</w:t>
      </w:r>
      <w:r w:rsidRPr="00F06083">
        <w:rPr>
          <w:rFonts w:ascii="宋体" w:hAnsi="宋体" w:hint="eastAsia"/>
          <w:szCs w:val="22"/>
          <w:u w:val="single"/>
        </w:rPr>
        <w:t>(4)</w:t>
      </w:r>
      <w:r w:rsidRPr="00F06083">
        <w:rPr>
          <w:rFonts w:ascii="宋体" w:hAnsi="宋体" w:hint="eastAsia"/>
          <w:szCs w:val="22"/>
        </w:rPr>
        <w:t>___；当需要说明体系结构的静态实施视图时，应该选择___</w:t>
      </w:r>
      <w:r w:rsidRPr="00F06083">
        <w:rPr>
          <w:rFonts w:ascii="宋体" w:hAnsi="宋体" w:hint="eastAsia"/>
          <w:szCs w:val="22"/>
          <w:u w:val="single"/>
        </w:rPr>
        <w:t>(5)</w:t>
      </w:r>
      <w:r w:rsidRPr="00F06083">
        <w:rPr>
          <w:rFonts w:ascii="宋体" w:hAnsi="宋体" w:hint="eastAsia"/>
          <w:szCs w:val="22"/>
        </w:rPr>
        <w:t>___。</w:t>
      </w:r>
    </w:p>
    <w:p w14:paraId="002247AB"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（3）A．构件图　　B．类　图　　C．对象图　　D．部署图</w:t>
      </w:r>
    </w:p>
    <w:p w14:paraId="3E241EAC"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（4）A．构件图　　B．协作图　　C．状态图　　D．部署图</w:t>
      </w:r>
    </w:p>
    <w:p w14:paraId="0AB98521"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 xml:space="preserve">（5）A．协作图　　B．对象图　　C．活动图　　</w:t>
      </w:r>
      <w:r w:rsidRPr="00F06083">
        <w:rPr>
          <w:rFonts w:ascii="宋体" w:hAnsi="宋体" w:hint="eastAsia"/>
          <w:szCs w:val="22"/>
        </w:rPr>
        <w:t>D．部署图</w:t>
      </w:r>
    </w:p>
    <w:p w14:paraId="0A350049"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答案：(3)B</w:t>
      </w:r>
      <w:r w:rsidRPr="00F06083">
        <w:rPr>
          <w:rFonts w:ascii="宋体" w:hAnsi="宋体" w:hint="eastAsia"/>
          <w:color w:val="000000"/>
          <w:szCs w:val="22"/>
        </w:rPr>
        <w:tab/>
        <w:t>(4</w:t>
      </w:r>
      <w:r w:rsidRPr="00F06083">
        <w:rPr>
          <w:rFonts w:ascii="宋体" w:hAnsi="宋体"/>
          <w:color w:val="000000"/>
          <w:szCs w:val="22"/>
        </w:rPr>
        <w:t>)A</w:t>
      </w:r>
      <w:r w:rsidRPr="00F06083">
        <w:rPr>
          <w:rFonts w:ascii="宋体" w:hAnsi="宋体" w:hint="eastAsia"/>
          <w:color w:val="000000"/>
          <w:szCs w:val="22"/>
        </w:rPr>
        <w:tab/>
        <w:t xml:space="preserve"> (5</w:t>
      </w:r>
      <w:r w:rsidRPr="00F06083">
        <w:rPr>
          <w:rFonts w:ascii="宋体" w:hAnsi="宋体"/>
          <w:color w:val="000000"/>
          <w:szCs w:val="22"/>
        </w:rPr>
        <w:t>)D</w:t>
      </w:r>
    </w:p>
    <w:p w14:paraId="2E5893F6" w14:textId="77777777" w:rsidR="004B24BF" w:rsidRPr="00F06083" w:rsidRDefault="004B24BF" w:rsidP="00B9739D">
      <w:pPr>
        <w:rPr>
          <w:rFonts w:ascii="宋体" w:hAnsi="宋体"/>
          <w:color w:val="000000"/>
          <w:szCs w:val="22"/>
        </w:rPr>
      </w:pPr>
    </w:p>
    <w:p w14:paraId="17311AFD" w14:textId="77777777" w:rsidR="004B24BF" w:rsidRPr="00F06083" w:rsidRDefault="004B24BF" w:rsidP="00B9739D">
      <w:pPr>
        <w:rPr>
          <w:rFonts w:ascii="宋体" w:hAnsi="宋体"/>
          <w:bCs/>
          <w:color w:val="000000"/>
          <w:szCs w:val="22"/>
        </w:rPr>
      </w:pPr>
      <w:r w:rsidRPr="00F06083">
        <w:rPr>
          <w:rFonts w:ascii="宋体" w:hAnsi="宋体" w:hint="eastAsia"/>
          <w:bCs/>
          <w:color w:val="000000"/>
          <w:szCs w:val="22"/>
        </w:rPr>
        <w:t>10、定义大多数的需求和范围的工作是在RUP中的</w:t>
      </w:r>
      <w:r w:rsidRPr="00F06083">
        <w:rPr>
          <w:rFonts w:ascii="宋体" w:hAnsi="宋体" w:hint="eastAsia"/>
          <w:bCs/>
          <w:color w:val="000000"/>
          <w:szCs w:val="22"/>
          <w:u w:val="single"/>
        </w:rPr>
        <w:t xml:space="preserve">　（11）B　</w:t>
      </w:r>
      <w:r w:rsidRPr="00F06083">
        <w:rPr>
          <w:rFonts w:ascii="宋体" w:hAnsi="宋体" w:hint="eastAsia"/>
          <w:bCs/>
          <w:color w:val="000000"/>
          <w:szCs w:val="22"/>
        </w:rPr>
        <w:t>阶段完成的。</w:t>
      </w:r>
    </w:p>
    <w:p w14:paraId="51E50E7C" w14:textId="77777777" w:rsidR="004B24BF" w:rsidRPr="00F06083" w:rsidRDefault="004B24BF" w:rsidP="00B9739D">
      <w:pPr>
        <w:ind w:firstLineChars="50" w:firstLine="105"/>
        <w:rPr>
          <w:rFonts w:ascii="宋体" w:hAnsi="宋体"/>
          <w:color w:val="000000"/>
          <w:szCs w:val="22"/>
        </w:rPr>
      </w:pPr>
      <w:r w:rsidRPr="00F06083">
        <w:rPr>
          <w:rFonts w:ascii="宋体" w:hAnsi="宋体" w:hint="eastAsia"/>
          <w:bCs/>
          <w:color w:val="000000"/>
          <w:szCs w:val="22"/>
        </w:rPr>
        <w:t>（11）A初始阶段</w:t>
      </w:r>
      <w:r w:rsidRPr="00F06083">
        <w:rPr>
          <w:rFonts w:ascii="宋体" w:hAnsi="宋体" w:hint="eastAsia"/>
          <w:bCs/>
          <w:color w:val="000000"/>
          <w:szCs w:val="22"/>
        </w:rPr>
        <w:tab/>
        <w:t>B细化阶段</w:t>
      </w:r>
      <w:r w:rsidRPr="00F06083">
        <w:rPr>
          <w:rFonts w:ascii="宋体" w:hAnsi="宋体" w:hint="eastAsia"/>
          <w:bCs/>
          <w:color w:val="000000"/>
          <w:szCs w:val="22"/>
        </w:rPr>
        <w:tab/>
        <w:t>C构造阶段</w:t>
      </w:r>
      <w:r w:rsidRPr="00F06083">
        <w:rPr>
          <w:rFonts w:ascii="宋体" w:hAnsi="宋体" w:hint="eastAsia"/>
          <w:bCs/>
          <w:color w:val="000000"/>
          <w:szCs w:val="22"/>
        </w:rPr>
        <w:tab/>
        <w:t>D提交阶段</w:t>
      </w:r>
    </w:p>
    <w:p w14:paraId="5B699C30"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11、下列</w:t>
      </w:r>
      <w:r w:rsidRPr="00F06083">
        <w:rPr>
          <w:rFonts w:ascii="宋体" w:hAnsi="宋体" w:hint="eastAsia"/>
          <w:color w:val="000000"/>
          <w:szCs w:val="22"/>
          <w:u w:val="single"/>
        </w:rPr>
        <w:t xml:space="preserve">　（12）D　</w:t>
      </w:r>
      <w:r w:rsidRPr="00F06083">
        <w:rPr>
          <w:rFonts w:ascii="宋体" w:hAnsi="宋体" w:hint="eastAsia"/>
          <w:color w:val="000000"/>
          <w:szCs w:val="22"/>
        </w:rPr>
        <w:t>不在RUP的初始阶段中完成的</w:t>
      </w:r>
    </w:p>
    <w:p w14:paraId="7D99C1EA" w14:textId="77777777" w:rsidR="004B24BF" w:rsidRPr="00F06083" w:rsidRDefault="004B24BF" w:rsidP="00B9739D">
      <w:pPr>
        <w:rPr>
          <w:rFonts w:ascii="宋体" w:hAnsi="宋体"/>
          <w:bCs/>
          <w:color w:val="000000"/>
          <w:szCs w:val="22"/>
        </w:rPr>
      </w:pPr>
      <w:r w:rsidRPr="00F06083">
        <w:rPr>
          <w:rFonts w:ascii="宋体" w:hAnsi="宋体" w:hint="eastAsia"/>
          <w:color w:val="000000"/>
          <w:szCs w:val="22"/>
        </w:rPr>
        <w:t>A</w:t>
      </w:r>
      <w:r w:rsidRPr="00F06083">
        <w:rPr>
          <w:rFonts w:ascii="宋体" w:hAnsi="宋体" w:hint="eastAsia"/>
          <w:bCs/>
          <w:color w:val="000000"/>
          <w:szCs w:val="22"/>
        </w:rPr>
        <w:t>编制简要</w:t>
      </w:r>
      <w:proofErr w:type="gramStart"/>
      <w:r w:rsidRPr="00F06083">
        <w:rPr>
          <w:rFonts w:ascii="宋体" w:hAnsi="宋体" w:hint="eastAsia"/>
          <w:bCs/>
          <w:color w:val="000000"/>
          <w:szCs w:val="22"/>
        </w:rPr>
        <w:t>的愿景文档</w:t>
      </w:r>
      <w:proofErr w:type="gramEnd"/>
      <w:r w:rsidRPr="00F06083">
        <w:rPr>
          <w:rFonts w:ascii="宋体" w:hAnsi="宋体" w:hint="eastAsia"/>
          <w:bCs/>
          <w:color w:val="000000"/>
          <w:szCs w:val="22"/>
        </w:rPr>
        <w:tab/>
        <w:t>B粗略评估成本</w:t>
      </w:r>
      <w:r w:rsidRPr="00F06083">
        <w:rPr>
          <w:rFonts w:ascii="宋体" w:hAnsi="宋体" w:hint="eastAsia"/>
          <w:bCs/>
          <w:color w:val="000000"/>
          <w:szCs w:val="22"/>
        </w:rPr>
        <w:tab/>
        <w:t>C定义大多数的需求</w:t>
      </w:r>
      <w:r w:rsidRPr="00F06083">
        <w:rPr>
          <w:rFonts w:ascii="宋体" w:hAnsi="宋体" w:hint="eastAsia"/>
          <w:bCs/>
          <w:color w:val="000000"/>
          <w:szCs w:val="22"/>
        </w:rPr>
        <w:tab/>
        <w:t>D业务案例</w:t>
      </w:r>
    </w:p>
    <w:p w14:paraId="0EB11E1B"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12、在协作图中通过</w:t>
      </w:r>
      <w:r w:rsidRPr="00F06083">
        <w:rPr>
          <w:rFonts w:ascii="宋体" w:hAnsi="宋体" w:hint="eastAsia"/>
          <w:color w:val="000000"/>
          <w:szCs w:val="22"/>
          <w:u w:val="single"/>
        </w:rPr>
        <w:t xml:space="preserve">　　</w:t>
      </w:r>
      <w:r w:rsidRPr="00F06083">
        <w:rPr>
          <w:rFonts w:ascii="宋体" w:hAnsi="宋体" w:hint="eastAsia"/>
          <w:bCs/>
          <w:color w:val="000000"/>
          <w:szCs w:val="22"/>
        </w:rPr>
        <w:t>消息编号</w:t>
      </w:r>
      <w:r w:rsidRPr="00F06083">
        <w:rPr>
          <w:rFonts w:ascii="宋体" w:hAnsi="宋体" w:hint="eastAsia"/>
          <w:color w:val="000000"/>
          <w:szCs w:val="22"/>
          <w:u w:val="single"/>
        </w:rPr>
        <w:t xml:space="preserve">　　</w:t>
      </w:r>
      <w:r w:rsidRPr="00F06083">
        <w:rPr>
          <w:rFonts w:ascii="宋体" w:hAnsi="宋体" w:hint="eastAsia"/>
          <w:color w:val="000000"/>
          <w:szCs w:val="22"/>
        </w:rPr>
        <w:t>表示出消息的时间顺序。</w:t>
      </w:r>
    </w:p>
    <w:p w14:paraId="3BDC9B18"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lastRenderedPageBreak/>
        <w:t>13、在面向对象的方法学中，对象可看成是属性及对于这些属性的专用服务的封装体。封装是一种</w:t>
      </w:r>
      <w:r w:rsidRPr="00F06083">
        <w:rPr>
          <w:rFonts w:ascii="宋体" w:hAnsi="宋体" w:hint="eastAsia"/>
          <w:color w:val="000000"/>
          <w:szCs w:val="22"/>
          <w:u w:val="single"/>
        </w:rPr>
        <w:t xml:space="preserve">　（19）D　</w:t>
      </w:r>
      <w:r w:rsidRPr="00F06083">
        <w:rPr>
          <w:rFonts w:ascii="宋体" w:hAnsi="宋体" w:hint="eastAsia"/>
          <w:color w:val="000000"/>
          <w:szCs w:val="22"/>
        </w:rPr>
        <w:t>技术，封装的目的是使对象的</w:t>
      </w:r>
      <w:r w:rsidRPr="00F06083">
        <w:rPr>
          <w:rFonts w:ascii="宋体" w:hAnsi="宋体" w:hint="eastAsia"/>
          <w:color w:val="000000"/>
          <w:szCs w:val="22"/>
          <w:u w:val="single"/>
        </w:rPr>
        <w:t xml:space="preserve">　（20）A　</w:t>
      </w:r>
      <w:r w:rsidRPr="00F06083">
        <w:rPr>
          <w:rFonts w:ascii="宋体" w:hAnsi="宋体" w:hint="eastAsia"/>
          <w:color w:val="000000"/>
          <w:szCs w:val="22"/>
        </w:rPr>
        <w:t>分离。</w:t>
      </w:r>
    </w:p>
    <w:p w14:paraId="1936C4C8" w14:textId="77777777" w:rsidR="004B24BF" w:rsidRPr="00F06083" w:rsidRDefault="004B24BF" w:rsidP="00B9739D">
      <w:pPr>
        <w:ind w:firstLineChars="100" w:firstLine="210"/>
        <w:rPr>
          <w:rFonts w:ascii="宋体" w:hAnsi="宋体"/>
          <w:color w:val="000000"/>
          <w:szCs w:val="22"/>
        </w:rPr>
      </w:pPr>
      <w:r w:rsidRPr="00F06083">
        <w:rPr>
          <w:rFonts w:ascii="宋体" w:hAnsi="宋体" w:hint="eastAsia"/>
          <w:color w:val="000000"/>
          <w:szCs w:val="22"/>
        </w:rPr>
        <w:t>（19）A组装</w:t>
      </w:r>
      <w:r w:rsidRPr="00F06083">
        <w:rPr>
          <w:rFonts w:ascii="宋体" w:hAnsi="宋体" w:hint="eastAsia"/>
          <w:color w:val="000000"/>
          <w:szCs w:val="22"/>
        </w:rPr>
        <w:tab/>
      </w:r>
      <w:r w:rsidRPr="00F06083">
        <w:rPr>
          <w:rFonts w:ascii="宋体" w:hAnsi="宋体" w:hint="eastAsia"/>
          <w:color w:val="000000"/>
          <w:szCs w:val="22"/>
        </w:rPr>
        <w:tab/>
        <w:t>B产品化</w:t>
      </w:r>
      <w:r w:rsidRPr="00F06083">
        <w:rPr>
          <w:rFonts w:ascii="宋体" w:hAnsi="宋体" w:hint="eastAsia"/>
          <w:color w:val="000000"/>
          <w:szCs w:val="22"/>
        </w:rPr>
        <w:tab/>
      </w:r>
      <w:r w:rsidRPr="00F06083">
        <w:rPr>
          <w:rFonts w:ascii="宋体" w:hAnsi="宋体" w:hint="eastAsia"/>
          <w:color w:val="000000"/>
          <w:szCs w:val="22"/>
        </w:rPr>
        <w:tab/>
        <w:t>C固化</w:t>
      </w:r>
      <w:r w:rsidRPr="00F06083">
        <w:rPr>
          <w:rFonts w:ascii="宋体" w:hAnsi="宋体" w:hint="eastAsia"/>
          <w:color w:val="000000"/>
          <w:szCs w:val="22"/>
        </w:rPr>
        <w:tab/>
      </w:r>
      <w:r w:rsidRPr="00F06083">
        <w:rPr>
          <w:rFonts w:ascii="宋体" w:hAnsi="宋体" w:hint="eastAsia"/>
          <w:color w:val="000000"/>
          <w:szCs w:val="22"/>
        </w:rPr>
        <w:tab/>
        <w:t>D信息隐藏</w:t>
      </w:r>
    </w:p>
    <w:p w14:paraId="6527F70F" w14:textId="77777777" w:rsidR="004B24BF" w:rsidRPr="00F06083" w:rsidRDefault="004B24BF" w:rsidP="00B9739D">
      <w:pPr>
        <w:ind w:firstLineChars="100" w:firstLine="210"/>
        <w:rPr>
          <w:rFonts w:ascii="宋体" w:hAnsi="宋体"/>
          <w:color w:val="000000"/>
          <w:szCs w:val="22"/>
        </w:rPr>
      </w:pPr>
      <w:r w:rsidRPr="00F06083">
        <w:rPr>
          <w:rFonts w:ascii="宋体" w:hAnsi="宋体" w:hint="eastAsia"/>
          <w:color w:val="000000"/>
          <w:szCs w:val="22"/>
        </w:rPr>
        <w:t>（20）A定义和实现</w:t>
      </w:r>
      <w:r w:rsidRPr="00F06083">
        <w:rPr>
          <w:rFonts w:ascii="宋体" w:hAnsi="宋体" w:hint="eastAsia"/>
          <w:color w:val="000000"/>
          <w:szCs w:val="22"/>
        </w:rPr>
        <w:tab/>
      </w:r>
      <w:r w:rsidRPr="00F06083">
        <w:rPr>
          <w:rFonts w:ascii="宋体" w:hAnsi="宋体" w:hint="eastAsia"/>
          <w:color w:val="000000"/>
          <w:szCs w:val="22"/>
        </w:rPr>
        <w:tab/>
        <w:t>B设计和测试</w:t>
      </w:r>
      <w:r w:rsidRPr="00F06083">
        <w:rPr>
          <w:rFonts w:ascii="宋体" w:hAnsi="宋体" w:hint="eastAsia"/>
          <w:color w:val="000000"/>
          <w:szCs w:val="22"/>
        </w:rPr>
        <w:tab/>
      </w:r>
      <w:r w:rsidRPr="00F06083">
        <w:rPr>
          <w:rFonts w:ascii="宋体" w:hAnsi="宋体" w:hint="eastAsia"/>
          <w:color w:val="000000"/>
          <w:szCs w:val="22"/>
        </w:rPr>
        <w:tab/>
        <w:t>C设计和实现</w:t>
      </w:r>
      <w:r w:rsidRPr="00F06083">
        <w:rPr>
          <w:rFonts w:ascii="宋体" w:hAnsi="宋体" w:hint="eastAsia"/>
          <w:color w:val="000000"/>
          <w:szCs w:val="22"/>
        </w:rPr>
        <w:tab/>
        <w:t>D分析和定义</w:t>
      </w:r>
    </w:p>
    <w:p w14:paraId="493DE273"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14类是一组具有相同属性的和相同服务的对象的抽象描述，类中的每个对象都是这个类的一个</w:t>
      </w:r>
      <w:r w:rsidRPr="00F06083">
        <w:rPr>
          <w:rFonts w:ascii="宋体" w:hAnsi="宋体" w:hint="eastAsia"/>
          <w:color w:val="000000"/>
          <w:szCs w:val="22"/>
          <w:u w:val="single"/>
        </w:rPr>
        <w:t xml:space="preserve">　（21）C　</w:t>
      </w:r>
      <w:r w:rsidRPr="00F06083">
        <w:rPr>
          <w:rFonts w:ascii="宋体" w:hAnsi="宋体" w:hint="eastAsia"/>
          <w:color w:val="000000"/>
          <w:szCs w:val="22"/>
        </w:rPr>
        <w:t>。类之间共享属性与服务的机制称为</w:t>
      </w:r>
      <w:r w:rsidRPr="00F06083">
        <w:rPr>
          <w:rFonts w:ascii="宋体" w:hAnsi="宋体" w:hint="eastAsia"/>
          <w:color w:val="000000"/>
          <w:szCs w:val="22"/>
          <w:u w:val="single"/>
        </w:rPr>
        <w:t xml:space="preserve">　（22）D　</w:t>
      </w:r>
      <w:r w:rsidRPr="00F06083">
        <w:rPr>
          <w:rFonts w:ascii="宋体" w:hAnsi="宋体" w:hint="eastAsia"/>
          <w:color w:val="000000"/>
          <w:szCs w:val="22"/>
        </w:rPr>
        <w:t>。一个对象通过发送</w:t>
      </w:r>
      <w:r w:rsidRPr="00F06083">
        <w:rPr>
          <w:rFonts w:ascii="宋体" w:hAnsi="宋体" w:hint="eastAsia"/>
          <w:color w:val="000000"/>
          <w:szCs w:val="22"/>
          <w:u w:val="single"/>
        </w:rPr>
        <w:t xml:space="preserve">　（23）B</w:t>
      </w:r>
      <w:r w:rsidRPr="00F06083">
        <w:rPr>
          <w:rFonts w:ascii="宋体" w:hAnsi="宋体" w:hint="eastAsia"/>
          <w:color w:val="000000"/>
          <w:szCs w:val="22"/>
        </w:rPr>
        <w:t xml:space="preserve">　来请求另一个对象为其服务。</w:t>
      </w:r>
    </w:p>
    <w:p w14:paraId="6625341C" w14:textId="77777777" w:rsidR="004B24BF" w:rsidRPr="00F06083" w:rsidRDefault="004B24BF" w:rsidP="00B9739D">
      <w:pPr>
        <w:ind w:firstLineChars="100" w:firstLine="210"/>
        <w:rPr>
          <w:rFonts w:ascii="宋体" w:hAnsi="宋体"/>
          <w:color w:val="000000"/>
          <w:szCs w:val="22"/>
        </w:rPr>
      </w:pPr>
      <w:r w:rsidRPr="00F06083">
        <w:rPr>
          <w:rFonts w:ascii="宋体" w:hAnsi="宋体" w:hint="eastAsia"/>
          <w:color w:val="000000"/>
          <w:szCs w:val="22"/>
        </w:rPr>
        <w:t>（21）A例证</w:t>
      </w:r>
      <w:r w:rsidRPr="00F06083">
        <w:rPr>
          <w:rFonts w:ascii="宋体" w:hAnsi="宋体" w:hint="eastAsia"/>
          <w:color w:val="000000"/>
          <w:szCs w:val="22"/>
        </w:rPr>
        <w:tab/>
      </w:r>
      <w:r w:rsidRPr="00F06083">
        <w:rPr>
          <w:rFonts w:ascii="宋体" w:hAnsi="宋体" w:hint="eastAsia"/>
          <w:color w:val="000000"/>
          <w:szCs w:val="22"/>
        </w:rPr>
        <w:tab/>
        <w:t>B用例</w:t>
      </w:r>
      <w:r w:rsidRPr="00F06083">
        <w:rPr>
          <w:rFonts w:ascii="宋体" w:hAnsi="宋体" w:hint="eastAsia"/>
          <w:color w:val="000000"/>
          <w:szCs w:val="22"/>
        </w:rPr>
        <w:tab/>
      </w:r>
      <w:r w:rsidRPr="00F06083">
        <w:rPr>
          <w:rFonts w:ascii="宋体" w:hAnsi="宋体" w:hint="eastAsia"/>
          <w:color w:val="000000"/>
          <w:szCs w:val="22"/>
        </w:rPr>
        <w:tab/>
        <w:t>C实例</w:t>
      </w:r>
      <w:r w:rsidRPr="00F06083">
        <w:rPr>
          <w:rFonts w:ascii="宋体" w:hAnsi="宋体" w:hint="eastAsia"/>
          <w:color w:val="000000"/>
          <w:szCs w:val="22"/>
        </w:rPr>
        <w:tab/>
      </w:r>
      <w:r w:rsidRPr="00F06083">
        <w:rPr>
          <w:rFonts w:ascii="宋体" w:hAnsi="宋体" w:hint="eastAsia"/>
          <w:color w:val="000000"/>
          <w:szCs w:val="22"/>
        </w:rPr>
        <w:tab/>
        <w:t>D例外</w:t>
      </w:r>
    </w:p>
    <w:p w14:paraId="3C4D0A50" w14:textId="77777777" w:rsidR="004B24BF" w:rsidRPr="00F06083" w:rsidRDefault="004B24BF" w:rsidP="00B9739D">
      <w:pPr>
        <w:ind w:firstLineChars="100" w:firstLine="210"/>
        <w:rPr>
          <w:rFonts w:ascii="宋体" w:hAnsi="宋体"/>
          <w:color w:val="000000"/>
          <w:szCs w:val="22"/>
        </w:rPr>
      </w:pPr>
      <w:r w:rsidRPr="00F06083">
        <w:rPr>
          <w:rFonts w:ascii="宋体" w:hAnsi="宋体" w:hint="eastAsia"/>
          <w:color w:val="000000"/>
          <w:szCs w:val="22"/>
        </w:rPr>
        <w:t>（22）A多态性</w:t>
      </w:r>
      <w:r w:rsidRPr="00F06083">
        <w:rPr>
          <w:rFonts w:ascii="宋体" w:hAnsi="宋体" w:hint="eastAsia"/>
          <w:color w:val="000000"/>
          <w:szCs w:val="22"/>
        </w:rPr>
        <w:tab/>
      </w:r>
      <w:r w:rsidRPr="00F06083">
        <w:rPr>
          <w:rFonts w:ascii="宋体" w:hAnsi="宋体" w:hint="eastAsia"/>
          <w:color w:val="000000"/>
          <w:szCs w:val="22"/>
        </w:rPr>
        <w:tab/>
        <w:t>B动态绑定</w:t>
      </w:r>
      <w:r w:rsidRPr="00F06083">
        <w:rPr>
          <w:rFonts w:ascii="宋体" w:hAnsi="宋体" w:hint="eastAsia"/>
          <w:color w:val="000000"/>
          <w:szCs w:val="22"/>
        </w:rPr>
        <w:tab/>
        <w:t>C静态绑定</w:t>
      </w:r>
      <w:r w:rsidRPr="00F06083">
        <w:rPr>
          <w:rFonts w:ascii="宋体" w:hAnsi="宋体" w:hint="eastAsia"/>
          <w:color w:val="000000"/>
          <w:szCs w:val="22"/>
        </w:rPr>
        <w:tab/>
        <w:t>D继承</w:t>
      </w:r>
    </w:p>
    <w:p w14:paraId="7291675E" w14:textId="77777777" w:rsidR="004B24BF" w:rsidRPr="00F06083" w:rsidRDefault="004B24BF" w:rsidP="00B9739D">
      <w:pPr>
        <w:ind w:firstLineChars="100" w:firstLine="210"/>
        <w:rPr>
          <w:rFonts w:ascii="宋体" w:hAnsi="宋体"/>
          <w:color w:val="000000"/>
          <w:szCs w:val="22"/>
        </w:rPr>
      </w:pPr>
      <w:r w:rsidRPr="00F06083">
        <w:rPr>
          <w:rFonts w:ascii="宋体" w:hAnsi="宋体" w:hint="eastAsia"/>
          <w:color w:val="000000"/>
          <w:szCs w:val="22"/>
        </w:rPr>
        <w:t>（23）A调用语句</w:t>
      </w:r>
      <w:r w:rsidRPr="00F06083">
        <w:rPr>
          <w:rFonts w:ascii="宋体" w:hAnsi="宋体" w:hint="eastAsia"/>
          <w:color w:val="000000"/>
          <w:szCs w:val="22"/>
        </w:rPr>
        <w:tab/>
        <w:t>B消息</w:t>
      </w:r>
      <w:r w:rsidRPr="00F06083">
        <w:rPr>
          <w:rFonts w:ascii="宋体" w:hAnsi="宋体" w:hint="eastAsia"/>
          <w:color w:val="000000"/>
          <w:szCs w:val="22"/>
        </w:rPr>
        <w:tab/>
      </w:r>
      <w:r w:rsidRPr="00F06083">
        <w:rPr>
          <w:rFonts w:ascii="宋体" w:hAnsi="宋体" w:hint="eastAsia"/>
          <w:color w:val="000000"/>
          <w:szCs w:val="22"/>
        </w:rPr>
        <w:tab/>
        <w:t>C命令</w:t>
      </w:r>
      <w:r w:rsidRPr="00F06083">
        <w:rPr>
          <w:rFonts w:ascii="宋体" w:hAnsi="宋体" w:hint="eastAsia"/>
          <w:color w:val="000000"/>
          <w:szCs w:val="22"/>
        </w:rPr>
        <w:tab/>
      </w:r>
      <w:r w:rsidRPr="00F06083">
        <w:rPr>
          <w:rFonts w:ascii="宋体" w:hAnsi="宋体" w:hint="eastAsia"/>
          <w:color w:val="000000"/>
          <w:szCs w:val="22"/>
        </w:rPr>
        <w:tab/>
        <w:t>D口令</w:t>
      </w:r>
    </w:p>
    <w:p w14:paraId="4F3765DA"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15、领域模型又称为（C）</w:t>
      </w:r>
    </w:p>
    <w:p w14:paraId="1B4B3AD5" w14:textId="77777777" w:rsidR="004B24BF" w:rsidRPr="00F06083" w:rsidRDefault="004B24BF" w:rsidP="00B9739D">
      <w:pPr>
        <w:rPr>
          <w:rFonts w:ascii="宋体" w:hAnsi="宋体"/>
          <w:color w:val="000000"/>
          <w:szCs w:val="22"/>
        </w:rPr>
      </w:pPr>
      <w:r w:rsidRPr="00F06083">
        <w:rPr>
          <w:rFonts w:ascii="宋体" w:hAnsi="宋体" w:hint="eastAsia"/>
          <w:color w:val="000000"/>
          <w:szCs w:val="22"/>
        </w:rPr>
        <w:t>A．业务流程模型</w:t>
      </w:r>
      <w:r w:rsidRPr="00F06083">
        <w:rPr>
          <w:rFonts w:ascii="宋体" w:hAnsi="宋体" w:hint="eastAsia"/>
          <w:color w:val="000000"/>
          <w:szCs w:val="22"/>
        </w:rPr>
        <w:tab/>
      </w:r>
      <w:r w:rsidRPr="00F06083">
        <w:rPr>
          <w:rFonts w:ascii="宋体" w:hAnsi="宋体" w:hint="eastAsia"/>
          <w:color w:val="000000"/>
          <w:szCs w:val="22"/>
        </w:rPr>
        <w:tab/>
        <w:t>B.用例模型</w:t>
      </w:r>
      <w:r w:rsidRPr="00F06083">
        <w:rPr>
          <w:rFonts w:ascii="宋体" w:hAnsi="宋体" w:hint="eastAsia"/>
          <w:color w:val="000000"/>
          <w:szCs w:val="22"/>
        </w:rPr>
        <w:tab/>
      </w:r>
      <w:r w:rsidRPr="00F06083">
        <w:rPr>
          <w:rFonts w:ascii="宋体" w:hAnsi="宋体" w:hint="eastAsia"/>
          <w:color w:val="000000"/>
          <w:szCs w:val="22"/>
        </w:rPr>
        <w:tab/>
        <w:t>C.概念模型</w:t>
      </w:r>
      <w:r w:rsidRPr="00F06083">
        <w:rPr>
          <w:rFonts w:ascii="宋体" w:hAnsi="宋体" w:hint="eastAsia"/>
          <w:color w:val="000000"/>
          <w:szCs w:val="22"/>
        </w:rPr>
        <w:tab/>
      </w:r>
      <w:r w:rsidRPr="00F06083">
        <w:rPr>
          <w:rFonts w:ascii="宋体" w:hAnsi="宋体" w:hint="eastAsia"/>
          <w:color w:val="000000"/>
          <w:szCs w:val="22"/>
        </w:rPr>
        <w:tab/>
        <w:t>D.设计模型</w:t>
      </w:r>
    </w:p>
    <w:p w14:paraId="301CC0AA" w14:textId="77777777" w:rsidR="004B24BF" w:rsidRPr="00F06083" w:rsidRDefault="004B24BF" w:rsidP="00B9739D">
      <w:pPr>
        <w:pStyle w:val="a4"/>
        <w:rPr>
          <w:rFonts w:hAnsi="宋体"/>
          <w:szCs w:val="22"/>
        </w:rPr>
      </w:pPr>
      <w:r w:rsidRPr="00F06083">
        <w:rPr>
          <w:rFonts w:hint="eastAsia"/>
          <w:szCs w:val="22"/>
        </w:rPr>
        <w:t xml:space="preserve">1. </w:t>
      </w:r>
      <w:r w:rsidRPr="00F06083">
        <w:rPr>
          <w:rFonts w:hAnsi="宋体"/>
          <w:szCs w:val="22"/>
        </w:rPr>
        <w:t>阅读下列说明以及UML类图，回答问题1、问题2和问题3，将解答填入答题纸的对应栏内。 </w:t>
      </w:r>
      <w:r w:rsidRPr="00F06083">
        <w:rPr>
          <w:rFonts w:hAnsi="宋体"/>
          <w:szCs w:val="22"/>
        </w:rPr>
        <w:br/>
      </w:r>
      <w:r w:rsidRPr="00F06083">
        <w:rPr>
          <w:rFonts w:hAnsi="宋体"/>
          <w:b/>
          <w:szCs w:val="22"/>
        </w:rPr>
        <w:t>[说明]</w:t>
      </w:r>
      <w:r w:rsidRPr="00F06083">
        <w:rPr>
          <w:rFonts w:hAnsi="宋体"/>
          <w:szCs w:val="22"/>
        </w:rPr>
        <w:br/>
        <w:t xml:space="preserve">　　某客户信息管理系统中保存着两类客户的信息： </w:t>
      </w:r>
      <w:r w:rsidRPr="00F06083">
        <w:rPr>
          <w:rFonts w:hAnsi="宋体"/>
          <w:szCs w:val="22"/>
        </w:rPr>
        <w:br/>
        <w:t xml:space="preserve">　　(1)个人客户。对于这类客户，系统保存了其客户标识(由系统生成)和基本信息(包括姓名、住宅电话和email)。</w:t>
      </w:r>
      <w:r w:rsidRPr="00F06083">
        <w:rPr>
          <w:rFonts w:hAnsi="宋体"/>
          <w:szCs w:val="22"/>
        </w:rPr>
        <w:br/>
        <w:t xml:space="preserve">　　(2)集团客户。集团客户可以创建和管理自己的若干名联系人。对于这类客户，系统除了保存其客户标识(由系统生成)之外，也保存了其联系人的信息。联系人的信息包括姓名、住宅电话、email、办公电话以及职位。</w:t>
      </w:r>
      <w:r w:rsidRPr="00F06083">
        <w:rPr>
          <w:rFonts w:hAnsi="宋体"/>
          <w:szCs w:val="22"/>
        </w:rPr>
        <w:br/>
        <w:t xml:space="preserve">　　该系统除了可以保存客户信息之外，还具有以下功能：</w:t>
      </w:r>
      <w:r w:rsidRPr="00F06083">
        <w:rPr>
          <w:rFonts w:hAnsi="宋体"/>
          <w:szCs w:val="22"/>
        </w:rPr>
        <w:br/>
        <w:t xml:space="preserve">　　(1)向系统中添加客户(addCustomer)； </w:t>
      </w:r>
      <w:r w:rsidRPr="00F06083">
        <w:rPr>
          <w:rFonts w:hAnsi="宋体"/>
          <w:szCs w:val="22"/>
        </w:rPr>
        <w:br/>
        <w:t xml:space="preserve">　　(2)根据给定的客户标识，在系统中查找该客户(getCustomer)；</w:t>
      </w:r>
      <w:r w:rsidRPr="00F06083">
        <w:rPr>
          <w:rFonts w:hAnsi="宋体"/>
          <w:szCs w:val="22"/>
        </w:rPr>
        <w:br/>
        <w:t xml:space="preserve">　　(3)根据给定的客户标识，从系统中删除该客户(re</w:t>
      </w:r>
      <w:r w:rsidRPr="00F06083">
        <w:rPr>
          <w:rFonts w:hAnsi="宋体" w:hint="eastAsia"/>
          <w:szCs w:val="22"/>
        </w:rPr>
        <w:t>m</w:t>
      </w:r>
      <w:r w:rsidRPr="00F06083">
        <w:rPr>
          <w:rFonts w:hAnsi="宋体"/>
          <w:szCs w:val="22"/>
        </w:rPr>
        <w:t>oveCustoner)；(4)创建新的联系人(addContact)；(5)在系统中查找指定的联系人(getContact)；(6)从系统中删除指定的联系人(removeContact)。</w:t>
      </w:r>
      <w:r w:rsidRPr="00F06083">
        <w:rPr>
          <w:rFonts w:hAnsi="宋体"/>
          <w:szCs w:val="22"/>
        </w:rPr>
        <w:br/>
        <w:t xml:space="preserve">　　该系统采用面向对象方法进行开发。在面向对象分析阶段，根据上述描述，得到如表2-1所示的类， 表2-1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3966"/>
        <w:gridCol w:w="2637"/>
      </w:tblGrid>
      <w:tr w:rsidR="004B24BF" w:rsidRPr="00F06083" w14:paraId="714EE2A9"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5A1817F1" w14:textId="77777777" w:rsidR="004B24BF" w:rsidRPr="00F06083" w:rsidRDefault="004B24BF" w:rsidP="00B9739D">
            <w:pPr>
              <w:pStyle w:val="a4"/>
              <w:rPr>
                <w:rFonts w:hAnsi="宋体"/>
                <w:szCs w:val="22"/>
              </w:rPr>
            </w:pPr>
            <w:r w:rsidRPr="00F06083">
              <w:rPr>
                <w:rFonts w:hAnsi="宋体"/>
                <w:szCs w:val="22"/>
              </w:rPr>
              <w:t>类名</w:t>
            </w:r>
          </w:p>
        </w:tc>
        <w:tc>
          <w:tcPr>
            <w:tcW w:w="2637" w:type="dxa"/>
            <w:tcBorders>
              <w:top w:val="outset" w:sz="6" w:space="0" w:color="auto"/>
              <w:left w:val="outset" w:sz="6" w:space="0" w:color="auto"/>
              <w:bottom w:val="outset" w:sz="6" w:space="0" w:color="auto"/>
              <w:right w:val="outset" w:sz="6" w:space="0" w:color="auto"/>
            </w:tcBorders>
            <w:vAlign w:val="center"/>
          </w:tcPr>
          <w:p w14:paraId="695B5EC0" w14:textId="77777777" w:rsidR="004B24BF" w:rsidRPr="00F06083" w:rsidRDefault="004B24BF" w:rsidP="00B9739D">
            <w:pPr>
              <w:pStyle w:val="a4"/>
              <w:rPr>
                <w:rFonts w:hAnsi="宋体"/>
                <w:szCs w:val="22"/>
              </w:rPr>
            </w:pPr>
            <w:r w:rsidRPr="00F06083">
              <w:rPr>
                <w:rFonts w:hAnsi="宋体"/>
                <w:szCs w:val="22"/>
              </w:rPr>
              <w:t>说明</w:t>
            </w:r>
          </w:p>
        </w:tc>
      </w:tr>
      <w:tr w:rsidR="004B24BF" w:rsidRPr="00F06083" w14:paraId="06395E0B"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7A5A5158" w14:textId="77777777" w:rsidR="004B24BF" w:rsidRPr="00F06083" w:rsidRDefault="004B24BF" w:rsidP="00B9739D">
            <w:pPr>
              <w:pStyle w:val="a4"/>
              <w:rPr>
                <w:rFonts w:hAnsi="宋体"/>
                <w:szCs w:val="22"/>
              </w:rPr>
            </w:pPr>
            <w:r w:rsidRPr="00F06083">
              <w:rPr>
                <w:rFonts w:hAnsi="宋体"/>
                <w:szCs w:val="22"/>
              </w:rPr>
              <w:t> CustomerlnformationSystem</w:t>
            </w:r>
          </w:p>
        </w:tc>
        <w:tc>
          <w:tcPr>
            <w:tcW w:w="2637" w:type="dxa"/>
            <w:tcBorders>
              <w:top w:val="outset" w:sz="6" w:space="0" w:color="auto"/>
              <w:left w:val="outset" w:sz="6" w:space="0" w:color="auto"/>
              <w:bottom w:val="outset" w:sz="6" w:space="0" w:color="auto"/>
              <w:right w:val="outset" w:sz="6" w:space="0" w:color="auto"/>
            </w:tcBorders>
            <w:vAlign w:val="center"/>
          </w:tcPr>
          <w:p w14:paraId="75EFA928" w14:textId="77777777" w:rsidR="004B24BF" w:rsidRPr="00F06083" w:rsidRDefault="004B24BF" w:rsidP="00B9739D">
            <w:pPr>
              <w:pStyle w:val="a4"/>
              <w:rPr>
                <w:rFonts w:hAnsi="宋体"/>
                <w:szCs w:val="22"/>
              </w:rPr>
            </w:pPr>
            <w:r w:rsidRPr="00F06083">
              <w:rPr>
                <w:rFonts w:hAnsi="宋体"/>
                <w:szCs w:val="22"/>
              </w:rPr>
              <w:t> 客户信息管理系统</w:t>
            </w:r>
          </w:p>
        </w:tc>
      </w:tr>
      <w:tr w:rsidR="004B24BF" w:rsidRPr="00F06083" w14:paraId="42C9A8C1"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61D97EDF" w14:textId="77777777" w:rsidR="004B24BF" w:rsidRPr="00F06083" w:rsidRDefault="004B24BF" w:rsidP="00B9739D">
            <w:pPr>
              <w:pStyle w:val="a4"/>
              <w:rPr>
                <w:rFonts w:hAnsi="宋体"/>
                <w:szCs w:val="22"/>
              </w:rPr>
            </w:pPr>
            <w:r w:rsidRPr="00F06083">
              <w:rPr>
                <w:rFonts w:hAnsi="宋体"/>
                <w:szCs w:val="22"/>
              </w:rPr>
              <w:t> IndividualCustomer</w:t>
            </w:r>
          </w:p>
        </w:tc>
        <w:tc>
          <w:tcPr>
            <w:tcW w:w="2637" w:type="dxa"/>
            <w:tcBorders>
              <w:top w:val="outset" w:sz="6" w:space="0" w:color="auto"/>
              <w:left w:val="outset" w:sz="6" w:space="0" w:color="auto"/>
              <w:bottom w:val="outset" w:sz="6" w:space="0" w:color="auto"/>
              <w:right w:val="outset" w:sz="6" w:space="0" w:color="auto"/>
            </w:tcBorders>
            <w:vAlign w:val="center"/>
          </w:tcPr>
          <w:p w14:paraId="6FE517A9" w14:textId="77777777" w:rsidR="004B24BF" w:rsidRPr="00F06083" w:rsidRDefault="004B24BF" w:rsidP="00B9739D">
            <w:pPr>
              <w:pStyle w:val="a4"/>
              <w:rPr>
                <w:rFonts w:hAnsi="宋体"/>
                <w:szCs w:val="22"/>
              </w:rPr>
            </w:pPr>
            <w:r w:rsidRPr="00F06083">
              <w:rPr>
                <w:rFonts w:hAnsi="宋体"/>
                <w:szCs w:val="22"/>
              </w:rPr>
              <w:t> 个人客户</w:t>
            </w:r>
          </w:p>
        </w:tc>
      </w:tr>
      <w:tr w:rsidR="004B24BF" w:rsidRPr="00F06083" w14:paraId="35A626AA"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4D5BBF6A" w14:textId="77777777" w:rsidR="004B24BF" w:rsidRPr="00F06083" w:rsidRDefault="004B24BF" w:rsidP="00B9739D">
            <w:pPr>
              <w:pStyle w:val="a4"/>
              <w:rPr>
                <w:rFonts w:hAnsi="宋体"/>
                <w:szCs w:val="22"/>
              </w:rPr>
            </w:pPr>
            <w:r w:rsidRPr="00F06083">
              <w:rPr>
                <w:rFonts w:hAnsi="宋体"/>
                <w:szCs w:val="22"/>
              </w:rPr>
              <w:t> InstitutionalCustomer</w:t>
            </w:r>
          </w:p>
        </w:tc>
        <w:tc>
          <w:tcPr>
            <w:tcW w:w="2637" w:type="dxa"/>
            <w:tcBorders>
              <w:top w:val="outset" w:sz="6" w:space="0" w:color="auto"/>
              <w:left w:val="outset" w:sz="6" w:space="0" w:color="auto"/>
              <w:bottom w:val="outset" w:sz="6" w:space="0" w:color="auto"/>
              <w:right w:val="outset" w:sz="6" w:space="0" w:color="auto"/>
            </w:tcBorders>
            <w:vAlign w:val="center"/>
          </w:tcPr>
          <w:p w14:paraId="53CB3467" w14:textId="77777777" w:rsidR="004B24BF" w:rsidRPr="00F06083" w:rsidRDefault="004B24BF" w:rsidP="00B9739D">
            <w:pPr>
              <w:pStyle w:val="a4"/>
              <w:rPr>
                <w:rFonts w:hAnsi="宋体"/>
                <w:szCs w:val="22"/>
              </w:rPr>
            </w:pPr>
            <w:r w:rsidRPr="00F06083">
              <w:rPr>
                <w:rFonts w:hAnsi="宋体"/>
                <w:szCs w:val="22"/>
              </w:rPr>
              <w:t> 集团客户</w:t>
            </w:r>
          </w:p>
        </w:tc>
      </w:tr>
      <w:tr w:rsidR="004B24BF" w:rsidRPr="00F06083" w14:paraId="78F21C0B" w14:textId="77777777" w:rsidTr="00F40EEB">
        <w:trPr>
          <w:tblCellSpacing w:w="0" w:type="dxa"/>
          <w:jc w:val="center"/>
        </w:trPr>
        <w:tc>
          <w:tcPr>
            <w:tcW w:w="3966" w:type="dxa"/>
            <w:tcBorders>
              <w:top w:val="outset" w:sz="6" w:space="0" w:color="auto"/>
              <w:left w:val="outset" w:sz="6" w:space="0" w:color="auto"/>
              <w:bottom w:val="outset" w:sz="6" w:space="0" w:color="auto"/>
              <w:right w:val="outset" w:sz="6" w:space="0" w:color="auto"/>
            </w:tcBorders>
            <w:vAlign w:val="center"/>
          </w:tcPr>
          <w:p w14:paraId="42261A07" w14:textId="77777777" w:rsidR="004B24BF" w:rsidRPr="00F06083" w:rsidRDefault="004B24BF" w:rsidP="00B9739D">
            <w:pPr>
              <w:pStyle w:val="a4"/>
              <w:rPr>
                <w:rFonts w:hAnsi="宋体"/>
                <w:szCs w:val="22"/>
              </w:rPr>
            </w:pPr>
            <w:r w:rsidRPr="00F06083">
              <w:rPr>
                <w:rFonts w:hAnsi="宋体"/>
                <w:szCs w:val="22"/>
              </w:rPr>
              <w:t> Contact</w:t>
            </w:r>
          </w:p>
        </w:tc>
        <w:tc>
          <w:tcPr>
            <w:tcW w:w="2637" w:type="dxa"/>
            <w:tcBorders>
              <w:top w:val="outset" w:sz="6" w:space="0" w:color="auto"/>
              <w:left w:val="outset" w:sz="6" w:space="0" w:color="auto"/>
              <w:bottom w:val="outset" w:sz="6" w:space="0" w:color="auto"/>
              <w:right w:val="outset" w:sz="6" w:space="0" w:color="auto"/>
            </w:tcBorders>
            <w:vAlign w:val="center"/>
          </w:tcPr>
          <w:p w14:paraId="4AC16951" w14:textId="77777777" w:rsidR="004B24BF" w:rsidRPr="00F06083" w:rsidRDefault="004B24BF" w:rsidP="00B9739D">
            <w:pPr>
              <w:pStyle w:val="a4"/>
              <w:rPr>
                <w:rFonts w:hAnsi="宋体"/>
                <w:szCs w:val="22"/>
              </w:rPr>
            </w:pPr>
            <w:r w:rsidRPr="00F06083">
              <w:rPr>
                <w:rFonts w:hAnsi="宋体"/>
                <w:szCs w:val="22"/>
              </w:rPr>
              <w:t> 联系人</w:t>
            </w:r>
          </w:p>
        </w:tc>
      </w:tr>
    </w:tbl>
    <w:p w14:paraId="7B2AC71B" w14:textId="77777777" w:rsidR="004B24BF" w:rsidRPr="00F06083" w:rsidRDefault="004B24BF" w:rsidP="00B9739D">
      <w:pPr>
        <w:pStyle w:val="a4"/>
        <w:rPr>
          <w:rFonts w:hAnsi="宋体"/>
          <w:szCs w:val="22"/>
        </w:rPr>
      </w:pPr>
      <w:r w:rsidRPr="00F06083">
        <w:rPr>
          <w:rFonts w:hAnsi="宋体"/>
          <w:szCs w:val="22"/>
        </w:rPr>
        <w:t xml:space="preserve">　　描述该客户信息管理系统的UML类图如图2-1所示。 </w:t>
      </w:r>
    </w:p>
    <w:p w14:paraId="3325536A" w14:textId="77777777" w:rsidR="004B24BF" w:rsidRPr="00F06083" w:rsidRDefault="004B24BF" w:rsidP="00B9739D">
      <w:pPr>
        <w:pStyle w:val="a4"/>
        <w:ind w:left="204"/>
        <w:rPr>
          <w:rFonts w:hAnsi="宋体"/>
          <w:szCs w:val="22"/>
        </w:rPr>
      </w:pPr>
      <w:r w:rsidRPr="00F06083">
        <w:rPr>
          <w:rFonts w:hAnsi="宋体"/>
          <w:szCs w:val="22"/>
        </w:rPr>
        <w:lastRenderedPageBreak/>
        <w:t xml:space="preserve">　</w:t>
      </w:r>
      <w:r w:rsidRPr="00F06083">
        <w:rPr>
          <w:rFonts w:hAnsi="宋体"/>
          <w:szCs w:val="22"/>
        </w:rPr>
        <w:fldChar w:fldCharType="begin"/>
      </w:r>
      <w:r w:rsidRPr="00F06083">
        <w:rPr>
          <w:rFonts w:hAnsi="宋体"/>
          <w:szCs w:val="22"/>
        </w:rPr>
        <w:instrText xml:space="preserve"> INCLUDEPICTURE "http://www.oldchild.net/jsjsj/spks/gc/gc06_1x2.gif" \* MERGEFORMATINET </w:instrText>
      </w:r>
      <w:r w:rsidRPr="00F06083">
        <w:rPr>
          <w:rFonts w:hAnsi="宋体"/>
          <w:szCs w:val="22"/>
        </w:rPr>
        <w:fldChar w:fldCharType="separate"/>
      </w:r>
      <w:r w:rsidR="005E0E0E" w:rsidRPr="00F06083">
        <w:rPr>
          <w:rFonts w:hAnsi="宋体"/>
          <w:szCs w:val="22"/>
        </w:rPr>
        <w:fldChar w:fldCharType="begin"/>
      </w:r>
      <w:r w:rsidR="005E0E0E" w:rsidRPr="00F06083">
        <w:rPr>
          <w:rFonts w:hAnsi="宋体"/>
          <w:szCs w:val="22"/>
        </w:rPr>
        <w:instrText xml:space="preserve"> </w:instrText>
      </w:r>
      <w:r w:rsidR="005E0E0E" w:rsidRPr="00F06083">
        <w:rPr>
          <w:rFonts w:hAnsi="宋体"/>
          <w:szCs w:val="22"/>
        </w:rPr>
        <w:instrText>INCLUDEPICTURE  "http://www.oldchild.net/jsjsj/spks/gc/gc06_1x2.gif" \* MERGEFORMATINET</w:instrText>
      </w:r>
      <w:r w:rsidR="005E0E0E" w:rsidRPr="00F06083">
        <w:rPr>
          <w:rFonts w:hAnsi="宋体"/>
          <w:szCs w:val="22"/>
        </w:rPr>
        <w:instrText xml:space="preserve"> </w:instrText>
      </w:r>
      <w:r w:rsidR="005E0E0E" w:rsidRPr="00F06083">
        <w:rPr>
          <w:rFonts w:hAnsi="宋体"/>
          <w:szCs w:val="22"/>
        </w:rPr>
        <w:fldChar w:fldCharType="separate"/>
      </w:r>
      <w:r w:rsidR="009B7985" w:rsidRPr="00F06083">
        <w:rPr>
          <w:rFonts w:hAnsi="宋体"/>
          <w:szCs w:val="22"/>
        </w:rPr>
        <w:pict w14:anchorId="49E38AA4">
          <v:shape id="图片 3" o:spid="_x0000_i1025" type="#_x0000_t75" style="width:341.4pt;height:204pt;mso-wrap-style:square;mso-position-horizontal-relative:page;mso-position-vertical-relative:page">
            <v:imagedata r:id="rId55" r:href="rId56"/>
          </v:shape>
        </w:pict>
      </w:r>
      <w:r w:rsidR="005E0E0E" w:rsidRPr="00F06083">
        <w:rPr>
          <w:rFonts w:hAnsi="宋体"/>
          <w:szCs w:val="22"/>
        </w:rPr>
        <w:fldChar w:fldCharType="end"/>
      </w:r>
      <w:r w:rsidRPr="00F06083">
        <w:rPr>
          <w:rFonts w:hAnsi="宋体"/>
          <w:szCs w:val="22"/>
        </w:rPr>
        <w:fldChar w:fldCharType="end"/>
      </w:r>
      <w:r w:rsidRPr="00F06083">
        <w:rPr>
          <w:rFonts w:hAnsi="宋体"/>
          <w:szCs w:val="22"/>
        </w:rPr>
        <w:t xml:space="preserve">　</w:t>
      </w:r>
    </w:p>
    <w:p w14:paraId="39FDE60C" w14:textId="77777777" w:rsidR="004B24BF" w:rsidRPr="00F06083" w:rsidRDefault="004B24BF" w:rsidP="00B9739D">
      <w:pPr>
        <w:pStyle w:val="a4"/>
        <w:ind w:left="204"/>
        <w:jc w:val="center"/>
        <w:rPr>
          <w:rFonts w:hAnsi="宋体"/>
          <w:szCs w:val="22"/>
        </w:rPr>
      </w:pPr>
      <w:r w:rsidRPr="00F06083">
        <w:rPr>
          <w:rFonts w:hAnsi="宋体"/>
          <w:szCs w:val="22"/>
        </w:rPr>
        <w:t>图2-1 客户信息管理系统的UML类图</w:t>
      </w:r>
    </w:p>
    <w:p w14:paraId="5C6F1A59" w14:textId="77777777" w:rsidR="004B24BF" w:rsidRPr="00F06083" w:rsidRDefault="004B24BF" w:rsidP="00B9739D">
      <w:pPr>
        <w:pStyle w:val="a4"/>
        <w:ind w:left="204"/>
        <w:rPr>
          <w:rFonts w:hAnsi="宋体"/>
          <w:szCs w:val="22"/>
        </w:rPr>
      </w:pPr>
      <w:r w:rsidRPr="00F06083">
        <w:rPr>
          <w:rFonts w:hAnsi="宋体" w:hint="eastAsia"/>
          <w:szCs w:val="22"/>
        </w:rPr>
        <w:t>回答下面问题：</w:t>
      </w:r>
    </w:p>
    <w:p w14:paraId="2D52A6D1" w14:textId="77777777" w:rsidR="004B24BF" w:rsidRPr="00F06083" w:rsidRDefault="004B24BF" w:rsidP="00B9739D">
      <w:pPr>
        <w:pStyle w:val="a4"/>
        <w:numPr>
          <w:ilvl w:val="0"/>
          <w:numId w:val="4"/>
        </w:numPr>
        <w:tabs>
          <w:tab w:val="clear" w:pos="840"/>
          <w:tab w:val="left" w:pos="624"/>
        </w:tabs>
        <w:ind w:left="624"/>
        <w:rPr>
          <w:rFonts w:hAnsi="宋体"/>
          <w:szCs w:val="22"/>
        </w:rPr>
      </w:pPr>
      <w:r w:rsidRPr="00F06083">
        <w:rPr>
          <w:rFonts w:hAnsi="宋体"/>
          <w:szCs w:val="22"/>
        </w:rPr>
        <w:t>请使用说明中的术语，给出图2-1中类Customer和类Person的属性。</w:t>
      </w:r>
    </w:p>
    <w:p w14:paraId="56D67BA3" w14:textId="77777777" w:rsidR="004B24BF" w:rsidRPr="00F06083" w:rsidRDefault="004B24BF" w:rsidP="00B9739D">
      <w:pPr>
        <w:pStyle w:val="a4"/>
        <w:ind w:left="624"/>
        <w:rPr>
          <w:rFonts w:hAnsi="宋体"/>
          <w:szCs w:val="22"/>
        </w:rPr>
      </w:pPr>
      <w:r w:rsidRPr="00F06083">
        <w:rPr>
          <w:szCs w:val="22"/>
        </w:rPr>
        <w:t xml:space="preserve">　Customer的属性：客户标识</w:t>
      </w:r>
      <w:r w:rsidRPr="00F06083">
        <w:rPr>
          <w:szCs w:val="22"/>
        </w:rPr>
        <w:br/>
        <w:t xml:space="preserve">　Person的属性：姓名、住宅电话、email</w:t>
      </w:r>
    </w:p>
    <w:p w14:paraId="7D5202A3" w14:textId="77777777" w:rsidR="004B24BF" w:rsidRPr="00F06083" w:rsidRDefault="004B24BF" w:rsidP="00B9739D">
      <w:pPr>
        <w:pStyle w:val="a4"/>
        <w:numPr>
          <w:ilvl w:val="0"/>
          <w:numId w:val="4"/>
        </w:numPr>
        <w:tabs>
          <w:tab w:val="clear" w:pos="840"/>
          <w:tab w:val="left" w:pos="624"/>
        </w:tabs>
        <w:ind w:left="624"/>
        <w:rPr>
          <w:rFonts w:hAnsi="宋体"/>
          <w:szCs w:val="22"/>
        </w:rPr>
      </w:pPr>
      <w:r w:rsidRPr="00F06083">
        <w:rPr>
          <w:rFonts w:hAnsi="宋体"/>
          <w:szCs w:val="22"/>
        </w:rPr>
        <w:t>识别关联的多重度是面向对象建模过程中的一个重要步骤。根据说明中给出的描述，完成图中的(1)～(6)。</w:t>
      </w:r>
    </w:p>
    <w:p w14:paraId="4E3C3308" w14:textId="77777777" w:rsidR="004B24BF" w:rsidRPr="00F06083" w:rsidRDefault="004B24BF" w:rsidP="00B9739D">
      <w:pPr>
        <w:pStyle w:val="a4"/>
        <w:ind w:left="624"/>
        <w:rPr>
          <w:rFonts w:hAnsi="宋体"/>
          <w:szCs w:val="22"/>
        </w:rPr>
      </w:pPr>
      <w:r w:rsidRPr="00F06083">
        <w:rPr>
          <w:szCs w:val="22"/>
        </w:rPr>
        <w:t xml:space="preserve">　（1）1 （2）0.</w:t>
      </w:r>
      <w:proofErr w:type="gramStart"/>
      <w:r w:rsidRPr="00F06083">
        <w:rPr>
          <w:szCs w:val="22"/>
        </w:rPr>
        <w:t>.*</w:t>
      </w:r>
      <w:proofErr w:type="gramEnd"/>
      <w:r w:rsidRPr="00F06083">
        <w:rPr>
          <w:szCs w:val="22"/>
        </w:rPr>
        <w:t xml:space="preserve"> （3）1 （4）1 （5）1 （6）1..*</w:t>
      </w:r>
    </w:p>
    <w:p w14:paraId="767E91A5" w14:textId="77777777" w:rsidR="004B24BF" w:rsidRPr="00F06083" w:rsidRDefault="004B24BF" w:rsidP="00B9739D">
      <w:pPr>
        <w:pStyle w:val="a4"/>
        <w:numPr>
          <w:ilvl w:val="0"/>
          <w:numId w:val="4"/>
        </w:numPr>
        <w:tabs>
          <w:tab w:val="clear" w:pos="840"/>
          <w:tab w:val="left" w:pos="624"/>
        </w:tabs>
        <w:ind w:left="624"/>
        <w:rPr>
          <w:rFonts w:hAnsi="宋体"/>
          <w:szCs w:val="22"/>
        </w:rPr>
      </w:pPr>
      <w:r w:rsidRPr="00F06083">
        <w:rPr>
          <w:rFonts w:hAnsi="宋体"/>
          <w:szCs w:val="22"/>
        </w:rPr>
        <w:t xml:space="preserve">根据说明中的叙述，抽象出如表2-2所示的方法，请指出图2-1中的类CustomerlnformationSystem和　　InstitutionalCustomer应分别具有其中的哪些方法。 </w:t>
      </w:r>
    </w:p>
    <w:p w14:paraId="70A65BAD" w14:textId="77777777" w:rsidR="004B24BF" w:rsidRPr="00F06083" w:rsidRDefault="004B24BF" w:rsidP="00B9739D">
      <w:pPr>
        <w:pStyle w:val="a4"/>
        <w:ind w:left="624"/>
        <w:rPr>
          <w:rFonts w:hAnsi="宋体"/>
          <w:szCs w:val="22"/>
        </w:rPr>
      </w:pPr>
      <w:r w:rsidRPr="00F06083">
        <w:rPr>
          <w:szCs w:val="22"/>
        </w:rPr>
        <w:t xml:space="preserve">　</w:t>
      </w:r>
      <w:r w:rsidRPr="00F06083">
        <w:rPr>
          <w:rFonts w:hint="eastAsia"/>
          <w:szCs w:val="22"/>
        </w:rPr>
        <w:t>(1)</w:t>
      </w:r>
      <w:r w:rsidRPr="00F06083">
        <w:rPr>
          <w:szCs w:val="22"/>
        </w:rPr>
        <w:t>CustomerInformationSystem的方法：</w:t>
      </w:r>
      <w:r w:rsidRPr="00F06083">
        <w:rPr>
          <w:szCs w:val="22"/>
        </w:rPr>
        <w:t> </w:t>
      </w:r>
      <w:r w:rsidRPr="00F06083">
        <w:rPr>
          <w:szCs w:val="22"/>
        </w:rPr>
        <w:br/>
        <w:t xml:space="preserve">　addCustomer，getCustomer，removeCustomer。</w:t>
      </w:r>
      <w:r w:rsidRPr="00F06083">
        <w:rPr>
          <w:szCs w:val="22"/>
        </w:rPr>
        <w:br/>
        <w:t xml:space="preserve">　</w:t>
      </w:r>
      <w:r w:rsidRPr="00F06083">
        <w:rPr>
          <w:rFonts w:hint="eastAsia"/>
          <w:szCs w:val="22"/>
        </w:rPr>
        <w:t>(2)</w:t>
      </w:r>
      <w:r w:rsidRPr="00F06083">
        <w:rPr>
          <w:szCs w:val="22"/>
        </w:rPr>
        <w:t>InstitutionalCustomer的方法：</w:t>
      </w:r>
      <w:r w:rsidRPr="00F06083">
        <w:rPr>
          <w:szCs w:val="22"/>
        </w:rPr>
        <w:br/>
        <w:t xml:space="preserve">　addContact，getContact，removeContact。</w:t>
      </w:r>
    </w:p>
    <w:p w14:paraId="3917FC0D" w14:textId="77777777" w:rsidR="004B24BF" w:rsidRPr="00F06083" w:rsidRDefault="004B24BF" w:rsidP="00B9739D">
      <w:pPr>
        <w:pStyle w:val="a4"/>
        <w:jc w:val="center"/>
        <w:rPr>
          <w:rFonts w:hAnsi="宋体"/>
          <w:szCs w:val="22"/>
        </w:rPr>
      </w:pPr>
      <w:r w:rsidRPr="00F06083">
        <w:rPr>
          <w:rFonts w:hAnsi="宋体"/>
          <w:szCs w:val="22"/>
        </w:rPr>
        <w:t>表2-2</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4724"/>
        <w:gridCol w:w="1879"/>
      </w:tblGrid>
      <w:tr w:rsidR="004B24BF" w:rsidRPr="00F06083" w14:paraId="798CB9BE"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682D5078" w14:textId="77777777" w:rsidR="004B24BF" w:rsidRPr="00F06083" w:rsidRDefault="004B24BF" w:rsidP="00B9739D">
            <w:pPr>
              <w:pStyle w:val="a4"/>
              <w:rPr>
                <w:rFonts w:hAnsi="宋体"/>
                <w:szCs w:val="22"/>
              </w:rPr>
            </w:pPr>
            <w:r w:rsidRPr="00F06083">
              <w:rPr>
                <w:rFonts w:hAnsi="宋体"/>
                <w:szCs w:val="22"/>
              </w:rPr>
              <w:t>功能描述</w:t>
            </w:r>
          </w:p>
        </w:tc>
        <w:tc>
          <w:tcPr>
            <w:tcW w:w="1879" w:type="dxa"/>
            <w:tcBorders>
              <w:top w:val="outset" w:sz="6" w:space="0" w:color="auto"/>
              <w:left w:val="outset" w:sz="6" w:space="0" w:color="auto"/>
              <w:bottom w:val="outset" w:sz="6" w:space="0" w:color="auto"/>
              <w:right w:val="outset" w:sz="6" w:space="0" w:color="auto"/>
            </w:tcBorders>
            <w:vAlign w:val="center"/>
          </w:tcPr>
          <w:p w14:paraId="2D74EBF4" w14:textId="77777777" w:rsidR="004B24BF" w:rsidRPr="00F06083" w:rsidRDefault="004B24BF" w:rsidP="00B9739D">
            <w:pPr>
              <w:pStyle w:val="a4"/>
              <w:rPr>
                <w:rFonts w:hAnsi="宋体"/>
                <w:szCs w:val="22"/>
              </w:rPr>
            </w:pPr>
            <w:r w:rsidRPr="00F06083">
              <w:rPr>
                <w:rFonts w:hAnsi="宋体"/>
                <w:szCs w:val="22"/>
              </w:rPr>
              <w:t>方法名</w:t>
            </w:r>
          </w:p>
        </w:tc>
      </w:tr>
      <w:tr w:rsidR="004B24BF" w:rsidRPr="00F06083" w14:paraId="531C786C"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26BEA084" w14:textId="77777777" w:rsidR="004B24BF" w:rsidRPr="00F06083" w:rsidRDefault="004B24BF" w:rsidP="00B9739D">
            <w:pPr>
              <w:pStyle w:val="a4"/>
              <w:rPr>
                <w:rFonts w:hAnsi="宋体"/>
                <w:szCs w:val="22"/>
              </w:rPr>
            </w:pPr>
            <w:r w:rsidRPr="00F06083">
              <w:rPr>
                <w:rFonts w:hAnsi="宋体"/>
                <w:szCs w:val="22"/>
              </w:rPr>
              <w:t> 向系统中添加客户</w:t>
            </w:r>
          </w:p>
        </w:tc>
        <w:tc>
          <w:tcPr>
            <w:tcW w:w="1879" w:type="dxa"/>
            <w:tcBorders>
              <w:top w:val="outset" w:sz="6" w:space="0" w:color="auto"/>
              <w:left w:val="outset" w:sz="6" w:space="0" w:color="auto"/>
              <w:bottom w:val="outset" w:sz="6" w:space="0" w:color="auto"/>
              <w:right w:val="outset" w:sz="6" w:space="0" w:color="auto"/>
            </w:tcBorders>
            <w:vAlign w:val="center"/>
          </w:tcPr>
          <w:p w14:paraId="7A20B068" w14:textId="77777777" w:rsidR="004B24BF" w:rsidRPr="00F06083" w:rsidRDefault="004B24BF" w:rsidP="00B9739D">
            <w:pPr>
              <w:pStyle w:val="a4"/>
              <w:rPr>
                <w:rFonts w:hAnsi="宋体"/>
                <w:szCs w:val="22"/>
              </w:rPr>
            </w:pPr>
            <w:r w:rsidRPr="00F06083">
              <w:rPr>
                <w:rFonts w:hAnsi="宋体"/>
                <w:szCs w:val="22"/>
              </w:rPr>
              <w:t> addCustomer</w:t>
            </w:r>
          </w:p>
        </w:tc>
      </w:tr>
      <w:tr w:rsidR="004B24BF" w:rsidRPr="00F06083" w14:paraId="04B4D89B"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06449DC8" w14:textId="77777777" w:rsidR="004B24BF" w:rsidRPr="00F06083" w:rsidRDefault="004B24BF" w:rsidP="00B9739D">
            <w:pPr>
              <w:pStyle w:val="a4"/>
              <w:rPr>
                <w:rFonts w:hAnsi="宋体"/>
                <w:szCs w:val="22"/>
              </w:rPr>
            </w:pPr>
            <w:r w:rsidRPr="00F06083">
              <w:rPr>
                <w:rFonts w:hAnsi="宋体"/>
                <w:szCs w:val="22"/>
              </w:rPr>
              <w:t> 根据给定的客户标识，在系统中查找该客户</w:t>
            </w:r>
          </w:p>
        </w:tc>
        <w:tc>
          <w:tcPr>
            <w:tcW w:w="1879" w:type="dxa"/>
            <w:tcBorders>
              <w:top w:val="outset" w:sz="6" w:space="0" w:color="auto"/>
              <w:left w:val="outset" w:sz="6" w:space="0" w:color="auto"/>
              <w:bottom w:val="outset" w:sz="6" w:space="0" w:color="auto"/>
              <w:right w:val="outset" w:sz="6" w:space="0" w:color="auto"/>
            </w:tcBorders>
            <w:vAlign w:val="center"/>
          </w:tcPr>
          <w:p w14:paraId="1165AD45" w14:textId="77777777" w:rsidR="004B24BF" w:rsidRPr="00F06083" w:rsidRDefault="004B24BF" w:rsidP="00B9739D">
            <w:pPr>
              <w:pStyle w:val="a4"/>
              <w:rPr>
                <w:rFonts w:hAnsi="宋体"/>
                <w:szCs w:val="22"/>
              </w:rPr>
            </w:pPr>
            <w:r w:rsidRPr="00F06083">
              <w:rPr>
                <w:rFonts w:hAnsi="宋体"/>
                <w:szCs w:val="22"/>
              </w:rPr>
              <w:t> getCustomer</w:t>
            </w:r>
          </w:p>
        </w:tc>
      </w:tr>
      <w:tr w:rsidR="004B24BF" w:rsidRPr="00F06083" w14:paraId="6D8587B5"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28E6700D" w14:textId="77777777" w:rsidR="004B24BF" w:rsidRPr="00F06083" w:rsidRDefault="004B24BF" w:rsidP="00B9739D">
            <w:pPr>
              <w:pStyle w:val="a4"/>
              <w:rPr>
                <w:rFonts w:hAnsi="宋体"/>
                <w:szCs w:val="22"/>
              </w:rPr>
            </w:pPr>
            <w:r w:rsidRPr="00F06083">
              <w:rPr>
                <w:rFonts w:hAnsi="宋体"/>
                <w:szCs w:val="22"/>
              </w:rPr>
              <w:t> 根据给定的客户标识，从系统中删除该客户</w:t>
            </w:r>
          </w:p>
        </w:tc>
        <w:tc>
          <w:tcPr>
            <w:tcW w:w="1879" w:type="dxa"/>
            <w:tcBorders>
              <w:top w:val="outset" w:sz="6" w:space="0" w:color="auto"/>
              <w:left w:val="outset" w:sz="6" w:space="0" w:color="auto"/>
              <w:bottom w:val="outset" w:sz="6" w:space="0" w:color="auto"/>
              <w:right w:val="outset" w:sz="6" w:space="0" w:color="auto"/>
            </w:tcBorders>
            <w:vAlign w:val="center"/>
          </w:tcPr>
          <w:p w14:paraId="2B656FFA" w14:textId="77777777" w:rsidR="004B24BF" w:rsidRPr="00F06083" w:rsidRDefault="004B24BF" w:rsidP="00B9739D">
            <w:pPr>
              <w:pStyle w:val="a4"/>
              <w:rPr>
                <w:rFonts w:hAnsi="宋体"/>
                <w:szCs w:val="22"/>
              </w:rPr>
            </w:pPr>
            <w:r w:rsidRPr="00F06083">
              <w:rPr>
                <w:rFonts w:hAnsi="宋体"/>
                <w:szCs w:val="22"/>
              </w:rPr>
              <w:t> removeCustomer</w:t>
            </w:r>
          </w:p>
        </w:tc>
      </w:tr>
      <w:tr w:rsidR="004B24BF" w:rsidRPr="00F06083" w14:paraId="63C27A23"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36B42C4E" w14:textId="77777777" w:rsidR="004B24BF" w:rsidRPr="00F06083" w:rsidRDefault="004B24BF" w:rsidP="00B9739D">
            <w:pPr>
              <w:pStyle w:val="a4"/>
              <w:rPr>
                <w:rFonts w:hAnsi="宋体"/>
                <w:szCs w:val="22"/>
              </w:rPr>
            </w:pPr>
            <w:r w:rsidRPr="00F06083">
              <w:rPr>
                <w:rFonts w:hAnsi="宋体"/>
                <w:szCs w:val="22"/>
              </w:rPr>
              <w:t> 创建新的联系人</w:t>
            </w:r>
          </w:p>
        </w:tc>
        <w:tc>
          <w:tcPr>
            <w:tcW w:w="1879" w:type="dxa"/>
            <w:tcBorders>
              <w:top w:val="outset" w:sz="6" w:space="0" w:color="auto"/>
              <w:left w:val="outset" w:sz="6" w:space="0" w:color="auto"/>
              <w:bottom w:val="outset" w:sz="6" w:space="0" w:color="auto"/>
              <w:right w:val="outset" w:sz="6" w:space="0" w:color="auto"/>
            </w:tcBorders>
            <w:vAlign w:val="center"/>
          </w:tcPr>
          <w:p w14:paraId="3914886C" w14:textId="77777777" w:rsidR="004B24BF" w:rsidRPr="00F06083" w:rsidRDefault="004B24BF" w:rsidP="00B9739D">
            <w:pPr>
              <w:pStyle w:val="a4"/>
              <w:rPr>
                <w:rFonts w:hAnsi="宋体"/>
                <w:szCs w:val="22"/>
              </w:rPr>
            </w:pPr>
            <w:r w:rsidRPr="00F06083">
              <w:rPr>
                <w:rFonts w:hAnsi="宋体"/>
                <w:szCs w:val="22"/>
              </w:rPr>
              <w:t> addContact</w:t>
            </w:r>
          </w:p>
        </w:tc>
      </w:tr>
      <w:tr w:rsidR="004B24BF" w:rsidRPr="00F06083" w14:paraId="570B3181"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36D487ED" w14:textId="77777777" w:rsidR="004B24BF" w:rsidRPr="00F06083" w:rsidRDefault="004B24BF" w:rsidP="00B9739D">
            <w:pPr>
              <w:pStyle w:val="a4"/>
              <w:rPr>
                <w:rFonts w:hAnsi="宋体"/>
                <w:szCs w:val="22"/>
              </w:rPr>
            </w:pPr>
            <w:r w:rsidRPr="00F06083">
              <w:rPr>
                <w:rFonts w:hAnsi="宋体"/>
                <w:szCs w:val="22"/>
              </w:rPr>
              <w:t> 在系统中查找指定的联系人</w:t>
            </w:r>
          </w:p>
        </w:tc>
        <w:tc>
          <w:tcPr>
            <w:tcW w:w="1879" w:type="dxa"/>
            <w:tcBorders>
              <w:top w:val="outset" w:sz="6" w:space="0" w:color="auto"/>
              <w:left w:val="outset" w:sz="6" w:space="0" w:color="auto"/>
              <w:bottom w:val="outset" w:sz="6" w:space="0" w:color="auto"/>
              <w:right w:val="outset" w:sz="6" w:space="0" w:color="auto"/>
            </w:tcBorders>
            <w:vAlign w:val="center"/>
          </w:tcPr>
          <w:p w14:paraId="126F6891" w14:textId="77777777" w:rsidR="004B24BF" w:rsidRPr="00F06083" w:rsidRDefault="004B24BF" w:rsidP="00B9739D">
            <w:pPr>
              <w:pStyle w:val="a4"/>
              <w:rPr>
                <w:rFonts w:hAnsi="宋体"/>
                <w:szCs w:val="22"/>
              </w:rPr>
            </w:pPr>
            <w:r w:rsidRPr="00F06083">
              <w:rPr>
                <w:rFonts w:hAnsi="宋体"/>
                <w:szCs w:val="22"/>
              </w:rPr>
              <w:t> getContact</w:t>
            </w:r>
          </w:p>
        </w:tc>
      </w:tr>
      <w:tr w:rsidR="004B24BF" w:rsidRPr="00F06083" w14:paraId="755D55CA" w14:textId="77777777" w:rsidTr="00F40EEB">
        <w:trPr>
          <w:tblCellSpacing w:w="0" w:type="dxa"/>
          <w:jc w:val="center"/>
        </w:trPr>
        <w:tc>
          <w:tcPr>
            <w:tcW w:w="4724" w:type="dxa"/>
            <w:tcBorders>
              <w:top w:val="outset" w:sz="6" w:space="0" w:color="auto"/>
              <w:left w:val="outset" w:sz="6" w:space="0" w:color="auto"/>
              <w:bottom w:val="outset" w:sz="6" w:space="0" w:color="auto"/>
              <w:right w:val="outset" w:sz="6" w:space="0" w:color="auto"/>
            </w:tcBorders>
            <w:vAlign w:val="center"/>
          </w:tcPr>
          <w:p w14:paraId="63770FDB" w14:textId="77777777" w:rsidR="004B24BF" w:rsidRPr="00F06083" w:rsidRDefault="004B24BF" w:rsidP="00B9739D">
            <w:pPr>
              <w:pStyle w:val="a4"/>
              <w:rPr>
                <w:rFonts w:hAnsi="宋体"/>
                <w:szCs w:val="22"/>
              </w:rPr>
            </w:pPr>
            <w:r w:rsidRPr="00F06083">
              <w:rPr>
                <w:rFonts w:hAnsi="宋体"/>
                <w:szCs w:val="22"/>
              </w:rPr>
              <w:t> 从系统中删除指定的联系人</w:t>
            </w:r>
          </w:p>
        </w:tc>
        <w:tc>
          <w:tcPr>
            <w:tcW w:w="1879" w:type="dxa"/>
            <w:tcBorders>
              <w:top w:val="outset" w:sz="6" w:space="0" w:color="auto"/>
              <w:left w:val="outset" w:sz="6" w:space="0" w:color="auto"/>
              <w:bottom w:val="outset" w:sz="6" w:space="0" w:color="auto"/>
              <w:right w:val="outset" w:sz="6" w:space="0" w:color="auto"/>
            </w:tcBorders>
            <w:vAlign w:val="center"/>
          </w:tcPr>
          <w:p w14:paraId="69A83746" w14:textId="77777777" w:rsidR="004B24BF" w:rsidRPr="00F06083" w:rsidRDefault="004B24BF" w:rsidP="00B9739D">
            <w:pPr>
              <w:pStyle w:val="a4"/>
              <w:rPr>
                <w:rFonts w:hAnsi="宋体"/>
                <w:szCs w:val="22"/>
              </w:rPr>
            </w:pPr>
            <w:r w:rsidRPr="00F06083">
              <w:rPr>
                <w:rFonts w:hAnsi="宋体"/>
                <w:szCs w:val="22"/>
              </w:rPr>
              <w:t> removeContact</w:t>
            </w:r>
          </w:p>
        </w:tc>
      </w:tr>
    </w:tbl>
    <w:p w14:paraId="18B10CAA" w14:textId="77777777" w:rsidR="004B24BF" w:rsidRPr="00F06083" w:rsidRDefault="004B24BF" w:rsidP="00B9739D">
      <w:pPr>
        <w:pStyle w:val="a4"/>
        <w:rPr>
          <w:rFonts w:hAnsi="宋体"/>
          <w:szCs w:val="22"/>
        </w:rPr>
      </w:pPr>
    </w:p>
    <w:p w14:paraId="5B3F86FC" w14:textId="77777777" w:rsidR="004B24BF" w:rsidRPr="00F06083" w:rsidRDefault="004B24BF" w:rsidP="00B9739D">
      <w:pPr>
        <w:pStyle w:val="a4"/>
        <w:rPr>
          <w:rFonts w:hAnsi="宋体"/>
          <w:szCs w:val="22"/>
        </w:rPr>
      </w:pPr>
      <w:r w:rsidRPr="00F06083">
        <w:rPr>
          <w:rFonts w:hAnsi="宋体" w:hint="eastAsia"/>
          <w:szCs w:val="22"/>
        </w:rPr>
        <w:t>2. 档案管理系统功能性需求说明如下:（25分）</w:t>
      </w:r>
    </w:p>
    <w:p w14:paraId="2F2A585A" w14:textId="77777777" w:rsidR="004B24BF" w:rsidRPr="00F06083" w:rsidRDefault="004B24BF" w:rsidP="00B9739D">
      <w:pPr>
        <w:pStyle w:val="a4"/>
        <w:numPr>
          <w:ilvl w:val="0"/>
          <w:numId w:val="5"/>
        </w:numPr>
        <w:tabs>
          <w:tab w:val="clear" w:pos="420"/>
          <w:tab w:val="left" w:pos="840"/>
        </w:tabs>
        <w:ind w:left="840"/>
        <w:rPr>
          <w:rFonts w:hAnsi="宋体"/>
          <w:szCs w:val="22"/>
        </w:rPr>
      </w:pPr>
      <w:r w:rsidRPr="00F06083">
        <w:rPr>
          <w:rFonts w:hAnsi="宋体" w:hint="eastAsia"/>
          <w:szCs w:val="22"/>
        </w:rPr>
        <w:t>用户进入系统前，首先要求用户进行登录，验证通过后允许用户进入本系统操作。用户的密码需要进行加密算法。</w:t>
      </w:r>
    </w:p>
    <w:p w14:paraId="068C3044" w14:textId="77777777" w:rsidR="004B24BF" w:rsidRPr="00F06083" w:rsidRDefault="004B24BF" w:rsidP="00B9739D">
      <w:pPr>
        <w:pStyle w:val="a4"/>
        <w:numPr>
          <w:ilvl w:val="0"/>
          <w:numId w:val="5"/>
        </w:numPr>
        <w:tabs>
          <w:tab w:val="clear" w:pos="420"/>
          <w:tab w:val="left" w:pos="840"/>
        </w:tabs>
        <w:ind w:left="840"/>
        <w:rPr>
          <w:rFonts w:hAnsi="宋体"/>
          <w:szCs w:val="22"/>
        </w:rPr>
      </w:pPr>
      <w:r w:rsidRPr="00F06083">
        <w:rPr>
          <w:rFonts w:hAnsi="宋体" w:hint="eastAsia"/>
          <w:szCs w:val="22"/>
        </w:rPr>
        <w:t>用户登录后可以修改自己的注册信息，包括修改用户密码、每页显示行数等信息，</w:t>
      </w:r>
      <w:r w:rsidRPr="00F06083">
        <w:rPr>
          <w:rFonts w:hAnsi="宋体" w:hint="eastAsia"/>
          <w:szCs w:val="22"/>
        </w:rPr>
        <w:lastRenderedPageBreak/>
        <w:t>不允许修改用户名、姓名和部门等信息。</w:t>
      </w:r>
    </w:p>
    <w:p w14:paraId="4B2463B0" w14:textId="77777777" w:rsidR="004B24BF" w:rsidRPr="00F06083" w:rsidRDefault="004B24BF" w:rsidP="00B9739D">
      <w:pPr>
        <w:pStyle w:val="a4"/>
        <w:numPr>
          <w:ilvl w:val="0"/>
          <w:numId w:val="5"/>
        </w:numPr>
        <w:tabs>
          <w:tab w:val="clear" w:pos="420"/>
          <w:tab w:val="left" w:pos="840"/>
        </w:tabs>
        <w:ind w:left="840"/>
        <w:rPr>
          <w:rFonts w:hAnsi="宋体"/>
          <w:b/>
          <w:szCs w:val="22"/>
        </w:rPr>
      </w:pPr>
      <w:r w:rsidRPr="00F06083">
        <w:rPr>
          <w:rFonts w:hAnsi="宋体" w:hint="eastAsia"/>
          <w:szCs w:val="22"/>
        </w:rPr>
        <w:t xml:space="preserve">系统管理员可以增加系统用户、删除系统用户、修改用户的相关属性、修改用户的权限表。 </w:t>
      </w:r>
    </w:p>
    <w:p w14:paraId="4E113F9D" w14:textId="77777777" w:rsidR="004B24BF" w:rsidRPr="00F06083" w:rsidRDefault="004B24BF" w:rsidP="00B9739D">
      <w:pPr>
        <w:pStyle w:val="a4"/>
        <w:numPr>
          <w:ilvl w:val="0"/>
          <w:numId w:val="5"/>
        </w:numPr>
        <w:tabs>
          <w:tab w:val="clear" w:pos="420"/>
          <w:tab w:val="left" w:pos="840"/>
        </w:tabs>
        <w:ind w:left="840"/>
        <w:rPr>
          <w:rFonts w:hAnsi="宋体"/>
          <w:szCs w:val="22"/>
        </w:rPr>
      </w:pPr>
      <w:r w:rsidRPr="00F06083">
        <w:rPr>
          <w:rFonts w:hAnsi="宋体" w:hint="eastAsia"/>
          <w:szCs w:val="22"/>
        </w:rPr>
        <w:t>档案室人员可以对档案文件信息或者档案案卷信息进行管理，删除时只是做删除标记。</w:t>
      </w:r>
    </w:p>
    <w:p w14:paraId="06C23A5D" w14:textId="77777777" w:rsidR="004B24BF" w:rsidRPr="00F06083" w:rsidRDefault="004B24BF" w:rsidP="00B9739D">
      <w:pPr>
        <w:pStyle w:val="a4"/>
        <w:numPr>
          <w:ilvl w:val="0"/>
          <w:numId w:val="5"/>
        </w:numPr>
        <w:tabs>
          <w:tab w:val="clear" w:pos="420"/>
          <w:tab w:val="left" w:pos="840"/>
        </w:tabs>
        <w:ind w:left="840"/>
        <w:rPr>
          <w:rFonts w:hAnsi="宋体"/>
          <w:b/>
          <w:szCs w:val="22"/>
        </w:rPr>
      </w:pPr>
      <w:r w:rsidRPr="00F06083">
        <w:rPr>
          <w:rFonts w:hAnsi="宋体" w:hint="eastAsia"/>
          <w:szCs w:val="22"/>
        </w:rPr>
        <w:t>档案借阅管理人员处理外借登记、归还记录和电子借阅申请两部分。外借模块实现档案文件的借出登记和归还登记功能。一般用户提出借阅电子文档的请求后，被同意阅读后，文件将被发送给申请人。</w:t>
      </w:r>
    </w:p>
    <w:p w14:paraId="6445AA78" w14:textId="77777777" w:rsidR="004B24BF" w:rsidRPr="00F06083" w:rsidRDefault="004B24BF" w:rsidP="00B9739D">
      <w:pPr>
        <w:pStyle w:val="a4"/>
        <w:numPr>
          <w:ilvl w:val="0"/>
          <w:numId w:val="5"/>
        </w:numPr>
        <w:tabs>
          <w:tab w:val="clear" w:pos="420"/>
          <w:tab w:val="left" w:pos="840"/>
        </w:tabs>
        <w:ind w:left="840"/>
        <w:rPr>
          <w:rFonts w:hAnsi="宋体"/>
          <w:szCs w:val="22"/>
        </w:rPr>
      </w:pPr>
      <w:r w:rsidRPr="00F06083">
        <w:rPr>
          <w:rFonts w:hAnsi="宋体" w:hint="eastAsia"/>
          <w:szCs w:val="22"/>
        </w:rPr>
        <w:t>本系统需要实现数据的备份和恢复机制。数据备份操作可以按年度、档案种类等条件做部分备份或完全备份。数据恢复就是将备份的数据恢复到数据库中。具有批量备份和恢复的功能。</w:t>
      </w:r>
    </w:p>
    <w:p w14:paraId="5FA9AFA2" w14:textId="77777777" w:rsidR="004B24BF" w:rsidRPr="00F06083" w:rsidRDefault="004B24BF" w:rsidP="00B9739D">
      <w:pPr>
        <w:pStyle w:val="a4"/>
        <w:rPr>
          <w:rFonts w:hAnsi="宋体"/>
          <w:szCs w:val="22"/>
        </w:rPr>
      </w:pPr>
      <w:r w:rsidRPr="00F06083">
        <w:rPr>
          <w:rFonts w:hAnsi="宋体" w:hint="eastAsia"/>
          <w:szCs w:val="22"/>
        </w:rPr>
        <w:t>回答下面问题：</w:t>
      </w:r>
    </w:p>
    <w:p w14:paraId="0BC3C53A" w14:textId="77777777" w:rsidR="004B24BF" w:rsidRPr="00F06083" w:rsidRDefault="004B24BF" w:rsidP="00B9739D">
      <w:pPr>
        <w:numPr>
          <w:ilvl w:val="0"/>
          <w:numId w:val="7"/>
        </w:numPr>
        <w:rPr>
          <w:rFonts w:ascii="宋体" w:hAnsi="宋体"/>
          <w:szCs w:val="22"/>
        </w:rPr>
      </w:pPr>
      <w:r w:rsidRPr="00F06083">
        <w:rPr>
          <w:rFonts w:ascii="宋体" w:hAnsi="宋体" w:hint="eastAsia"/>
          <w:szCs w:val="22"/>
        </w:rPr>
        <w:t xml:space="preserve">该系统中有哪些参与者?（3分） </w:t>
      </w:r>
    </w:p>
    <w:p w14:paraId="707200B5" w14:textId="77777777" w:rsidR="004B24BF" w:rsidRPr="00F06083" w:rsidRDefault="004B24BF" w:rsidP="00B9739D">
      <w:pPr>
        <w:numPr>
          <w:ilvl w:val="0"/>
          <w:numId w:val="7"/>
        </w:numPr>
        <w:rPr>
          <w:rFonts w:ascii="宋体" w:hAnsi="宋体"/>
          <w:szCs w:val="22"/>
        </w:rPr>
      </w:pPr>
      <w:r w:rsidRPr="00F06083">
        <w:rPr>
          <w:rFonts w:ascii="宋体" w:hAnsi="宋体" w:hint="eastAsia"/>
          <w:szCs w:val="22"/>
        </w:rPr>
        <w:t>确定该系统中的类，找出类之间的关系并画出类图</w:t>
      </w:r>
    </w:p>
    <w:p w14:paraId="60921A43" w14:textId="77777777" w:rsidR="004B24BF" w:rsidRPr="00F06083" w:rsidRDefault="004B24BF" w:rsidP="00B9739D">
      <w:pPr>
        <w:numPr>
          <w:ilvl w:val="0"/>
          <w:numId w:val="7"/>
        </w:numPr>
        <w:rPr>
          <w:rFonts w:ascii="宋体" w:hAnsi="宋体"/>
          <w:szCs w:val="22"/>
        </w:rPr>
      </w:pPr>
      <w:r w:rsidRPr="00F06083">
        <w:rPr>
          <w:rFonts w:ascii="宋体" w:hAnsi="宋体" w:hint="eastAsia"/>
          <w:szCs w:val="22"/>
        </w:rPr>
        <w:t xml:space="preserve">画出“档案室管理人员录入数据” 语境的时序图（10分） </w:t>
      </w:r>
    </w:p>
    <w:p w14:paraId="60065594" w14:textId="2C811E20" w:rsidR="004B24BF" w:rsidRPr="00F06083" w:rsidRDefault="004B24BF" w:rsidP="00B9739D">
      <w:pPr>
        <w:pStyle w:val="a4"/>
        <w:rPr>
          <w:rFonts w:hAnsi="宋体"/>
          <w:szCs w:val="22"/>
        </w:rPr>
      </w:pPr>
      <w:r w:rsidRPr="00F06083">
        <w:rPr>
          <w:rFonts w:hAnsi="宋体" w:hint="eastAsia"/>
          <w:noProof/>
          <w:szCs w:val="22"/>
        </w:rPr>
        <w:drawing>
          <wp:inline distT="0" distB="0" distL="0" distR="0" wp14:anchorId="394A96FC" wp14:editId="5FC1E528">
            <wp:extent cx="5250180" cy="2667000"/>
            <wp:effectExtent l="0" t="0" r="7620" b="0"/>
            <wp:docPr id="49" name="图片 49"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50180" cy="2667000"/>
                    </a:xfrm>
                    <a:prstGeom prst="rect">
                      <a:avLst/>
                    </a:prstGeom>
                    <a:noFill/>
                    <a:ln>
                      <a:noFill/>
                    </a:ln>
                  </pic:spPr>
                </pic:pic>
              </a:graphicData>
            </a:graphic>
          </wp:inline>
        </w:drawing>
      </w:r>
      <w:r w:rsidRPr="00F06083">
        <w:rPr>
          <w:rFonts w:hAnsi="宋体" w:hint="eastAsia"/>
          <w:noProof/>
          <w:szCs w:val="22"/>
        </w:rPr>
        <w:drawing>
          <wp:inline distT="0" distB="0" distL="0" distR="0" wp14:anchorId="7D8F207A" wp14:editId="7AD1BA94">
            <wp:extent cx="5067300" cy="2926080"/>
            <wp:effectExtent l="0" t="0" r="0" b="7620"/>
            <wp:docPr id="48" name="图片 4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67300" cy="2926080"/>
                    </a:xfrm>
                    <a:prstGeom prst="rect">
                      <a:avLst/>
                    </a:prstGeom>
                    <a:noFill/>
                    <a:ln>
                      <a:noFill/>
                    </a:ln>
                  </pic:spPr>
                </pic:pic>
              </a:graphicData>
            </a:graphic>
          </wp:inline>
        </w:drawing>
      </w:r>
      <w:r w:rsidRPr="00F06083">
        <w:rPr>
          <w:rFonts w:hAnsi="宋体" w:hint="eastAsia"/>
          <w:noProof/>
          <w:szCs w:val="22"/>
        </w:rPr>
        <w:lastRenderedPageBreak/>
        <w:drawing>
          <wp:inline distT="0" distB="0" distL="0" distR="0" wp14:anchorId="76DDEDD7" wp14:editId="1A457123">
            <wp:extent cx="4747260" cy="2964180"/>
            <wp:effectExtent l="0" t="0" r="0" b="7620"/>
            <wp:docPr id="47" name="图片 4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47260" cy="2964180"/>
                    </a:xfrm>
                    <a:prstGeom prst="rect">
                      <a:avLst/>
                    </a:prstGeom>
                    <a:noFill/>
                    <a:ln>
                      <a:noFill/>
                    </a:ln>
                  </pic:spPr>
                </pic:pic>
              </a:graphicData>
            </a:graphic>
          </wp:inline>
        </w:drawing>
      </w:r>
      <w:r w:rsidRPr="00F06083">
        <w:rPr>
          <w:rFonts w:hAnsi="宋体" w:hint="eastAsia"/>
          <w:noProof/>
          <w:szCs w:val="22"/>
        </w:rPr>
        <w:drawing>
          <wp:inline distT="0" distB="0" distL="0" distR="0" wp14:anchorId="3AFA4552" wp14:editId="3C72C654">
            <wp:extent cx="4411980" cy="2286000"/>
            <wp:effectExtent l="0" t="0" r="7620" b="0"/>
            <wp:docPr id="46" name="图片 4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11980" cy="2286000"/>
                    </a:xfrm>
                    <a:prstGeom prst="rect">
                      <a:avLst/>
                    </a:prstGeom>
                    <a:noFill/>
                    <a:ln>
                      <a:noFill/>
                    </a:ln>
                  </pic:spPr>
                </pic:pic>
              </a:graphicData>
            </a:graphic>
          </wp:inline>
        </w:drawing>
      </w:r>
      <w:r w:rsidRPr="00F06083">
        <w:rPr>
          <w:rFonts w:hAnsi="宋体" w:hint="eastAsia"/>
          <w:noProof/>
          <w:szCs w:val="22"/>
        </w:rPr>
        <w:drawing>
          <wp:inline distT="0" distB="0" distL="0" distR="0" wp14:anchorId="2E422A24" wp14:editId="240FADA0">
            <wp:extent cx="4861560" cy="3093720"/>
            <wp:effectExtent l="0" t="0" r="0" b="0"/>
            <wp:docPr id="45" name="图片 4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61560" cy="3093720"/>
                    </a:xfrm>
                    <a:prstGeom prst="rect">
                      <a:avLst/>
                    </a:prstGeom>
                    <a:noFill/>
                    <a:ln>
                      <a:noFill/>
                    </a:ln>
                  </pic:spPr>
                </pic:pic>
              </a:graphicData>
            </a:graphic>
          </wp:inline>
        </w:drawing>
      </w:r>
      <w:r w:rsidRPr="00F06083">
        <w:rPr>
          <w:rFonts w:hAnsi="宋体" w:hint="eastAsia"/>
          <w:noProof/>
          <w:szCs w:val="22"/>
        </w:rPr>
        <w:lastRenderedPageBreak/>
        <w:drawing>
          <wp:inline distT="0" distB="0" distL="0" distR="0" wp14:anchorId="3B576844" wp14:editId="49DE9A4B">
            <wp:extent cx="5021580" cy="3093720"/>
            <wp:effectExtent l="0" t="0" r="7620" b="0"/>
            <wp:docPr id="44" name="图片 4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21580" cy="3093720"/>
                    </a:xfrm>
                    <a:prstGeom prst="rect">
                      <a:avLst/>
                    </a:prstGeom>
                    <a:noFill/>
                    <a:ln>
                      <a:noFill/>
                    </a:ln>
                  </pic:spPr>
                </pic:pic>
              </a:graphicData>
            </a:graphic>
          </wp:inline>
        </w:drawing>
      </w:r>
      <w:r w:rsidRPr="00F06083">
        <w:rPr>
          <w:rFonts w:hAnsi="宋体" w:hint="eastAsia"/>
          <w:noProof/>
          <w:szCs w:val="22"/>
        </w:rPr>
        <w:drawing>
          <wp:inline distT="0" distB="0" distL="0" distR="0" wp14:anchorId="2347D398" wp14:editId="783AD185">
            <wp:extent cx="4732020" cy="3429000"/>
            <wp:effectExtent l="0" t="0" r="0" b="0"/>
            <wp:docPr id="43" name="图片 43"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32020" cy="3429000"/>
                    </a:xfrm>
                    <a:prstGeom prst="rect">
                      <a:avLst/>
                    </a:prstGeom>
                    <a:noFill/>
                    <a:ln>
                      <a:noFill/>
                    </a:ln>
                  </pic:spPr>
                </pic:pic>
              </a:graphicData>
            </a:graphic>
          </wp:inline>
        </w:drawing>
      </w:r>
      <w:r w:rsidRPr="00F06083">
        <w:rPr>
          <w:rFonts w:hAnsi="宋体" w:hint="eastAsia"/>
          <w:noProof/>
          <w:szCs w:val="22"/>
        </w:rPr>
        <w:lastRenderedPageBreak/>
        <w:drawing>
          <wp:inline distT="0" distB="0" distL="0" distR="0" wp14:anchorId="158D2E5C" wp14:editId="71DB3096">
            <wp:extent cx="4945380" cy="2781300"/>
            <wp:effectExtent l="0" t="0" r="7620" b="0"/>
            <wp:docPr id="42" name="图片 4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45380" cy="2781300"/>
                    </a:xfrm>
                    <a:prstGeom prst="rect">
                      <a:avLst/>
                    </a:prstGeom>
                    <a:noFill/>
                    <a:ln>
                      <a:noFill/>
                    </a:ln>
                  </pic:spPr>
                </pic:pic>
              </a:graphicData>
            </a:graphic>
          </wp:inline>
        </w:drawing>
      </w:r>
    </w:p>
    <w:p w14:paraId="6E0DF56A" w14:textId="77777777" w:rsidR="004B24BF" w:rsidRPr="00F06083" w:rsidRDefault="004B24BF" w:rsidP="00B9739D">
      <w:pPr>
        <w:pStyle w:val="a4"/>
        <w:numPr>
          <w:ilvl w:val="0"/>
          <w:numId w:val="8"/>
        </w:numPr>
        <w:rPr>
          <w:rFonts w:hAnsi="宋体"/>
          <w:color w:val="000000"/>
          <w:szCs w:val="22"/>
        </w:rPr>
      </w:pPr>
      <w:r w:rsidRPr="00F06083">
        <w:rPr>
          <w:rFonts w:hAnsi="宋体" w:hint="eastAsia"/>
          <w:color w:val="000000"/>
          <w:szCs w:val="22"/>
        </w:rPr>
        <w:t>UML图不包括</w:t>
      </w:r>
      <w:r w:rsidRPr="00F06083">
        <w:rPr>
          <w:rFonts w:hAnsi="宋体" w:hint="eastAsia"/>
          <w:color w:val="000000"/>
          <w:szCs w:val="22"/>
        </w:rPr>
        <w:tab/>
        <w:t>(  D  )</w:t>
      </w:r>
    </w:p>
    <w:p w14:paraId="288CDDDE" w14:textId="77777777" w:rsidR="004B24BF" w:rsidRPr="00F06083" w:rsidRDefault="004B24BF" w:rsidP="00B9739D">
      <w:pPr>
        <w:pStyle w:val="a4"/>
        <w:numPr>
          <w:ilvl w:val="0"/>
          <w:numId w:val="8"/>
        </w:numPr>
        <w:rPr>
          <w:rFonts w:hAnsi="宋体"/>
          <w:color w:val="000000"/>
          <w:szCs w:val="22"/>
        </w:rPr>
      </w:pPr>
      <w:r w:rsidRPr="00F06083">
        <w:rPr>
          <w:rFonts w:hAnsi="宋体" w:hint="eastAsia"/>
          <w:color w:val="000000"/>
          <w:szCs w:val="22"/>
        </w:rPr>
        <w:t>（A）用例图</w:t>
      </w:r>
      <w:r w:rsidRPr="00F06083">
        <w:rPr>
          <w:rFonts w:hAnsi="宋体" w:hint="eastAsia"/>
          <w:color w:val="000000"/>
          <w:szCs w:val="22"/>
        </w:rPr>
        <w:tab/>
      </w:r>
      <w:r w:rsidRPr="00F06083">
        <w:rPr>
          <w:rFonts w:hAnsi="宋体" w:hint="eastAsia"/>
          <w:color w:val="000000"/>
          <w:szCs w:val="22"/>
        </w:rPr>
        <w:tab/>
        <w:t>（B）类图    （C）状态图</w:t>
      </w:r>
      <w:r w:rsidRPr="00F06083">
        <w:rPr>
          <w:rFonts w:hAnsi="宋体" w:hint="eastAsia"/>
          <w:color w:val="000000"/>
          <w:szCs w:val="22"/>
        </w:rPr>
        <w:tab/>
      </w:r>
      <w:r w:rsidRPr="00F06083">
        <w:rPr>
          <w:rFonts w:hAnsi="宋体" w:hint="eastAsia"/>
          <w:color w:val="000000"/>
          <w:szCs w:val="22"/>
        </w:rPr>
        <w:tab/>
        <w:t>（D）流程图</w:t>
      </w:r>
    </w:p>
    <w:p w14:paraId="3F2858F4"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下面哪一项不是包图中的关系（    D  ）</w:t>
      </w:r>
    </w:p>
    <w:p w14:paraId="09E9512D" w14:textId="77777777" w:rsidR="004B24BF" w:rsidRPr="00F06083" w:rsidRDefault="004B24BF" w:rsidP="00B9739D">
      <w:pPr>
        <w:pStyle w:val="a4"/>
        <w:ind w:right="683"/>
        <w:rPr>
          <w:rFonts w:hAnsi="宋体"/>
          <w:color w:val="000000"/>
          <w:szCs w:val="22"/>
        </w:rPr>
      </w:pPr>
      <w:r w:rsidRPr="00F06083">
        <w:rPr>
          <w:rFonts w:hAnsi="宋体" w:hint="eastAsia"/>
          <w:color w:val="000000"/>
          <w:szCs w:val="22"/>
        </w:rPr>
        <w:t>（A）&lt;&lt;use&gt;&gt;  （B）&lt;&lt;access&gt;&gt;</w:t>
      </w:r>
      <w:r w:rsidRPr="00F06083">
        <w:rPr>
          <w:rFonts w:hAnsi="宋体" w:hint="eastAsia"/>
          <w:color w:val="000000"/>
          <w:szCs w:val="22"/>
        </w:rPr>
        <w:tab/>
        <w:t>（C）&lt;&lt;trace&gt;&gt;（D）&lt;&lt;stub&gt;&gt;</w:t>
      </w:r>
    </w:p>
    <w:p w14:paraId="56DBD83B"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在类图中，下面哪个符号表示继承关系（    C   ）</w:t>
      </w:r>
    </w:p>
    <w:p w14:paraId="4B0321B4" w14:textId="064C28B6" w:rsidR="004B24BF" w:rsidRPr="00F06083" w:rsidRDefault="004B24BF" w:rsidP="00B9739D">
      <w:pPr>
        <w:pStyle w:val="a4"/>
        <w:ind w:left="420" w:right="683"/>
        <w:rPr>
          <w:rFonts w:hAnsi="宋体"/>
          <w:color w:val="000000"/>
          <w:szCs w:val="22"/>
        </w:rPr>
      </w:pPr>
      <w:r w:rsidRPr="00F06083">
        <w:rPr>
          <w:rFonts w:hAnsi="宋体" w:hint="eastAsia"/>
          <w:noProof/>
          <w:color w:val="000000"/>
          <w:szCs w:val="22"/>
        </w:rPr>
        <mc:AlternateContent>
          <mc:Choice Requires="wpg">
            <w:drawing>
              <wp:inline distT="0" distB="0" distL="0" distR="0" wp14:anchorId="707DE9CF" wp14:editId="54F99814">
                <wp:extent cx="5974715" cy="321945"/>
                <wp:effectExtent l="0" t="3175" r="0" b="0"/>
                <wp:docPr id="72" name="组合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4715" cy="321945"/>
                          <a:chOff x="0" y="0"/>
                          <a:chExt cx="9409" cy="507"/>
                        </a:xfrm>
                      </wpg:grpSpPr>
                      <wps:wsp>
                        <wps:cNvPr id="73" name="图片 75"/>
                        <wps:cNvSpPr>
                          <a:spLocks noChangeAspect="1" noChangeArrowheads="1" noTextEdit="1"/>
                        </wps:cNvSpPr>
                        <wps:spPr bwMode="auto">
                          <a:xfrm>
                            <a:off x="0" y="0"/>
                            <a:ext cx="9409"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74" name="文本框 76"/>
                        <wps:cNvSpPr txBox="1">
                          <a:spLocks noChangeArrowheads="1"/>
                        </wps:cNvSpPr>
                        <wps:spPr bwMode="auto">
                          <a:xfrm>
                            <a:off x="2619"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6647574" w14:textId="77777777" w:rsidR="004B24BF" w:rsidRDefault="004B24BF" w:rsidP="004B24BF">
                              <w:r>
                                <w:rPr>
                                  <w:rFonts w:hint="eastAsia"/>
                                </w:rPr>
                                <w:t>(B)</w:t>
                              </w:r>
                            </w:p>
                          </w:txbxContent>
                        </wps:txbx>
                        <wps:bodyPr rot="0" vert="horz" wrap="square" lIns="18000" tIns="10800" rIns="18000" bIns="10800" anchor="t" anchorCtr="0" upright="1">
                          <a:noAutofit/>
                        </wps:bodyPr>
                      </wps:wsp>
                      <wps:wsp>
                        <wps:cNvPr id="75" name="文本框 77"/>
                        <wps:cNvSpPr txBox="1">
                          <a:spLocks noChangeArrowheads="1"/>
                        </wps:cNvSpPr>
                        <wps:spPr bwMode="auto">
                          <a:xfrm>
                            <a:off x="388" y="11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5FAEB2C9" w14:textId="77777777" w:rsidR="004B24BF" w:rsidRDefault="004B24BF" w:rsidP="004B24BF">
                              <w:r>
                                <w:rPr>
                                  <w:rFonts w:hint="eastAsia"/>
                                </w:rPr>
                                <w:t>(A)</w:t>
                              </w:r>
                            </w:p>
                          </w:txbxContent>
                        </wps:txbx>
                        <wps:bodyPr rot="0" vert="horz" wrap="square" lIns="18000" tIns="10800" rIns="18000" bIns="10800" anchor="t" anchorCtr="0" upright="1">
                          <a:noAutofit/>
                        </wps:bodyPr>
                      </wps:wsp>
                      <wps:wsp>
                        <wps:cNvPr id="76" name="文本框 78"/>
                        <wps:cNvSpPr txBox="1">
                          <a:spLocks noChangeArrowheads="1"/>
                        </wps:cNvSpPr>
                        <wps:spPr bwMode="auto">
                          <a:xfrm>
                            <a:off x="4753"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1DA4758" w14:textId="77777777" w:rsidR="004B24BF" w:rsidRDefault="004B24BF" w:rsidP="004B24BF">
                              <w:r>
                                <w:rPr>
                                  <w:rFonts w:hint="eastAsia"/>
                                </w:rPr>
                                <w:t>(C)</w:t>
                              </w:r>
                            </w:p>
                          </w:txbxContent>
                        </wps:txbx>
                        <wps:bodyPr rot="0" vert="horz" wrap="square" lIns="18000" tIns="10800" rIns="18000" bIns="10800" anchor="t" anchorCtr="0" upright="1">
                          <a:noAutofit/>
                        </wps:bodyPr>
                      </wps:wsp>
                      <wps:wsp>
                        <wps:cNvPr id="77" name="文本框 79"/>
                        <wps:cNvSpPr txBox="1">
                          <a:spLocks noChangeArrowheads="1"/>
                        </wps:cNvSpPr>
                        <wps:spPr bwMode="auto">
                          <a:xfrm>
                            <a:off x="6790"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55C3405" w14:textId="77777777" w:rsidR="004B24BF" w:rsidRDefault="004B24BF" w:rsidP="004B24BF">
                              <w:r>
                                <w:rPr>
                                  <w:rFonts w:hint="eastAsia"/>
                                </w:rPr>
                                <w:t>(D)</w:t>
                              </w:r>
                            </w:p>
                          </w:txbxContent>
                        </wps:txbx>
                        <wps:bodyPr rot="0" vert="horz" wrap="square" lIns="18000" tIns="10800" rIns="18000" bIns="10800" anchor="t" anchorCtr="0" upright="1">
                          <a:noAutofit/>
                        </wps:bodyPr>
                      </wps:wsp>
                      <wps:wsp>
                        <wps:cNvPr id="78" name="直线 80"/>
                        <wps:cNvCnPr>
                          <a:cxnSpLocks noChangeShapeType="1"/>
                        </wps:cNvCnPr>
                        <wps:spPr bwMode="auto">
                          <a:xfrm>
                            <a:off x="873" y="292"/>
                            <a:ext cx="873" cy="1"/>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直线 81"/>
                        <wps:cNvCnPr>
                          <a:cxnSpLocks noChangeShapeType="1"/>
                        </wps:cNvCnPr>
                        <wps:spPr bwMode="auto">
                          <a:xfrm>
                            <a:off x="5156" y="322"/>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0" name="自选图形 82"/>
                        <wps:cNvSpPr>
                          <a:spLocks noChangeArrowheads="1"/>
                        </wps:cNvSpPr>
                        <wps:spPr bwMode="auto">
                          <a:xfrm rot="5400000">
                            <a:off x="5956" y="223"/>
                            <a:ext cx="146" cy="194"/>
                          </a:xfrm>
                          <a:prstGeom prst="triangle">
                            <a:avLst>
                              <a:gd name="adj" fmla="val 50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1" name="自选图形 83"/>
                        <wps:cNvSpPr>
                          <a:spLocks noChangeArrowheads="1"/>
                        </wps:cNvSpPr>
                        <wps:spPr bwMode="auto">
                          <a:xfrm>
                            <a:off x="8035" y="232"/>
                            <a:ext cx="291" cy="146"/>
                          </a:xfrm>
                          <a:prstGeom prst="diamond">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82" name="直线 84"/>
                        <wps:cNvCnPr>
                          <a:cxnSpLocks noChangeShapeType="1"/>
                        </wps:cNvCnPr>
                        <wps:spPr bwMode="auto">
                          <a:xfrm>
                            <a:off x="7275" y="311"/>
                            <a:ext cx="776" cy="1"/>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83" name="直线 85"/>
                        <wps:cNvCnPr>
                          <a:cxnSpLocks noChangeShapeType="1"/>
                        </wps:cNvCnPr>
                        <wps:spPr bwMode="auto">
                          <a:xfrm>
                            <a:off x="3059" y="337"/>
                            <a:ext cx="873" cy="1"/>
                          </a:xfrm>
                          <a:prstGeom prst="line">
                            <a:avLst/>
                          </a:prstGeom>
                          <a:noFill/>
                          <a:ln w="9525" cmpd="sng">
                            <a:solidFill>
                              <a:srgbClr val="000000"/>
                            </a:solidFill>
                            <a:prstDash val="dash"/>
                            <a:round/>
                            <a:headEnd/>
                            <a:tailEnd type="arrow" w="lg"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07DE9CF" id="组合 72" o:spid="_x0000_s1100" style="width:470.45pt;height:25.35pt;mso-position-horizontal-relative:char;mso-position-vertical-relative:line" coordsize="9409,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">
                <v:rect id="图片 75" o:spid="_x0000_s1101" style="position:absolute;width:9409;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" filled="f" stroked="f">
                  <o:lock v:ext="edit" aspectratio="t" text="t"/>
                </v:rect>
                <v:shape id="文本框 76" o:spid="_x0000_s1102" type="#_x0000_t202" style="position:absolute;left:2619;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" stroked="f">
                  <v:textbox inset=".5mm,.3mm,.5mm,.3mm">
                    <w:txbxContent>
                      <w:p w14:paraId="76647574" w14:textId="77777777" w:rsidR="004B24BF" w:rsidRDefault="004B24BF" w:rsidP="004B24BF">
                        <w:r>
                          <w:rPr>
                            <w:rFonts w:hint="eastAsia"/>
                          </w:rPr>
                          <w:t>(B)</w:t>
                        </w:r>
                      </w:p>
                    </w:txbxContent>
                  </v:textbox>
                </v:shape>
                <v:shape id="文本框 77" o:spid="_x0000_s1103" type="#_x0000_t202" style="position:absolute;left:388;top:11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" stroked="f">
                  <v:textbox inset=".5mm,.3mm,.5mm,.3mm">
                    <w:txbxContent>
                      <w:p w14:paraId="5FAEB2C9" w14:textId="77777777" w:rsidR="004B24BF" w:rsidRDefault="004B24BF" w:rsidP="004B24BF">
                        <w:r>
                          <w:rPr>
                            <w:rFonts w:hint="eastAsia"/>
                          </w:rPr>
                          <w:t>(A)</w:t>
                        </w:r>
                      </w:p>
                    </w:txbxContent>
                  </v:textbox>
                </v:shape>
                <v:shape id="文本框 78" o:spid="_x0000_s1104" type="#_x0000_t202" style="position:absolute;left:4753;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" stroked="f">
                  <v:textbox inset=".5mm,.3mm,.5mm,.3mm">
                    <w:txbxContent>
                      <w:p w14:paraId="41DA4758" w14:textId="77777777" w:rsidR="004B24BF" w:rsidRDefault="004B24BF" w:rsidP="004B24BF">
                        <w:r>
                          <w:rPr>
                            <w:rFonts w:hint="eastAsia"/>
                          </w:rPr>
                          <w:t>(C)</w:t>
                        </w:r>
                      </w:p>
                    </w:txbxContent>
                  </v:textbox>
                </v:shape>
                <v:shape id="文本框 79" o:spid="_x0000_s1105" type="#_x0000_t202" style="position:absolute;left:6790;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" stroked="f">
                  <v:textbox inset=".5mm,.3mm,.5mm,.3mm">
                    <w:txbxContent>
                      <w:p w14:paraId="255C3405" w14:textId="77777777" w:rsidR="004B24BF" w:rsidRDefault="004B24BF" w:rsidP="004B24BF">
                        <w:r>
                          <w:rPr>
                            <w:rFonts w:hint="eastAsia"/>
                          </w:rPr>
                          <w:t>(D)</w:t>
                        </w:r>
                      </w:p>
                    </w:txbxContent>
                  </v:textbox>
                </v:shape>
                <v:line id="直线 80" o:spid="_x0000_s1106" style="position:absolute;visibility:visible;mso-wrap-style:square" from="873,292" to="1746,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">
                  <v:stroke endarrow="block"/>
                </v:line>
                <v:line id="直线 81" o:spid="_x0000_s1107" style="position:absolute;visibility:visible;mso-wrap-style:square" from="5156,322" to="5932,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shape id="自选图形 82" o:spid="_x0000_s1108" type="#_x0000_t5" style="position:absolute;left:5956;top:223;width:146;height:1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"/>
                <v:shape id="自选图形 83" o:spid="_x0000_s1109" type="#_x0000_t4" style="position:absolute;left:8035;top:232;width:291;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"/>
                <v:line id="直线 84" o:spid="_x0000_s1110" style="position:absolute;visibility:visible;mso-wrap-style:square" from="7275,311" to="805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直线 85" o:spid="_x0000_s1111" style="position:absolute;visibility:visible;mso-wrap-style:square" from="3059,337" to="393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">
                  <v:stroke dashstyle="dash" endarrow="open" endarrowwidth="wide"/>
                </v:line>
                <w10:anchorlock/>
              </v:group>
            </w:pict>
          </mc:Fallback>
        </mc:AlternateContent>
      </w:r>
    </w:p>
    <w:p w14:paraId="5230E12A"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在类图中，“ #”表示的可见性是（    B   ）</w:t>
      </w:r>
    </w:p>
    <w:p w14:paraId="383ADBE1"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（A）Public</w:t>
      </w:r>
      <w:r w:rsidRPr="00F06083">
        <w:rPr>
          <w:rFonts w:hAnsi="宋体" w:hint="eastAsia"/>
          <w:color w:val="000000"/>
          <w:szCs w:val="22"/>
        </w:rPr>
        <w:tab/>
        <w:t>（B）Protected（C）Private</w:t>
      </w:r>
      <w:r w:rsidRPr="00F06083">
        <w:rPr>
          <w:rFonts w:hAnsi="宋体" w:hint="eastAsia"/>
          <w:color w:val="000000"/>
          <w:szCs w:val="22"/>
        </w:rPr>
        <w:tab/>
        <w:t>（D）Package</w:t>
      </w:r>
    </w:p>
    <w:p w14:paraId="4512157D"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消息的组成不包括（    C   ）</w:t>
      </w:r>
    </w:p>
    <w:p w14:paraId="61CF3293" w14:textId="77777777" w:rsidR="004B24BF" w:rsidRPr="00F06083" w:rsidRDefault="004B24BF" w:rsidP="00B9739D">
      <w:pPr>
        <w:pStyle w:val="a4"/>
        <w:ind w:right="683"/>
        <w:rPr>
          <w:rFonts w:hAnsi="宋体"/>
          <w:color w:val="000000"/>
          <w:szCs w:val="22"/>
        </w:rPr>
      </w:pPr>
      <w:r w:rsidRPr="00F06083">
        <w:rPr>
          <w:rFonts w:hAnsi="宋体" w:hint="eastAsia"/>
          <w:color w:val="000000"/>
          <w:szCs w:val="22"/>
        </w:rPr>
        <w:t>（A）接口</w:t>
      </w:r>
      <w:r w:rsidRPr="00F06083">
        <w:rPr>
          <w:rFonts w:hAnsi="宋体" w:hint="eastAsia"/>
          <w:color w:val="000000"/>
          <w:szCs w:val="22"/>
        </w:rPr>
        <w:tab/>
        <w:t>（B）活动</w:t>
      </w:r>
      <w:r w:rsidRPr="00F06083">
        <w:rPr>
          <w:rFonts w:hAnsi="宋体" w:hint="eastAsia"/>
          <w:color w:val="000000"/>
          <w:szCs w:val="22"/>
        </w:rPr>
        <w:tab/>
        <w:t>（C）发送者</w:t>
      </w:r>
      <w:r w:rsidRPr="00F06083">
        <w:rPr>
          <w:rFonts w:hAnsi="宋体" w:hint="eastAsia"/>
          <w:color w:val="000000"/>
          <w:szCs w:val="22"/>
        </w:rPr>
        <w:tab/>
        <w:t xml:space="preserve">    （D）接收者</w:t>
      </w:r>
    </w:p>
    <w:p w14:paraId="64D42D42"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下面哪个视图属于UML语言的交互图（     D    ）</w:t>
      </w:r>
    </w:p>
    <w:p w14:paraId="3AD9207B" w14:textId="77777777" w:rsidR="004B24BF" w:rsidRPr="00F06083" w:rsidRDefault="004B24BF" w:rsidP="00B9739D">
      <w:pPr>
        <w:pStyle w:val="a4"/>
        <w:ind w:right="683"/>
        <w:rPr>
          <w:rFonts w:hAnsi="宋体"/>
          <w:color w:val="000000"/>
          <w:szCs w:val="22"/>
        </w:rPr>
      </w:pPr>
      <w:r w:rsidRPr="00F06083">
        <w:rPr>
          <w:rFonts w:hAnsi="宋体" w:hint="eastAsia"/>
          <w:color w:val="000000"/>
          <w:szCs w:val="22"/>
        </w:rPr>
        <w:t>（A）行为图</w:t>
      </w:r>
      <w:r w:rsidRPr="00F06083">
        <w:rPr>
          <w:rFonts w:hAnsi="宋体" w:hint="eastAsia"/>
          <w:color w:val="000000"/>
          <w:szCs w:val="22"/>
        </w:rPr>
        <w:tab/>
      </w:r>
      <w:r w:rsidRPr="00F06083">
        <w:rPr>
          <w:rFonts w:hAnsi="宋体" w:hint="eastAsia"/>
          <w:color w:val="000000"/>
          <w:szCs w:val="22"/>
        </w:rPr>
        <w:tab/>
        <w:t>（B）状态图</w:t>
      </w:r>
      <w:r w:rsidRPr="00F06083">
        <w:rPr>
          <w:rFonts w:hAnsi="宋体" w:hint="eastAsia"/>
          <w:color w:val="000000"/>
          <w:szCs w:val="22"/>
        </w:rPr>
        <w:tab/>
        <w:t>（C）实现图</w:t>
      </w:r>
      <w:r w:rsidRPr="00F06083">
        <w:rPr>
          <w:rFonts w:hAnsi="宋体" w:hint="eastAsia"/>
          <w:color w:val="000000"/>
          <w:szCs w:val="22"/>
        </w:rPr>
        <w:tab/>
      </w:r>
      <w:r w:rsidRPr="00F06083">
        <w:rPr>
          <w:rFonts w:hAnsi="宋体" w:hint="eastAsia"/>
          <w:color w:val="000000"/>
          <w:szCs w:val="22"/>
        </w:rPr>
        <w:tab/>
        <w:t>（D）顺序图</w:t>
      </w:r>
    </w:p>
    <w:p w14:paraId="36BFF0EA"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UML语言包含几大类图形（    B   ）</w:t>
      </w:r>
    </w:p>
    <w:p w14:paraId="7C8A1FDD" w14:textId="77777777" w:rsidR="004B24BF" w:rsidRPr="00F06083" w:rsidRDefault="004B24BF" w:rsidP="00B9739D">
      <w:pPr>
        <w:pStyle w:val="a4"/>
        <w:ind w:right="683"/>
        <w:rPr>
          <w:rFonts w:hAnsi="宋体"/>
          <w:color w:val="000000"/>
          <w:szCs w:val="22"/>
        </w:rPr>
      </w:pPr>
      <w:r w:rsidRPr="00F06083">
        <w:rPr>
          <w:rFonts w:hAnsi="宋体" w:hint="eastAsia"/>
          <w:color w:val="000000"/>
          <w:szCs w:val="22"/>
        </w:rPr>
        <w:t>（A）3</w:t>
      </w:r>
      <w:r w:rsidRPr="00F06083">
        <w:rPr>
          <w:rFonts w:hAnsi="宋体" w:hint="eastAsia"/>
          <w:color w:val="000000"/>
          <w:szCs w:val="22"/>
        </w:rPr>
        <w:tab/>
      </w:r>
      <w:r w:rsidRPr="00F06083">
        <w:rPr>
          <w:rFonts w:hAnsi="宋体" w:hint="eastAsia"/>
          <w:color w:val="000000"/>
          <w:szCs w:val="22"/>
        </w:rPr>
        <w:tab/>
      </w:r>
      <w:r w:rsidRPr="00F06083">
        <w:rPr>
          <w:rFonts w:hAnsi="宋体" w:hint="eastAsia"/>
          <w:color w:val="000000"/>
          <w:szCs w:val="22"/>
        </w:rPr>
        <w:tab/>
        <w:t>（B）5</w:t>
      </w:r>
      <w:r w:rsidRPr="00F06083">
        <w:rPr>
          <w:rFonts w:hAnsi="宋体" w:hint="eastAsia"/>
          <w:color w:val="000000"/>
          <w:szCs w:val="22"/>
        </w:rPr>
        <w:tab/>
      </w:r>
      <w:r w:rsidRPr="00F06083">
        <w:rPr>
          <w:rFonts w:hAnsi="宋体" w:hint="eastAsia"/>
          <w:color w:val="000000"/>
          <w:szCs w:val="22"/>
        </w:rPr>
        <w:tab/>
        <w:t>（C）7</w:t>
      </w:r>
      <w:r w:rsidRPr="00F06083">
        <w:rPr>
          <w:rFonts w:hAnsi="宋体" w:hint="eastAsia"/>
          <w:color w:val="000000"/>
          <w:szCs w:val="22"/>
        </w:rPr>
        <w:tab/>
        <w:t>（D）9</w:t>
      </w:r>
    </w:p>
    <w:p w14:paraId="59F55FD6"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RUP中有（   C  ）</w:t>
      </w:r>
      <w:proofErr w:type="gramStart"/>
      <w:r w:rsidRPr="00F06083">
        <w:rPr>
          <w:rFonts w:hAnsi="宋体" w:hint="eastAsia"/>
          <w:color w:val="000000"/>
          <w:szCs w:val="22"/>
        </w:rPr>
        <w:t>个</w:t>
      </w:r>
      <w:proofErr w:type="gramEnd"/>
      <w:r w:rsidRPr="00F06083">
        <w:rPr>
          <w:rFonts w:hAnsi="宋体" w:hint="eastAsia"/>
          <w:color w:val="000000"/>
          <w:szCs w:val="22"/>
        </w:rPr>
        <w:t>核心过程工作流。</w:t>
      </w:r>
    </w:p>
    <w:p w14:paraId="356A8D01"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A）1</w:t>
      </w:r>
      <w:r w:rsidRPr="00F06083">
        <w:rPr>
          <w:rFonts w:hAnsi="宋体" w:hint="eastAsia"/>
          <w:color w:val="000000"/>
          <w:szCs w:val="22"/>
        </w:rPr>
        <w:tab/>
      </w:r>
      <w:r w:rsidRPr="00F06083">
        <w:rPr>
          <w:rFonts w:hAnsi="宋体" w:hint="eastAsia"/>
          <w:color w:val="000000"/>
          <w:szCs w:val="22"/>
        </w:rPr>
        <w:tab/>
        <w:t>（B）3</w:t>
      </w:r>
      <w:r w:rsidRPr="00F06083">
        <w:rPr>
          <w:rFonts w:hAnsi="宋体" w:hint="eastAsia"/>
          <w:color w:val="000000"/>
          <w:szCs w:val="22"/>
        </w:rPr>
        <w:tab/>
        <w:t xml:space="preserve">     （C）6</w:t>
      </w:r>
      <w:r w:rsidRPr="00F06083">
        <w:rPr>
          <w:rFonts w:hAnsi="宋体" w:hint="eastAsia"/>
          <w:color w:val="000000"/>
          <w:szCs w:val="22"/>
        </w:rPr>
        <w:tab/>
        <w:t xml:space="preserve">     （D）9</w:t>
      </w:r>
    </w:p>
    <w:p w14:paraId="53B0274B"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类之间的关系不包括（    D   ）</w:t>
      </w:r>
    </w:p>
    <w:p w14:paraId="27E05079" w14:textId="77777777" w:rsidR="004B24BF" w:rsidRPr="00F06083" w:rsidRDefault="004B24BF" w:rsidP="00B9739D">
      <w:pPr>
        <w:pStyle w:val="a4"/>
        <w:ind w:right="683"/>
        <w:rPr>
          <w:rFonts w:hAnsi="宋体"/>
          <w:color w:val="000000"/>
          <w:szCs w:val="22"/>
        </w:rPr>
      </w:pPr>
      <w:r w:rsidRPr="00F06083">
        <w:rPr>
          <w:rFonts w:hAnsi="宋体" w:hint="eastAsia"/>
          <w:color w:val="000000"/>
          <w:szCs w:val="22"/>
        </w:rPr>
        <w:t>（A）依赖关系</w:t>
      </w:r>
      <w:r w:rsidRPr="00F06083">
        <w:rPr>
          <w:rFonts w:hAnsi="宋体" w:hint="eastAsia"/>
          <w:color w:val="000000"/>
          <w:szCs w:val="22"/>
        </w:rPr>
        <w:tab/>
        <w:t>（B）泛化关系</w:t>
      </w:r>
      <w:r w:rsidRPr="00F06083">
        <w:rPr>
          <w:rFonts w:hAnsi="宋体" w:hint="eastAsia"/>
          <w:color w:val="000000"/>
          <w:szCs w:val="22"/>
        </w:rPr>
        <w:tab/>
        <w:t>C）实现关系</w:t>
      </w:r>
      <w:r w:rsidRPr="00F06083">
        <w:rPr>
          <w:rFonts w:hAnsi="宋体" w:hint="eastAsia"/>
          <w:color w:val="000000"/>
          <w:szCs w:val="22"/>
        </w:rPr>
        <w:tab/>
        <w:t xml:space="preserve"> D）分解关系</w:t>
      </w:r>
    </w:p>
    <w:p w14:paraId="637BFED5"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在UML中，协作图的组成不包括（    C ）</w:t>
      </w:r>
    </w:p>
    <w:p w14:paraId="26EC1928" w14:textId="77777777" w:rsidR="004B24BF" w:rsidRPr="00F06083" w:rsidRDefault="004B24BF" w:rsidP="00B9739D">
      <w:pPr>
        <w:pStyle w:val="a4"/>
        <w:ind w:right="683"/>
        <w:rPr>
          <w:rFonts w:hAnsi="宋体"/>
          <w:color w:val="000000"/>
          <w:szCs w:val="22"/>
        </w:rPr>
      </w:pPr>
      <w:r w:rsidRPr="00F06083">
        <w:rPr>
          <w:rFonts w:hAnsi="宋体" w:hint="eastAsia"/>
          <w:color w:val="000000"/>
          <w:szCs w:val="22"/>
        </w:rPr>
        <w:t>（A）对象</w:t>
      </w:r>
      <w:r w:rsidRPr="00F06083">
        <w:rPr>
          <w:rFonts w:hAnsi="宋体" w:hint="eastAsia"/>
          <w:color w:val="000000"/>
          <w:szCs w:val="22"/>
        </w:rPr>
        <w:tab/>
      </w:r>
      <w:r w:rsidRPr="00F06083">
        <w:rPr>
          <w:rFonts w:hAnsi="宋体" w:hint="eastAsia"/>
          <w:color w:val="000000"/>
          <w:szCs w:val="22"/>
        </w:rPr>
        <w:tab/>
        <w:t>（B）消息</w:t>
      </w:r>
      <w:r w:rsidRPr="00F06083">
        <w:rPr>
          <w:rFonts w:hAnsi="宋体" w:hint="eastAsia"/>
          <w:color w:val="000000"/>
          <w:szCs w:val="22"/>
        </w:rPr>
        <w:tab/>
        <w:t>（C）发送者</w:t>
      </w:r>
      <w:r w:rsidRPr="00F06083">
        <w:rPr>
          <w:rFonts w:hAnsi="宋体" w:hint="eastAsia"/>
          <w:color w:val="000000"/>
          <w:szCs w:val="22"/>
        </w:rPr>
        <w:tab/>
        <w:t xml:space="preserve">       （D）链</w:t>
      </w:r>
    </w:p>
    <w:p w14:paraId="4A8DDCF6"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下面哪个符号代表包图（    A  ）</w:t>
      </w:r>
    </w:p>
    <w:p w14:paraId="3F62A382" w14:textId="77777777" w:rsidR="004B24BF" w:rsidRPr="00F06083" w:rsidRDefault="004B24BF" w:rsidP="00B9739D">
      <w:pPr>
        <w:pStyle w:val="a4"/>
        <w:ind w:leftChars="114" w:left="239" w:right="683"/>
        <w:rPr>
          <w:rFonts w:hAnsi="宋体"/>
          <w:color w:val="000000"/>
          <w:szCs w:val="22"/>
        </w:rPr>
      </w:pPr>
    </w:p>
    <w:p w14:paraId="46277969" w14:textId="77777777" w:rsidR="004B24BF" w:rsidRPr="00F06083" w:rsidRDefault="004B24BF" w:rsidP="00B9739D">
      <w:pPr>
        <w:pStyle w:val="a4"/>
        <w:ind w:leftChars="114" w:left="239" w:right="683"/>
        <w:rPr>
          <w:rFonts w:hAnsi="宋体"/>
          <w:color w:val="000000"/>
          <w:szCs w:val="22"/>
        </w:rPr>
      </w:pPr>
    </w:p>
    <w:p w14:paraId="73697A0C" w14:textId="0A0CD8F9" w:rsidR="004B24BF" w:rsidRPr="00F06083" w:rsidRDefault="004B24BF" w:rsidP="00B9739D">
      <w:pPr>
        <w:pStyle w:val="a4"/>
        <w:ind w:left="420" w:right="683"/>
        <w:rPr>
          <w:rFonts w:hAnsi="宋体"/>
          <w:color w:val="000000"/>
          <w:szCs w:val="22"/>
        </w:rPr>
      </w:pPr>
      <w:r w:rsidRPr="00F06083">
        <w:rPr>
          <w:rFonts w:hAnsi="宋体" w:hint="eastAsia"/>
          <w:noProof/>
          <w:color w:val="000000"/>
          <w:szCs w:val="22"/>
        </w:rPr>
        <mc:AlternateContent>
          <mc:Choice Requires="wpg">
            <w:drawing>
              <wp:inline distT="0" distB="0" distL="0" distR="0" wp14:anchorId="297FA2D6" wp14:editId="64180F39">
                <wp:extent cx="5527040" cy="771525"/>
                <wp:effectExtent l="0" t="0" r="0" b="3175"/>
                <wp:docPr id="61" name="组合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7040" cy="771525"/>
                          <a:chOff x="0" y="0"/>
                          <a:chExt cx="8704" cy="1215"/>
                        </a:xfrm>
                      </wpg:grpSpPr>
                      <wps:wsp>
                        <wps:cNvPr id="62" name="图片 87"/>
                        <wps:cNvSpPr>
                          <a:spLocks noChangeAspect="1" noChangeArrowheads="1" noTextEdit="1"/>
                        </wps:cNvSpPr>
                        <wps:spPr bwMode="auto">
                          <a:xfrm>
                            <a:off x="0" y="0"/>
                            <a:ext cx="8704"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wps:wsp>
                        <wps:cNvPr id="63" name="文本框 88"/>
                        <wps:cNvSpPr txBox="1">
                          <a:spLocks noChangeArrowheads="1"/>
                        </wps:cNvSpPr>
                        <wps:spPr bwMode="auto">
                          <a:xfrm>
                            <a:off x="2328"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238A9643" w14:textId="77777777" w:rsidR="004B24BF" w:rsidRDefault="004B24BF" w:rsidP="004B24BF">
                              <w:r>
                                <w:rPr>
                                  <w:rFonts w:hint="eastAsia"/>
                                </w:rPr>
                                <w:t>(B)</w:t>
                              </w:r>
                            </w:p>
                          </w:txbxContent>
                        </wps:txbx>
                        <wps:bodyPr rot="0" vert="horz" wrap="square" lIns="18000" tIns="10800" rIns="18000" bIns="10800" anchor="t" anchorCtr="0" upright="1">
                          <a:noAutofit/>
                        </wps:bodyPr>
                      </wps:wsp>
                      <wps:wsp>
                        <wps:cNvPr id="64" name="文本框 89"/>
                        <wps:cNvSpPr txBox="1">
                          <a:spLocks noChangeArrowheads="1"/>
                        </wps:cNvSpPr>
                        <wps:spPr bwMode="auto">
                          <a:xfrm>
                            <a:off x="97"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8D626E2" w14:textId="77777777" w:rsidR="004B24BF" w:rsidRDefault="004B24BF" w:rsidP="004B24BF">
                              <w:r>
                                <w:rPr>
                                  <w:rFonts w:hint="eastAsia"/>
                                </w:rPr>
                                <w:t>(A)</w:t>
                              </w:r>
                            </w:p>
                          </w:txbxContent>
                        </wps:txbx>
                        <wps:bodyPr rot="0" vert="horz" wrap="square" lIns="18000" tIns="10800" rIns="18000" bIns="10800" anchor="t" anchorCtr="0" upright="1">
                          <a:noAutofit/>
                        </wps:bodyPr>
                      </wps:wsp>
                      <wps:wsp>
                        <wps:cNvPr id="65" name="文本框 90"/>
                        <wps:cNvSpPr txBox="1">
                          <a:spLocks noChangeArrowheads="1"/>
                        </wps:cNvSpPr>
                        <wps:spPr bwMode="auto">
                          <a:xfrm>
                            <a:off x="4462"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426D934B" w14:textId="77777777" w:rsidR="004B24BF" w:rsidRDefault="004B24BF" w:rsidP="004B24BF">
                              <w:r>
                                <w:rPr>
                                  <w:rFonts w:hint="eastAsia"/>
                                </w:rPr>
                                <w:t>(C)</w:t>
                              </w:r>
                            </w:p>
                          </w:txbxContent>
                        </wps:txbx>
                        <wps:bodyPr rot="0" vert="horz" wrap="square" lIns="18000" tIns="10800" rIns="18000" bIns="10800" anchor="t" anchorCtr="0" upright="1">
                          <a:noAutofit/>
                        </wps:bodyPr>
                      </wps:wsp>
                      <wps:wsp>
                        <wps:cNvPr id="66" name="文本框 91"/>
                        <wps:cNvSpPr txBox="1">
                          <a:spLocks noChangeArrowheads="1"/>
                        </wps:cNvSpPr>
                        <wps:spPr bwMode="auto">
                          <a:xfrm>
                            <a:off x="6596" y="146"/>
                            <a:ext cx="388" cy="292"/>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3F9091C3" w14:textId="77777777" w:rsidR="004B24BF" w:rsidRDefault="004B24BF" w:rsidP="004B24BF">
                              <w:r>
                                <w:rPr>
                                  <w:rFonts w:hint="eastAsia"/>
                                </w:rPr>
                                <w:t>(D)</w:t>
                              </w:r>
                            </w:p>
                          </w:txbxContent>
                        </wps:txbx>
                        <wps:bodyPr rot="0" vert="horz" wrap="square" lIns="18000" tIns="10800" rIns="18000" bIns="10800" anchor="t" anchorCtr="0" upright="1">
                          <a:noAutofit/>
                        </wps:bodyPr>
                      </wps:wsp>
                      <wps:wsp>
                        <wps:cNvPr id="67" name="矩形 92"/>
                        <wps:cNvSpPr>
                          <a:spLocks noChangeArrowheads="1"/>
                        </wps:cNvSpPr>
                        <wps:spPr bwMode="auto">
                          <a:xfrm>
                            <a:off x="679" y="438"/>
                            <a:ext cx="1164"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8" name="矩形 93"/>
                        <wps:cNvSpPr>
                          <a:spLocks noChangeArrowheads="1"/>
                        </wps:cNvSpPr>
                        <wps:spPr bwMode="auto">
                          <a:xfrm>
                            <a:off x="679" y="292"/>
                            <a:ext cx="679" cy="146"/>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69" name="矩形 94"/>
                        <wps:cNvSpPr>
                          <a:spLocks noChangeArrowheads="1"/>
                        </wps:cNvSpPr>
                        <wps:spPr bwMode="auto">
                          <a:xfrm>
                            <a:off x="3007" y="438"/>
                            <a:ext cx="1067" cy="584"/>
                          </a:xfrm>
                          <a:prstGeom prst="rect">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0" name="自选图形 95"/>
                        <wps:cNvSpPr>
                          <a:spLocks noChangeArrowheads="1"/>
                        </wps:cNvSpPr>
                        <wps:spPr bwMode="auto">
                          <a:xfrm>
                            <a:off x="5141" y="292"/>
                            <a:ext cx="1164" cy="730"/>
                          </a:xfrm>
                          <a:prstGeom prst="cube">
                            <a:avLst>
                              <a:gd name="adj" fmla="val 25000"/>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71" name="自选图形 96"/>
                        <wps:cNvSpPr>
                          <a:spLocks noChangeArrowheads="1"/>
                        </wps:cNvSpPr>
                        <wps:spPr bwMode="auto">
                          <a:xfrm rot="10800000" flipH="1">
                            <a:off x="7178" y="438"/>
                            <a:ext cx="1067" cy="584"/>
                          </a:xfrm>
                          <a:prstGeom prst="foldedCorner">
                            <a:avLst>
                              <a:gd name="adj" fmla="val 12500"/>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w14:anchorId="297FA2D6" id="组合 61" o:spid="_x0000_s1112"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">
                <v:rect id="图片 87" o:spid="_x0000_s1113" style="position:absolute;width:8704;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" filled="f" stroked="f">
                  <o:lock v:ext="edit" aspectratio="t" text="t"/>
                </v:rect>
                <v:shape id="文本框 88" o:spid="_x0000_s1114" type="#_x0000_t202" style="position:absolute;left:2328;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" stroked="f">
                  <v:textbox inset=".5mm,.3mm,.5mm,.3mm">
                    <w:txbxContent>
                      <w:p w14:paraId="238A9643" w14:textId="77777777" w:rsidR="004B24BF" w:rsidRDefault="004B24BF" w:rsidP="004B24BF">
                        <w:r>
                          <w:rPr>
                            <w:rFonts w:hint="eastAsia"/>
                          </w:rPr>
                          <w:t>(B)</w:t>
                        </w:r>
                      </w:p>
                    </w:txbxContent>
                  </v:textbox>
                </v:shape>
                <v:shape id="文本框 89" o:spid="_x0000_s1115" type="#_x0000_t202" style="position:absolute;left:97;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" stroked="f">
                  <v:textbox inset=".5mm,.3mm,.5mm,.3mm">
                    <w:txbxContent>
                      <w:p w14:paraId="78D626E2" w14:textId="77777777" w:rsidR="004B24BF" w:rsidRDefault="004B24BF" w:rsidP="004B24BF">
                        <w:r>
                          <w:rPr>
                            <w:rFonts w:hint="eastAsia"/>
                          </w:rPr>
                          <w:t>(A)</w:t>
                        </w:r>
                      </w:p>
                    </w:txbxContent>
                  </v:textbox>
                </v:shape>
                <v:shape id="文本框 90" o:spid="_x0000_s1116" type="#_x0000_t202" style="position:absolute;left:4462;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" stroked="f">
                  <v:textbox inset=".5mm,.3mm,.5mm,.3mm">
                    <w:txbxContent>
                      <w:p w14:paraId="426D934B" w14:textId="77777777" w:rsidR="004B24BF" w:rsidRDefault="004B24BF" w:rsidP="004B24BF">
                        <w:r>
                          <w:rPr>
                            <w:rFonts w:hint="eastAsia"/>
                          </w:rPr>
                          <w:t>(C)</w:t>
                        </w:r>
                      </w:p>
                    </w:txbxContent>
                  </v:textbox>
                </v:shape>
                <v:shape id="文本框 91" o:spid="_x0000_s1117" type="#_x0000_t202" style="position:absolute;left:6596;top:146;width:388;height: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" stroked="f">
                  <v:textbox inset=".5mm,.3mm,.5mm,.3mm">
                    <w:txbxContent>
                      <w:p w14:paraId="3F9091C3" w14:textId="77777777" w:rsidR="004B24BF" w:rsidRDefault="004B24BF" w:rsidP="004B24BF">
                        <w:r>
                          <w:rPr>
                            <w:rFonts w:hint="eastAsia"/>
                          </w:rPr>
                          <w:t>(D)</w:t>
                        </w:r>
                      </w:p>
                    </w:txbxContent>
                  </v:textbox>
                </v:shape>
                <v:rect id="矩形 92" o:spid="_x0000_s1118" style="position:absolute;left:679;top:438;width:1164;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rect id="矩形 93" o:spid="_x0000_s1119" style="position:absolute;left:679;top:292;width:679;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rect id="矩形 94" o:spid="_x0000_s1120" style="position:absolute;left:3007;top:438;width:1067;height: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shape id="自选图形 95" o:spid="_x0000_s1121" type="#_x0000_t16" style="position:absolute;left:5141;top:292;width:116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"/>
                <v:shape id="自选图形 96" o:spid="_x0000_s1122" type="#_x0000_t65" style="position:absolute;left:7178;top:438;width:1067;height:584;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"/>
                <w10:anchorlock/>
              </v:group>
            </w:pict>
          </mc:Fallback>
        </mc:AlternateContent>
      </w:r>
    </w:p>
    <w:p w14:paraId="307C1473"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下列对状态图描述不正确的是（    C  ）</w:t>
      </w:r>
    </w:p>
    <w:p w14:paraId="23293D72" w14:textId="77777777" w:rsidR="004B24BF" w:rsidRPr="00F06083" w:rsidRDefault="004B24BF" w:rsidP="00B9739D">
      <w:pPr>
        <w:pStyle w:val="a4"/>
        <w:ind w:leftChars="200" w:left="945" w:right="683" w:hangingChars="250" w:hanging="525"/>
        <w:rPr>
          <w:rFonts w:hAnsi="宋体"/>
          <w:color w:val="000000"/>
          <w:szCs w:val="22"/>
        </w:rPr>
      </w:pPr>
      <w:r w:rsidRPr="00F06083">
        <w:rPr>
          <w:rFonts w:hAnsi="宋体" w:hint="eastAsia"/>
          <w:color w:val="000000"/>
          <w:szCs w:val="22"/>
        </w:rPr>
        <w:lastRenderedPageBreak/>
        <w:t>（A）状态图通过建立</w:t>
      </w:r>
      <w:proofErr w:type="gramStart"/>
      <w:r w:rsidRPr="00F06083">
        <w:rPr>
          <w:rFonts w:hAnsi="宋体" w:hint="eastAsia"/>
          <w:color w:val="000000"/>
          <w:szCs w:val="22"/>
        </w:rPr>
        <w:t>类对象</w:t>
      </w:r>
      <w:proofErr w:type="gramEnd"/>
      <w:r w:rsidRPr="00F06083">
        <w:rPr>
          <w:rFonts w:hAnsi="宋体" w:hint="eastAsia"/>
          <w:color w:val="000000"/>
          <w:szCs w:val="22"/>
        </w:rPr>
        <w:t>的生命周期模型来描述对象随时间变化的动态行为</w:t>
      </w:r>
    </w:p>
    <w:p w14:paraId="002704B3" w14:textId="77777777" w:rsidR="004B24BF" w:rsidRPr="00F06083" w:rsidRDefault="004B24BF" w:rsidP="00B9739D">
      <w:pPr>
        <w:pStyle w:val="a4"/>
        <w:ind w:leftChars="200" w:left="945" w:right="683" w:hangingChars="250" w:hanging="525"/>
        <w:rPr>
          <w:rFonts w:hAnsi="宋体"/>
          <w:color w:val="000000"/>
          <w:szCs w:val="22"/>
        </w:rPr>
      </w:pPr>
      <w:r w:rsidRPr="00F06083">
        <w:rPr>
          <w:rFonts w:hAnsi="宋体" w:hint="eastAsia"/>
          <w:color w:val="000000"/>
          <w:szCs w:val="22"/>
        </w:rPr>
        <w:t>（B）状态图适用于描述状态和动作的顺序，不仅可以展现一个对象拥有的状态，还可与说明事件如何随着时间的推移来影响这些状态</w:t>
      </w:r>
    </w:p>
    <w:p w14:paraId="73EC0909" w14:textId="77777777" w:rsidR="004B24BF" w:rsidRPr="00F06083" w:rsidRDefault="004B24BF" w:rsidP="00B9739D">
      <w:pPr>
        <w:pStyle w:val="a4"/>
        <w:ind w:leftChars="200" w:left="945" w:right="683" w:hangingChars="250" w:hanging="525"/>
        <w:rPr>
          <w:rFonts w:hAnsi="宋体"/>
          <w:color w:val="000000"/>
          <w:szCs w:val="22"/>
        </w:rPr>
      </w:pPr>
      <w:r w:rsidRPr="00F06083">
        <w:rPr>
          <w:rFonts w:hAnsi="宋体" w:hint="eastAsia"/>
          <w:color w:val="000000"/>
          <w:szCs w:val="22"/>
        </w:rPr>
        <w:t>（C）状态图的主要目的是描述对象创建和撤销的过程中资源的不同状态，有利于开发人员提高开发效率</w:t>
      </w:r>
    </w:p>
    <w:p w14:paraId="41239F73" w14:textId="77777777" w:rsidR="004B24BF" w:rsidRPr="00F06083" w:rsidRDefault="004B24BF" w:rsidP="00B9739D">
      <w:pPr>
        <w:pStyle w:val="a4"/>
        <w:ind w:leftChars="200" w:left="945" w:right="683" w:hangingChars="250" w:hanging="525"/>
        <w:rPr>
          <w:rFonts w:hAnsi="宋体"/>
          <w:color w:val="000000"/>
          <w:szCs w:val="22"/>
        </w:rPr>
      </w:pPr>
      <w:r w:rsidRPr="00F06083">
        <w:rPr>
          <w:rFonts w:hAnsi="宋体" w:hint="eastAsia"/>
          <w:color w:val="000000"/>
          <w:szCs w:val="22"/>
        </w:rPr>
        <w:t>（D）状态图描述了一个实体基于事件反应的动态行为，显示了该实体如何根据当前所处状态对不同的事件</w:t>
      </w:r>
      <w:proofErr w:type="gramStart"/>
      <w:r w:rsidRPr="00F06083">
        <w:rPr>
          <w:rFonts w:hAnsi="宋体" w:hint="eastAsia"/>
          <w:color w:val="000000"/>
          <w:szCs w:val="22"/>
        </w:rPr>
        <w:t>作出</w:t>
      </w:r>
      <w:proofErr w:type="gramEnd"/>
      <w:r w:rsidRPr="00F06083">
        <w:rPr>
          <w:rFonts w:hAnsi="宋体" w:hint="eastAsia"/>
          <w:color w:val="000000"/>
          <w:szCs w:val="22"/>
        </w:rPr>
        <w:t>反应</w:t>
      </w:r>
    </w:p>
    <w:p w14:paraId="0EA8C656"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在UML的顺序图中，通常由左向右分层排列各个对象，正确的排列方法是（ A）</w:t>
      </w:r>
    </w:p>
    <w:p w14:paraId="7BCD969F"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（A）执行者角色</w:t>
      </w:r>
      <w:r w:rsidRPr="00F06083">
        <w:rPr>
          <w:rFonts w:hAnsi="宋体" w:hint="eastAsia"/>
          <w:color w:val="000000"/>
          <w:szCs w:val="22"/>
        </w:rPr>
        <w:tab/>
        <w:t>控制类</w:t>
      </w:r>
      <w:r w:rsidRPr="00F06083">
        <w:rPr>
          <w:rFonts w:hAnsi="宋体" w:hint="eastAsia"/>
          <w:color w:val="000000"/>
          <w:szCs w:val="22"/>
        </w:rPr>
        <w:tab/>
        <w:t>用户接口</w:t>
      </w:r>
      <w:r w:rsidRPr="00F06083">
        <w:rPr>
          <w:rFonts w:hAnsi="宋体" w:hint="eastAsia"/>
          <w:color w:val="000000"/>
          <w:szCs w:val="22"/>
        </w:rPr>
        <w:tab/>
        <w:t>业务层</w:t>
      </w:r>
      <w:r w:rsidRPr="00F06083">
        <w:rPr>
          <w:rFonts w:hAnsi="宋体" w:hint="eastAsia"/>
          <w:color w:val="000000"/>
          <w:szCs w:val="22"/>
        </w:rPr>
        <w:tab/>
      </w:r>
      <w:r w:rsidRPr="00F06083">
        <w:rPr>
          <w:rFonts w:hAnsi="宋体" w:hint="eastAsia"/>
          <w:color w:val="000000"/>
          <w:szCs w:val="22"/>
        </w:rPr>
        <w:tab/>
        <w:t>后台数据库</w:t>
      </w:r>
    </w:p>
    <w:p w14:paraId="1918599C"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（B）执行者角色</w:t>
      </w:r>
      <w:r w:rsidRPr="00F06083">
        <w:rPr>
          <w:rFonts w:hAnsi="宋体" w:hint="eastAsia"/>
          <w:color w:val="000000"/>
          <w:szCs w:val="22"/>
        </w:rPr>
        <w:tab/>
        <w:t>用户接口</w:t>
      </w:r>
      <w:r w:rsidRPr="00F06083">
        <w:rPr>
          <w:rFonts w:hAnsi="宋体" w:hint="eastAsia"/>
          <w:color w:val="000000"/>
          <w:szCs w:val="22"/>
        </w:rPr>
        <w:tab/>
        <w:t>控制类</w:t>
      </w:r>
      <w:r w:rsidRPr="00F06083">
        <w:rPr>
          <w:rFonts w:hAnsi="宋体" w:hint="eastAsia"/>
          <w:color w:val="000000"/>
          <w:szCs w:val="22"/>
        </w:rPr>
        <w:tab/>
        <w:t>业务层</w:t>
      </w:r>
      <w:r w:rsidRPr="00F06083">
        <w:rPr>
          <w:rFonts w:hAnsi="宋体" w:hint="eastAsia"/>
          <w:color w:val="000000"/>
          <w:szCs w:val="22"/>
        </w:rPr>
        <w:tab/>
      </w:r>
      <w:r w:rsidRPr="00F06083">
        <w:rPr>
          <w:rFonts w:hAnsi="宋体" w:hint="eastAsia"/>
          <w:color w:val="000000"/>
          <w:szCs w:val="22"/>
        </w:rPr>
        <w:tab/>
        <w:t>后台数据库</w:t>
      </w:r>
    </w:p>
    <w:p w14:paraId="56327549"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（C）执行者角色</w:t>
      </w:r>
      <w:r w:rsidRPr="00F06083">
        <w:rPr>
          <w:rFonts w:hAnsi="宋体" w:hint="eastAsia"/>
          <w:color w:val="000000"/>
          <w:szCs w:val="22"/>
        </w:rPr>
        <w:tab/>
        <w:t>控制类</w:t>
      </w:r>
      <w:r w:rsidRPr="00F06083">
        <w:rPr>
          <w:rFonts w:hAnsi="宋体" w:hint="eastAsia"/>
          <w:color w:val="000000"/>
          <w:szCs w:val="22"/>
        </w:rPr>
        <w:tab/>
      </w:r>
      <w:r w:rsidRPr="00F06083">
        <w:rPr>
          <w:rFonts w:hAnsi="宋体" w:hint="eastAsia"/>
          <w:color w:val="000000"/>
          <w:szCs w:val="22"/>
        </w:rPr>
        <w:tab/>
        <w:t>用户接口</w:t>
      </w:r>
      <w:r w:rsidRPr="00F06083">
        <w:rPr>
          <w:rFonts w:hAnsi="宋体" w:hint="eastAsia"/>
          <w:color w:val="000000"/>
          <w:szCs w:val="22"/>
        </w:rPr>
        <w:tab/>
        <w:t>后台数据库</w:t>
      </w:r>
      <w:r w:rsidRPr="00F06083">
        <w:rPr>
          <w:rFonts w:hAnsi="宋体" w:hint="eastAsia"/>
          <w:color w:val="000000"/>
          <w:szCs w:val="22"/>
        </w:rPr>
        <w:tab/>
        <w:t>业务层</w:t>
      </w:r>
    </w:p>
    <w:p w14:paraId="68CA5386"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（D）执行者角色</w:t>
      </w:r>
      <w:r w:rsidRPr="00F06083">
        <w:rPr>
          <w:rFonts w:hAnsi="宋体" w:hint="eastAsia"/>
          <w:color w:val="000000"/>
          <w:szCs w:val="22"/>
        </w:rPr>
        <w:tab/>
        <w:t>用户接口</w:t>
      </w:r>
      <w:r w:rsidRPr="00F06083">
        <w:rPr>
          <w:rFonts w:hAnsi="宋体" w:hint="eastAsia"/>
          <w:color w:val="000000"/>
          <w:szCs w:val="22"/>
        </w:rPr>
        <w:tab/>
        <w:t>业务层</w:t>
      </w:r>
      <w:r w:rsidRPr="00F06083">
        <w:rPr>
          <w:rFonts w:hAnsi="宋体" w:hint="eastAsia"/>
          <w:color w:val="000000"/>
          <w:szCs w:val="22"/>
        </w:rPr>
        <w:tab/>
      </w:r>
      <w:r w:rsidRPr="00F06083">
        <w:rPr>
          <w:rFonts w:hAnsi="宋体" w:hint="eastAsia"/>
          <w:color w:val="000000"/>
          <w:szCs w:val="22"/>
        </w:rPr>
        <w:tab/>
        <w:t>控制类</w:t>
      </w:r>
      <w:r w:rsidRPr="00F06083">
        <w:rPr>
          <w:rFonts w:hAnsi="宋体" w:hint="eastAsia"/>
          <w:color w:val="000000"/>
          <w:szCs w:val="22"/>
        </w:rPr>
        <w:tab/>
      </w:r>
      <w:r w:rsidRPr="00F06083">
        <w:rPr>
          <w:rFonts w:hAnsi="宋体" w:hint="eastAsia"/>
          <w:color w:val="000000"/>
          <w:szCs w:val="22"/>
        </w:rPr>
        <w:tab/>
        <w:t>后台数据库</w:t>
      </w:r>
    </w:p>
    <w:p w14:paraId="34F32C00" w14:textId="77777777" w:rsidR="004B24BF" w:rsidRPr="00F06083" w:rsidRDefault="004B24BF" w:rsidP="00B9739D">
      <w:pPr>
        <w:pStyle w:val="a4"/>
        <w:numPr>
          <w:ilvl w:val="0"/>
          <w:numId w:val="8"/>
        </w:numPr>
        <w:ind w:right="683"/>
        <w:rPr>
          <w:rFonts w:hAnsi="宋体"/>
          <w:color w:val="000000"/>
          <w:szCs w:val="22"/>
        </w:rPr>
      </w:pPr>
      <w:proofErr w:type="gramStart"/>
      <w:r w:rsidRPr="00F06083">
        <w:rPr>
          <w:rFonts w:hAnsi="宋体" w:hint="eastAsia"/>
          <w:color w:val="000000"/>
          <w:szCs w:val="22"/>
        </w:rPr>
        <w:t>多对象</w:t>
      </w:r>
      <w:proofErr w:type="gramEnd"/>
      <w:r w:rsidRPr="00F06083">
        <w:rPr>
          <w:rFonts w:hAnsi="宋体" w:hint="eastAsia"/>
          <w:color w:val="000000"/>
          <w:szCs w:val="22"/>
        </w:rPr>
        <w:t>是UML哪个视图中的概念（    C   ）</w:t>
      </w:r>
    </w:p>
    <w:p w14:paraId="6FEBBA30" w14:textId="77777777" w:rsidR="004B24BF" w:rsidRPr="00F06083" w:rsidRDefault="004B24BF" w:rsidP="00B9739D">
      <w:pPr>
        <w:pStyle w:val="a4"/>
        <w:ind w:right="683"/>
        <w:rPr>
          <w:rFonts w:hAnsi="宋体"/>
          <w:color w:val="000000"/>
          <w:szCs w:val="22"/>
        </w:rPr>
      </w:pPr>
      <w:r w:rsidRPr="00F06083">
        <w:rPr>
          <w:rFonts w:hAnsi="宋体" w:hint="eastAsia"/>
          <w:color w:val="000000"/>
          <w:szCs w:val="22"/>
        </w:rPr>
        <w:t>（A）类图</w:t>
      </w:r>
      <w:r w:rsidRPr="00F06083">
        <w:rPr>
          <w:rFonts w:hAnsi="宋体" w:hint="eastAsia"/>
          <w:color w:val="000000"/>
          <w:szCs w:val="22"/>
        </w:rPr>
        <w:tab/>
        <w:t>（B）状态图</w:t>
      </w:r>
      <w:r w:rsidRPr="00F06083">
        <w:rPr>
          <w:rFonts w:hAnsi="宋体" w:hint="eastAsia"/>
          <w:color w:val="000000"/>
          <w:szCs w:val="22"/>
        </w:rPr>
        <w:tab/>
        <w:t>（C）协作图</w:t>
      </w:r>
      <w:r w:rsidRPr="00F06083">
        <w:rPr>
          <w:rFonts w:hAnsi="宋体" w:hint="eastAsia"/>
          <w:color w:val="000000"/>
          <w:szCs w:val="22"/>
        </w:rPr>
        <w:tab/>
      </w:r>
      <w:r w:rsidRPr="00F06083">
        <w:rPr>
          <w:rFonts w:hAnsi="宋体" w:hint="eastAsia"/>
          <w:color w:val="000000"/>
          <w:szCs w:val="22"/>
        </w:rPr>
        <w:tab/>
        <w:t>（D）组件图</w:t>
      </w:r>
    </w:p>
    <w:p w14:paraId="4152BA80"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构件图的组成不包括（    C  ）</w:t>
      </w:r>
    </w:p>
    <w:p w14:paraId="1DC98C1B"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（A）接口</w:t>
      </w:r>
      <w:r w:rsidRPr="00F06083">
        <w:rPr>
          <w:rFonts w:hAnsi="宋体" w:hint="eastAsia"/>
          <w:color w:val="000000"/>
          <w:szCs w:val="22"/>
        </w:rPr>
        <w:tab/>
        <w:t>（B）构件</w:t>
      </w:r>
      <w:r w:rsidRPr="00F06083">
        <w:rPr>
          <w:rFonts w:hAnsi="宋体" w:hint="eastAsia"/>
          <w:color w:val="000000"/>
          <w:szCs w:val="22"/>
        </w:rPr>
        <w:tab/>
        <w:t>（C）发送者</w:t>
      </w:r>
      <w:r w:rsidRPr="00F06083">
        <w:rPr>
          <w:rFonts w:hAnsi="宋体" w:hint="eastAsia"/>
          <w:color w:val="000000"/>
          <w:szCs w:val="22"/>
        </w:rPr>
        <w:tab/>
      </w:r>
      <w:r w:rsidRPr="00F06083">
        <w:rPr>
          <w:rFonts w:hAnsi="宋体" w:hint="eastAsia"/>
          <w:color w:val="000000"/>
          <w:szCs w:val="22"/>
        </w:rPr>
        <w:tab/>
        <w:t>（D）依赖关系</w:t>
      </w:r>
    </w:p>
    <w:p w14:paraId="5810A5D9"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在UML中，接口有几种表达方式（    A    ）</w:t>
      </w:r>
    </w:p>
    <w:p w14:paraId="11B75EF6"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（A）2</w:t>
      </w:r>
      <w:r w:rsidRPr="00F06083">
        <w:rPr>
          <w:rFonts w:hAnsi="宋体" w:hint="eastAsia"/>
          <w:color w:val="000000"/>
          <w:szCs w:val="22"/>
        </w:rPr>
        <w:tab/>
      </w:r>
      <w:r w:rsidRPr="00F06083">
        <w:rPr>
          <w:rFonts w:hAnsi="宋体" w:hint="eastAsia"/>
          <w:color w:val="000000"/>
          <w:szCs w:val="22"/>
        </w:rPr>
        <w:tab/>
        <w:t>（B）4</w:t>
      </w:r>
      <w:r w:rsidRPr="00F06083">
        <w:rPr>
          <w:rFonts w:hAnsi="宋体" w:hint="eastAsia"/>
          <w:color w:val="000000"/>
          <w:szCs w:val="22"/>
        </w:rPr>
        <w:tab/>
      </w:r>
      <w:r w:rsidRPr="00F06083">
        <w:rPr>
          <w:rFonts w:hAnsi="宋体" w:hint="eastAsia"/>
          <w:color w:val="000000"/>
          <w:szCs w:val="22"/>
        </w:rPr>
        <w:tab/>
        <w:t>（C）6</w:t>
      </w:r>
      <w:r w:rsidRPr="00F06083">
        <w:rPr>
          <w:rFonts w:hAnsi="宋体" w:hint="eastAsia"/>
          <w:color w:val="000000"/>
          <w:szCs w:val="22"/>
        </w:rPr>
        <w:tab/>
      </w:r>
      <w:r w:rsidRPr="00F06083">
        <w:rPr>
          <w:rFonts w:hAnsi="宋体" w:hint="eastAsia"/>
          <w:color w:val="000000"/>
          <w:szCs w:val="22"/>
        </w:rPr>
        <w:tab/>
      </w:r>
      <w:r w:rsidRPr="00F06083">
        <w:rPr>
          <w:rFonts w:hAnsi="宋体" w:hint="eastAsia"/>
          <w:color w:val="000000"/>
          <w:szCs w:val="22"/>
        </w:rPr>
        <w:tab/>
      </w:r>
      <w:r w:rsidRPr="00F06083">
        <w:rPr>
          <w:rFonts w:hAnsi="宋体" w:hint="eastAsia"/>
          <w:color w:val="000000"/>
          <w:szCs w:val="22"/>
        </w:rPr>
        <w:tab/>
        <w:t>（D）8</w:t>
      </w:r>
    </w:p>
    <w:p w14:paraId="42C2B0C6"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部署图的组成不包括（    C  ）</w:t>
      </w:r>
    </w:p>
    <w:p w14:paraId="4204789E" w14:textId="77777777" w:rsidR="004B24BF" w:rsidRPr="00F06083" w:rsidRDefault="004B24BF" w:rsidP="00B9739D">
      <w:pPr>
        <w:pStyle w:val="a4"/>
        <w:ind w:left="420" w:right="683"/>
        <w:rPr>
          <w:rFonts w:hAnsi="宋体"/>
          <w:color w:val="000000"/>
          <w:szCs w:val="22"/>
        </w:rPr>
      </w:pPr>
      <w:r w:rsidRPr="00F06083">
        <w:rPr>
          <w:rFonts w:hAnsi="宋体" w:hint="eastAsia"/>
          <w:color w:val="000000"/>
          <w:szCs w:val="22"/>
        </w:rPr>
        <w:t>（A）处理器</w:t>
      </w:r>
      <w:r w:rsidRPr="00F06083">
        <w:rPr>
          <w:rFonts w:hAnsi="宋体" w:hint="eastAsia"/>
          <w:color w:val="000000"/>
          <w:szCs w:val="22"/>
        </w:rPr>
        <w:tab/>
      </w:r>
      <w:r w:rsidRPr="00F06083">
        <w:rPr>
          <w:rFonts w:hAnsi="宋体" w:hint="eastAsia"/>
          <w:color w:val="000000"/>
          <w:szCs w:val="22"/>
        </w:rPr>
        <w:tab/>
        <w:t>（B）设备</w:t>
      </w:r>
      <w:r w:rsidRPr="00F06083">
        <w:rPr>
          <w:rFonts w:hAnsi="宋体" w:hint="eastAsia"/>
          <w:color w:val="000000"/>
          <w:szCs w:val="22"/>
        </w:rPr>
        <w:tab/>
        <w:t>（C）构件</w:t>
      </w:r>
      <w:r w:rsidRPr="00F06083">
        <w:rPr>
          <w:rFonts w:hAnsi="宋体" w:hint="eastAsia"/>
          <w:color w:val="000000"/>
          <w:szCs w:val="22"/>
        </w:rPr>
        <w:tab/>
      </w:r>
      <w:r w:rsidRPr="00F06083">
        <w:rPr>
          <w:rFonts w:hAnsi="宋体" w:hint="eastAsia"/>
          <w:color w:val="000000"/>
          <w:szCs w:val="22"/>
        </w:rPr>
        <w:tab/>
        <w:t>（D）连接</w:t>
      </w:r>
    </w:p>
    <w:p w14:paraId="40941353" w14:textId="77777777" w:rsidR="004B24BF" w:rsidRPr="00F06083" w:rsidRDefault="004B24BF" w:rsidP="00B9739D">
      <w:pPr>
        <w:pStyle w:val="a4"/>
        <w:numPr>
          <w:ilvl w:val="0"/>
          <w:numId w:val="8"/>
        </w:numPr>
        <w:ind w:right="683"/>
        <w:rPr>
          <w:rFonts w:hAnsi="宋体"/>
          <w:color w:val="000000"/>
          <w:szCs w:val="22"/>
        </w:rPr>
      </w:pPr>
      <w:r w:rsidRPr="00F06083">
        <w:rPr>
          <w:rFonts w:hAnsi="宋体" w:hint="eastAsia"/>
          <w:color w:val="000000"/>
          <w:szCs w:val="22"/>
        </w:rPr>
        <w:t>下面哪个UML视图是描述一个对象的生命周期的（   B   ）</w:t>
      </w:r>
    </w:p>
    <w:p w14:paraId="0BB62D66" w14:textId="77777777" w:rsidR="004B24BF" w:rsidRPr="00F06083" w:rsidRDefault="004B24BF" w:rsidP="00B9739D">
      <w:pPr>
        <w:pStyle w:val="a4"/>
        <w:ind w:firstLine="420"/>
        <w:rPr>
          <w:rFonts w:hAnsi="宋体"/>
          <w:color w:val="000000"/>
          <w:szCs w:val="22"/>
        </w:rPr>
      </w:pPr>
      <w:r w:rsidRPr="00F06083">
        <w:rPr>
          <w:rFonts w:hAnsi="宋体" w:hint="eastAsia"/>
          <w:color w:val="000000"/>
          <w:szCs w:val="22"/>
        </w:rPr>
        <w:t>（A）类图</w:t>
      </w:r>
      <w:r w:rsidRPr="00F06083">
        <w:rPr>
          <w:rFonts w:hAnsi="宋体" w:hint="eastAsia"/>
          <w:color w:val="000000"/>
          <w:szCs w:val="22"/>
        </w:rPr>
        <w:tab/>
        <w:t>（B）状态图</w:t>
      </w:r>
      <w:r w:rsidRPr="00F06083">
        <w:rPr>
          <w:rFonts w:hAnsi="宋体" w:hint="eastAsia"/>
          <w:color w:val="000000"/>
          <w:szCs w:val="22"/>
        </w:rPr>
        <w:tab/>
      </w:r>
      <w:r w:rsidRPr="00F06083">
        <w:rPr>
          <w:rFonts w:hAnsi="宋体" w:hint="eastAsia"/>
          <w:color w:val="000000"/>
          <w:szCs w:val="22"/>
        </w:rPr>
        <w:tab/>
        <w:t>（C）协作图</w:t>
      </w:r>
      <w:r w:rsidRPr="00F06083">
        <w:rPr>
          <w:rFonts w:hAnsi="宋体" w:hint="eastAsia"/>
          <w:color w:val="000000"/>
          <w:szCs w:val="22"/>
        </w:rPr>
        <w:tab/>
      </w:r>
      <w:r w:rsidRPr="00F06083">
        <w:rPr>
          <w:rFonts w:hAnsi="宋体" w:hint="eastAsia"/>
          <w:color w:val="000000"/>
          <w:szCs w:val="22"/>
        </w:rPr>
        <w:tab/>
        <w:t>（D）顺序</w:t>
      </w:r>
    </w:p>
    <w:p w14:paraId="66F85827" w14:textId="77777777" w:rsidR="004B24BF" w:rsidRPr="00F06083" w:rsidRDefault="004B24BF" w:rsidP="00B9739D">
      <w:pPr>
        <w:pStyle w:val="a4"/>
        <w:numPr>
          <w:ilvl w:val="0"/>
          <w:numId w:val="8"/>
        </w:numPr>
        <w:rPr>
          <w:rFonts w:hAnsi="宋体"/>
          <w:color w:val="000000"/>
          <w:szCs w:val="22"/>
        </w:rPr>
      </w:pPr>
      <w:r w:rsidRPr="00F06083">
        <w:rPr>
          <w:rFonts w:hAnsi="宋体" w:hint="eastAsia"/>
          <w:color w:val="000000"/>
          <w:szCs w:val="22"/>
        </w:rPr>
        <w:t>顺序图由对象，生命线，控制焦点和（B）组成</w:t>
      </w:r>
    </w:p>
    <w:p w14:paraId="605AAF8D" w14:textId="77777777" w:rsidR="004B24BF" w:rsidRPr="00F06083" w:rsidRDefault="004B24BF" w:rsidP="00B9739D">
      <w:pPr>
        <w:pStyle w:val="a4"/>
        <w:ind w:left="420"/>
        <w:rPr>
          <w:rFonts w:hAnsi="宋体"/>
          <w:color w:val="000000"/>
          <w:szCs w:val="22"/>
        </w:rPr>
      </w:pPr>
      <w:r w:rsidRPr="00F06083">
        <w:rPr>
          <w:rFonts w:hint="eastAsia"/>
          <w:color w:val="000000"/>
          <w:szCs w:val="22"/>
        </w:rPr>
        <w:t>（A）</w:t>
      </w:r>
      <w:r w:rsidRPr="00F06083">
        <w:rPr>
          <w:rFonts w:hAnsi="宋体" w:hint="eastAsia"/>
          <w:color w:val="000000"/>
          <w:szCs w:val="22"/>
        </w:rPr>
        <w:t xml:space="preserve">关系         </w:t>
      </w:r>
      <w:r w:rsidRPr="00F06083">
        <w:rPr>
          <w:rFonts w:hint="eastAsia"/>
          <w:color w:val="000000"/>
          <w:szCs w:val="22"/>
        </w:rPr>
        <w:t>（B）</w:t>
      </w:r>
      <w:r w:rsidRPr="00F06083">
        <w:rPr>
          <w:rFonts w:hAnsi="宋体" w:hint="eastAsia"/>
          <w:color w:val="000000"/>
          <w:szCs w:val="22"/>
        </w:rPr>
        <w:t xml:space="preserve">消息  </w:t>
      </w:r>
      <w:r w:rsidRPr="00F06083">
        <w:rPr>
          <w:rFonts w:hAnsi="宋体" w:hint="eastAsia"/>
          <w:color w:val="000000"/>
          <w:szCs w:val="22"/>
        </w:rPr>
        <w:tab/>
      </w:r>
      <w:r w:rsidRPr="00F06083">
        <w:rPr>
          <w:rFonts w:hint="eastAsia"/>
          <w:color w:val="000000"/>
          <w:szCs w:val="22"/>
        </w:rPr>
        <w:t>（C）</w:t>
      </w:r>
      <w:r w:rsidRPr="00F06083">
        <w:rPr>
          <w:rFonts w:hAnsi="宋体" w:hint="eastAsia"/>
          <w:color w:val="000000"/>
          <w:szCs w:val="22"/>
        </w:rPr>
        <w:t xml:space="preserve">用例      </w:t>
      </w:r>
      <w:r w:rsidRPr="00F06083">
        <w:rPr>
          <w:rFonts w:hint="eastAsia"/>
          <w:color w:val="000000"/>
          <w:szCs w:val="22"/>
        </w:rPr>
        <w:t>（D）</w:t>
      </w:r>
      <w:r w:rsidRPr="00F06083">
        <w:rPr>
          <w:rFonts w:hAnsi="宋体" w:hint="eastAsia"/>
          <w:color w:val="000000"/>
          <w:szCs w:val="22"/>
        </w:rPr>
        <w:t>实体</w:t>
      </w:r>
    </w:p>
    <w:p w14:paraId="120D96D5" w14:textId="77777777" w:rsidR="004B24BF" w:rsidRPr="00F06083" w:rsidRDefault="004B24BF" w:rsidP="00B9739D">
      <w:pPr>
        <w:pStyle w:val="a4"/>
        <w:numPr>
          <w:ilvl w:val="0"/>
          <w:numId w:val="8"/>
        </w:numPr>
        <w:rPr>
          <w:rFonts w:hAnsi="宋体"/>
          <w:color w:val="000000"/>
          <w:szCs w:val="22"/>
        </w:rPr>
      </w:pPr>
      <w:r w:rsidRPr="00F06083">
        <w:rPr>
          <w:rFonts w:hAnsi="宋体" w:hint="eastAsia"/>
          <w:color w:val="000000"/>
          <w:szCs w:val="22"/>
        </w:rPr>
        <w:t>UML中关联的多重度是指(</w:t>
      </w:r>
      <w:r w:rsidRPr="00F06083">
        <w:rPr>
          <w:rFonts w:hAnsi="宋体" w:hint="eastAsia"/>
          <w:color w:val="000000"/>
          <w:szCs w:val="22"/>
        </w:rPr>
        <w:tab/>
        <w:t>B)</w:t>
      </w:r>
    </w:p>
    <w:p w14:paraId="2E601E5B" w14:textId="77777777" w:rsidR="004B24BF" w:rsidRPr="00F06083" w:rsidRDefault="004B24BF" w:rsidP="00B9739D">
      <w:pPr>
        <w:pStyle w:val="a4"/>
        <w:ind w:left="420"/>
        <w:rPr>
          <w:rFonts w:hAnsi="宋体"/>
          <w:color w:val="000000"/>
          <w:szCs w:val="22"/>
        </w:rPr>
      </w:pPr>
      <w:r w:rsidRPr="00F06083">
        <w:rPr>
          <w:rFonts w:hint="eastAsia"/>
          <w:color w:val="000000"/>
          <w:szCs w:val="22"/>
        </w:rPr>
        <w:t>（A）</w:t>
      </w:r>
      <w:r w:rsidRPr="00F06083">
        <w:rPr>
          <w:rFonts w:hAnsi="宋体" w:hint="eastAsia"/>
          <w:color w:val="000000"/>
          <w:szCs w:val="22"/>
        </w:rPr>
        <w:t>一个类有多个方法被另一个类调用</w:t>
      </w:r>
    </w:p>
    <w:p w14:paraId="38794CA5" w14:textId="77777777" w:rsidR="004B24BF" w:rsidRPr="00F06083" w:rsidRDefault="004B24BF" w:rsidP="00B9739D">
      <w:pPr>
        <w:pStyle w:val="a4"/>
        <w:ind w:left="420"/>
        <w:rPr>
          <w:rFonts w:hAnsi="宋体"/>
          <w:color w:val="000000"/>
          <w:szCs w:val="22"/>
        </w:rPr>
      </w:pPr>
      <w:r w:rsidRPr="00F06083">
        <w:rPr>
          <w:rFonts w:hint="eastAsia"/>
          <w:color w:val="000000"/>
          <w:szCs w:val="22"/>
        </w:rPr>
        <w:t>（B）</w:t>
      </w:r>
      <w:r w:rsidRPr="00F06083">
        <w:rPr>
          <w:rFonts w:hAnsi="宋体" w:hint="eastAsia"/>
          <w:color w:val="000000"/>
          <w:szCs w:val="22"/>
        </w:rPr>
        <w:t>一个类的</w:t>
      </w:r>
      <w:proofErr w:type="gramStart"/>
      <w:r w:rsidRPr="00F06083">
        <w:rPr>
          <w:rFonts w:hAnsi="宋体" w:hint="eastAsia"/>
          <w:color w:val="000000"/>
          <w:szCs w:val="22"/>
        </w:rPr>
        <w:t>实类能够</w:t>
      </w:r>
      <w:proofErr w:type="gramEnd"/>
      <w:r w:rsidRPr="00F06083">
        <w:rPr>
          <w:rFonts w:hAnsi="宋体" w:hint="eastAsia"/>
          <w:color w:val="000000"/>
          <w:szCs w:val="22"/>
        </w:rPr>
        <w:t>与另一个类的</w:t>
      </w:r>
      <w:proofErr w:type="gramStart"/>
      <w:r w:rsidRPr="00F06083">
        <w:rPr>
          <w:rFonts w:hAnsi="宋体" w:hint="eastAsia"/>
          <w:color w:val="000000"/>
          <w:szCs w:val="22"/>
        </w:rPr>
        <w:t>多个实类</w:t>
      </w:r>
      <w:proofErr w:type="gramEnd"/>
      <w:r w:rsidRPr="00F06083">
        <w:rPr>
          <w:rFonts w:hAnsi="宋体" w:hint="eastAsia"/>
          <w:color w:val="000000"/>
          <w:szCs w:val="22"/>
        </w:rPr>
        <w:t>相关联</w:t>
      </w:r>
    </w:p>
    <w:p w14:paraId="207E29A3" w14:textId="77777777" w:rsidR="004B24BF" w:rsidRPr="00F06083" w:rsidRDefault="004B24BF" w:rsidP="00B9739D">
      <w:pPr>
        <w:pStyle w:val="a4"/>
        <w:ind w:left="420"/>
        <w:rPr>
          <w:rFonts w:hAnsi="宋体"/>
          <w:color w:val="000000"/>
          <w:szCs w:val="22"/>
        </w:rPr>
      </w:pPr>
      <w:r w:rsidRPr="00F06083">
        <w:rPr>
          <w:rFonts w:hint="eastAsia"/>
          <w:color w:val="000000"/>
          <w:szCs w:val="22"/>
        </w:rPr>
        <w:t>（C）</w:t>
      </w:r>
      <w:r w:rsidRPr="00F06083">
        <w:rPr>
          <w:rFonts w:hAnsi="宋体" w:hint="eastAsia"/>
          <w:color w:val="000000"/>
          <w:szCs w:val="22"/>
        </w:rPr>
        <w:t>一个类的某个方法被另一个类调用的次数</w:t>
      </w:r>
    </w:p>
    <w:p w14:paraId="231027EF" w14:textId="77777777" w:rsidR="004B24BF" w:rsidRPr="00F06083" w:rsidRDefault="004B24BF" w:rsidP="00B9739D">
      <w:pPr>
        <w:pStyle w:val="a4"/>
        <w:ind w:left="420"/>
        <w:rPr>
          <w:rFonts w:hAnsi="宋体"/>
          <w:color w:val="000000"/>
          <w:szCs w:val="22"/>
        </w:rPr>
      </w:pPr>
      <w:r w:rsidRPr="00F06083">
        <w:rPr>
          <w:rFonts w:hint="eastAsia"/>
          <w:color w:val="000000"/>
          <w:szCs w:val="22"/>
        </w:rPr>
        <w:t>（D）</w:t>
      </w:r>
      <w:r w:rsidRPr="00F06083">
        <w:rPr>
          <w:rFonts w:hAnsi="宋体" w:hint="eastAsia"/>
          <w:color w:val="000000"/>
          <w:szCs w:val="22"/>
        </w:rPr>
        <w:t>两个类所具有的相同的方法和属性</w:t>
      </w:r>
    </w:p>
    <w:p w14:paraId="3DD8CDDF" w14:textId="77777777" w:rsidR="004B24BF" w:rsidRPr="00F06083" w:rsidRDefault="004B24BF" w:rsidP="00B9739D">
      <w:pPr>
        <w:pStyle w:val="a4"/>
        <w:rPr>
          <w:rFonts w:hAnsi="宋体"/>
          <w:color w:val="000000"/>
          <w:szCs w:val="22"/>
        </w:rPr>
      </w:pPr>
      <w:r w:rsidRPr="00F06083">
        <w:rPr>
          <w:rFonts w:hAnsi="宋体" w:hint="eastAsia"/>
          <w:color w:val="000000"/>
          <w:szCs w:val="22"/>
        </w:rPr>
        <w:t>1.  网络的普及带给了人们更多的学习途径，随之而来的管理远程网络教学的“远程网络教学系统”诞生了。（16）</w:t>
      </w:r>
    </w:p>
    <w:p w14:paraId="415EB9E1" w14:textId="77777777" w:rsidR="004B24BF" w:rsidRPr="00F06083" w:rsidRDefault="004B24BF" w:rsidP="00B9739D">
      <w:pPr>
        <w:pStyle w:val="a4"/>
        <w:rPr>
          <w:rFonts w:hAnsi="宋体"/>
          <w:color w:val="000000"/>
          <w:szCs w:val="22"/>
        </w:rPr>
      </w:pPr>
      <w:r w:rsidRPr="00F06083">
        <w:rPr>
          <w:rFonts w:hAnsi="宋体" w:hint="eastAsia"/>
          <w:color w:val="000000"/>
          <w:szCs w:val="22"/>
        </w:rPr>
        <w:tab/>
        <w:t>“远程网络教学系统”的功能需求如下：</w:t>
      </w:r>
    </w:p>
    <w:p w14:paraId="6A0DCCB8" w14:textId="77777777" w:rsidR="004B24BF" w:rsidRPr="00F06083" w:rsidRDefault="004B24BF" w:rsidP="00B9739D">
      <w:pPr>
        <w:pStyle w:val="a4"/>
        <w:numPr>
          <w:ilvl w:val="1"/>
          <w:numId w:val="9"/>
        </w:numPr>
        <w:rPr>
          <w:rFonts w:hAnsi="宋体"/>
          <w:color w:val="000000"/>
          <w:szCs w:val="22"/>
        </w:rPr>
      </w:pPr>
      <w:r w:rsidRPr="00F06083">
        <w:rPr>
          <w:rFonts w:hAnsi="宋体" w:hint="eastAsia"/>
          <w:color w:val="000000"/>
          <w:szCs w:val="22"/>
        </w:rPr>
        <w:t>学生登录网站后，可以浏览课件、查找课件、下载课件、观看教学视频。</w:t>
      </w:r>
    </w:p>
    <w:p w14:paraId="2E73A2D6" w14:textId="77777777" w:rsidR="004B24BF" w:rsidRPr="00F06083" w:rsidRDefault="004B24BF" w:rsidP="00B9739D">
      <w:pPr>
        <w:pStyle w:val="a4"/>
        <w:numPr>
          <w:ilvl w:val="1"/>
          <w:numId w:val="9"/>
        </w:numPr>
        <w:rPr>
          <w:rFonts w:hAnsi="宋体"/>
          <w:color w:val="000000"/>
          <w:szCs w:val="22"/>
        </w:rPr>
      </w:pPr>
      <w:r w:rsidRPr="00F06083">
        <w:rPr>
          <w:rFonts w:hAnsi="宋体" w:hint="eastAsia"/>
          <w:color w:val="000000"/>
          <w:szCs w:val="22"/>
        </w:rPr>
        <w:t>教师登录网站后，可以上传课件、上传教学视频、发布教学心得、查看教学心得、修改教学心得。</w:t>
      </w:r>
    </w:p>
    <w:p w14:paraId="253AA61D" w14:textId="77777777" w:rsidR="004B24BF" w:rsidRPr="00F06083" w:rsidRDefault="004B24BF" w:rsidP="00B9739D">
      <w:pPr>
        <w:pStyle w:val="a4"/>
        <w:numPr>
          <w:ilvl w:val="1"/>
          <w:numId w:val="9"/>
        </w:numPr>
        <w:rPr>
          <w:rFonts w:hAnsi="宋体"/>
          <w:color w:val="000000"/>
          <w:szCs w:val="22"/>
        </w:rPr>
      </w:pPr>
      <w:r w:rsidRPr="00F06083">
        <w:rPr>
          <w:rFonts w:hAnsi="宋体" w:hint="eastAsia"/>
          <w:color w:val="000000"/>
          <w:szCs w:val="22"/>
        </w:rPr>
        <w:t>系统管理员负责对网站页面的维护、审核不合法课件和不合法教学信息、批准用户注册。</w:t>
      </w:r>
    </w:p>
    <w:p w14:paraId="56036D1E" w14:textId="77777777" w:rsidR="004B24BF" w:rsidRPr="00F06083" w:rsidRDefault="004B24BF" w:rsidP="00B9739D">
      <w:pPr>
        <w:pStyle w:val="a4"/>
        <w:ind w:leftChars="200" w:left="735" w:hangingChars="150" w:hanging="315"/>
        <w:rPr>
          <w:rFonts w:hAnsi="宋体"/>
          <w:color w:val="000000"/>
          <w:szCs w:val="22"/>
        </w:rPr>
      </w:pPr>
      <w:r w:rsidRPr="00F06083">
        <w:rPr>
          <w:rFonts w:hAnsi="宋体" w:hint="eastAsia"/>
          <w:color w:val="000000"/>
          <w:szCs w:val="22"/>
        </w:rPr>
        <w:t>1）学生需要登录“远程网络教学系统”后才能正常使用该系统的所有功能。如果忘记密码，可与通过“找回密码”功能恢复密码。请画出学生参与者的用例图。</w:t>
      </w:r>
    </w:p>
    <w:p w14:paraId="5C7DF5C8" w14:textId="4CE93584" w:rsidR="004B24BF" w:rsidRPr="00F06083" w:rsidRDefault="004B24BF" w:rsidP="00B9739D">
      <w:pPr>
        <w:pStyle w:val="a4"/>
        <w:ind w:leftChars="200" w:left="736" w:hangingChars="150" w:hanging="316"/>
        <w:rPr>
          <w:rFonts w:hAnsi="宋体"/>
          <w:b/>
          <w:color w:val="000000"/>
          <w:szCs w:val="22"/>
        </w:rPr>
      </w:pPr>
      <w:r w:rsidRPr="00F06083">
        <w:rPr>
          <w:rFonts w:hAnsi="宋体" w:hint="eastAsia"/>
          <w:b/>
          <w:noProof/>
          <w:color w:val="000000"/>
          <w:szCs w:val="22"/>
        </w:rPr>
        <w:lastRenderedPageBreak/>
        <w:drawing>
          <wp:inline distT="0" distB="0" distL="0" distR="0" wp14:anchorId="4F58E658" wp14:editId="1A01AA26">
            <wp:extent cx="4861560" cy="32385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861560" cy="3238500"/>
                    </a:xfrm>
                    <a:prstGeom prst="rect">
                      <a:avLst/>
                    </a:prstGeom>
                    <a:noFill/>
                    <a:ln>
                      <a:noFill/>
                    </a:ln>
                  </pic:spPr>
                </pic:pic>
              </a:graphicData>
            </a:graphic>
          </wp:inline>
        </w:drawing>
      </w:r>
    </w:p>
    <w:p w14:paraId="674AEA59" w14:textId="77777777" w:rsidR="004B24BF" w:rsidRPr="00F06083" w:rsidRDefault="004B24BF" w:rsidP="00B9739D">
      <w:pPr>
        <w:pStyle w:val="a4"/>
        <w:ind w:leftChars="200" w:left="735" w:hangingChars="150" w:hanging="315"/>
        <w:rPr>
          <w:rFonts w:hAnsi="宋体"/>
          <w:color w:val="000000"/>
          <w:szCs w:val="22"/>
        </w:rPr>
      </w:pPr>
      <w:r w:rsidRPr="00F06083">
        <w:rPr>
          <w:rFonts w:hAnsi="宋体" w:hint="eastAsia"/>
          <w:color w:val="000000"/>
          <w:szCs w:val="22"/>
        </w:rPr>
        <w:t>6个</w:t>
      </w:r>
      <w:proofErr w:type="gramStart"/>
      <w:r w:rsidRPr="00F06083">
        <w:rPr>
          <w:rFonts w:hAnsi="宋体" w:hint="eastAsia"/>
          <w:color w:val="000000"/>
          <w:szCs w:val="22"/>
        </w:rPr>
        <w:t>用例每</w:t>
      </w:r>
      <w:proofErr w:type="gramEnd"/>
      <w:r w:rsidRPr="00F06083">
        <w:rPr>
          <w:rFonts w:hAnsi="宋体" w:hint="eastAsia"/>
          <w:color w:val="000000"/>
          <w:szCs w:val="22"/>
        </w:rPr>
        <w:t>2个1分（3分），5关系每个1分（5分）</w:t>
      </w:r>
    </w:p>
    <w:p w14:paraId="400D395D" w14:textId="77777777" w:rsidR="004B24BF" w:rsidRPr="00F06083" w:rsidRDefault="004B24BF" w:rsidP="00B9739D">
      <w:pPr>
        <w:pStyle w:val="a4"/>
        <w:ind w:leftChars="200" w:left="735" w:hangingChars="150" w:hanging="315"/>
        <w:rPr>
          <w:rFonts w:hAnsi="宋体"/>
          <w:color w:val="000000"/>
          <w:szCs w:val="22"/>
        </w:rPr>
      </w:pPr>
      <w:r w:rsidRPr="00F06083">
        <w:rPr>
          <w:rFonts w:hAnsi="宋体" w:hint="eastAsia"/>
          <w:color w:val="000000"/>
          <w:szCs w:val="22"/>
        </w:rPr>
        <w:t>2）教师如果忘记密码，可以通过“找回密码”功能找回密码。请画出教师参与者的用例图。</w:t>
      </w:r>
    </w:p>
    <w:p w14:paraId="565E873D" w14:textId="18B180CA" w:rsidR="004B24BF" w:rsidRPr="00F06083" w:rsidRDefault="004B24BF" w:rsidP="00B9739D">
      <w:pPr>
        <w:pStyle w:val="a4"/>
        <w:ind w:leftChars="200" w:left="735" w:hangingChars="150" w:hanging="315"/>
        <w:rPr>
          <w:rFonts w:hAnsi="宋体"/>
          <w:color w:val="000000"/>
          <w:szCs w:val="22"/>
        </w:rPr>
      </w:pPr>
      <w:r w:rsidRPr="00F06083">
        <w:rPr>
          <w:rFonts w:hAnsi="宋体" w:hint="eastAsia"/>
          <w:noProof/>
          <w:color w:val="000000"/>
          <w:szCs w:val="22"/>
        </w:rPr>
        <w:drawing>
          <wp:inline distT="0" distB="0" distL="0" distR="0" wp14:anchorId="20899C61" wp14:editId="68FEF95E">
            <wp:extent cx="4869180" cy="2339340"/>
            <wp:effectExtent l="0" t="0" r="762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869180" cy="2339340"/>
                    </a:xfrm>
                    <a:prstGeom prst="rect">
                      <a:avLst/>
                    </a:prstGeom>
                    <a:noFill/>
                    <a:ln>
                      <a:noFill/>
                    </a:ln>
                  </pic:spPr>
                </pic:pic>
              </a:graphicData>
            </a:graphic>
          </wp:inline>
        </w:drawing>
      </w:r>
    </w:p>
    <w:p w14:paraId="037722EE" w14:textId="77777777" w:rsidR="004B24BF" w:rsidRPr="00F06083" w:rsidRDefault="004B24BF" w:rsidP="00B9739D">
      <w:pPr>
        <w:pStyle w:val="a4"/>
        <w:ind w:leftChars="200" w:left="735" w:hangingChars="150" w:hanging="315"/>
        <w:rPr>
          <w:rFonts w:hAnsi="宋体"/>
          <w:color w:val="000000"/>
          <w:szCs w:val="22"/>
        </w:rPr>
      </w:pPr>
      <w:r w:rsidRPr="00F06083">
        <w:rPr>
          <w:rFonts w:hAnsi="宋体" w:hint="eastAsia"/>
          <w:color w:val="000000"/>
          <w:szCs w:val="22"/>
        </w:rPr>
        <w:t>6个</w:t>
      </w:r>
      <w:proofErr w:type="gramStart"/>
      <w:r w:rsidRPr="00F06083">
        <w:rPr>
          <w:rFonts w:hAnsi="宋体" w:hint="eastAsia"/>
          <w:color w:val="000000"/>
          <w:szCs w:val="22"/>
        </w:rPr>
        <w:t>用例每</w:t>
      </w:r>
      <w:proofErr w:type="gramEnd"/>
      <w:r w:rsidRPr="00F06083">
        <w:rPr>
          <w:rFonts w:hAnsi="宋体" w:hint="eastAsia"/>
          <w:color w:val="000000"/>
          <w:szCs w:val="22"/>
        </w:rPr>
        <w:t>2个1分（3分），5关系每个1分（5分）</w:t>
      </w:r>
    </w:p>
    <w:p w14:paraId="0C83A9EE" w14:textId="77777777" w:rsidR="004B24BF" w:rsidRPr="00F06083" w:rsidRDefault="004B24BF" w:rsidP="00B9739D">
      <w:pPr>
        <w:pStyle w:val="a4"/>
        <w:rPr>
          <w:rFonts w:hAnsi="宋体"/>
          <w:color w:val="000000"/>
          <w:szCs w:val="22"/>
        </w:rPr>
      </w:pPr>
      <w:r w:rsidRPr="00F06083">
        <w:rPr>
          <w:rFonts w:hAnsi="宋体" w:hint="eastAsia"/>
          <w:color w:val="000000"/>
          <w:szCs w:val="22"/>
        </w:rPr>
        <w:t>2.  图书管理系统功能性需求说明如下:（24分）</w:t>
      </w:r>
    </w:p>
    <w:p w14:paraId="321ABC0B" w14:textId="77777777" w:rsidR="004B24BF" w:rsidRPr="00F06083" w:rsidRDefault="004B24BF" w:rsidP="00B9739D">
      <w:pPr>
        <w:pStyle w:val="a4"/>
        <w:numPr>
          <w:ilvl w:val="0"/>
          <w:numId w:val="7"/>
        </w:numPr>
        <w:tabs>
          <w:tab w:val="clear" w:pos="420"/>
          <w:tab w:val="left" w:pos="840"/>
        </w:tabs>
        <w:ind w:left="840"/>
        <w:rPr>
          <w:rFonts w:hAnsi="宋体"/>
          <w:color w:val="000000"/>
          <w:szCs w:val="22"/>
        </w:rPr>
      </w:pPr>
      <w:r w:rsidRPr="00F06083">
        <w:rPr>
          <w:rFonts w:hAnsi="宋体" w:hint="eastAsia"/>
          <w:color w:val="000000"/>
          <w:szCs w:val="22"/>
        </w:rPr>
        <w:t>图书管理系统能够为一定数量的借阅者提供服务。每个借阅者能够拥有唯一标识其存在的编号。图书馆向每一个借阅者发放图书证，其中包含每一个借阅者的编号和个人信息。提供的服务包括：提供查询图书信息、查询个人信息服务和预定图书服务等。</w:t>
      </w:r>
    </w:p>
    <w:p w14:paraId="46ACCEC2" w14:textId="77777777" w:rsidR="004B24BF" w:rsidRPr="00F06083" w:rsidRDefault="004B24BF" w:rsidP="00B9739D">
      <w:pPr>
        <w:pStyle w:val="a4"/>
        <w:numPr>
          <w:ilvl w:val="0"/>
          <w:numId w:val="7"/>
        </w:numPr>
        <w:tabs>
          <w:tab w:val="clear" w:pos="420"/>
          <w:tab w:val="left" w:pos="840"/>
        </w:tabs>
        <w:ind w:left="840"/>
        <w:rPr>
          <w:rFonts w:hAnsi="宋体"/>
          <w:color w:val="000000"/>
          <w:szCs w:val="22"/>
        </w:rPr>
      </w:pPr>
      <w:r w:rsidRPr="00F06083">
        <w:rPr>
          <w:rFonts w:hAnsi="宋体" w:hint="eastAsia"/>
          <w:color w:val="000000"/>
          <w:szCs w:val="22"/>
        </w:rPr>
        <w:t>当借阅者需要借阅图书、归还书籍时需要通过图书管理员进行，即借阅者不直接与系统交互，而是通过图书管理员充当借阅者的代理和系统交互。</w:t>
      </w:r>
    </w:p>
    <w:p w14:paraId="6E84BD5E" w14:textId="77777777" w:rsidR="004B24BF" w:rsidRPr="00F06083" w:rsidRDefault="004B24BF" w:rsidP="00B9739D">
      <w:pPr>
        <w:pStyle w:val="a4"/>
        <w:numPr>
          <w:ilvl w:val="0"/>
          <w:numId w:val="7"/>
        </w:numPr>
        <w:tabs>
          <w:tab w:val="clear" w:pos="420"/>
          <w:tab w:val="left" w:pos="840"/>
        </w:tabs>
        <w:ind w:left="840"/>
        <w:rPr>
          <w:rFonts w:hAnsi="宋体"/>
          <w:color w:val="000000"/>
          <w:szCs w:val="22"/>
        </w:rPr>
      </w:pPr>
      <w:r w:rsidRPr="00F06083">
        <w:rPr>
          <w:rFonts w:hAnsi="宋体" w:hint="eastAsia"/>
          <w:color w:val="000000"/>
          <w:szCs w:val="22"/>
        </w:rPr>
        <w:t>系统管理员主要负责系统的管理维护工作，包括对图书、数目、借阅者的添加、删除和修改。并且能够查询借阅者、图书和图书管理员的信息。</w:t>
      </w:r>
    </w:p>
    <w:p w14:paraId="7561B7A1" w14:textId="77777777" w:rsidR="004B24BF" w:rsidRPr="00F06083" w:rsidRDefault="004B24BF" w:rsidP="00B9739D">
      <w:pPr>
        <w:pStyle w:val="a4"/>
        <w:numPr>
          <w:ilvl w:val="0"/>
          <w:numId w:val="7"/>
        </w:numPr>
        <w:tabs>
          <w:tab w:val="clear" w:pos="420"/>
          <w:tab w:val="left" w:pos="840"/>
        </w:tabs>
        <w:ind w:left="840"/>
        <w:rPr>
          <w:rFonts w:hAnsi="宋体"/>
          <w:color w:val="000000"/>
          <w:szCs w:val="22"/>
        </w:rPr>
      </w:pPr>
      <w:r w:rsidRPr="00F06083">
        <w:rPr>
          <w:rFonts w:hAnsi="宋体" w:hint="eastAsia"/>
          <w:color w:val="000000"/>
          <w:szCs w:val="22"/>
        </w:rPr>
        <w:t>可以通过图书的名称或图书的</w:t>
      </w:r>
      <w:r w:rsidRPr="00F06083">
        <w:rPr>
          <w:rFonts w:hAnsi="宋体"/>
          <w:color w:val="000000"/>
          <w:szCs w:val="22"/>
        </w:rPr>
        <w:t>ISBN/ISSN</w:t>
      </w:r>
      <w:r w:rsidRPr="00F06083">
        <w:rPr>
          <w:rFonts w:hAnsi="宋体" w:hint="eastAsia"/>
          <w:color w:val="000000"/>
          <w:szCs w:val="22"/>
        </w:rPr>
        <w:t>号对图书进行查找。</w:t>
      </w:r>
      <w:r w:rsidRPr="00F06083">
        <w:rPr>
          <w:rFonts w:hAnsi="宋体"/>
          <w:color w:val="000000"/>
          <w:szCs w:val="22"/>
        </w:rPr>
        <w:t xml:space="preserve"> </w:t>
      </w:r>
    </w:p>
    <w:p w14:paraId="40CE9EB0" w14:textId="77777777" w:rsidR="004B24BF" w:rsidRPr="00F06083" w:rsidRDefault="004B24BF" w:rsidP="00B9739D">
      <w:pPr>
        <w:pStyle w:val="a4"/>
        <w:rPr>
          <w:rFonts w:hAnsi="宋体"/>
          <w:color w:val="000000"/>
          <w:szCs w:val="22"/>
        </w:rPr>
      </w:pPr>
      <w:r w:rsidRPr="00F06083">
        <w:rPr>
          <w:rFonts w:hAnsi="宋体" w:hint="eastAsia"/>
          <w:color w:val="000000"/>
          <w:szCs w:val="22"/>
        </w:rPr>
        <w:t>回答下面问题：</w:t>
      </w:r>
    </w:p>
    <w:p w14:paraId="51AAA1E0" w14:textId="77777777" w:rsidR="004B24BF" w:rsidRPr="00F06083" w:rsidRDefault="004B24BF" w:rsidP="00B9739D">
      <w:pPr>
        <w:numPr>
          <w:ilvl w:val="0"/>
          <w:numId w:val="10"/>
        </w:numPr>
        <w:rPr>
          <w:rFonts w:ascii="宋体" w:hAnsi="宋体"/>
          <w:color w:val="000000"/>
          <w:szCs w:val="22"/>
        </w:rPr>
      </w:pPr>
      <w:r w:rsidRPr="00F06083">
        <w:rPr>
          <w:rFonts w:ascii="宋体" w:hAnsi="宋体" w:hint="eastAsia"/>
          <w:color w:val="000000"/>
          <w:szCs w:val="22"/>
        </w:rPr>
        <w:lastRenderedPageBreak/>
        <w:t>该系统中有哪些参与者?（3分）</w:t>
      </w:r>
    </w:p>
    <w:p w14:paraId="1A10E359" w14:textId="77777777" w:rsidR="004B24BF" w:rsidRPr="00F06083" w:rsidRDefault="004B24BF" w:rsidP="00B9739D">
      <w:pPr>
        <w:ind w:firstLine="360"/>
        <w:rPr>
          <w:rFonts w:ascii="宋体" w:hAnsi="宋体"/>
          <w:color w:val="000000"/>
          <w:szCs w:val="22"/>
        </w:rPr>
      </w:pPr>
      <w:r w:rsidRPr="00F06083">
        <w:rPr>
          <w:rFonts w:ascii="宋体" w:hAnsi="宋体" w:hint="eastAsia"/>
          <w:color w:val="000000"/>
          <w:szCs w:val="22"/>
        </w:rPr>
        <w:t>借阅者  图书管理员   系统管理员</w:t>
      </w:r>
    </w:p>
    <w:p w14:paraId="14EE8010" w14:textId="77777777" w:rsidR="004B24BF" w:rsidRPr="00F06083" w:rsidRDefault="004B24BF" w:rsidP="00B9739D">
      <w:pPr>
        <w:numPr>
          <w:ilvl w:val="0"/>
          <w:numId w:val="10"/>
        </w:numPr>
        <w:rPr>
          <w:rFonts w:ascii="宋体" w:hAnsi="宋体"/>
          <w:color w:val="000000"/>
          <w:szCs w:val="22"/>
        </w:rPr>
      </w:pPr>
      <w:r w:rsidRPr="00F06083">
        <w:rPr>
          <w:rFonts w:ascii="宋体" w:hAnsi="宋体" w:hint="eastAsia"/>
          <w:color w:val="000000"/>
          <w:szCs w:val="22"/>
        </w:rPr>
        <w:t>确定该系统中的类，找出类之间的关系并画出类图</w:t>
      </w:r>
    </w:p>
    <w:p w14:paraId="1CB3982B" w14:textId="77777777" w:rsidR="004B24BF" w:rsidRPr="00F06083" w:rsidRDefault="004B24BF" w:rsidP="00B9739D">
      <w:pPr>
        <w:ind w:left="420"/>
        <w:rPr>
          <w:rFonts w:ascii="宋体" w:hAnsi="宋体"/>
          <w:color w:val="000000"/>
          <w:szCs w:val="22"/>
        </w:rPr>
      </w:pPr>
      <w:r w:rsidRPr="00F06083">
        <w:rPr>
          <w:rFonts w:ascii="宋体" w:hAnsi="宋体" w:hint="eastAsia"/>
          <w:color w:val="000000"/>
          <w:szCs w:val="22"/>
        </w:rPr>
        <w:t>用户类、用户角色类、图书类、预定类、借阅类、书目类（6分）</w:t>
      </w:r>
    </w:p>
    <w:p w14:paraId="30E15F7F" w14:textId="77777777" w:rsidR="004B24BF" w:rsidRPr="00F06083" w:rsidRDefault="004B24BF" w:rsidP="00B9739D">
      <w:pPr>
        <w:ind w:left="420"/>
        <w:rPr>
          <w:rFonts w:ascii="宋体" w:hAnsi="宋体"/>
          <w:color w:val="000000"/>
          <w:szCs w:val="22"/>
        </w:rPr>
      </w:pPr>
      <w:r w:rsidRPr="00F06083">
        <w:rPr>
          <w:rFonts w:hint="eastAsia"/>
          <w:color w:val="000000"/>
          <w:szCs w:val="22"/>
        </w:rPr>
        <w:t>类图（</w:t>
      </w:r>
      <w:r w:rsidRPr="00F06083">
        <w:rPr>
          <w:rFonts w:hint="eastAsia"/>
          <w:color w:val="000000"/>
          <w:szCs w:val="22"/>
        </w:rPr>
        <w:t>5</w:t>
      </w:r>
      <w:r w:rsidRPr="00F06083">
        <w:rPr>
          <w:rFonts w:hint="eastAsia"/>
          <w:color w:val="000000"/>
          <w:szCs w:val="22"/>
        </w:rPr>
        <w:t>分）</w:t>
      </w:r>
    </w:p>
    <w:p w14:paraId="5119559D" w14:textId="3EE91E21" w:rsidR="004B24BF" w:rsidRPr="00F06083" w:rsidRDefault="004B24BF" w:rsidP="00B9739D">
      <w:pPr>
        <w:pStyle w:val="a4"/>
        <w:rPr>
          <w:rFonts w:hAnsi="宋体"/>
          <w:b/>
          <w:color w:val="000000"/>
          <w:szCs w:val="22"/>
        </w:rPr>
      </w:pPr>
      <w:r w:rsidRPr="00F06083">
        <w:rPr>
          <w:rFonts w:hAnsi="宋体" w:hint="eastAsia"/>
          <w:b/>
          <w:noProof/>
          <w:color w:val="000000"/>
          <w:szCs w:val="22"/>
        </w:rPr>
        <w:drawing>
          <wp:inline distT="0" distB="0" distL="0" distR="0" wp14:anchorId="5A4109FB" wp14:editId="5432E0DB">
            <wp:extent cx="4411980" cy="1737360"/>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411980" cy="1737360"/>
                    </a:xfrm>
                    <a:prstGeom prst="rect">
                      <a:avLst/>
                    </a:prstGeom>
                    <a:noFill/>
                    <a:ln>
                      <a:noFill/>
                    </a:ln>
                  </pic:spPr>
                </pic:pic>
              </a:graphicData>
            </a:graphic>
          </wp:inline>
        </w:drawing>
      </w:r>
    </w:p>
    <w:p w14:paraId="53F65701" w14:textId="77777777" w:rsidR="004B24BF" w:rsidRPr="00F06083" w:rsidRDefault="004B24BF" w:rsidP="00B9739D">
      <w:pPr>
        <w:ind w:left="420"/>
        <w:rPr>
          <w:rFonts w:ascii="宋体" w:hAnsi="宋体"/>
          <w:b/>
          <w:color w:val="000000"/>
          <w:szCs w:val="22"/>
        </w:rPr>
      </w:pPr>
    </w:p>
    <w:p w14:paraId="2C749B94" w14:textId="77777777" w:rsidR="004B24BF" w:rsidRPr="00F06083" w:rsidRDefault="004B24BF" w:rsidP="00B9739D">
      <w:pPr>
        <w:numPr>
          <w:ilvl w:val="0"/>
          <w:numId w:val="10"/>
        </w:numPr>
        <w:rPr>
          <w:rFonts w:ascii="宋体" w:hAnsi="宋体"/>
          <w:b/>
          <w:color w:val="000000"/>
          <w:szCs w:val="22"/>
        </w:rPr>
      </w:pPr>
      <w:r w:rsidRPr="00F06083">
        <w:rPr>
          <w:rFonts w:hint="eastAsia"/>
          <w:b/>
          <w:color w:val="000000"/>
          <w:szCs w:val="22"/>
        </w:rPr>
        <w:t>画出语境“借阅者预定图书”的时序图（</w:t>
      </w:r>
      <w:r w:rsidRPr="00F06083">
        <w:rPr>
          <w:rFonts w:hint="eastAsia"/>
          <w:b/>
          <w:color w:val="000000"/>
          <w:szCs w:val="22"/>
        </w:rPr>
        <w:t>10</w:t>
      </w:r>
      <w:r w:rsidRPr="00F06083">
        <w:rPr>
          <w:rFonts w:hint="eastAsia"/>
          <w:b/>
          <w:color w:val="000000"/>
          <w:szCs w:val="22"/>
        </w:rPr>
        <w:t>分）</w:t>
      </w:r>
    </w:p>
    <w:p w14:paraId="10814AEB" w14:textId="16ACF324" w:rsidR="004B24BF" w:rsidRPr="00F06083" w:rsidRDefault="004B24BF" w:rsidP="00B9739D">
      <w:pPr>
        <w:pStyle w:val="a4"/>
        <w:rPr>
          <w:rFonts w:hAnsi="宋体"/>
          <w:b/>
          <w:color w:val="000000"/>
          <w:szCs w:val="22"/>
        </w:rPr>
      </w:pPr>
      <w:r w:rsidRPr="00F06083">
        <w:rPr>
          <w:rFonts w:hAnsi="宋体" w:hint="eastAsia"/>
          <w:b/>
          <w:noProof/>
          <w:color w:val="000000"/>
          <w:szCs w:val="22"/>
        </w:rPr>
        <w:drawing>
          <wp:inline distT="0" distB="0" distL="0" distR="0" wp14:anchorId="0C28CCBC" wp14:editId="76AAEF58">
            <wp:extent cx="5181600" cy="2895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81600" cy="2895600"/>
                    </a:xfrm>
                    <a:prstGeom prst="rect">
                      <a:avLst/>
                    </a:prstGeom>
                    <a:noFill/>
                    <a:ln>
                      <a:noFill/>
                    </a:ln>
                  </pic:spPr>
                </pic:pic>
              </a:graphicData>
            </a:graphic>
          </wp:inline>
        </w:drawing>
      </w:r>
    </w:p>
    <w:p w14:paraId="4B23DE28" w14:textId="77777777" w:rsidR="004B24BF" w:rsidRPr="00F06083" w:rsidRDefault="004B24BF" w:rsidP="00B9739D">
      <w:pPr>
        <w:rPr>
          <w:szCs w:val="22"/>
        </w:rPr>
      </w:pPr>
      <w:r w:rsidRPr="00F06083">
        <w:rPr>
          <w:rFonts w:hint="eastAsia"/>
          <w:szCs w:val="22"/>
        </w:rPr>
        <w:t>在</w:t>
      </w:r>
      <w:r w:rsidRPr="00F06083">
        <w:rPr>
          <w:szCs w:val="22"/>
        </w:rPr>
        <w:t>UML</w:t>
      </w:r>
      <w:r w:rsidRPr="00F06083">
        <w:rPr>
          <w:rFonts w:hint="eastAsia"/>
          <w:szCs w:val="22"/>
        </w:rPr>
        <w:t>语言中，下图中的</w:t>
      </w:r>
      <w:r w:rsidRPr="00F06083">
        <w:rPr>
          <w:szCs w:val="22"/>
        </w:rPr>
        <w:t>a</w:t>
      </w:r>
      <w:r w:rsidRPr="00F06083">
        <w:rPr>
          <w:szCs w:val="22"/>
        </w:rPr>
        <w:t>、</w:t>
      </w:r>
      <w:r w:rsidRPr="00F06083">
        <w:rPr>
          <w:szCs w:val="22"/>
        </w:rPr>
        <w:t>b</w:t>
      </w:r>
      <w:r w:rsidRPr="00F06083">
        <w:rPr>
          <w:szCs w:val="22"/>
        </w:rPr>
        <w:t>、</w:t>
      </w:r>
      <w:r w:rsidRPr="00F06083">
        <w:rPr>
          <w:szCs w:val="22"/>
        </w:rPr>
        <w:t>c</w:t>
      </w:r>
      <w:r w:rsidRPr="00F06083">
        <w:rPr>
          <w:rFonts w:hint="eastAsia"/>
          <w:szCs w:val="22"/>
        </w:rPr>
        <w:t>三种图形符号按照顺序分别表示</w:t>
      </w:r>
      <w:r w:rsidRPr="00F06083">
        <w:rPr>
          <w:rFonts w:hint="eastAsia"/>
          <w:szCs w:val="22"/>
          <w:u w:val="single"/>
        </w:rPr>
        <w:t xml:space="preserve"> </w:t>
      </w:r>
      <w:r w:rsidRPr="00F06083">
        <w:rPr>
          <w:rFonts w:hint="eastAsia"/>
          <w:szCs w:val="22"/>
          <w:u w:val="single"/>
        </w:rPr>
        <w:t>（</w:t>
      </w:r>
      <w:r w:rsidRPr="00F06083">
        <w:rPr>
          <w:rFonts w:hint="eastAsia"/>
          <w:szCs w:val="22"/>
          <w:u w:val="single"/>
        </w:rPr>
        <w:t>C</w:t>
      </w:r>
      <w:r w:rsidRPr="00F06083">
        <w:rPr>
          <w:rFonts w:hint="eastAsia"/>
          <w:szCs w:val="22"/>
          <w:u w:val="single"/>
        </w:rPr>
        <w:t>）</w:t>
      </w:r>
      <w:r w:rsidRPr="00F06083">
        <w:rPr>
          <w:rFonts w:hint="eastAsia"/>
          <w:szCs w:val="22"/>
          <w:u w:val="single"/>
        </w:rPr>
        <w:t xml:space="preserve"> </w:t>
      </w:r>
      <w:r w:rsidRPr="00F06083">
        <w:rPr>
          <w:rFonts w:hint="eastAsia"/>
          <w:szCs w:val="22"/>
        </w:rPr>
        <w:t>。</w:t>
      </w:r>
    </w:p>
    <w:p w14:paraId="3A0E74A1" w14:textId="265B9200" w:rsidR="004B24BF" w:rsidRPr="00F06083" w:rsidRDefault="004B24BF" w:rsidP="00B9739D">
      <w:pPr>
        <w:rPr>
          <w:szCs w:val="22"/>
        </w:rPr>
      </w:pPr>
      <w:r w:rsidRPr="00F06083">
        <w:rPr>
          <w:rFonts w:hint="eastAsia"/>
          <w:noProof/>
          <w:szCs w:val="22"/>
        </w:rPr>
        <mc:AlternateContent>
          <mc:Choice Requires="wpg">
            <w:drawing>
              <wp:anchor distT="0" distB="0" distL="114300" distR="114300" simplePos="0" relativeHeight="251660288" behindDoc="0" locked="0" layoutInCell="1" allowOverlap="1" wp14:anchorId="2096B04E" wp14:editId="6A610076">
                <wp:simplePos x="0" y="0"/>
                <wp:positionH relativeFrom="column">
                  <wp:posOffset>1099185</wp:posOffset>
                </wp:positionH>
                <wp:positionV relativeFrom="paragraph">
                  <wp:posOffset>85725</wp:posOffset>
                </wp:positionV>
                <wp:extent cx="2695575" cy="467360"/>
                <wp:effectExtent l="13335" t="7620" r="5715" b="10795"/>
                <wp:wrapNone/>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5575" cy="467360"/>
                          <a:chOff x="0" y="0"/>
                          <a:chExt cx="4245" cy="736"/>
                        </a:xfrm>
                      </wpg:grpSpPr>
                      <wps:wsp>
                        <wps:cNvPr id="53" name="椭圆 98"/>
                        <wps:cNvSpPr>
                          <a:spLocks noChangeArrowheads="1"/>
                        </wps:cNvSpPr>
                        <wps:spPr bwMode="auto">
                          <a:xfrm>
                            <a:off x="0" y="105"/>
                            <a:ext cx="630" cy="63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4" name="椭圆 99"/>
                        <wps:cNvSpPr>
                          <a:spLocks noChangeArrowheads="1"/>
                        </wps:cNvSpPr>
                        <wps:spPr bwMode="auto">
                          <a:xfrm>
                            <a:off x="1695" y="105"/>
                            <a:ext cx="630" cy="63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5" name="椭圆 100"/>
                        <wps:cNvSpPr>
                          <a:spLocks noChangeArrowheads="1"/>
                        </wps:cNvSpPr>
                        <wps:spPr bwMode="auto">
                          <a:xfrm>
                            <a:off x="3615" y="105"/>
                            <a:ext cx="630" cy="630"/>
                          </a:xfrm>
                          <a:prstGeom prst="ellipse">
                            <a:avLst/>
                          </a:prstGeom>
                          <a:solidFill>
                            <a:srgbClr val="FFFFFF"/>
                          </a:solidFill>
                          <a:ln w="9525" cmpd="sng">
                            <a:solidFill>
                              <a:srgbClr val="000000"/>
                            </a:solidFill>
                            <a:round/>
                            <a:headEnd/>
                            <a:tailEnd/>
                          </a:ln>
                        </wps:spPr>
                        <wps:bodyPr rot="0" vert="horz" wrap="square" lIns="91440" tIns="45720" rIns="91440" bIns="45720" anchor="t" anchorCtr="0" upright="1">
                          <a:noAutofit/>
                        </wps:bodyPr>
                      </wps:wsp>
                      <wps:wsp>
                        <wps:cNvPr id="56" name="自选图形 101"/>
                        <wps:cNvCnPr>
                          <a:cxnSpLocks noChangeShapeType="1"/>
                        </wps:cNvCnPr>
                        <wps:spPr bwMode="auto">
                          <a:xfrm flipV="1">
                            <a:off x="315" y="0"/>
                            <a:ext cx="150" cy="105"/>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7" name="自选图形 102"/>
                        <wps:cNvCnPr>
                          <a:cxnSpLocks noChangeShapeType="1"/>
                        </wps:cNvCnPr>
                        <wps:spPr bwMode="auto">
                          <a:xfrm>
                            <a:off x="315" y="105"/>
                            <a:ext cx="75" cy="18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8" name="自选图形 103"/>
                        <wps:cNvCnPr>
                          <a:cxnSpLocks noChangeShapeType="1"/>
                        </wps:cNvCnPr>
                        <wps:spPr bwMode="auto">
                          <a:xfrm>
                            <a:off x="1695" y="735"/>
                            <a:ext cx="630" cy="1"/>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59" name="自选图形 104"/>
                        <wps:cNvCnPr>
                          <a:cxnSpLocks noChangeShapeType="1"/>
                        </wps:cNvCnPr>
                        <wps:spPr bwMode="auto">
                          <a:xfrm>
                            <a:off x="3465" y="270"/>
                            <a:ext cx="1" cy="300"/>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60" name="自选图形 105"/>
                        <wps:cNvCnPr>
                          <a:cxnSpLocks noChangeShapeType="1"/>
                        </wps:cNvCnPr>
                        <wps:spPr bwMode="auto">
                          <a:xfrm>
                            <a:off x="3464" y="435"/>
                            <a:ext cx="151" cy="1"/>
                          </a:xfrm>
                          <a:prstGeom prst="straightConnector1">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C1EA09" id="组合 52" o:spid="_x0000_s1026" style="position:absolute;left:0;text-align:left;margin-left:86.55pt;margin-top:6.75pt;width:212.25pt;height:36.8pt;z-index:251660288" coordsize="424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">
                <v:oval id="椭圆 98" o:spid="_x0000_s1027" style="position:absolute;top:105;width:63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"/>
                <v:oval id="椭圆 99" o:spid="_x0000_s1028" style="position:absolute;left:1695;top:105;width:63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oval id="椭圆 100" o:spid="_x0000_s1029" style="position:absolute;left:3615;top:105;width:63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type id="_x0000_t32" coordsize="21600,21600" o:spt="32" o:oned="t" path="m,l21600,21600e" filled="f">
                  <v:path arrowok="t" fillok="f" o:connecttype="none"/>
                  <o:lock v:ext="edit" shapetype="t"/>
                </v:shapetype>
                <v:shape id="自选图形 101" o:spid="_x0000_s1030" type="#_x0000_t32" style="position:absolute;left:315;width:150;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自选图形 102" o:spid="_x0000_s1031" type="#_x0000_t32" style="position:absolute;left:315;top:105;width:75;height: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自选图形 103" o:spid="_x0000_s1032" type="#_x0000_t32" style="position:absolute;left:1695;top:735;width:63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自选图形 104" o:spid="_x0000_s1033" type="#_x0000_t32" style="position:absolute;left:3465;top:270;width:1;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自选图形 105" o:spid="_x0000_s1034" type="#_x0000_t32" style="position:absolute;left:3464;top:435;width:15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"/>
              </v:group>
            </w:pict>
          </mc:Fallback>
        </mc:AlternateContent>
      </w:r>
    </w:p>
    <w:p w14:paraId="579D24FF" w14:textId="77777777" w:rsidR="004B24BF" w:rsidRPr="00F06083" w:rsidRDefault="004B24BF" w:rsidP="00B9739D">
      <w:pPr>
        <w:rPr>
          <w:szCs w:val="22"/>
        </w:rPr>
      </w:pPr>
    </w:p>
    <w:p w14:paraId="42A122AD" w14:textId="77777777" w:rsidR="004B24BF" w:rsidRPr="00F06083" w:rsidRDefault="004B24BF" w:rsidP="00B9739D">
      <w:pPr>
        <w:rPr>
          <w:szCs w:val="22"/>
        </w:rPr>
      </w:pPr>
    </w:p>
    <w:p w14:paraId="3ABC3119" w14:textId="77777777" w:rsidR="004B24BF" w:rsidRPr="00F06083" w:rsidRDefault="004B24BF" w:rsidP="00B9739D">
      <w:pPr>
        <w:rPr>
          <w:szCs w:val="22"/>
        </w:rPr>
      </w:pPr>
      <w:r w:rsidRPr="00F06083">
        <w:rPr>
          <w:szCs w:val="22"/>
        </w:rPr>
        <w:tab/>
      </w:r>
      <w:r w:rsidRPr="00F06083">
        <w:rPr>
          <w:szCs w:val="22"/>
        </w:rPr>
        <w:tab/>
      </w:r>
      <w:r w:rsidRPr="00F06083">
        <w:rPr>
          <w:szCs w:val="22"/>
        </w:rPr>
        <w:tab/>
      </w:r>
      <w:r w:rsidRPr="00F06083">
        <w:rPr>
          <w:szCs w:val="22"/>
        </w:rPr>
        <w:tab/>
        <w:t xml:space="preserve">   a               b                  c</w:t>
      </w:r>
    </w:p>
    <w:p w14:paraId="60B45549" w14:textId="77777777" w:rsidR="004B24BF" w:rsidRPr="00F06083" w:rsidRDefault="004B24BF" w:rsidP="00B9739D">
      <w:pPr>
        <w:rPr>
          <w:szCs w:val="22"/>
        </w:rPr>
      </w:pPr>
      <w:r w:rsidRPr="00F06083">
        <w:rPr>
          <w:rFonts w:hint="eastAsia"/>
          <w:szCs w:val="22"/>
        </w:rPr>
        <w:t>1.</w:t>
      </w:r>
      <w:r w:rsidRPr="00F06083">
        <w:rPr>
          <w:rFonts w:hint="eastAsia"/>
          <w:szCs w:val="22"/>
        </w:rPr>
        <w:t>供选择的答案：</w:t>
      </w:r>
    </w:p>
    <w:p w14:paraId="0138BD1F" w14:textId="77777777" w:rsidR="004B24BF" w:rsidRPr="00F06083" w:rsidRDefault="004B24BF" w:rsidP="00B9739D">
      <w:pPr>
        <w:rPr>
          <w:szCs w:val="22"/>
        </w:rPr>
      </w:pPr>
      <w:r w:rsidRPr="00F06083">
        <w:rPr>
          <w:szCs w:val="22"/>
        </w:rPr>
        <w:t xml:space="preserve">A. </w:t>
      </w:r>
      <w:r w:rsidRPr="00F06083">
        <w:rPr>
          <w:rFonts w:hint="eastAsia"/>
          <w:szCs w:val="22"/>
        </w:rPr>
        <w:t>边界对象、实体对象、控制对象</w:t>
      </w:r>
      <w:r w:rsidRPr="00F06083">
        <w:rPr>
          <w:rFonts w:hint="eastAsia"/>
          <w:szCs w:val="22"/>
        </w:rPr>
        <w:tab/>
        <w:t xml:space="preserve">       B</w:t>
      </w:r>
      <w:r w:rsidRPr="00F06083">
        <w:rPr>
          <w:szCs w:val="22"/>
        </w:rPr>
        <w:t xml:space="preserve">. </w:t>
      </w:r>
      <w:r w:rsidRPr="00F06083">
        <w:rPr>
          <w:rFonts w:hint="eastAsia"/>
          <w:szCs w:val="22"/>
        </w:rPr>
        <w:t>实体对象、边界对象、控制对象</w:t>
      </w:r>
    </w:p>
    <w:p w14:paraId="78BBFB71" w14:textId="77777777" w:rsidR="004B24BF" w:rsidRPr="00F06083" w:rsidRDefault="004B24BF" w:rsidP="00B9739D">
      <w:pPr>
        <w:rPr>
          <w:szCs w:val="22"/>
        </w:rPr>
      </w:pPr>
      <w:r w:rsidRPr="00F06083">
        <w:rPr>
          <w:rFonts w:hint="eastAsia"/>
          <w:szCs w:val="22"/>
        </w:rPr>
        <w:t>C</w:t>
      </w:r>
      <w:r w:rsidRPr="00F06083">
        <w:rPr>
          <w:szCs w:val="22"/>
        </w:rPr>
        <w:t xml:space="preserve">. </w:t>
      </w:r>
      <w:r w:rsidRPr="00F06083">
        <w:rPr>
          <w:rFonts w:hint="eastAsia"/>
          <w:szCs w:val="22"/>
        </w:rPr>
        <w:t>控制对象、实体对象、</w:t>
      </w:r>
      <w:proofErr w:type="gramStart"/>
      <w:r w:rsidRPr="00F06083">
        <w:rPr>
          <w:rFonts w:hint="eastAsia"/>
          <w:szCs w:val="22"/>
        </w:rPr>
        <w:t>边界对象</w:t>
      </w:r>
      <w:r w:rsidRPr="00F06083">
        <w:rPr>
          <w:rFonts w:hint="eastAsia"/>
          <w:szCs w:val="22"/>
        </w:rPr>
        <w:t xml:space="preserve">  </w:t>
      </w:r>
      <w:r w:rsidRPr="00F06083">
        <w:rPr>
          <w:rFonts w:hint="eastAsia"/>
          <w:szCs w:val="22"/>
        </w:rPr>
        <w:tab/>
      </w:r>
      <w:proofErr w:type="gramEnd"/>
      <w:r w:rsidRPr="00F06083">
        <w:rPr>
          <w:rFonts w:hint="eastAsia"/>
          <w:szCs w:val="22"/>
        </w:rPr>
        <w:t xml:space="preserve">   D</w:t>
      </w:r>
      <w:r w:rsidRPr="00F06083">
        <w:rPr>
          <w:szCs w:val="22"/>
        </w:rPr>
        <w:t xml:space="preserve">. </w:t>
      </w:r>
      <w:r w:rsidRPr="00F06083">
        <w:rPr>
          <w:rFonts w:hint="eastAsia"/>
          <w:szCs w:val="22"/>
        </w:rPr>
        <w:t>边界对象、控制对象、实体对象</w:t>
      </w:r>
    </w:p>
    <w:p w14:paraId="5EAA0C32" w14:textId="77777777" w:rsidR="004B24BF" w:rsidRPr="00F06083" w:rsidRDefault="004B24BF" w:rsidP="00B9739D">
      <w:pPr>
        <w:rPr>
          <w:szCs w:val="22"/>
          <w:u w:val="single"/>
        </w:rPr>
      </w:pPr>
      <w:r w:rsidRPr="00F06083">
        <w:rPr>
          <w:rFonts w:ascii="宋体" w:hAnsi="宋体" w:hint="eastAsia"/>
          <w:color w:val="000000"/>
          <w:szCs w:val="22"/>
          <w:u w:val="single"/>
        </w:rPr>
        <w:t xml:space="preserve">（D） </w:t>
      </w:r>
      <w:r w:rsidRPr="00F06083">
        <w:rPr>
          <w:rFonts w:ascii="宋体" w:hAnsi="宋体" w:hint="eastAsia"/>
          <w:color w:val="000000"/>
          <w:szCs w:val="22"/>
        </w:rPr>
        <w:t>设计模式</w:t>
      </w:r>
      <w:r w:rsidRPr="00F06083">
        <w:rPr>
          <w:rFonts w:hint="eastAsia"/>
          <w:szCs w:val="22"/>
        </w:rPr>
        <w:t>定义了对象间的一种一对多的依赖关系，以便当一个对象的状态发生改变时，所有依赖于它的对象都得到通知并自动刷新</w:t>
      </w:r>
      <w:r w:rsidRPr="00F06083">
        <w:rPr>
          <w:rFonts w:hint="eastAsia"/>
          <w:color w:val="000000"/>
          <w:szCs w:val="22"/>
        </w:rPr>
        <w:t>。</w:t>
      </w:r>
    </w:p>
    <w:p w14:paraId="3CA2BFFE" w14:textId="77777777" w:rsidR="004B24BF" w:rsidRPr="00F06083" w:rsidRDefault="004B24BF" w:rsidP="00B9739D">
      <w:pPr>
        <w:rPr>
          <w:szCs w:val="22"/>
        </w:rPr>
      </w:pPr>
      <w:r w:rsidRPr="00F06083">
        <w:rPr>
          <w:rFonts w:hint="eastAsia"/>
          <w:szCs w:val="22"/>
        </w:rPr>
        <w:t>2.</w:t>
      </w:r>
      <w:r w:rsidRPr="00F06083">
        <w:rPr>
          <w:rFonts w:hint="eastAsia"/>
          <w:szCs w:val="22"/>
        </w:rPr>
        <w:t>供选择的答案：</w:t>
      </w:r>
    </w:p>
    <w:p w14:paraId="4AAC4758" w14:textId="77777777" w:rsidR="004B24BF" w:rsidRPr="00F06083" w:rsidRDefault="004B24BF" w:rsidP="00B9739D">
      <w:pPr>
        <w:rPr>
          <w:color w:val="000000"/>
          <w:szCs w:val="22"/>
        </w:rPr>
      </w:pPr>
      <w:r w:rsidRPr="00F06083">
        <w:rPr>
          <w:color w:val="000000"/>
          <w:szCs w:val="22"/>
        </w:rPr>
        <w:t xml:space="preserve">A. </w:t>
      </w:r>
      <w:r w:rsidRPr="00F06083">
        <w:rPr>
          <w:rFonts w:hint="eastAsia"/>
          <w:color w:val="000000"/>
          <w:szCs w:val="22"/>
        </w:rPr>
        <w:t>Adapter</w:t>
      </w:r>
      <w:r w:rsidRPr="00F06083">
        <w:rPr>
          <w:rFonts w:hint="eastAsia"/>
          <w:color w:val="000000"/>
          <w:szCs w:val="22"/>
        </w:rPr>
        <w:t>（适配器）</w:t>
      </w:r>
      <w:r w:rsidRPr="00F06083">
        <w:rPr>
          <w:rFonts w:hint="eastAsia"/>
          <w:color w:val="000000"/>
          <w:szCs w:val="22"/>
        </w:rPr>
        <w:tab/>
      </w:r>
      <w:r w:rsidRPr="00F06083">
        <w:rPr>
          <w:rFonts w:hint="eastAsia"/>
          <w:color w:val="000000"/>
          <w:szCs w:val="22"/>
        </w:rPr>
        <w:tab/>
      </w:r>
      <w:r w:rsidRPr="00F06083">
        <w:rPr>
          <w:rFonts w:hint="eastAsia"/>
          <w:color w:val="000000"/>
          <w:szCs w:val="22"/>
        </w:rPr>
        <w:tab/>
      </w:r>
      <w:r w:rsidRPr="00F06083">
        <w:rPr>
          <w:color w:val="000000"/>
          <w:szCs w:val="22"/>
        </w:rPr>
        <w:t xml:space="preserve">B. </w:t>
      </w:r>
      <w:r w:rsidRPr="00F06083">
        <w:rPr>
          <w:rFonts w:hint="eastAsia"/>
          <w:color w:val="000000"/>
          <w:szCs w:val="22"/>
        </w:rPr>
        <w:t>Iterator</w:t>
      </w:r>
      <w:r w:rsidRPr="00F06083">
        <w:rPr>
          <w:rFonts w:hint="eastAsia"/>
          <w:color w:val="000000"/>
          <w:szCs w:val="22"/>
        </w:rPr>
        <w:t>（迭代器）</w:t>
      </w:r>
      <w:r w:rsidRPr="00F06083">
        <w:rPr>
          <w:color w:val="000000"/>
          <w:szCs w:val="22"/>
        </w:rPr>
        <w:tab/>
      </w:r>
      <w:r w:rsidRPr="00F06083">
        <w:rPr>
          <w:rFonts w:hint="eastAsia"/>
          <w:color w:val="000000"/>
          <w:szCs w:val="22"/>
        </w:rPr>
        <w:tab/>
      </w:r>
    </w:p>
    <w:p w14:paraId="4E39CD2A" w14:textId="77777777" w:rsidR="004B24BF" w:rsidRPr="00F06083" w:rsidRDefault="004B24BF" w:rsidP="00B9739D">
      <w:pPr>
        <w:rPr>
          <w:color w:val="000000"/>
          <w:szCs w:val="22"/>
        </w:rPr>
      </w:pPr>
      <w:r w:rsidRPr="00F06083">
        <w:rPr>
          <w:color w:val="000000"/>
          <w:szCs w:val="22"/>
        </w:rPr>
        <w:t xml:space="preserve">C. </w:t>
      </w:r>
      <w:r w:rsidRPr="00F06083">
        <w:rPr>
          <w:rFonts w:hint="eastAsia"/>
          <w:color w:val="000000"/>
          <w:szCs w:val="22"/>
        </w:rPr>
        <w:t>Prototype</w:t>
      </w:r>
      <w:r w:rsidRPr="00F06083">
        <w:rPr>
          <w:rFonts w:hint="eastAsia"/>
          <w:color w:val="000000"/>
          <w:szCs w:val="22"/>
        </w:rPr>
        <w:t>（原型）</w:t>
      </w:r>
      <w:r w:rsidRPr="00F06083">
        <w:rPr>
          <w:color w:val="000000"/>
          <w:szCs w:val="22"/>
        </w:rPr>
        <w:tab/>
      </w:r>
      <w:r w:rsidRPr="00F06083">
        <w:rPr>
          <w:rFonts w:hint="eastAsia"/>
          <w:color w:val="000000"/>
          <w:szCs w:val="22"/>
        </w:rPr>
        <w:tab/>
      </w:r>
      <w:r w:rsidRPr="00F06083">
        <w:rPr>
          <w:rFonts w:hint="eastAsia"/>
          <w:color w:val="000000"/>
          <w:szCs w:val="22"/>
        </w:rPr>
        <w:tab/>
      </w:r>
      <w:r w:rsidRPr="00F06083">
        <w:rPr>
          <w:color w:val="000000"/>
          <w:szCs w:val="22"/>
        </w:rPr>
        <w:t xml:space="preserve">D. </w:t>
      </w:r>
      <w:r w:rsidRPr="00F06083">
        <w:rPr>
          <w:rFonts w:hint="eastAsia"/>
          <w:color w:val="000000"/>
          <w:szCs w:val="22"/>
        </w:rPr>
        <w:t>Observer</w:t>
      </w:r>
      <w:r w:rsidRPr="00F06083">
        <w:rPr>
          <w:rFonts w:hint="eastAsia"/>
          <w:color w:val="000000"/>
          <w:szCs w:val="22"/>
        </w:rPr>
        <w:t>（观察者）</w:t>
      </w:r>
    </w:p>
    <w:p w14:paraId="1A80A811" w14:textId="77777777" w:rsidR="004B24BF" w:rsidRPr="00F06083" w:rsidRDefault="004B24BF" w:rsidP="00B9739D">
      <w:pPr>
        <w:rPr>
          <w:szCs w:val="22"/>
        </w:rPr>
      </w:pPr>
      <w:r w:rsidRPr="00F06083">
        <w:rPr>
          <w:rFonts w:hint="eastAsia"/>
          <w:szCs w:val="22"/>
        </w:rPr>
        <w:lastRenderedPageBreak/>
        <w:t>Round-Trip Engineering</w:t>
      </w:r>
      <w:r w:rsidRPr="00F06083">
        <w:rPr>
          <w:rFonts w:ascii="宋体" w:hAnsi="宋体" w:hint="eastAsia"/>
          <w:color w:val="000000"/>
          <w:szCs w:val="22"/>
        </w:rPr>
        <w:t>能够帮助维持软件架构的完整性。但</w:t>
      </w:r>
      <w:r w:rsidRPr="00F06083">
        <w:rPr>
          <w:rFonts w:hint="eastAsia"/>
          <w:szCs w:val="22"/>
          <w:u w:val="single"/>
        </w:rPr>
        <w:t xml:space="preserve">  (B)  </w:t>
      </w:r>
      <w:r w:rsidRPr="00F06083">
        <w:rPr>
          <w:rFonts w:hint="eastAsia"/>
          <w:b/>
          <w:szCs w:val="22"/>
        </w:rPr>
        <w:t>不是</w:t>
      </w:r>
      <w:r w:rsidRPr="00F06083">
        <w:rPr>
          <w:rFonts w:hint="eastAsia"/>
          <w:szCs w:val="22"/>
        </w:rPr>
        <w:t>Round-trip Engineering</w:t>
      </w:r>
      <w:r w:rsidRPr="00F06083">
        <w:rPr>
          <w:rFonts w:hint="eastAsia"/>
          <w:szCs w:val="22"/>
        </w:rPr>
        <w:t>的好处之一。</w:t>
      </w:r>
    </w:p>
    <w:p w14:paraId="54BC458D" w14:textId="77777777" w:rsidR="004B24BF" w:rsidRPr="00F06083" w:rsidRDefault="004B24BF" w:rsidP="00B9739D">
      <w:pPr>
        <w:rPr>
          <w:szCs w:val="22"/>
        </w:rPr>
      </w:pPr>
      <w:r w:rsidRPr="00F06083">
        <w:rPr>
          <w:rFonts w:hint="eastAsia"/>
          <w:szCs w:val="22"/>
        </w:rPr>
        <w:t>3.</w:t>
      </w:r>
      <w:r w:rsidRPr="00F06083">
        <w:rPr>
          <w:rFonts w:hint="eastAsia"/>
          <w:szCs w:val="22"/>
        </w:rPr>
        <w:t>供选择的答案：</w:t>
      </w:r>
    </w:p>
    <w:p w14:paraId="55C526F6" w14:textId="77777777" w:rsidR="004B24BF" w:rsidRPr="00F06083" w:rsidRDefault="004B24BF" w:rsidP="00B9739D">
      <w:pPr>
        <w:tabs>
          <w:tab w:val="left" w:pos="-105"/>
          <w:tab w:val="left" w:pos="840"/>
        </w:tabs>
        <w:rPr>
          <w:rFonts w:ascii="宋体" w:hAnsi="宋体"/>
          <w:szCs w:val="22"/>
        </w:rPr>
      </w:pPr>
      <w:r w:rsidRPr="00F06083">
        <w:rPr>
          <w:rFonts w:hint="eastAsia"/>
          <w:szCs w:val="22"/>
        </w:rPr>
        <w:t xml:space="preserve">A. </w:t>
      </w:r>
      <w:r w:rsidRPr="00F06083">
        <w:rPr>
          <w:rFonts w:ascii="宋体" w:hAnsi="宋体" w:hint="eastAsia"/>
          <w:szCs w:val="22"/>
        </w:rPr>
        <w:t xml:space="preserve">发现和评估软件架构上的改动         </w:t>
      </w:r>
      <w:r w:rsidRPr="00F06083">
        <w:rPr>
          <w:rFonts w:hint="eastAsia"/>
          <w:szCs w:val="22"/>
        </w:rPr>
        <w:t xml:space="preserve">B. </w:t>
      </w:r>
      <w:r w:rsidRPr="00F06083">
        <w:rPr>
          <w:rFonts w:hint="eastAsia"/>
          <w:szCs w:val="22"/>
        </w:rPr>
        <w:t>为相同的接口提供不同的实现</w:t>
      </w:r>
    </w:p>
    <w:p w14:paraId="0774850F" w14:textId="77777777" w:rsidR="004B24BF" w:rsidRPr="00F06083" w:rsidRDefault="004B24BF" w:rsidP="00B9739D">
      <w:pPr>
        <w:tabs>
          <w:tab w:val="left" w:pos="840"/>
        </w:tabs>
        <w:rPr>
          <w:rFonts w:ascii="宋体" w:hAnsi="宋体"/>
          <w:szCs w:val="22"/>
        </w:rPr>
      </w:pPr>
      <w:r w:rsidRPr="00F06083">
        <w:rPr>
          <w:rFonts w:hint="eastAsia"/>
          <w:szCs w:val="22"/>
        </w:rPr>
        <w:t xml:space="preserve">C. </w:t>
      </w:r>
      <w:r w:rsidRPr="00F06083">
        <w:rPr>
          <w:rFonts w:ascii="宋体" w:hAnsi="宋体" w:hint="eastAsia"/>
          <w:szCs w:val="22"/>
        </w:rPr>
        <w:t xml:space="preserve">在每次迭代中保持模型和代码的同步   </w:t>
      </w:r>
      <w:r w:rsidRPr="00F06083">
        <w:rPr>
          <w:rFonts w:hint="eastAsia"/>
          <w:szCs w:val="22"/>
        </w:rPr>
        <w:t xml:space="preserve">D. </w:t>
      </w:r>
      <w:r w:rsidRPr="00F06083">
        <w:rPr>
          <w:rFonts w:ascii="宋体" w:hAnsi="宋体" w:hint="eastAsia"/>
          <w:szCs w:val="22"/>
        </w:rPr>
        <w:t>传达被接受的架构改动</w:t>
      </w:r>
    </w:p>
    <w:p w14:paraId="1C215430" w14:textId="2CCC95AD" w:rsidR="004B24BF" w:rsidRPr="00F06083" w:rsidRDefault="004B24BF" w:rsidP="00B9739D">
      <w:pPr>
        <w:rPr>
          <w:szCs w:val="22"/>
        </w:rPr>
      </w:pPr>
      <w:r w:rsidRPr="00F06083">
        <w:rPr>
          <w:rFonts w:hint="eastAsia"/>
          <w:szCs w:val="22"/>
        </w:rPr>
        <w:t>下面４种符号</w:t>
      </w:r>
      <w:r w:rsidRPr="00F06083">
        <w:rPr>
          <w:rFonts w:hint="eastAsia"/>
          <w:noProof/>
          <w:szCs w:val="22"/>
        </w:rPr>
        <w:drawing>
          <wp:inline distT="0" distB="0" distL="0" distR="0" wp14:anchorId="14430704" wp14:editId="7978DD3E">
            <wp:extent cx="358140" cy="205740"/>
            <wp:effectExtent l="0" t="0" r="381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8140" cy="205740"/>
                    </a:xfrm>
                    <a:prstGeom prst="rect">
                      <a:avLst/>
                    </a:prstGeom>
                    <a:noFill/>
                    <a:ln>
                      <a:noFill/>
                    </a:ln>
                  </pic:spPr>
                </pic:pic>
              </a:graphicData>
            </a:graphic>
          </wp:inline>
        </w:drawing>
      </w:r>
      <w:r w:rsidRPr="00F06083">
        <w:rPr>
          <w:rFonts w:hint="eastAsia"/>
          <w:noProof/>
          <w:szCs w:val="22"/>
        </w:rPr>
        <w:drawing>
          <wp:inline distT="0" distB="0" distL="0" distR="0" wp14:anchorId="6A70D933" wp14:editId="15BE7558">
            <wp:extent cx="281940" cy="190500"/>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1940" cy="190500"/>
                    </a:xfrm>
                    <a:prstGeom prst="rect">
                      <a:avLst/>
                    </a:prstGeom>
                    <a:noFill/>
                    <a:ln>
                      <a:noFill/>
                    </a:ln>
                  </pic:spPr>
                </pic:pic>
              </a:graphicData>
            </a:graphic>
          </wp:inline>
        </w:drawing>
      </w:r>
      <w:r w:rsidRPr="00F06083">
        <w:rPr>
          <w:rFonts w:hint="eastAsia"/>
          <w:noProof/>
          <w:szCs w:val="22"/>
        </w:rPr>
        <w:drawing>
          <wp:inline distT="0" distB="0" distL="0" distR="0" wp14:anchorId="064974F0" wp14:editId="1104E79A">
            <wp:extent cx="342900" cy="1905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r w:rsidRPr="00F06083">
        <w:rPr>
          <w:rFonts w:hint="eastAsia"/>
          <w:noProof/>
          <w:szCs w:val="22"/>
        </w:rPr>
        <w:drawing>
          <wp:inline distT="0" distB="0" distL="0" distR="0" wp14:anchorId="4B17D4E2" wp14:editId="0E751508">
            <wp:extent cx="373380" cy="274320"/>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3380" cy="274320"/>
                    </a:xfrm>
                    <a:prstGeom prst="rect">
                      <a:avLst/>
                    </a:prstGeom>
                    <a:noFill/>
                    <a:ln>
                      <a:noFill/>
                    </a:ln>
                  </pic:spPr>
                </pic:pic>
              </a:graphicData>
            </a:graphic>
          </wp:inline>
        </w:drawing>
      </w:r>
      <w:r w:rsidRPr="00F06083">
        <w:rPr>
          <w:rFonts w:hint="eastAsia"/>
          <w:szCs w:val="22"/>
        </w:rPr>
        <w:t>在</w:t>
      </w:r>
      <w:r w:rsidRPr="00F06083">
        <w:rPr>
          <w:rFonts w:hint="eastAsia"/>
          <w:szCs w:val="22"/>
        </w:rPr>
        <w:t>Rose</w:t>
      </w:r>
      <w:r w:rsidRPr="00F06083">
        <w:rPr>
          <w:rFonts w:hint="eastAsia"/>
          <w:szCs w:val="22"/>
        </w:rPr>
        <w:t>中表示的模型元素分别为</w:t>
      </w:r>
      <w:r w:rsidRPr="00F06083">
        <w:rPr>
          <w:rFonts w:hint="eastAsia"/>
          <w:szCs w:val="22"/>
        </w:rPr>
        <w:t xml:space="preserve">  </w:t>
      </w:r>
      <w:r w:rsidRPr="00F06083">
        <w:rPr>
          <w:rFonts w:hint="eastAsia"/>
          <w:szCs w:val="22"/>
          <w:u w:val="single"/>
        </w:rPr>
        <w:t xml:space="preserve"> </w:t>
      </w:r>
      <w:r w:rsidRPr="00F06083">
        <w:rPr>
          <w:rFonts w:hint="eastAsia"/>
          <w:szCs w:val="22"/>
          <w:u w:val="single"/>
        </w:rPr>
        <w:t>（</w:t>
      </w:r>
      <w:r w:rsidRPr="00F06083">
        <w:rPr>
          <w:rFonts w:hint="eastAsia"/>
          <w:szCs w:val="22"/>
          <w:u w:val="single"/>
        </w:rPr>
        <w:t>C</w:t>
      </w:r>
      <w:r w:rsidRPr="00F06083">
        <w:rPr>
          <w:rFonts w:hint="eastAsia"/>
          <w:szCs w:val="22"/>
          <w:u w:val="single"/>
        </w:rPr>
        <w:t>）</w:t>
      </w:r>
      <w:r w:rsidRPr="00F06083">
        <w:rPr>
          <w:rFonts w:hint="eastAsia"/>
          <w:szCs w:val="22"/>
          <w:u w:val="single"/>
        </w:rPr>
        <w:t xml:space="preserve">  </w:t>
      </w:r>
      <w:r w:rsidRPr="00F06083">
        <w:rPr>
          <w:rFonts w:hint="eastAsia"/>
          <w:szCs w:val="22"/>
        </w:rPr>
        <w:t xml:space="preserve"> </w:t>
      </w:r>
    </w:p>
    <w:p w14:paraId="45A770B5" w14:textId="77777777" w:rsidR="004B24BF" w:rsidRPr="00F06083" w:rsidRDefault="004B24BF" w:rsidP="00B9739D">
      <w:pPr>
        <w:rPr>
          <w:szCs w:val="22"/>
        </w:rPr>
      </w:pPr>
      <w:r w:rsidRPr="00F06083">
        <w:rPr>
          <w:rFonts w:hint="eastAsia"/>
          <w:szCs w:val="22"/>
        </w:rPr>
        <w:t>4.</w:t>
      </w:r>
      <w:r w:rsidRPr="00F06083">
        <w:rPr>
          <w:rFonts w:hint="eastAsia"/>
          <w:szCs w:val="22"/>
        </w:rPr>
        <w:t>供选择的答案：</w:t>
      </w:r>
    </w:p>
    <w:p w14:paraId="439B9D3B" w14:textId="77777777" w:rsidR="004B24BF" w:rsidRPr="00F06083" w:rsidRDefault="004B24BF" w:rsidP="00B9739D">
      <w:pPr>
        <w:rPr>
          <w:szCs w:val="22"/>
        </w:rPr>
      </w:pPr>
      <w:r w:rsidRPr="00F06083">
        <w:rPr>
          <w:rFonts w:hint="eastAsia"/>
          <w:szCs w:val="22"/>
        </w:rPr>
        <w:t xml:space="preserve">A. </w:t>
      </w:r>
      <w:r w:rsidRPr="00F06083">
        <w:rPr>
          <w:rFonts w:hint="eastAsia"/>
          <w:szCs w:val="22"/>
        </w:rPr>
        <w:t>接口</w:t>
      </w:r>
      <w:r w:rsidRPr="00F06083">
        <w:rPr>
          <w:rFonts w:hint="eastAsia"/>
          <w:szCs w:val="22"/>
        </w:rPr>
        <w:t xml:space="preserve"> (</w:t>
      </w:r>
      <w:proofErr w:type="gramStart"/>
      <w:r w:rsidRPr="00F06083">
        <w:rPr>
          <w:rFonts w:hint="eastAsia"/>
          <w:szCs w:val="22"/>
        </w:rPr>
        <w:t xml:space="preserve">Interface)  </w:t>
      </w:r>
      <w:r w:rsidRPr="00F06083">
        <w:rPr>
          <w:rFonts w:hint="eastAsia"/>
          <w:szCs w:val="22"/>
        </w:rPr>
        <w:t>类操作</w:t>
      </w:r>
      <w:proofErr w:type="gramEnd"/>
      <w:r w:rsidRPr="00F06083">
        <w:rPr>
          <w:rFonts w:hint="eastAsia"/>
          <w:szCs w:val="22"/>
        </w:rPr>
        <w:t xml:space="preserve"> (Operation)  </w:t>
      </w:r>
      <w:r w:rsidRPr="00F06083">
        <w:rPr>
          <w:rFonts w:hint="eastAsia"/>
          <w:szCs w:val="22"/>
        </w:rPr>
        <w:t>时序图</w:t>
      </w:r>
      <w:r w:rsidRPr="00F06083">
        <w:rPr>
          <w:rFonts w:hint="eastAsia"/>
          <w:szCs w:val="22"/>
        </w:rPr>
        <w:t xml:space="preserve"> (Sequence Diagram)  </w:t>
      </w:r>
      <w:r w:rsidRPr="00F06083">
        <w:rPr>
          <w:rFonts w:hint="eastAsia"/>
          <w:szCs w:val="22"/>
        </w:rPr>
        <w:t>类属性</w:t>
      </w:r>
      <w:r w:rsidRPr="00F06083">
        <w:rPr>
          <w:rFonts w:hint="eastAsia"/>
          <w:szCs w:val="22"/>
        </w:rPr>
        <w:t xml:space="preserve"> (Attribute) </w:t>
      </w:r>
    </w:p>
    <w:p w14:paraId="43EBB33B" w14:textId="77777777" w:rsidR="004B24BF" w:rsidRPr="00F06083" w:rsidRDefault="004B24BF" w:rsidP="00B9739D">
      <w:pPr>
        <w:rPr>
          <w:szCs w:val="22"/>
        </w:rPr>
      </w:pPr>
      <w:r w:rsidRPr="00F06083">
        <w:rPr>
          <w:rFonts w:hint="eastAsia"/>
          <w:szCs w:val="22"/>
        </w:rPr>
        <w:t xml:space="preserve">B. </w:t>
      </w:r>
      <w:r w:rsidRPr="00F06083">
        <w:rPr>
          <w:rFonts w:hint="eastAsia"/>
          <w:szCs w:val="22"/>
        </w:rPr>
        <w:t>类操作</w:t>
      </w:r>
      <w:r w:rsidRPr="00F06083">
        <w:rPr>
          <w:rFonts w:hint="eastAsia"/>
          <w:szCs w:val="22"/>
        </w:rPr>
        <w:t xml:space="preserve"> (</w:t>
      </w:r>
      <w:proofErr w:type="gramStart"/>
      <w:r w:rsidRPr="00F06083">
        <w:rPr>
          <w:rFonts w:hint="eastAsia"/>
          <w:szCs w:val="22"/>
        </w:rPr>
        <w:t xml:space="preserve">Operation)  </w:t>
      </w:r>
      <w:r w:rsidRPr="00F06083">
        <w:rPr>
          <w:rFonts w:hint="eastAsia"/>
          <w:szCs w:val="22"/>
        </w:rPr>
        <w:t>接口</w:t>
      </w:r>
      <w:proofErr w:type="gramEnd"/>
      <w:r w:rsidRPr="00F06083">
        <w:rPr>
          <w:rFonts w:hint="eastAsia"/>
          <w:szCs w:val="22"/>
        </w:rPr>
        <w:t xml:space="preserve"> (Interface)  </w:t>
      </w:r>
      <w:r w:rsidRPr="00F06083">
        <w:rPr>
          <w:rFonts w:hint="eastAsia"/>
          <w:szCs w:val="22"/>
        </w:rPr>
        <w:t>类属性</w:t>
      </w:r>
      <w:r w:rsidRPr="00F06083">
        <w:rPr>
          <w:rFonts w:hint="eastAsia"/>
          <w:szCs w:val="22"/>
        </w:rPr>
        <w:t xml:space="preserve"> (Attribute)   </w:t>
      </w:r>
      <w:r w:rsidRPr="00F06083">
        <w:rPr>
          <w:rFonts w:hint="eastAsia"/>
          <w:szCs w:val="22"/>
        </w:rPr>
        <w:t>时序图</w:t>
      </w:r>
      <w:r w:rsidRPr="00F06083">
        <w:rPr>
          <w:rFonts w:hint="eastAsia"/>
          <w:szCs w:val="22"/>
        </w:rPr>
        <w:t xml:space="preserve"> (Sequence Diagram)</w:t>
      </w:r>
    </w:p>
    <w:p w14:paraId="4447AD42" w14:textId="77777777" w:rsidR="004B24BF" w:rsidRPr="00F06083" w:rsidRDefault="004B24BF" w:rsidP="00B9739D">
      <w:pPr>
        <w:rPr>
          <w:szCs w:val="22"/>
        </w:rPr>
      </w:pPr>
      <w:r w:rsidRPr="00F06083">
        <w:rPr>
          <w:rFonts w:hint="eastAsia"/>
          <w:szCs w:val="22"/>
        </w:rPr>
        <w:t xml:space="preserve">C. </w:t>
      </w:r>
      <w:r w:rsidRPr="00F06083">
        <w:rPr>
          <w:rFonts w:hint="eastAsia"/>
          <w:szCs w:val="22"/>
        </w:rPr>
        <w:t>接口</w:t>
      </w:r>
      <w:r w:rsidRPr="00F06083">
        <w:rPr>
          <w:rFonts w:hint="eastAsia"/>
          <w:szCs w:val="22"/>
        </w:rPr>
        <w:t xml:space="preserve"> (</w:t>
      </w:r>
      <w:proofErr w:type="gramStart"/>
      <w:r w:rsidRPr="00F06083">
        <w:rPr>
          <w:rFonts w:hint="eastAsia"/>
          <w:szCs w:val="22"/>
        </w:rPr>
        <w:t xml:space="preserve">Interface)  </w:t>
      </w:r>
      <w:r w:rsidRPr="00F06083">
        <w:rPr>
          <w:rFonts w:hint="eastAsia"/>
          <w:szCs w:val="22"/>
        </w:rPr>
        <w:t>类属性</w:t>
      </w:r>
      <w:proofErr w:type="gramEnd"/>
      <w:r w:rsidRPr="00F06083">
        <w:rPr>
          <w:rFonts w:hint="eastAsia"/>
          <w:szCs w:val="22"/>
        </w:rPr>
        <w:t xml:space="preserve"> (Attribute)  </w:t>
      </w:r>
      <w:r w:rsidRPr="00F06083">
        <w:rPr>
          <w:rFonts w:hint="eastAsia"/>
          <w:szCs w:val="22"/>
        </w:rPr>
        <w:t>类操作</w:t>
      </w:r>
      <w:r w:rsidRPr="00F06083">
        <w:rPr>
          <w:rFonts w:hint="eastAsia"/>
          <w:szCs w:val="22"/>
        </w:rPr>
        <w:t xml:space="preserve"> (Operation)   </w:t>
      </w:r>
      <w:r w:rsidRPr="00F06083">
        <w:rPr>
          <w:rFonts w:hint="eastAsia"/>
          <w:szCs w:val="22"/>
        </w:rPr>
        <w:t>时序图</w:t>
      </w:r>
      <w:r w:rsidRPr="00F06083">
        <w:rPr>
          <w:rFonts w:hint="eastAsia"/>
          <w:szCs w:val="22"/>
        </w:rPr>
        <w:t xml:space="preserve"> (Sequence Diagram)</w:t>
      </w:r>
    </w:p>
    <w:p w14:paraId="0CCE9A1E" w14:textId="77777777" w:rsidR="004B24BF" w:rsidRPr="00F06083" w:rsidRDefault="004B24BF" w:rsidP="00B9739D">
      <w:pPr>
        <w:rPr>
          <w:szCs w:val="22"/>
        </w:rPr>
      </w:pPr>
      <w:r w:rsidRPr="00F06083">
        <w:rPr>
          <w:rFonts w:hint="eastAsia"/>
          <w:szCs w:val="22"/>
        </w:rPr>
        <w:t xml:space="preserve">D. </w:t>
      </w:r>
      <w:r w:rsidRPr="00F06083">
        <w:rPr>
          <w:rFonts w:hint="eastAsia"/>
          <w:szCs w:val="22"/>
        </w:rPr>
        <w:t>时序图</w:t>
      </w:r>
      <w:r w:rsidRPr="00F06083">
        <w:rPr>
          <w:rFonts w:hint="eastAsia"/>
          <w:szCs w:val="22"/>
        </w:rPr>
        <w:t xml:space="preserve"> (Sequence </w:t>
      </w:r>
      <w:proofErr w:type="gramStart"/>
      <w:r w:rsidRPr="00F06083">
        <w:rPr>
          <w:rFonts w:hint="eastAsia"/>
          <w:szCs w:val="22"/>
        </w:rPr>
        <w:t xml:space="preserve">Diagram)  </w:t>
      </w:r>
      <w:r w:rsidRPr="00F06083">
        <w:rPr>
          <w:rFonts w:hint="eastAsia"/>
          <w:szCs w:val="22"/>
        </w:rPr>
        <w:t>类属性</w:t>
      </w:r>
      <w:proofErr w:type="gramEnd"/>
      <w:r w:rsidRPr="00F06083">
        <w:rPr>
          <w:rFonts w:hint="eastAsia"/>
          <w:szCs w:val="22"/>
        </w:rPr>
        <w:t xml:space="preserve"> (Attribute)   </w:t>
      </w:r>
      <w:r w:rsidRPr="00F06083">
        <w:rPr>
          <w:rFonts w:hint="eastAsia"/>
          <w:szCs w:val="22"/>
        </w:rPr>
        <w:t>接口</w:t>
      </w:r>
      <w:r w:rsidRPr="00F06083">
        <w:rPr>
          <w:rFonts w:hint="eastAsia"/>
          <w:szCs w:val="22"/>
        </w:rPr>
        <w:t xml:space="preserve"> (Interface)  </w:t>
      </w:r>
      <w:r w:rsidRPr="00F06083">
        <w:rPr>
          <w:rFonts w:hint="eastAsia"/>
          <w:szCs w:val="22"/>
        </w:rPr>
        <w:t>类操作</w:t>
      </w:r>
      <w:r w:rsidRPr="00F06083">
        <w:rPr>
          <w:rFonts w:hint="eastAsia"/>
          <w:szCs w:val="22"/>
        </w:rPr>
        <w:t xml:space="preserve"> (Operation)</w:t>
      </w:r>
    </w:p>
    <w:p w14:paraId="6CFB1BE8" w14:textId="77777777" w:rsidR="004B24BF" w:rsidRPr="00F06083" w:rsidRDefault="004B24BF" w:rsidP="00B9739D">
      <w:pPr>
        <w:rPr>
          <w:szCs w:val="22"/>
        </w:rPr>
      </w:pPr>
      <w:r w:rsidRPr="00F06083">
        <w:rPr>
          <w:rFonts w:hint="eastAsia"/>
          <w:szCs w:val="22"/>
        </w:rPr>
        <w:t>在建立系统的用例模型时，首先应该确定系统的参与者。以下问题中，对于确定参与者没有用处的是</w:t>
      </w:r>
      <w:r w:rsidRPr="00F06083">
        <w:rPr>
          <w:rFonts w:hint="eastAsia"/>
          <w:szCs w:val="22"/>
          <w:u w:val="single"/>
        </w:rPr>
        <w:t xml:space="preserve"> </w:t>
      </w:r>
      <w:r w:rsidRPr="00F06083">
        <w:rPr>
          <w:rFonts w:hint="eastAsia"/>
          <w:szCs w:val="22"/>
          <w:u w:val="single"/>
        </w:rPr>
        <w:t>（</w:t>
      </w:r>
      <w:r w:rsidRPr="00F06083">
        <w:rPr>
          <w:rFonts w:hint="eastAsia"/>
          <w:szCs w:val="22"/>
          <w:u w:val="single"/>
        </w:rPr>
        <w:t>C</w:t>
      </w:r>
      <w:r w:rsidRPr="00F06083">
        <w:rPr>
          <w:rFonts w:hint="eastAsia"/>
          <w:szCs w:val="22"/>
          <w:u w:val="single"/>
        </w:rPr>
        <w:t>）</w:t>
      </w:r>
      <w:r w:rsidRPr="00F06083">
        <w:rPr>
          <w:rFonts w:hint="eastAsia"/>
          <w:szCs w:val="22"/>
          <w:u w:val="single"/>
        </w:rPr>
        <w:t xml:space="preserve"> </w:t>
      </w:r>
      <w:r w:rsidRPr="00F06083">
        <w:rPr>
          <w:rFonts w:hint="eastAsia"/>
          <w:szCs w:val="22"/>
        </w:rPr>
        <w:t>。</w:t>
      </w:r>
      <w:r w:rsidRPr="00F06083">
        <w:rPr>
          <w:rFonts w:hint="eastAsia"/>
          <w:szCs w:val="22"/>
        </w:rPr>
        <w:t xml:space="preserve"> </w:t>
      </w:r>
    </w:p>
    <w:p w14:paraId="786A7728" w14:textId="77777777" w:rsidR="004B24BF" w:rsidRPr="00F06083" w:rsidRDefault="004B24BF" w:rsidP="00B9739D">
      <w:pPr>
        <w:rPr>
          <w:szCs w:val="22"/>
        </w:rPr>
      </w:pPr>
      <w:r w:rsidRPr="00F06083">
        <w:rPr>
          <w:rFonts w:hint="eastAsia"/>
          <w:szCs w:val="22"/>
        </w:rPr>
        <w:t>5.</w:t>
      </w:r>
      <w:r w:rsidRPr="00F06083">
        <w:rPr>
          <w:rFonts w:hint="eastAsia"/>
          <w:szCs w:val="22"/>
        </w:rPr>
        <w:t>供选择的答案：</w:t>
      </w:r>
    </w:p>
    <w:p w14:paraId="276A3EAE" w14:textId="77777777" w:rsidR="004B24BF" w:rsidRPr="00F06083" w:rsidRDefault="004B24BF" w:rsidP="00B9739D">
      <w:pPr>
        <w:rPr>
          <w:szCs w:val="22"/>
        </w:rPr>
      </w:pPr>
      <w:r w:rsidRPr="00F06083">
        <w:rPr>
          <w:rFonts w:hint="eastAsia"/>
          <w:szCs w:val="22"/>
        </w:rPr>
        <w:t xml:space="preserve">A. </w:t>
      </w:r>
      <w:r w:rsidRPr="00F06083">
        <w:rPr>
          <w:rFonts w:hint="eastAsia"/>
          <w:szCs w:val="22"/>
        </w:rPr>
        <w:t>谁是系统的主要用户，即谁使用系统的主要功能</w:t>
      </w:r>
      <w:r w:rsidRPr="00F06083">
        <w:rPr>
          <w:rFonts w:hint="eastAsia"/>
          <w:szCs w:val="22"/>
        </w:rPr>
        <w:t xml:space="preserve"> </w:t>
      </w:r>
    </w:p>
    <w:p w14:paraId="31F36A82" w14:textId="77777777" w:rsidR="004B24BF" w:rsidRPr="00F06083" w:rsidRDefault="004B24BF" w:rsidP="00B9739D">
      <w:pPr>
        <w:rPr>
          <w:szCs w:val="22"/>
        </w:rPr>
      </w:pPr>
      <w:r w:rsidRPr="00F06083">
        <w:rPr>
          <w:rFonts w:hint="eastAsia"/>
          <w:szCs w:val="22"/>
        </w:rPr>
        <w:t xml:space="preserve">B. </w:t>
      </w:r>
      <w:r w:rsidRPr="00F06083">
        <w:rPr>
          <w:rFonts w:hint="eastAsia"/>
          <w:szCs w:val="22"/>
        </w:rPr>
        <w:t>谁来管理、维护系统，以保证系统的正常运行</w:t>
      </w:r>
      <w:r w:rsidRPr="00F06083">
        <w:rPr>
          <w:rFonts w:hint="eastAsia"/>
          <w:szCs w:val="22"/>
        </w:rPr>
        <w:t xml:space="preserve"> </w:t>
      </w:r>
    </w:p>
    <w:p w14:paraId="6249DA23" w14:textId="77777777" w:rsidR="004B24BF" w:rsidRPr="00F06083" w:rsidRDefault="004B24BF" w:rsidP="00B9739D">
      <w:pPr>
        <w:rPr>
          <w:szCs w:val="22"/>
        </w:rPr>
      </w:pPr>
      <w:r w:rsidRPr="00F06083">
        <w:rPr>
          <w:rFonts w:hint="eastAsia"/>
          <w:szCs w:val="22"/>
        </w:rPr>
        <w:t xml:space="preserve">C. </w:t>
      </w:r>
      <w:r w:rsidRPr="00F06083">
        <w:rPr>
          <w:rFonts w:hint="eastAsia"/>
          <w:szCs w:val="22"/>
        </w:rPr>
        <w:t>系统的功能应该如何实现</w:t>
      </w:r>
      <w:r w:rsidRPr="00F06083">
        <w:rPr>
          <w:rFonts w:hint="eastAsia"/>
          <w:szCs w:val="22"/>
        </w:rPr>
        <w:t xml:space="preserve"> </w:t>
      </w:r>
    </w:p>
    <w:p w14:paraId="4642538C" w14:textId="77777777" w:rsidR="004B24BF" w:rsidRPr="00F06083" w:rsidRDefault="004B24BF" w:rsidP="00B9739D">
      <w:pPr>
        <w:rPr>
          <w:szCs w:val="22"/>
        </w:rPr>
      </w:pPr>
      <w:r w:rsidRPr="00F06083">
        <w:rPr>
          <w:rFonts w:hint="eastAsia"/>
          <w:szCs w:val="22"/>
        </w:rPr>
        <w:t xml:space="preserve">D. </w:t>
      </w:r>
      <w:r w:rsidRPr="00F06083">
        <w:rPr>
          <w:rFonts w:hint="eastAsia"/>
          <w:szCs w:val="22"/>
        </w:rPr>
        <w:t>系统需要与哪些其他的系统交互</w:t>
      </w:r>
      <w:r w:rsidRPr="00F06083">
        <w:rPr>
          <w:rFonts w:hint="eastAsia"/>
          <w:szCs w:val="22"/>
        </w:rPr>
        <w:t xml:space="preserve"> </w:t>
      </w:r>
    </w:p>
    <w:p w14:paraId="798BEBBC" w14:textId="77777777" w:rsidR="004B24BF" w:rsidRPr="00F06083" w:rsidRDefault="004B24BF" w:rsidP="00B9739D">
      <w:pPr>
        <w:jc w:val="left"/>
        <w:rPr>
          <w:szCs w:val="22"/>
        </w:rPr>
      </w:pPr>
      <w:r w:rsidRPr="00F06083">
        <w:rPr>
          <w:rFonts w:hint="eastAsia"/>
          <w:szCs w:val="22"/>
          <w:u w:val="single"/>
        </w:rPr>
        <w:t>（</w:t>
      </w:r>
      <w:r w:rsidRPr="00F06083">
        <w:rPr>
          <w:rFonts w:hint="eastAsia"/>
          <w:szCs w:val="22"/>
          <w:u w:val="single"/>
        </w:rPr>
        <w:t>A</w:t>
      </w:r>
      <w:r w:rsidRPr="00F06083">
        <w:rPr>
          <w:rFonts w:hint="eastAsia"/>
          <w:szCs w:val="22"/>
          <w:u w:val="single"/>
        </w:rPr>
        <w:t>）</w:t>
      </w:r>
      <w:r w:rsidRPr="00F06083">
        <w:rPr>
          <w:rFonts w:hint="eastAsia"/>
          <w:szCs w:val="22"/>
          <w:u w:val="single"/>
        </w:rPr>
        <w:t xml:space="preserve"> </w:t>
      </w:r>
      <w:r w:rsidRPr="00F06083">
        <w:rPr>
          <w:rFonts w:hint="eastAsia"/>
          <w:szCs w:val="22"/>
        </w:rPr>
        <w:t>技术是将一个活动图中的活动状态进行分组，每一组表示一个特定的类、人或部门，他们负责完成组内的活动。</w:t>
      </w:r>
    </w:p>
    <w:p w14:paraId="07DF8F40" w14:textId="77777777" w:rsidR="004B24BF" w:rsidRPr="00F06083" w:rsidRDefault="004B24BF" w:rsidP="00B9739D">
      <w:pPr>
        <w:rPr>
          <w:szCs w:val="22"/>
        </w:rPr>
      </w:pPr>
      <w:r w:rsidRPr="00F06083">
        <w:rPr>
          <w:rFonts w:hint="eastAsia"/>
          <w:szCs w:val="22"/>
        </w:rPr>
        <w:t>6.</w:t>
      </w:r>
      <w:r w:rsidRPr="00F06083">
        <w:rPr>
          <w:rFonts w:hint="eastAsia"/>
          <w:szCs w:val="22"/>
        </w:rPr>
        <w:t>供选择的答案：</w:t>
      </w:r>
    </w:p>
    <w:p w14:paraId="268738C8" w14:textId="77777777" w:rsidR="004B24BF" w:rsidRPr="00F06083" w:rsidRDefault="004B24BF" w:rsidP="00B9739D">
      <w:pPr>
        <w:jc w:val="left"/>
        <w:rPr>
          <w:szCs w:val="22"/>
        </w:rPr>
      </w:pPr>
      <w:r w:rsidRPr="00F06083">
        <w:rPr>
          <w:rFonts w:hint="eastAsia"/>
          <w:szCs w:val="22"/>
        </w:rPr>
        <w:t xml:space="preserve">A. </w:t>
      </w:r>
      <w:r w:rsidRPr="00F06083">
        <w:rPr>
          <w:rFonts w:hint="eastAsia"/>
          <w:szCs w:val="22"/>
        </w:rPr>
        <w:t>泳道</w:t>
      </w:r>
      <w:r w:rsidRPr="00F06083">
        <w:rPr>
          <w:rFonts w:hint="eastAsia"/>
          <w:szCs w:val="22"/>
        </w:rPr>
        <w:t xml:space="preserve">                     B. </w:t>
      </w:r>
      <w:r w:rsidRPr="00F06083">
        <w:rPr>
          <w:rFonts w:hint="eastAsia"/>
          <w:szCs w:val="22"/>
        </w:rPr>
        <w:t>分叉汇合</w:t>
      </w:r>
    </w:p>
    <w:p w14:paraId="2C9A22C7" w14:textId="77777777" w:rsidR="004B24BF" w:rsidRPr="00F06083" w:rsidRDefault="004B24BF" w:rsidP="00B9739D">
      <w:pPr>
        <w:jc w:val="left"/>
        <w:rPr>
          <w:szCs w:val="22"/>
        </w:rPr>
      </w:pPr>
      <w:r w:rsidRPr="00F06083">
        <w:rPr>
          <w:rFonts w:hint="eastAsia"/>
          <w:szCs w:val="22"/>
        </w:rPr>
        <w:t xml:space="preserve">C. </w:t>
      </w:r>
      <w:r w:rsidRPr="00F06083">
        <w:rPr>
          <w:rFonts w:hint="eastAsia"/>
          <w:szCs w:val="22"/>
        </w:rPr>
        <w:t>分支</w:t>
      </w:r>
      <w:r w:rsidRPr="00F06083">
        <w:rPr>
          <w:rFonts w:hint="eastAsia"/>
          <w:szCs w:val="22"/>
        </w:rPr>
        <w:t xml:space="preserve">                     D. </w:t>
      </w:r>
      <w:r w:rsidRPr="00F06083">
        <w:rPr>
          <w:rFonts w:hint="eastAsia"/>
          <w:szCs w:val="22"/>
        </w:rPr>
        <w:t>转移</w:t>
      </w:r>
    </w:p>
    <w:p w14:paraId="30350921" w14:textId="77777777" w:rsidR="004B24BF" w:rsidRPr="00F06083" w:rsidRDefault="004B24BF" w:rsidP="00B9739D">
      <w:pPr>
        <w:rPr>
          <w:szCs w:val="22"/>
        </w:rPr>
      </w:pPr>
      <w:r w:rsidRPr="00F06083">
        <w:rPr>
          <w:szCs w:val="22"/>
        </w:rPr>
        <w:t xml:space="preserve">UML </w:t>
      </w:r>
      <w:r w:rsidRPr="00F06083">
        <w:rPr>
          <w:szCs w:val="22"/>
        </w:rPr>
        <w:t>中的构件是遵从一组接口并提供一组接口的实现，下列说法错误的是</w:t>
      </w:r>
      <w:r w:rsidRPr="00F06083">
        <w:rPr>
          <w:szCs w:val="22"/>
          <w:u w:val="single"/>
        </w:rPr>
        <w:t>（</w:t>
      </w:r>
      <w:r w:rsidRPr="00F06083">
        <w:rPr>
          <w:rFonts w:hint="eastAsia"/>
          <w:szCs w:val="22"/>
          <w:u w:val="single"/>
        </w:rPr>
        <w:t>B</w:t>
      </w:r>
      <w:r w:rsidRPr="00F06083">
        <w:rPr>
          <w:szCs w:val="22"/>
          <w:u w:val="single"/>
        </w:rPr>
        <w:t>）</w:t>
      </w:r>
      <w:r w:rsidRPr="00F06083">
        <w:rPr>
          <w:rFonts w:hint="eastAsia"/>
          <w:szCs w:val="22"/>
          <w:u w:val="single"/>
        </w:rPr>
        <w:t xml:space="preserve"> </w:t>
      </w:r>
      <w:r w:rsidRPr="00F06083">
        <w:rPr>
          <w:szCs w:val="22"/>
        </w:rPr>
        <w:t>。</w:t>
      </w:r>
    </w:p>
    <w:p w14:paraId="7DAC12D9" w14:textId="77777777" w:rsidR="004B24BF" w:rsidRPr="00F06083" w:rsidRDefault="004B24BF" w:rsidP="00B9739D">
      <w:pPr>
        <w:rPr>
          <w:szCs w:val="22"/>
        </w:rPr>
      </w:pPr>
      <w:r w:rsidRPr="00F06083">
        <w:rPr>
          <w:rFonts w:hint="eastAsia"/>
          <w:szCs w:val="22"/>
        </w:rPr>
        <w:t>7.</w:t>
      </w:r>
      <w:r w:rsidRPr="00F06083">
        <w:rPr>
          <w:rFonts w:hint="eastAsia"/>
          <w:szCs w:val="22"/>
        </w:rPr>
        <w:t>供选择的答案：</w:t>
      </w:r>
    </w:p>
    <w:p w14:paraId="4D5C0332" w14:textId="77777777" w:rsidR="004B24BF" w:rsidRPr="00F06083" w:rsidRDefault="004B24BF" w:rsidP="00B9739D">
      <w:pPr>
        <w:rPr>
          <w:szCs w:val="22"/>
        </w:rPr>
      </w:pPr>
      <w:r w:rsidRPr="00F06083">
        <w:rPr>
          <w:szCs w:val="22"/>
        </w:rPr>
        <w:t xml:space="preserve">A. </w:t>
      </w:r>
      <w:r w:rsidRPr="00F06083">
        <w:rPr>
          <w:szCs w:val="22"/>
        </w:rPr>
        <w:t xml:space="preserve">构件应是可替换的　　　　　　　</w:t>
      </w:r>
      <w:r w:rsidRPr="00F06083">
        <w:rPr>
          <w:szCs w:val="22"/>
        </w:rPr>
        <w:t xml:space="preserve">B. </w:t>
      </w:r>
      <w:r w:rsidRPr="00F06083">
        <w:rPr>
          <w:szCs w:val="22"/>
        </w:rPr>
        <w:t>构件表示的是逻辑模块而不是物理模块</w:t>
      </w:r>
      <w:r w:rsidRPr="00F06083">
        <w:rPr>
          <w:szCs w:val="22"/>
        </w:rPr>
        <w:br/>
        <w:t xml:space="preserve">C. </w:t>
      </w:r>
      <w:r w:rsidRPr="00F06083">
        <w:rPr>
          <w:szCs w:val="22"/>
        </w:rPr>
        <w:t xml:space="preserve">构件应是组成系统的一部分　　　</w:t>
      </w:r>
      <w:r w:rsidRPr="00F06083">
        <w:rPr>
          <w:szCs w:val="22"/>
        </w:rPr>
        <w:t xml:space="preserve">D. </w:t>
      </w:r>
      <w:r w:rsidRPr="00F06083">
        <w:rPr>
          <w:szCs w:val="22"/>
        </w:rPr>
        <w:t>构件与类处于不同的抽象层次</w:t>
      </w:r>
    </w:p>
    <w:p w14:paraId="5DF37273" w14:textId="77777777" w:rsidR="004B24BF" w:rsidRPr="00F06083" w:rsidRDefault="004B24BF" w:rsidP="00B9739D">
      <w:pPr>
        <w:rPr>
          <w:rFonts w:ascii="ˎ̥" w:hAnsi="ˎ̥"/>
          <w:szCs w:val="22"/>
        </w:rPr>
      </w:pPr>
      <w:r w:rsidRPr="00F06083">
        <w:rPr>
          <w:rFonts w:ascii="ˎ̥" w:hAnsi="ˎ̥" w:hint="eastAsia"/>
          <w:szCs w:val="22"/>
        </w:rPr>
        <w:t>下列对状态图描述不正确的是</w:t>
      </w:r>
      <w:r w:rsidRPr="00F06083">
        <w:rPr>
          <w:rFonts w:ascii="ˎ̥" w:hAnsi="ˎ̥" w:hint="eastAsia"/>
          <w:szCs w:val="22"/>
          <w:u w:val="single"/>
        </w:rPr>
        <w:t xml:space="preserve"> </w:t>
      </w:r>
      <w:r w:rsidRPr="00F06083">
        <w:rPr>
          <w:rFonts w:ascii="ˎ̥" w:hAnsi="ˎ̥" w:hint="eastAsia"/>
          <w:szCs w:val="22"/>
          <w:u w:val="single"/>
        </w:rPr>
        <w:t>（</w:t>
      </w:r>
      <w:r w:rsidRPr="00F06083">
        <w:rPr>
          <w:rFonts w:ascii="ˎ̥" w:hAnsi="ˎ̥" w:hint="eastAsia"/>
          <w:szCs w:val="22"/>
          <w:u w:val="single"/>
        </w:rPr>
        <w:t>C</w:t>
      </w:r>
      <w:r w:rsidRPr="00F06083">
        <w:rPr>
          <w:rFonts w:ascii="ˎ̥" w:hAnsi="ˎ̥" w:hint="eastAsia"/>
          <w:szCs w:val="22"/>
          <w:u w:val="single"/>
        </w:rPr>
        <w:t>）</w:t>
      </w:r>
      <w:r w:rsidRPr="00F06083">
        <w:rPr>
          <w:rFonts w:ascii="ˎ̥" w:hAnsi="ˎ̥" w:hint="eastAsia"/>
          <w:szCs w:val="22"/>
          <w:u w:val="single"/>
        </w:rPr>
        <w:t xml:space="preserve"> </w:t>
      </w:r>
    </w:p>
    <w:p w14:paraId="5F7A8516" w14:textId="77777777" w:rsidR="004B24BF" w:rsidRPr="00F06083" w:rsidRDefault="004B24BF" w:rsidP="00B9739D">
      <w:pPr>
        <w:rPr>
          <w:szCs w:val="22"/>
        </w:rPr>
      </w:pPr>
      <w:r w:rsidRPr="00F06083">
        <w:rPr>
          <w:rFonts w:hint="eastAsia"/>
          <w:szCs w:val="22"/>
        </w:rPr>
        <w:t>8.</w:t>
      </w:r>
      <w:r w:rsidRPr="00F06083">
        <w:rPr>
          <w:rFonts w:hint="eastAsia"/>
          <w:szCs w:val="22"/>
        </w:rPr>
        <w:t>供选择的答案：</w:t>
      </w:r>
    </w:p>
    <w:p w14:paraId="7A5078A0" w14:textId="77777777" w:rsidR="004B24BF" w:rsidRPr="00F06083" w:rsidRDefault="004B24BF" w:rsidP="00B9739D">
      <w:pPr>
        <w:ind w:left="359" w:hangingChars="171" w:hanging="359"/>
        <w:rPr>
          <w:rFonts w:ascii="ˎ̥" w:hAnsi="ˎ̥"/>
          <w:szCs w:val="22"/>
        </w:rPr>
      </w:pPr>
      <w:r w:rsidRPr="00F06083">
        <w:rPr>
          <w:rFonts w:ascii="ˎ̥" w:hAnsi="ˎ̥" w:hint="eastAsia"/>
          <w:szCs w:val="22"/>
        </w:rPr>
        <w:t xml:space="preserve">A. </w:t>
      </w:r>
      <w:r w:rsidRPr="00F06083">
        <w:rPr>
          <w:rFonts w:ascii="ˎ̥" w:hAnsi="ˎ̥" w:hint="eastAsia"/>
          <w:szCs w:val="22"/>
        </w:rPr>
        <w:t>状态图通过建立类对象的生命周期模型来描述对象随时间变化的动态行为</w:t>
      </w:r>
    </w:p>
    <w:p w14:paraId="7C3097F2" w14:textId="77777777" w:rsidR="004B24BF" w:rsidRPr="00F06083" w:rsidRDefault="004B24BF" w:rsidP="00B9739D">
      <w:pPr>
        <w:ind w:left="359" w:hangingChars="171" w:hanging="359"/>
        <w:rPr>
          <w:rFonts w:ascii="ˎ̥" w:hAnsi="ˎ̥"/>
          <w:szCs w:val="22"/>
        </w:rPr>
      </w:pPr>
      <w:r w:rsidRPr="00F06083">
        <w:rPr>
          <w:rFonts w:ascii="ˎ̥" w:hAnsi="ˎ̥" w:hint="eastAsia"/>
          <w:szCs w:val="22"/>
        </w:rPr>
        <w:t xml:space="preserve">B. </w:t>
      </w:r>
      <w:r w:rsidRPr="00F06083">
        <w:rPr>
          <w:rFonts w:ascii="ˎ̥" w:hAnsi="ˎ̥" w:hint="eastAsia"/>
          <w:szCs w:val="22"/>
        </w:rPr>
        <w:t>状态图适用于描述状态和动作的顺序，不仅可以展现一个对象拥有的状态，还可与说明事件如何随着时间的推移来影响这些状态</w:t>
      </w:r>
    </w:p>
    <w:p w14:paraId="6F4208A3" w14:textId="77777777" w:rsidR="004B24BF" w:rsidRPr="00F06083" w:rsidRDefault="004B24BF" w:rsidP="00B9739D">
      <w:pPr>
        <w:ind w:left="359" w:hangingChars="171" w:hanging="359"/>
        <w:rPr>
          <w:rFonts w:ascii="ˎ̥" w:hAnsi="ˎ̥"/>
          <w:szCs w:val="22"/>
        </w:rPr>
      </w:pPr>
      <w:r w:rsidRPr="00F06083">
        <w:rPr>
          <w:rFonts w:ascii="ˎ̥" w:hAnsi="ˎ̥" w:hint="eastAsia"/>
          <w:szCs w:val="22"/>
        </w:rPr>
        <w:t xml:space="preserve">C. </w:t>
      </w:r>
      <w:r w:rsidRPr="00F06083">
        <w:rPr>
          <w:rFonts w:ascii="ˎ̥" w:hAnsi="ˎ̥" w:hint="eastAsia"/>
          <w:szCs w:val="22"/>
        </w:rPr>
        <w:t>状态图的主要目的是描述对象创建和撤销的过程中资源的不同状态，有利于开发人员提高开发效率</w:t>
      </w:r>
    </w:p>
    <w:p w14:paraId="53523A71" w14:textId="77777777" w:rsidR="004B24BF" w:rsidRPr="00F06083" w:rsidRDefault="004B24BF" w:rsidP="00B9739D">
      <w:pPr>
        <w:ind w:left="359" w:hangingChars="171" w:hanging="359"/>
        <w:rPr>
          <w:rFonts w:ascii="ˎ̥" w:hAnsi="ˎ̥"/>
          <w:szCs w:val="22"/>
        </w:rPr>
      </w:pPr>
      <w:r w:rsidRPr="00F06083">
        <w:rPr>
          <w:rFonts w:ascii="ˎ̥" w:hAnsi="ˎ̥" w:hint="eastAsia"/>
          <w:szCs w:val="22"/>
        </w:rPr>
        <w:t xml:space="preserve">D. </w:t>
      </w:r>
      <w:r w:rsidRPr="00F06083">
        <w:rPr>
          <w:rFonts w:ascii="ˎ̥" w:hAnsi="ˎ̥" w:hint="eastAsia"/>
          <w:szCs w:val="22"/>
        </w:rPr>
        <w:t>状态图描述了一个实体基于事件反应的动态行为，显示了该实体如何根据当前所处状态对不同的事件作出反应</w:t>
      </w:r>
    </w:p>
    <w:p w14:paraId="1498EA2E" w14:textId="77777777" w:rsidR="004B24BF" w:rsidRPr="00F06083" w:rsidRDefault="004B24BF" w:rsidP="00B9739D">
      <w:pPr>
        <w:rPr>
          <w:rFonts w:ascii="宋体" w:hAnsi="宋体" w:cs="宋体"/>
          <w:kern w:val="0"/>
          <w:szCs w:val="22"/>
        </w:rPr>
      </w:pPr>
      <w:r w:rsidRPr="00F06083">
        <w:rPr>
          <w:rFonts w:hint="eastAsia"/>
          <w:szCs w:val="22"/>
        </w:rPr>
        <w:t>9.</w:t>
      </w:r>
      <w:r w:rsidRPr="00F06083">
        <w:rPr>
          <w:rFonts w:ascii="宋体" w:hAnsi="宋体" w:cs="宋体" w:hint="eastAsia"/>
          <w:kern w:val="0"/>
          <w:szCs w:val="22"/>
        </w:rPr>
        <w:t>在用ROSE创建的类图中，“ #”表示的可见性是</w:t>
      </w:r>
      <w:r w:rsidRPr="00F06083">
        <w:rPr>
          <w:rFonts w:ascii="宋体" w:hAnsi="宋体" w:cs="宋体" w:hint="eastAsia"/>
          <w:kern w:val="0"/>
          <w:szCs w:val="22"/>
          <w:u w:val="single"/>
        </w:rPr>
        <w:t xml:space="preserve">  （</w:t>
      </w:r>
      <w:r w:rsidRPr="00F06083">
        <w:rPr>
          <w:rFonts w:ascii="ˎ̥" w:hAnsi="ˎ̥" w:hint="eastAsia"/>
          <w:szCs w:val="22"/>
          <w:u w:val="single"/>
        </w:rPr>
        <w:t>B</w:t>
      </w:r>
      <w:r w:rsidRPr="00F06083">
        <w:rPr>
          <w:rFonts w:ascii="宋体" w:hAnsi="宋体" w:cs="宋体" w:hint="eastAsia"/>
          <w:kern w:val="0"/>
          <w:szCs w:val="22"/>
          <w:u w:val="single"/>
        </w:rPr>
        <w:t xml:space="preserve">） </w:t>
      </w:r>
    </w:p>
    <w:p w14:paraId="495C941E" w14:textId="77777777" w:rsidR="004B24BF" w:rsidRPr="00F06083" w:rsidRDefault="004B24BF" w:rsidP="00B9739D">
      <w:pPr>
        <w:rPr>
          <w:rFonts w:ascii="宋体" w:hAnsi="宋体" w:cs="宋体"/>
          <w:kern w:val="0"/>
          <w:szCs w:val="22"/>
        </w:rPr>
      </w:pPr>
      <w:r w:rsidRPr="00F06083">
        <w:rPr>
          <w:rFonts w:ascii="宋体" w:hAnsi="宋体" w:cs="宋体" w:hint="eastAsia"/>
          <w:kern w:val="0"/>
          <w:szCs w:val="22"/>
        </w:rPr>
        <w:t>（A）Public</w:t>
      </w:r>
      <w:r w:rsidRPr="00F06083">
        <w:rPr>
          <w:rFonts w:ascii="宋体" w:hAnsi="宋体" w:cs="宋体" w:hint="eastAsia"/>
          <w:kern w:val="0"/>
          <w:szCs w:val="22"/>
        </w:rPr>
        <w:tab/>
      </w:r>
      <w:r w:rsidRPr="00F06083">
        <w:rPr>
          <w:rFonts w:ascii="宋体" w:hAnsi="宋体" w:cs="宋体" w:hint="eastAsia"/>
          <w:kern w:val="0"/>
          <w:szCs w:val="22"/>
        </w:rPr>
        <w:tab/>
        <w:t>（B）Protected</w:t>
      </w:r>
      <w:r w:rsidRPr="00F06083">
        <w:rPr>
          <w:rFonts w:ascii="宋体" w:hAnsi="宋体" w:cs="宋体" w:hint="eastAsia"/>
          <w:kern w:val="0"/>
          <w:szCs w:val="22"/>
        </w:rPr>
        <w:tab/>
      </w:r>
      <w:r w:rsidRPr="00F06083">
        <w:rPr>
          <w:rFonts w:ascii="宋体" w:hAnsi="宋体" w:cs="宋体" w:hint="eastAsia"/>
          <w:kern w:val="0"/>
          <w:szCs w:val="22"/>
        </w:rPr>
        <w:tab/>
        <w:t>（C）Private</w:t>
      </w:r>
      <w:r w:rsidRPr="00F06083">
        <w:rPr>
          <w:rFonts w:ascii="宋体" w:hAnsi="宋体" w:cs="宋体" w:hint="eastAsia"/>
          <w:kern w:val="0"/>
          <w:szCs w:val="22"/>
        </w:rPr>
        <w:tab/>
        <w:t>（D）Package</w:t>
      </w:r>
    </w:p>
    <w:p w14:paraId="7FAB1F95" w14:textId="77777777" w:rsidR="004B24BF" w:rsidRPr="00F06083" w:rsidRDefault="004B24BF" w:rsidP="00B9739D">
      <w:pPr>
        <w:rPr>
          <w:szCs w:val="22"/>
        </w:rPr>
      </w:pPr>
      <w:r w:rsidRPr="00F06083">
        <w:rPr>
          <w:rStyle w:val="apple-style-span"/>
          <w:rFonts w:ascii="Verdana" w:hAnsi="Verdana"/>
          <w:color w:val="003366"/>
          <w:szCs w:val="22"/>
        </w:rPr>
        <w:t>加号（</w:t>
      </w:r>
      <w:r w:rsidRPr="00F06083">
        <w:rPr>
          <w:rStyle w:val="apple-style-span"/>
          <w:rFonts w:ascii="Verdana" w:hAnsi="Verdana"/>
          <w:color w:val="003366"/>
          <w:szCs w:val="22"/>
        </w:rPr>
        <w:t>+</w:t>
      </w:r>
      <w:r w:rsidRPr="00F06083">
        <w:rPr>
          <w:rStyle w:val="apple-style-span"/>
          <w:rFonts w:ascii="Verdana" w:hAnsi="Verdana"/>
          <w:color w:val="003366"/>
          <w:szCs w:val="22"/>
        </w:rPr>
        <w:t>）表示具有公共可见性。减号（</w:t>
      </w:r>
      <w:r w:rsidRPr="00F06083">
        <w:rPr>
          <w:rStyle w:val="apple-style-span"/>
          <w:rFonts w:ascii="Verdana" w:hAnsi="Verdana"/>
          <w:color w:val="003366"/>
          <w:szCs w:val="22"/>
        </w:rPr>
        <w:t>-</w:t>
      </w:r>
      <w:r w:rsidRPr="00F06083">
        <w:rPr>
          <w:rStyle w:val="apple-style-span"/>
          <w:rFonts w:ascii="Verdana" w:hAnsi="Verdana"/>
          <w:color w:val="003366"/>
          <w:szCs w:val="22"/>
        </w:rPr>
        <w:t>）表示私</w:t>
      </w:r>
      <w:r w:rsidRPr="00F06083">
        <w:rPr>
          <w:rStyle w:val="apple-style-span"/>
          <w:rFonts w:ascii="Verdana" w:hAnsi="Verdana"/>
          <w:color w:val="003366"/>
          <w:szCs w:val="22"/>
        </w:rPr>
        <w:t xml:space="preserve"> </w:t>
      </w:r>
      <w:r w:rsidRPr="00F06083">
        <w:rPr>
          <w:rStyle w:val="apple-style-span"/>
          <w:rFonts w:ascii="Verdana" w:hAnsi="Verdana"/>
          <w:color w:val="003366"/>
          <w:szCs w:val="22"/>
        </w:rPr>
        <w:t>有可见性。</w:t>
      </w:r>
      <w:r w:rsidRPr="00F06083">
        <w:rPr>
          <w:rStyle w:val="apple-style-span"/>
          <w:rFonts w:ascii="Verdana" w:hAnsi="Verdana"/>
          <w:color w:val="003366"/>
          <w:szCs w:val="22"/>
        </w:rPr>
        <w:t>#</w:t>
      </w:r>
      <w:r w:rsidRPr="00F06083">
        <w:rPr>
          <w:rStyle w:val="apple-style-span"/>
          <w:rFonts w:ascii="Verdana" w:hAnsi="Verdana"/>
          <w:color w:val="003366"/>
          <w:szCs w:val="22"/>
        </w:rPr>
        <w:t>号表示受保护的可见性。</w:t>
      </w:r>
    </w:p>
    <w:p w14:paraId="62E78B6A" w14:textId="77777777" w:rsidR="004B24BF" w:rsidRPr="00F06083" w:rsidRDefault="004B24BF" w:rsidP="00B9739D">
      <w:pPr>
        <w:widowControl/>
        <w:jc w:val="left"/>
        <w:rPr>
          <w:rFonts w:ascii="ˎ̥" w:hAnsi="ˎ̥"/>
          <w:szCs w:val="22"/>
        </w:rPr>
      </w:pPr>
      <w:r w:rsidRPr="00F06083">
        <w:rPr>
          <w:rFonts w:hint="eastAsia"/>
          <w:szCs w:val="22"/>
        </w:rPr>
        <w:t>10.</w:t>
      </w:r>
      <w:r w:rsidRPr="00F06083">
        <w:rPr>
          <w:rFonts w:ascii="ˎ̥" w:hAnsi="ˎ̥" w:hint="eastAsia"/>
          <w:szCs w:val="22"/>
        </w:rPr>
        <w:t>在</w:t>
      </w:r>
      <w:r w:rsidRPr="00F06083">
        <w:rPr>
          <w:rFonts w:ascii="ˎ̥" w:hAnsi="ˎ̥"/>
          <w:szCs w:val="22"/>
        </w:rPr>
        <w:t>ATM</w:t>
      </w:r>
      <w:r w:rsidRPr="00F06083">
        <w:rPr>
          <w:rFonts w:ascii="ˎ̥" w:hAnsi="ˎ̥" w:hint="eastAsia"/>
          <w:szCs w:val="22"/>
        </w:rPr>
        <w:t>自动取款机的工作模型中（用户通过输入正确的用户资料，从银行取钱的过程），下面哪个不是“</w:t>
      </w:r>
      <w:r w:rsidRPr="00F06083">
        <w:rPr>
          <w:rFonts w:ascii="ˎ̥" w:hAnsi="ˎ̥"/>
          <w:szCs w:val="22"/>
        </w:rPr>
        <w:t>Actor</w:t>
      </w:r>
      <w:r w:rsidRPr="00F06083">
        <w:rPr>
          <w:rFonts w:ascii="ˎ̥" w:hAnsi="ˎ̥" w:hint="eastAsia"/>
          <w:szCs w:val="22"/>
        </w:rPr>
        <w:t>”</w:t>
      </w:r>
      <w:r w:rsidRPr="00F06083">
        <w:rPr>
          <w:rFonts w:ascii="ˎ̥" w:hAnsi="ˎ̥" w:hint="eastAsia"/>
          <w:szCs w:val="22"/>
          <w:u w:val="single"/>
        </w:rPr>
        <w:t xml:space="preserve"> </w:t>
      </w:r>
      <w:r w:rsidRPr="00F06083">
        <w:rPr>
          <w:rFonts w:ascii="ˎ̥" w:hAnsi="ˎ̥" w:hint="eastAsia"/>
          <w:szCs w:val="22"/>
          <w:u w:val="single"/>
        </w:rPr>
        <w:t>（</w:t>
      </w:r>
      <w:r w:rsidRPr="00F06083">
        <w:rPr>
          <w:rFonts w:ascii="ˎ̥" w:hAnsi="ˎ̥" w:hint="eastAsia"/>
          <w:szCs w:val="22"/>
          <w:u w:val="single"/>
        </w:rPr>
        <w:t>D</w:t>
      </w:r>
      <w:r w:rsidRPr="00F06083">
        <w:rPr>
          <w:rFonts w:ascii="ˎ̥" w:hAnsi="ˎ̥"/>
          <w:szCs w:val="22"/>
          <w:u w:val="single"/>
        </w:rPr>
        <w:t> </w:t>
      </w:r>
      <w:r w:rsidRPr="00F06083">
        <w:rPr>
          <w:rFonts w:ascii="ˎ̥" w:hAnsi="ˎ̥" w:hint="eastAsia"/>
          <w:szCs w:val="22"/>
          <w:u w:val="single"/>
        </w:rPr>
        <w:t>）</w:t>
      </w:r>
      <w:r w:rsidRPr="00F06083">
        <w:rPr>
          <w:rFonts w:ascii="ˎ̥" w:hAnsi="ˎ̥" w:hint="eastAsia"/>
          <w:szCs w:val="22"/>
          <w:u w:val="single"/>
        </w:rPr>
        <w:t xml:space="preserve"> </w:t>
      </w:r>
    </w:p>
    <w:p w14:paraId="67DC5E1D" w14:textId="77777777" w:rsidR="004B24BF" w:rsidRPr="00F06083" w:rsidRDefault="004B24BF" w:rsidP="00B9739D">
      <w:pPr>
        <w:widowControl/>
        <w:jc w:val="left"/>
        <w:rPr>
          <w:rFonts w:ascii="ˎ̥" w:hAnsi="ˎ̥"/>
          <w:szCs w:val="22"/>
        </w:rPr>
      </w:pPr>
      <w:r w:rsidRPr="00F06083">
        <w:rPr>
          <w:rFonts w:ascii="ˎ̥" w:hAnsi="ˎ̥" w:hint="eastAsia"/>
          <w:szCs w:val="22"/>
        </w:rPr>
        <w:t xml:space="preserve">A. </w:t>
      </w:r>
      <w:r w:rsidRPr="00F06083">
        <w:rPr>
          <w:rFonts w:ascii="ˎ̥" w:hAnsi="ˎ̥" w:hint="eastAsia"/>
          <w:szCs w:val="22"/>
        </w:rPr>
        <w:t>用户</w:t>
      </w:r>
      <w:r w:rsidRPr="00F06083">
        <w:rPr>
          <w:rFonts w:ascii="ˎ̥" w:hAnsi="ˎ̥"/>
          <w:szCs w:val="22"/>
        </w:rPr>
        <w:t>          </w:t>
      </w:r>
      <w:r w:rsidRPr="00F06083">
        <w:rPr>
          <w:rFonts w:ascii="ˎ̥" w:hAnsi="ˎ̥" w:hint="eastAsia"/>
          <w:szCs w:val="22"/>
        </w:rPr>
        <w:t xml:space="preserve"> B.</w:t>
      </w:r>
      <w:r w:rsidRPr="00F06083">
        <w:rPr>
          <w:rFonts w:ascii="ˎ̥" w:hAnsi="ˎ̥"/>
          <w:szCs w:val="22"/>
        </w:rPr>
        <w:t xml:space="preserve"> ATM</w:t>
      </w:r>
      <w:r w:rsidRPr="00F06083">
        <w:rPr>
          <w:rFonts w:ascii="ˎ̥" w:hAnsi="ˎ̥" w:hint="eastAsia"/>
          <w:szCs w:val="22"/>
        </w:rPr>
        <w:t>取款机</w:t>
      </w:r>
      <w:r w:rsidRPr="00F06083">
        <w:rPr>
          <w:rFonts w:ascii="ˎ̥" w:hAnsi="ˎ̥" w:hint="eastAsia"/>
          <w:szCs w:val="22"/>
        </w:rPr>
        <w:t xml:space="preserve">     C.</w:t>
      </w:r>
      <w:r w:rsidRPr="00F06083">
        <w:rPr>
          <w:rFonts w:ascii="ˎ̥" w:hAnsi="ˎ̥"/>
          <w:szCs w:val="22"/>
        </w:rPr>
        <w:t xml:space="preserve"> ATM</w:t>
      </w:r>
      <w:proofErr w:type="gramStart"/>
      <w:r w:rsidRPr="00F06083">
        <w:rPr>
          <w:rFonts w:ascii="ˎ̥" w:hAnsi="ˎ̥" w:hint="eastAsia"/>
          <w:szCs w:val="22"/>
        </w:rPr>
        <w:t xml:space="preserve">取款机管员　　</w:t>
      </w:r>
      <w:r w:rsidRPr="00F06083">
        <w:rPr>
          <w:rFonts w:ascii="ˎ̥" w:hAnsi="ˎ̥" w:hint="eastAsia"/>
          <w:szCs w:val="22"/>
        </w:rPr>
        <w:t>D.</w:t>
      </w:r>
      <w:proofErr w:type="gramEnd"/>
      <w:r w:rsidRPr="00F06083">
        <w:rPr>
          <w:rFonts w:ascii="ˎ̥" w:hAnsi="ˎ̥"/>
          <w:szCs w:val="22"/>
        </w:rPr>
        <w:t xml:space="preserve"> </w:t>
      </w:r>
      <w:r w:rsidRPr="00F06083">
        <w:rPr>
          <w:rFonts w:ascii="ˎ̥" w:hAnsi="ˎ̥" w:hint="eastAsia"/>
          <w:szCs w:val="22"/>
        </w:rPr>
        <w:t>取款</w:t>
      </w:r>
    </w:p>
    <w:p w14:paraId="0C135B00" w14:textId="77777777" w:rsidR="004B24BF" w:rsidRPr="00F06083" w:rsidRDefault="004B24BF" w:rsidP="00B9739D">
      <w:pPr>
        <w:widowControl/>
        <w:tabs>
          <w:tab w:val="left" w:pos="420"/>
        </w:tabs>
        <w:rPr>
          <w:rFonts w:ascii="ˎ̥" w:hAnsi="ˎ̥"/>
          <w:szCs w:val="22"/>
        </w:rPr>
      </w:pPr>
      <w:r w:rsidRPr="00F06083">
        <w:rPr>
          <w:rFonts w:hint="eastAsia"/>
          <w:szCs w:val="22"/>
        </w:rPr>
        <w:t>11</w:t>
      </w:r>
      <w:r w:rsidRPr="00F06083">
        <w:rPr>
          <w:rFonts w:ascii="ˎ̥" w:hAnsi="ˎ̥" w:hint="eastAsia"/>
          <w:szCs w:val="22"/>
        </w:rPr>
        <w:t>构件图的组成不包括</w:t>
      </w:r>
      <w:r w:rsidRPr="00F06083">
        <w:rPr>
          <w:rFonts w:ascii="ˎ̥" w:hAnsi="ˎ̥" w:hint="eastAsia"/>
          <w:szCs w:val="22"/>
          <w:u w:val="single"/>
        </w:rPr>
        <w:t xml:space="preserve">  </w:t>
      </w:r>
      <w:r w:rsidRPr="00F06083">
        <w:rPr>
          <w:rFonts w:ascii="ˎ̥" w:hAnsi="ˎ̥" w:hint="eastAsia"/>
          <w:szCs w:val="22"/>
          <w:u w:val="single"/>
        </w:rPr>
        <w:t>（</w:t>
      </w:r>
      <w:r w:rsidRPr="00F06083">
        <w:rPr>
          <w:rFonts w:ascii="ˎ̥" w:hAnsi="ˎ̥" w:hint="eastAsia"/>
          <w:szCs w:val="22"/>
          <w:u w:val="single"/>
        </w:rPr>
        <w:t>C</w:t>
      </w:r>
      <w:r w:rsidRPr="00F06083">
        <w:rPr>
          <w:rFonts w:ascii="ˎ̥" w:hAnsi="ˎ̥" w:hint="eastAsia"/>
          <w:szCs w:val="22"/>
          <w:u w:val="single"/>
        </w:rPr>
        <w:t>）</w:t>
      </w:r>
      <w:r w:rsidRPr="00F06083">
        <w:rPr>
          <w:rFonts w:ascii="ˎ̥" w:hAnsi="ˎ̥" w:hint="eastAsia"/>
          <w:szCs w:val="22"/>
          <w:u w:val="single"/>
        </w:rPr>
        <w:t xml:space="preserve"> </w:t>
      </w:r>
    </w:p>
    <w:p w14:paraId="5D96C805" w14:textId="77777777" w:rsidR="004B24BF" w:rsidRPr="00F06083" w:rsidRDefault="004B24BF" w:rsidP="00B9739D">
      <w:pPr>
        <w:rPr>
          <w:szCs w:val="22"/>
        </w:rPr>
      </w:pPr>
      <w:r w:rsidRPr="00F06083">
        <w:rPr>
          <w:rFonts w:hint="eastAsia"/>
          <w:szCs w:val="22"/>
        </w:rPr>
        <w:lastRenderedPageBreak/>
        <w:t>（</w:t>
      </w:r>
      <w:r w:rsidRPr="00F06083">
        <w:rPr>
          <w:rFonts w:hint="eastAsia"/>
          <w:szCs w:val="22"/>
        </w:rPr>
        <w:t>A</w:t>
      </w:r>
      <w:r w:rsidRPr="00F06083">
        <w:rPr>
          <w:rFonts w:hint="eastAsia"/>
          <w:szCs w:val="22"/>
        </w:rPr>
        <w:t>）接口</w:t>
      </w:r>
      <w:r w:rsidRPr="00F06083">
        <w:rPr>
          <w:rFonts w:hint="eastAsia"/>
          <w:szCs w:val="22"/>
        </w:rPr>
        <w:tab/>
      </w:r>
      <w:r w:rsidRPr="00F06083">
        <w:rPr>
          <w:rFonts w:hint="eastAsia"/>
          <w:szCs w:val="22"/>
        </w:rPr>
        <w:tab/>
      </w:r>
      <w:r w:rsidRPr="00F06083">
        <w:rPr>
          <w:rFonts w:hint="eastAsia"/>
          <w:szCs w:val="22"/>
        </w:rPr>
        <w:tab/>
      </w:r>
      <w:r w:rsidRPr="00F06083">
        <w:rPr>
          <w:rFonts w:hint="eastAsia"/>
          <w:szCs w:val="22"/>
        </w:rPr>
        <w:t>（</w:t>
      </w:r>
      <w:r w:rsidRPr="00F06083">
        <w:rPr>
          <w:rFonts w:hint="eastAsia"/>
          <w:szCs w:val="22"/>
        </w:rPr>
        <w:t>B</w:t>
      </w:r>
      <w:r w:rsidRPr="00F06083">
        <w:rPr>
          <w:rFonts w:hint="eastAsia"/>
          <w:szCs w:val="22"/>
        </w:rPr>
        <w:t>）构件</w:t>
      </w:r>
      <w:r w:rsidRPr="00F06083">
        <w:rPr>
          <w:rFonts w:hint="eastAsia"/>
          <w:szCs w:val="22"/>
        </w:rPr>
        <w:tab/>
      </w:r>
      <w:r w:rsidRPr="00F06083">
        <w:rPr>
          <w:rFonts w:hint="eastAsia"/>
          <w:szCs w:val="22"/>
        </w:rPr>
        <w:tab/>
      </w:r>
      <w:r w:rsidRPr="00F06083">
        <w:rPr>
          <w:rFonts w:hint="eastAsia"/>
          <w:szCs w:val="22"/>
        </w:rPr>
        <w:t>（</w:t>
      </w:r>
      <w:r w:rsidRPr="00F06083">
        <w:rPr>
          <w:rFonts w:hint="eastAsia"/>
          <w:szCs w:val="22"/>
        </w:rPr>
        <w:t>C</w:t>
      </w:r>
      <w:r w:rsidRPr="00F06083">
        <w:rPr>
          <w:rFonts w:hint="eastAsia"/>
          <w:szCs w:val="22"/>
        </w:rPr>
        <w:t>）发送者</w:t>
      </w:r>
      <w:r w:rsidRPr="00F06083">
        <w:rPr>
          <w:rFonts w:hint="eastAsia"/>
          <w:szCs w:val="22"/>
        </w:rPr>
        <w:tab/>
      </w:r>
      <w:r w:rsidRPr="00F06083">
        <w:rPr>
          <w:rFonts w:hint="eastAsia"/>
          <w:szCs w:val="22"/>
        </w:rPr>
        <w:tab/>
      </w:r>
      <w:r w:rsidRPr="00F06083">
        <w:rPr>
          <w:rFonts w:hint="eastAsia"/>
          <w:szCs w:val="22"/>
        </w:rPr>
        <w:t>（</w:t>
      </w:r>
      <w:r w:rsidRPr="00F06083">
        <w:rPr>
          <w:rFonts w:hint="eastAsia"/>
          <w:szCs w:val="22"/>
        </w:rPr>
        <w:t>D</w:t>
      </w:r>
      <w:r w:rsidRPr="00F06083">
        <w:rPr>
          <w:rFonts w:hint="eastAsia"/>
          <w:szCs w:val="22"/>
        </w:rPr>
        <w:t>）依赖关系</w:t>
      </w:r>
    </w:p>
    <w:p w14:paraId="7C844A6B" w14:textId="77777777" w:rsidR="004B24BF" w:rsidRPr="00F06083" w:rsidRDefault="004B24BF" w:rsidP="00B9739D">
      <w:pPr>
        <w:rPr>
          <w:rFonts w:ascii="宋体" w:hAnsi="宋体" w:cs="宋体"/>
          <w:color w:val="000000"/>
          <w:kern w:val="0"/>
          <w:szCs w:val="22"/>
        </w:rPr>
      </w:pPr>
      <w:r w:rsidRPr="00F06083">
        <w:rPr>
          <w:rFonts w:hint="eastAsia"/>
          <w:szCs w:val="22"/>
        </w:rPr>
        <w:t>12.</w:t>
      </w:r>
      <w:r w:rsidRPr="00F06083">
        <w:rPr>
          <w:rFonts w:ascii="宋体" w:hAnsi="宋体" w:cs="宋体" w:hint="eastAsia"/>
          <w:color w:val="000000"/>
          <w:kern w:val="0"/>
          <w:szCs w:val="22"/>
          <w:u w:val="single"/>
        </w:rPr>
        <w:t xml:space="preserve">（A） </w:t>
      </w:r>
      <w:r w:rsidRPr="00F06083">
        <w:rPr>
          <w:rFonts w:ascii="宋体" w:hAnsi="宋体" w:cs="宋体" w:hint="eastAsia"/>
          <w:color w:val="000000"/>
          <w:kern w:val="0"/>
          <w:szCs w:val="22"/>
        </w:rPr>
        <w:t>是用于把元素组织成组的通用机制</w:t>
      </w:r>
    </w:p>
    <w:p w14:paraId="7A27EC92" w14:textId="77777777" w:rsidR="004B24BF" w:rsidRPr="00F06083" w:rsidRDefault="004B24BF" w:rsidP="00B9739D">
      <w:pPr>
        <w:rPr>
          <w:szCs w:val="22"/>
        </w:rPr>
      </w:pPr>
      <w:r w:rsidRPr="00F06083">
        <w:rPr>
          <w:rFonts w:ascii="ˎ̥" w:hAnsi="ˎ̥" w:hint="eastAsia"/>
          <w:szCs w:val="22"/>
        </w:rPr>
        <w:t>A.</w:t>
      </w:r>
      <w:r w:rsidRPr="00F06083">
        <w:rPr>
          <w:rFonts w:hint="eastAsia"/>
          <w:color w:val="000000"/>
          <w:kern w:val="0"/>
          <w:szCs w:val="22"/>
        </w:rPr>
        <w:t xml:space="preserve"> </w:t>
      </w:r>
      <w:r w:rsidRPr="00F06083">
        <w:rPr>
          <w:rFonts w:ascii="宋体" w:hAnsi="宋体" w:cs="宋体" w:hint="eastAsia"/>
          <w:color w:val="000000"/>
          <w:kern w:val="0"/>
          <w:szCs w:val="22"/>
        </w:rPr>
        <w:t xml:space="preserve">包        </w:t>
      </w:r>
      <w:r w:rsidRPr="00F06083">
        <w:rPr>
          <w:rFonts w:ascii="ˎ̥" w:hAnsi="ˎ̥" w:hint="eastAsia"/>
          <w:szCs w:val="22"/>
        </w:rPr>
        <w:t xml:space="preserve">B. </w:t>
      </w:r>
      <w:r w:rsidRPr="00F06083">
        <w:rPr>
          <w:rFonts w:ascii="宋体" w:hAnsi="宋体" w:cs="宋体" w:hint="eastAsia"/>
          <w:color w:val="000000"/>
          <w:kern w:val="0"/>
          <w:szCs w:val="22"/>
        </w:rPr>
        <w:t xml:space="preserve">类           </w:t>
      </w:r>
      <w:r w:rsidRPr="00F06083">
        <w:rPr>
          <w:rFonts w:ascii="ˎ̥" w:hAnsi="ˎ̥" w:hint="eastAsia"/>
          <w:szCs w:val="22"/>
        </w:rPr>
        <w:t xml:space="preserve">  C.</w:t>
      </w:r>
      <w:r w:rsidRPr="00F06083">
        <w:rPr>
          <w:rFonts w:hAnsi="宋体" w:hint="eastAsia"/>
          <w:color w:val="000000"/>
          <w:kern w:val="0"/>
          <w:szCs w:val="22"/>
        </w:rPr>
        <w:t xml:space="preserve"> </w:t>
      </w:r>
      <w:r w:rsidRPr="00F06083">
        <w:rPr>
          <w:rFonts w:ascii="宋体" w:hAnsi="宋体" w:cs="宋体" w:hint="eastAsia"/>
          <w:color w:val="000000"/>
          <w:kern w:val="0"/>
          <w:szCs w:val="22"/>
        </w:rPr>
        <w:t xml:space="preserve">接口              </w:t>
      </w:r>
      <w:r w:rsidRPr="00F06083">
        <w:rPr>
          <w:rFonts w:ascii="ˎ̥" w:hAnsi="ˎ̥" w:hint="eastAsia"/>
          <w:szCs w:val="22"/>
        </w:rPr>
        <w:t>D.</w:t>
      </w:r>
      <w:r w:rsidRPr="00F06083">
        <w:rPr>
          <w:rFonts w:hint="eastAsia"/>
          <w:color w:val="000000"/>
          <w:kern w:val="0"/>
          <w:szCs w:val="22"/>
        </w:rPr>
        <w:t xml:space="preserve"> </w:t>
      </w:r>
      <w:r w:rsidRPr="00F06083">
        <w:rPr>
          <w:rFonts w:ascii="宋体" w:hAnsi="宋体" w:cs="宋体" w:hint="eastAsia"/>
          <w:color w:val="000000"/>
          <w:kern w:val="0"/>
          <w:szCs w:val="22"/>
        </w:rPr>
        <w:t>组件</w:t>
      </w:r>
    </w:p>
    <w:p w14:paraId="68AB870F" w14:textId="77777777" w:rsidR="004B24BF" w:rsidRPr="00F06083" w:rsidRDefault="004B24BF" w:rsidP="00B9739D">
      <w:pPr>
        <w:rPr>
          <w:szCs w:val="22"/>
        </w:rPr>
      </w:pPr>
      <w:r w:rsidRPr="00F06083">
        <w:rPr>
          <w:rFonts w:hint="eastAsia"/>
          <w:szCs w:val="22"/>
        </w:rPr>
        <w:t>13.</w:t>
      </w:r>
      <w:r w:rsidRPr="00F06083">
        <w:rPr>
          <w:rFonts w:hint="eastAsia"/>
          <w:szCs w:val="22"/>
        </w:rPr>
        <w:t>类</w:t>
      </w:r>
      <w:r w:rsidRPr="00F06083">
        <w:rPr>
          <w:rFonts w:hint="eastAsia"/>
          <w:szCs w:val="22"/>
        </w:rPr>
        <w:t>A</w:t>
      </w:r>
      <w:r w:rsidRPr="00F06083">
        <w:rPr>
          <w:rFonts w:hint="eastAsia"/>
          <w:szCs w:val="22"/>
        </w:rPr>
        <w:t>的一个操作调用类</w:t>
      </w:r>
      <w:r w:rsidRPr="00F06083">
        <w:rPr>
          <w:rFonts w:hint="eastAsia"/>
          <w:szCs w:val="22"/>
        </w:rPr>
        <w:t>B</w:t>
      </w:r>
      <w:r w:rsidRPr="00F06083">
        <w:rPr>
          <w:rFonts w:hint="eastAsia"/>
          <w:szCs w:val="22"/>
        </w:rPr>
        <w:t>的一个操作，且这两个类之间不存在其他关系，那么类</w:t>
      </w:r>
      <w:r w:rsidRPr="00F06083">
        <w:rPr>
          <w:rFonts w:hint="eastAsia"/>
          <w:szCs w:val="22"/>
        </w:rPr>
        <w:t>A</w:t>
      </w:r>
      <w:r w:rsidRPr="00F06083">
        <w:rPr>
          <w:rFonts w:hint="eastAsia"/>
          <w:szCs w:val="22"/>
        </w:rPr>
        <w:t>和类</w:t>
      </w:r>
      <w:r w:rsidRPr="00F06083">
        <w:rPr>
          <w:rFonts w:hint="eastAsia"/>
          <w:szCs w:val="22"/>
        </w:rPr>
        <w:t>B</w:t>
      </w:r>
      <w:r w:rsidRPr="00F06083">
        <w:rPr>
          <w:rFonts w:hint="eastAsia"/>
          <w:szCs w:val="22"/>
        </w:rPr>
        <w:t>之间是</w:t>
      </w:r>
      <w:r w:rsidRPr="00F06083">
        <w:rPr>
          <w:rFonts w:hint="eastAsia"/>
          <w:szCs w:val="22"/>
          <w:u w:val="single"/>
        </w:rPr>
        <w:t xml:space="preserve">  ( C)  </w:t>
      </w:r>
      <w:r w:rsidRPr="00F06083">
        <w:rPr>
          <w:rFonts w:hint="eastAsia"/>
          <w:szCs w:val="22"/>
        </w:rPr>
        <w:t>关系。</w:t>
      </w:r>
      <w:r w:rsidRPr="00F06083">
        <w:rPr>
          <w:rFonts w:hint="eastAsia"/>
          <w:szCs w:val="22"/>
        </w:rPr>
        <w:t xml:space="preserve">    </w:t>
      </w:r>
    </w:p>
    <w:p w14:paraId="17694B8E" w14:textId="77777777" w:rsidR="004B24BF" w:rsidRPr="00F06083" w:rsidRDefault="004B24BF" w:rsidP="00B9739D">
      <w:pPr>
        <w:rPr>
          <w:szCs w:val="22"/>
        </w:rPr>
      </w:pPr>
      <w:r w:rsidRPr="00F06083">
        <w:rPr>
          <w:rFonts w:hint="eastAsia"/>
          <w:szCs w:val="22"/>
        </w:rPr>
        <w:t xml:space="preserve">A. </w:t>
      </w:r>
      <w:r w:rsidRPr="00F06083">
        <w:rPr>
          <w:rFonts w:hint="eastAsia"/>
          <w:szCs w:val="22"/>
        </w:rPr>
        <w:t>实现</w:t>
      </w:r>
      <w:r w:rsidRPr="00F06083">
        <w:rPr>
          <w:rFonts w:hint="eastAsia"/>
          <w:szCs w:val="22"/>
        </w:rPr>
        <w:t xml:space="preserve">        B. </w:t>
      </w:r>
      <w:r w:rsidRPr="00F06083">
        <w:rPr>
          <w:rFonts w:hint="eastAsia"/>
          <w:szCs w:val="22"/>
        </w:rPr>
        <w:t>继承</w:t>
      </w:r>
      <w:r w:rsidRPr="00F06083">
        <w:rPr>
          <w:rFonts w:hint="eastAsia"/>
          <w:szCs w:val="22"/>
        </w:rPr>
        <w:t xml:space="preserve">           C. </w:t>
      </w:r>
      <w:r w:rsidRPr="00F06083">
        <w:rPr>
          <w:rFonts w:hint="eastAsia"/>
          <w:szCs w:val="22"/>
        </w:rPr>
        <w:t>依赖</w:t>
      </w:r>
      <w:r w:rsidRPr="00F06083">
        <w:rPr>
          <w:rFonts w:hint="eastAsia"/>
          <w:szCs w:val="22"/>
        </w:rPr>
        <w:t xml:space="preserve">            D. </w:t>
      </w:r>
      <w:r w:rsidRPr="00F06083">
        <w:rPr>
          <w:rFonts w:hint="eastAsia"/>
          <w:szCs w:val="22"/>
        </w:rPr>
        <w:t>关联</w:t>
      </w:r>
    </w:p>
    <w:p w14:paraId="3D8438CA" w14:textId="77777777" w:rsidR="004B24BF" w:rsidRPr="00F06083" w:rsidRDefault="004B24BF" w:rsidP="00B9739D">
      <w:pPr>
        <w:jc w:val="left"/>
        <w:outlineLvl w:val="0"/>
        <w:rPr>
          <w:szCs w:val="22"/>
        </w:rPr>
      </w:pPr>
      <w:r w:rsidRPr="00F06083">
        <w:rPr>
          <w:rFonts w:hint="eastAsia"/>
          <w:szCs w:val="22"/>
        </w:rPr>
        <w:t>14.</w:t>
      </w:r>
      <w:r w:rsidRPr="00F06083">
        <w:rPr>
          <w:szCs w:val="22"/>
        </w:rPr>
        <w:t>UML</w:t>
      </w:r>
      <w:r w:rsidRPr="00F06083">
        <w:rPr>
          <w:rFonts w:hint="eastAsia"/>
          <w:szCs w:val="22"/>
        </w:rPr>
        <w:t>中的事物包括：结构事物，分组事物，注释事物和</w:t>
      </w:r>
      <w:r w:rsidRPr="00F06083">
        <w:rPr>
          <w:rFonts w:hint="eastAsia"/>
          <w:szCs w:val="22"/>
          <w:u w:val="single"/>
        </w:rPr>
        <w:t xml:space="preserve"> d </w:t>
      </w:r>
    </w:p>
    <w:p w14:paraId="14836BB0" w14:textId="77777777" w:rsidR="004B24BF" w:rsidRPr="00F06083" w:rsidRDefault="004B24BF" w:rsidP="00B9739D">
      <w:pPr>
        <w:jc w:val="left"/>
        <w:rPr>
          <w:szCs w:val="22"/>
        </w:rPr>
      </w:pPr>
      <w:r w:rsidRPr="00F06083">
        <w:rPr>
          <w:rFonts w:hint="eastAsia"/>
          <w:szCs w:val="22"/>
        </w:rPr>
        <w:t xml:space="preserve">A. </w:t>
      </w:r>
      <w:r w:rsidRPr="00F06083">
        <w:rPr>
          <w:rFonts w:hint="eastAsia"/>
          <w:szCs w:val="22"/>
        </w:rPr>
        <w:t>实体事物</w:t>
      </w:r>
      <w:r w:rsidRPr="00F06083">
        <w:rPr>
          <w:rFonts w:hint="eastAsia"/>
          <w:szCs w:val="22"/>
        </w:rPr>
        <w:t xml:space="preserve">    B. </w:t>
      </w:r>
      <w:r w:rsidRPr="00F06083">
        <w:rPr>
          <w:rFonts w:hint="eastAsia"/>
          <w:szCs w:val="22"/>
        </w:rPr>
        <w:t>边界事物</w:t>
      </w:r>
      <w:r w:rsidRPr="00F06083">
        <w:rPr>
          <w:rFonts w:hint="eastAsia"/>
          <w:szCs w:val="22"/>
        </w:rPr>
        <w:t xml:space="preserve">    C. </w:t>
      </w:r>
      <w:r w:rsidRPr="00F06083">
        <w:rPr>
          <w:rFonts w:hint="eastAsia"/>
          <w:szCs w:val="22"/>
        </w:rPr>
        <w:t>行为事物</w:t>
      </w:r>
      <w:r w:rsidRPr="00F06083">
        <w:rPr>
          <w:rFonts w:hint="eastAsia"/>
          <w:szCs w:val="22"/>
        </w:rPr>
        <w:t xml:space="preserve">       D. </w:t>
      </w:r>
      <w:r w:rsidRPr="00F06083">
        <w:rPr>
          <w:rFonts w:hint="eastAsia"/>
          <w:szCs w:val="22"/>
        </w:rPr>
        <w:t>动作事物</w:t>
      </w:r>
    </w:p>
    <w:p w14:paraId="10C6EB4C" w14:textId="77777777" w:rsidR="004B24BF" w:rsidRPr="00F06083" w:rsidRDefault="004B24BF" w:rsidP="00B9739D">
      <w:pPr>
        <w:rPr>
          <w:szCs w:val="22"/>
        </w:rPr>
      </w:pPr>
      <w:r w:rsidRPr="00F06083">
        <w:rPr>
          <w:rFonts w:hint="eastAsia"/>
          <w:szCs w:val="22"/>
        </w:rPr>
        <w:t>15.</w:t>
      </w:r>
      <w:r w:rsidRPr="00F06083">
        <w:rPr>
          <w:rFonts w:hint="eastAsia"/>
          <w:szCs w:val="22"/>
        </w:rPr>
        <w:t>在</w:t>
      </w:r>
      <w:r w:rsidRPr="00F06083">
        <w:rPr>
          <w:szCs w:val="22"/>
        </w:rPr>
        <w:t> </w:t>
      </w:r>
      <w:r w:rsidRPr="00F06083">
        <w:rPr>
          <w:rFonts w:hint="eastAsia"/>
          <w:szCs w:val="22"/>
        </w:rPr>
        <w:t>ROSE</w:t>
      </w:r>
      <w:r w:rsidRPr="00F06083">
        <w:rPr>
          <w:rFonts w:hint="eastAsia"/>
          <w:szCs w:val="22"/>
        </w:rPr>
        <w:t>中，时序图和协作图（或通信图）通常建立在</w:t>
      </w:r>
      <w:r w:rsidRPr="00F06083">
        <w:rPr>
          <w:rFonts w:hint="eastAsia"/>
          <w:szCs w:val="22"/>
          <w:u w:val="single"/>
        </w:rPr>
        <w:t xml:space="preserve">  </w:t>
      </w:r>
      <w:r w:rsidRPr="00F06083">
        <w:rPr>
          <w:rFonts w:hint="eastAsia"/>
          <w:szCs w:val="22"/>
          <w:u w:val="single"/>
        </w:rPr>
        <w:t>（</w:t>
      </w:r>
      <w:r w:rsidRPr="00F06083">
        <w:rPr>
          <w:rFonts w:hint="eastAsia"/>
          <w:szCs w:val="22"/>
          <w:u w:val="single"/>
        </w:rPr>
        <w:t>B</w:t>
      </w:r>
      <w:r w:rsidRPr="00F06083">
        <w:rPr>
          <w:rFonts w:hint="eastAsia"/>
          <w:szCs w:val="22"/>
          <w:u w:val="single"/>
        </w:rPr>
        <w:t>）</w:t>
      </w:r>
      <w:r w:rsidRPr="00F06083">
        <w:rPr>
          <w:rFonts w:hint="eastAsia"/>
          <w:szCs w:val="22"/>
          <w:u w:val="single"/>
        </w:rPr>
        <w:t xml:space="preserve">  </w:t>
      </w:r>
      <w:r w:rsidRPr="00F06083">
        <w:rPr>
          <w:rFonts w:hint="eastAsia"/>
          <w:szCs w:val="22"/>
        </w:rPr>
        <w:t>下的</w:t>
      </w:r>
      <w:r w:rsidRPr="00F06083">
        <w:rPr>
          <w:rFonts w:hint="eastAsia"/>
          <w:szCs w:val="22"/>
        </w:rPr>
        <w:t>use case realization</w:t>
      </w:r>
      <w:r w:rsidRPr="00F06083">
        <w:rPr>
          <w:rFonts w:hint="eastAsia"/>
          <w:szCs w:val="22"/>
        </w:rPr>
        <w:t>包中。</w:t>
      </w:r>
    </w:p>
    <w:p w14:paraId="3A3D8A77" w14:textId="77777777" w:rsidR="004B24BF" w:rsidRPr="00F06083" w:rsidRDefault="004B24BF" w:rsidP="00B9739D">
      <w:pPr>
        <w:rPr>
          <w:szCs w:val="22"/>
        </w:rPr>
      </w:pPr>
      <w:r w:rsidRPr="00F06083">
        <w:rPr>
          <w:rFonts w:hint="eastAsia"/>
          <w:szCs w:val="22"/>
        </w:rPr>
        <w:t>A. use case view</w:t>
      </w:r>
      <w:r w:rsidRPr="00F06083">
        <w:rPr>
          <w:rFonts w:hint="eastAsia"/>
          <w:szCs w:val="22"/>
        </w:rPr>
        <w:tab/>
      </w:r>
      <w:r w:rsidRPr="00F06083">
        <w:rPr>
          <w:rFonts w:hint="eastAsia"/>
          <w:szCs w:val="22"/>
        </w:rPr>
        <w:tab/>
        <w:t>B. Logical View     C. Component View   D. Deployment view</w:t>
      </w:r>
    </w:p>
    <w:p w14:paraId="65F5D87C" w14:textId="77777777" w:rsidR="004B24BF" w:rsidRPr="00F06083" w:rsidRDefault="004B24BF" w:rsidP="00B9739D">
      <w:pPr>
        <w:rPr>
          <w:rFonts w:ascii="ˎ̥" w:hAnsi="ˎ̥"/>
          <w:szCs w:val="22"/>
        </w:rPr>
      </w:pPr>
      <w:r w:rsidRPr="00F06083">
        <w:rPr>
          <w:rFonts w:ascii="ˎ̥" w:hAnsi="ˎ̥" w:hint="eastAsia"/>
          <w:szCs w:val="22"/>
        </w:rPr>
        <w:t>16.</w:t>
      </w:r>
      <w:r w:rsidRPr="00F06083">
        <w:rPr>
          <w:rFonts w:ascii="ˎ̥" w:hAnsi="ˎ̥" w:hint="eastAsia"/>
          <w:szCs w:val="22"/>
        </w:rPr>
        <w:t>如下的短语</w:t>
      </w:r>
      <w:r w:rsidRPr="00F06083">
        <w:rPr>
          <w:rFonts w:ascii="ˎ̥" w:hAnsi="ˎ̥" w:hint="eastAsia"/>
          <w:szCs w:val="22"/>
          <w:u w:val="single"/>
        </w:rPr>
        <w:t xml:space="preserve"> </w:t>
      </w:r>
      <w:r w:rsidRPr="00F06083">
        <w:rPr>
          <w:rFonts w:ascii="ˎ̥" w:hAnsi="ˎ̥" w:hint="eastAsia"/>
          <w:szCs w:val="22"/>
          <w:u w:val="single"/>
        </w:rPr>
        <w:t>（</w:t>
      </w:r>
      <w:r w:rsidRPr="00F06083">
        <w:rPr>
          <w:rFonts w:ascii="ˎ̥" w:hAnsi="ˎ̥" w:hint="eastAsia"/>
          <w:szCs w:val="22"/>
          <w:u w:val="single"/>
        </w:rPr>
        <w:t>B</w:t>
      </w:r>
      <w:r w:rsidRPr="00F06083">
        <w:rPr>
          <w:rFonts w:ascii="ˎ̥" w:hAnsi="ˎ̥" w:hint="eastAsia"/>
          <w:szCs w:val="22"/>
          <w:u w:val="single"/>
        </w:rPr>
        <w:t>）</w:t>
      </w:r>
      <w:r w:rsidRPr="00F06083">
        <w:rPr>
          <w:rFonts w:ascii="ˎ̥" w:hAnsi="ˎ̥" w:hint="eastAsia"/>
          <w:szCs w:val="22"/>
          <w:u w:val="single"/>
        </w:rPr>
        <w:t xml:space="preserve"> </w:t>
      </w:r>
      <w:r w:rsidRPr="00F06083">
        <w:rPr>
          <w:rFonts w:ascii="ˎ̥" w:hAnsi="ˎ̥" w:hint="eastAsia"/>
          <w:szCs w:val="22"/>
        </w:rPr>
        <w:t>能最好地表示“泛化”关系。</w:t>
      </w:r>
    </w:p>
    <w:p w14:paraId="237F0469" w14:textId="77777777" w:rsidR="004B24BF" w:rsidRPr="00F06083" w:rsidRDefault="004B24BF" w:rsidP="00B9739D">
      <w:pPr>
        <w:rPr>
          <w:color w:val="000000"/>
          <w:szCs w:val="22"/>
        </w:rPr>
      </w:pPr>
      <w:r w:rsidRPr="00F06083">
        <w:rPr>
          <w:rFonts w:hint="eastAsia"/>
          <w:color w:val="000000"/>
          <w:szCs w:val="22"/>
        </w:rPr>
        <w:t xml:space="preserve">A. </w:t>
      </w:r>
      <w:r w:rsidRPr="00F06083">
        <w:rPr>
          <w:color w:val="000000"/>
          <w:szCs w:val="22"/>
        </w:rPr>
        <w:t>Is a part of</w:t>
      </w:r>
      <w:r w:rsidRPr="00F06083">
        <w:rPr>
          <w:rFonts w:hint="eastAsia"/>
          <w:color w:val="000000"/>
          <w:szCs w:val="22"/>
        </w:rPr>
        <w:t xml:space="preserve">                B.  </w:t>
      </w:r>
      <w:r w:rsidRPr="00F06083">
        <w:rPr>
          <w:color w:val="000000"/>
          <w:szCs w:val="22"/>
        </w:rPr>
        <w:t>Is a kind of</w:t>
      </w:r>
    </w:p>
    <w:p w14:paraId="5AD8F12E" w14:textId="77777777" w:rsidR="004B24BF" w:rsidRPr="00F06083" w:rsidRDefault="004B24BF" w:rsidP="00B9739D">
      <w:pPr>
        <w:rPr>
          <w:color w:val="000000"/>
          <w:szCs w:val="22"/>
        </w:rPr>
      </w:pPr>
      <w:r w:rsidRPr="00F06083">
        <w:rPr>
          <w:rFonts w:hint="eastAsia"/>
          <w:color w:val="000000"/>
          <w:szCs w:val="22"/>
        </w:rPr>
        <w:t xml:space="preserve">C. </w:t>
      </w:r>
      <w:r w:rsidRPr="00F06083">
        <w:rPr>
          <w:color w:val="000000"/>
          <w:szCs w:val="22"/>
        </w:rPr>
        <w:t>Is a replica of</w:t>
      </w:r>
      <w:r w:rsidRPr="00F06083">
        <w:rPr>
          <w:rFonts w:hint="eastAsia"/>
          <w:color w:val="000000"/>
          <w:szCs w:val="22"/>
        </w:rPr>
        <w:t xml:space="preserve">              D.  </w:t>
      </w:r>
      <w:r w:rsidRPr="00F06083">
        <w:rPr>
          <w:color w:val="000000"/>
          <w:szCs w:val="22"/>
        </w:rPr>
        <w:t>Is an inheritance of</w:t>
      </w:r>
    </w:p>
    <w:p w14:paraId="4FA96506" w14:textId="77777777" w:rsidR="004B24BF" w:rsidRPr="00F06083" w:rsidRDefault="004B24BF" w:rsidP="00B9739D">
      <w:pPr>
        <w:rPr>
          <w:rFonts w:ascii="宋体" w:hAnsi="宋体"/>
          <w:b/>
          <w:color w:val="000000"/>
          <w:szCs w:val="22"/>
        </w:rPr>
      </w:pPr>
      <w:r w:rsidRPr="00F06083">
        <w:rPr>
          <w:rFonts w:hint="eastAsia"/>
          <w:szCs w:val="22"/>
        </w:rPr>
        <w:t>17.</w:t>
      </w:r>
      <w:r w:rsidRPr="00F06083">
        <w:rPr>
          <w:szCs w:val="22"/>
        </w:rPr>
        <w:t>下面的</w:t>
      </w:r>
      <w:r w:rsidRPr="00F06083">
        <w:rPr>
          <w:szCs w:val="22"/>
          <w:u w:val="single"/>
        </w:rPr>
        <w:t xml:space="preserve"> </w:t>
      </w:r>
      <w:r w:rsidRPr="00F06083">
        <w:rPr>
          <w:szCs w:val="22"/>
          <w:u w:val="single"/>
        </w:rPr>
        <w:t>（</w:t>
      </w:r>
      <w:r w:rsidRPr="00F06083">
        <w:rPr>
          <w:rFonts w:hint="eastAsia"/>
          <w:szCs w:val="22"/>
          <w:u w:val="single"/>
        </w:rPr>
        <w:t>A</w:t>
      </w:r>
      <w:r w:rsidRPr="00F06083">
        <w:rPr>
          <w:szCs w:val="22"/>
          <w:u w:val="single"/>
        </w:rPr>
        <w:t>）</w:t>
      </w:r>
      <w:r w:rsidRPr="00F06083">
        <w:rPr>
          <w:szCs w:val="22"/>
          <w:u w:val="single"/>
        </w:rPr>
        <w:t xml:space="preserve"> </w:t>
      </w:r>
      <w:r w:rsidRPr="00F06083">
        <w:rPr>
          <w:szCs w:val="22"/>
        </w:rPr>
        <w:t>模式将对象组合成树形结构以表示</w:t>
      </w:r>
      <w:r w:rsidRPr="00F06083">
        <w:rPr>
          <w:szCs w:val="22"/>
        </w:rPr>
        <w:t>“</w:t>
      </w:r>
      <w:r w:rsidRPr="00F06083">
        <w:rPr>
          <w:szCs w:val="22"/>
        </w:rPr>
        <w:t>部分</w:t>
      </w:r>
      <w:r w:rsidRPr="00F06083">
        <w:rPr>
          <w:szCs w:val="22"/>
        </w:rPr>
        <w:t>-</w:t>
      </w:r>
      <w:r w:rsidRPr="00F06083">
        <w:rPr>
          <w:szCs w:val="22"/>
        </w:rPr>
        <w:t>整体</w:t>
      </w:r>
      <w:r w:rsidRPr="00F06083">
        <w:rPr>
          <w:szCs w:val="22"/>
        </w:rPr>
        <w:t>”</w:t>
      </w:r>
      <w:r w:rsidRPr="00F06083">
        <w:rPr>
          <w:szCs w:val="22"/>
        </w:rPr>
        <w:t>的层次结构，并使得用户对单个对象和组合对象的使用具有一致性。</w:t>
      </w:r>
      <w:r w:rsidRPr="00F06083">
        <w:rPr>
          <w:szCs w:val="22"/>
        </w:rPr>
        <w:br/>
        <w:t xml:space="preserve">A. </w:t>
      </w:r>
      <w:r w:rsidRPr="00F06083">
        <w:rPr>
          <w:szCs w:val="22"/>
        </w:rPr>
        <w:t>组合（</w:t>
      </w:r>
      <w:r w:rsidRPr="00F06083">
        <w:rPr>
          <w:szCs w:val="22"/>
        </w:rPr>
        <w:t>Composite</w:t>
      </w:r>
      <w:r w:rsidRPr="00F06083">
        <w:rPr>
          <w:szCs w:val="22"/>
        </w:rPr>
        <w:t xml:space="preserve">）　　　　</w:t>
      </w:r>
      <w:r w:rsidRPr="00F06083">
        <w:rPr>
          <w:szCs w:val="22"/>
        </w:rPr>
        <w:t xml:space="preserve">B. </w:t>
      </w:r>
      <w:r w:rsidRPr="00F06083">
        <w:rPr>
          <w:szCs w:val="22"/>
        </w:rPr>
        <w:t>桥接（</w:t>
      </w:r>
      <w:r w:rsidRPr="00F06083">
        <w:rPr>
          <w:szCs w:val="22"/>
        </w:rPr>
        <w:t>Bridge</w:t>
      </w:r>
      <w:r w:rsidRPr="00F06083">
        <w:rPr>
          <w:szCs w:val="22"/>
        </w:rPr>
        <w:t>）</w:t>
      </w:r>
      <w:r w:rsidRPr="00F06083">
        <w:rPr>
          <w:szCs w:val="22"/>
        </w:rPr>
        <w:br/>
        <w:t xml:space="preserve">C. </w:t>
      </w:r>
      <w:r w:rsidRPr="00F06083">
        <w:rPr>
          <w:szCs w:val="22"/>
        </w:rPr>
        <w:t>修饰（</w:t>
      </w:r>
      <w:r w:rsidRPr="00F06083">
        <w:rPr>
          <w:szCs w:val="22"/>
        </w:rPr>
        <w:t>Decorator</w:t>
      </w:r>
      <w:r w:rsidRPr="00F06083">
        <w:rPr>
          <w:szCs w:val="22"/>
        </w:rPr>
        <w:t xml:space="preserve">）　　　　</w:t>
      </w:r>
      <w:r w:rsidRPr="00F06083">
        <w:rPr>
          <w:szCs w:val="22"/>
        </w:rPr>
        <w:t xml:space="preserve">D. </w:t>
      </w:r>
      <w:r w:rsidRPr="00F06083">
        <w:rPr>
          <w:szCs w:val="22"/>
        </w:rPr>
        <w:t>外观（</w:t>
      </w:r>
      <w:r w:rsidRPr="00F06083">
        <w:rPr>
          <w:szCs w:val="22"/>
        </w:rPr>
        <w:t>Facade</w:t>
      </w:r>
      <w:r w:rsidRPr="00F06083">
        <w:rPr>
          <w:szCs w:val="22"/>
        </w:rPr>
        <w:t>）</w:t>
      </w:r>
    </w:p>
    <w:p w14:paraId="309585ED" w14:textId="77777777" w:rsidR="004B24BF" w:rsidRPr="00F06083" w:rsidRDefault="004B24BF" w:rsidP="00B9739D">
      <w:pPr>
        <w:rPr>
          <w:szCs w:val="22"/>
        </w:rPr>
      </w:pPr>
      <w:r w:rsidRPr="00F06083">
        <w:rPr>
          <w:rFonts w:hint="eastAsia"/>
          <w:szCs w:val="22"/>
        </w:rPr>
        <w:t>判断题，正确</w:t>
      </w:r>
      <w:r w:rsidRPr="00F06083">
        <w:rPr>
          <w:rFonts w:hint="eastAsia"/>
          <w:szCs w:val="22"/>
        </w:rPr>
        <w:t>T</w:t>
      </w:r>
      <w:r w:rsidRPr="00F06083">
        <w:rPr>
          <w:rFonts w:hint="eastAsia"/>
          <w:szCs w:val="22"/>
        </w:rPr>
        <w:t>表示，错误</w:t>
      </w:r>
      <w:r w:rsidRPr="00F06083">
        <w:rPr>
          <w:rFonts w:hint="eastAsia"/>
          <w:szCs w:val="22"/>
        </w:rPr>
        <w:t>F</w:t>
      </w:r>
      <w:r w:rsidRPr="00F06083">
        <w:rPr>
          <w:rFonts w:hint="eastAsia"/>
          <w:szCs w:val="22"/>
        </w:rPr>
        <w:t>表示</w:t>
      </w:r>
    </w:p>
    <w:p w14:paraId="733F9A67" w14:textId="77777777" w:rsidR="004B24BF" w:rsidRPr="00F06083" w:rsidRDefault="004B24BF" w:rsidP="00B9739D">
      <w:pPr>
        <w:rPr>
          <w:szCs w:val="22"/>
        </w:rPr>
      </w:pPr>
      <w:r w:rsidRPr="00F06083">
        <w:rPr>
          <w:rFonts w:hint="eastAsia"/>
          <w:szCs w:val="22"/>
        </w:rPr>
        <w:t>1</w:t>
      </w:r>
      <w:r w:rsidRPr="00F06083">
        <w:rPr>
          <w:rFonts w:hint="eastAsia"/>
          <w:szCs w:val="22"/>
        </w:rPr>
        <w:t>、在用例图中，</w:t>
      </w:r>
      <w:r w:rsidRPr="00F06083">
        <w:rPr>
          <w:rFonts w:hint="eastAsia"/>
          <w:szCs w:val="22"/>
        </w:rPr>
        <w:t>Actor</w:t>
      </w:r>
      <w:r w:rsidRPr="00F06083">
        <w:rPr>
          <w:rFonts w:hint="eastAsia"/>
          <w:szCs w:val="22"/>
        </w:rPr>
        <w:t>仅代表与目标系统进行交互的人。</w:t>
      </w:r>
      <w:r w:rsidRPr="00F06083">
        <w:rPr>
          <w:rFonts w:hint="eastAsia"/>
          <w:szCs w:val="22"/>
        </w:rPr>
        <w:t xml:space="preserve">  </w:t>
      </w:r>
      <w:r w:rsidRPr="00F06083">
        <w:rPr>
          <w:rFonts w:hint="eastAsia"/>
          <w:color w:val="FF0000"/>
          <w:szCs w:val="22"/>
        </w:rPr>
        <w:t>F</w:t>
      </w:r>
    </w:p>
    <w:p w14:paraId="6A13624B" w14:textId="77777777" w:rsidR="004B24BF" w:rsidRPr="00F06083" w:rsidRDefault="004B24BF" w:rsidP="00B9739D">
      <w:pPr>
        <w:rPr>
          <w:szCs w:val="22"/>
        </w:rPr>
      </w:pPr>
      <w:r w:rsidRPr="00F06083">
        <w:rPr>
          <w:rFonts w:hint="eastAsia"/>
          <w:szCs w:val="22"/>
        </w:rPr>
        <w:t>2</w:t>
      </w:r>
      <w:r w:rsidRPr="00F06083">
        <w:rPr>
          <w:rFonts w:hint="eastAsia"/>
          <w:szCs w:val="22"/>
        </w:rPr>
        <w:t>、在状态图中，内部转换可导致进入转换和离开转换的执行。</w:t>
      </w:r>
      <w:r w:rsidRPr="00F06083">
        <w:rPr>
          <w:rFonts w:hint="eastAsia"/>
          <w:szCs w:val="22"/>
        </w:rPr>
        <w:t xml:space="preserve"> </w:t>
      </w:r>
      <w:r w:rsidRPr="00F06083">
        <w:rPr>
          <w:rFonts w:hint="eastAsia"/>
          <w:color w:val="FF0000"/>
          <w:szCs w:val="22"/>
        </w:rPr>
        <w:t>F</w:t>
      </w:r>
    </w:p>
    <w:p w14:paraId="04AEC146" w14:textId="77777777" w:rsidR="004B24BF" w:rsidRPr="00F06083" w:rsidRDefault="004B24BF" w:rsidP="00B9739D">
      <w:pPr>
        <w:rPr>
          <w:szCs w:val="22"/>
        </w:rPr>
      </w:pPr>
      <w:r w:rsidRPr="00F06083">
        <w:rPr>
          <w:rFonts w:hint="eastAsia"/>
          <w:szCs w:val="22"/>
        </w:rPr>
        <w:t>3</w:t>
      </w:r>
      <w:r w:rsidRPr="00F06083">
        <w:rPr>
          <w:rFonts w:hint="eastAsia"/>
          <w:szCs w:val="22"/>
        </w:rPr>
        <w:t>、</w:t>
      </w:r>
      <w:r w:rsidRPr="00F06083">
        <w:rPr>
          <w:rFonts w:hint="eastAsia"/>
          <w:szCs w:val="22"/>
        </w:rPr>
        <w:t>UML</w:t>
      </w:r>
      <w:r w:rsidRPr="00F06083">
        <w:rPr>
          <w:rFonts w:hint="eastAsia"/>
          <w:szCs w:val="22"/>
        </w:rPr>
        <w:t>是一种直观化、明确化、构建和文档化软件产物的通用语言。</w:t>
      </w:r>
      <w:r w:rsidRPr="00F06083">
        <w:rPr>
          <w:rFonts w:hint="eastAsia"/>
          <w:szCs w:val="22"/>
        </w:rPr>
        <w:t xml:space="preserve"> </w:t>
      </w:r>
      <w:r w:rsidRPr="00F06083">
        <w:rPr>
          <w:rFonts w:hint="eastAsia"/>
          <w:color w:val="FF0000"/>
          <w:szCs w:val="22"/>
        </w:rPr>
        <w:t>T</w:t>
      </w:r>
    </w:p>
    <w:p w14:paraId="3F394EBB" w14:textId="77777777" w:rsidR="004B24BF" w:rsidRPr="00F06083" w:rsidRDefault="004B24BF" w:rsidP="00B9739D">
      <w:pPr>
        <w:ind w:left="359" w:hangingChars="171" w:hanging="359"/>
        <w:rPr>
          <w:szCs w:val="22"/>
        </w:rPr>
      </w:pPr>
      <w:r w:rsidRPr="00F06083">
        <w:rPr>
          <w:rFonts w:hint="eastAsia"/>
          <w:szCs w:val="22"/>
        </w:rPr>
        <w:t>4</w:t>
      </w:r>
      <w:r w:rsidRPr="00F06083">
        <w:rPr>
          <w:rFonts w:hint="eastAsia"/>
          <w:szCs w:val="22"/>
        </w:rPr>
        <w:t>、在两个用例中，如果一个用例拥有另一个用例的所有</w:t>
      </w:r>
      <w:r w:rsidRPr="00F06083">
        <w:rPr>
          <w:szCs w:val="22"/>
        </w:rPr>
        <w:t>结构、行为和关系</w:t>
      </w:r>
      <w:r w:rsidRPr="00F06083">
        <w:rPr>
          <w:rFonts w:hint="eastAsia"/>
          <w:szCs w:val="22"/>
        </w:rPr>
        <w:t>，并在此基础上增加了新的特性，则此两个用例之间可以用泛化关系表示。</w:t>
      </w:r>
      <w:r w:rsidRPr="00F06083">
        <w:rPr>
          <w:rFonts w:hint="eastAsia"/>
          <w:szCs w:val="22"/>
        </w:rPr>
        <w:t xml:space="preserve">  </w:t>
      </w:r>
      <w:r w:rsidRPr="00F06083">
        <w:rPr>
          <w:rFonts w:hint="eastAsia"/>
          <w:color w:val="FF0000"/>
          <w:szCs w:val="22"/>
        </w:rPr>
        <w:t>T</w:t>
      </w:r>
    </w:p>
    <w:p w14:paraId="148E2D89" w14:textId="77777777" w:rsidR="004B24BF" w:rsidRPr="00F06083" w:rsidRDefault="004B24BF" w:rsidP="00B9739D">
      <w:pPr>
        <w:rPr>
          <w:szCs w:val="22"/>
        </w:rPr>
      </w:pPr>
      <w:r w:rsidRPr="00F06083">
        <w:rPr>
          <w:rFonts w:hint="eastAsia"/>
          <w:szCs w:val="22"/>
        </w:rPr>
        <w:t>5.UML</w:t>
      </w:r>
      <w:r w:rsidRPr="00F06083">
        <w:rPr>
          <w:rFonts w:hint="eastAsia"/>
          <w:szCs w:val="22"/>
        </w:rPr>
        <w:t>适用于以体系结构为中心的开发过程，但不适合在具有迭代特征的开发过程中使用。</w:t>
      </w:r>
      <w:r w:rsidRPr="00F06083">
        <w:rPr>
          <w:rFonts w:hint="eastAsia"/>
          <w:color w:val="FF0000"/>
          <w:szCs w:val="22"/>
        </w:rPr>
        <w:t>F</w:t>
      </w:r>
    </w:p>
    <w:p w14:paraId="2D758CD4" w14:textId="77777777" w:rsidR="004B24BF" w:rsidRPr="00F06083" w:rsidRDefault="004B24BF" w:rsidP="00B9739D">
      <w:pPr>
        <w:rPr>
          <w:szCs w:val="22"/>
        </w:rPr>
      </w:pPr>
      <w:r w:rsidRPr="00F06083">
        <w:rPr>
          <w:rFonts w:hint="eastAsia"/>
          <w:szCs w:val="22"/>
        </w:rPr>
        <w:t>6</w:t>
      </w:r>
      <w:r w:rsidRPr="00F06083">
        <w:rPr>
          <w:rFonts w:hint="eastAsia"/>
          <w:szCs w:val="22"/>
        </w:rPr>
        <w:t>、在</w:t>
      </w:r>
      <w:r w:rsidRPr="00F06083">
        <w:rPr>
          <w:rFonts w:hint="eastAsia"/>
          <w:szCs w:val="22"/>
        </w:rPr>
        <w:t>UML</w:t>
      </w:r>
      <w:r w:rsidRPr="00F06083">
        <w:rPr>
          <w:rFonts w:hint="eastAsia"/>
          <w:szCs w:val="22"/>
        </w:rPr>
        <w:t>状态图中，历史状态用于存储以前的状态。</w:t>
      </w:r>
      <w:r w:rsidRPr="00F06083">
        <w:rPr>
          <w:rFonts w:hint="eastAsia"/>
          <w:szCs w:val="22"/>
        </w:rPr>
        <w:t xml:space="preserve">  </w:t>
      </w:r>
      <w:r w:rsidRPr="00F06083">
        <w:rPr>
          <w:rFonts w:hint="eastAsia"/>
          <w:color w:val="FF0000"/>
          <w:szCs w:val="22"/>
        </w:rPr>
        <w:t>T</w:t>
      </w:r>
    </w:p>
    <w:p w14:paraId="11A8735D" w14:textId="77777777" w:rsidR="004B24BF" w:rsidRPr="00F06083" w:rsidRDefault="004B24BF" w:rsidP="00B9739D">
      <w:pPr>
        <w:rPr>
          <w:szCs w:val="22"/>
        </w:rPr>
      </w:pPr>
      <w:r w:rsidRPr="00F06083">
        <w:rPr>
          <w:rFonts w:hint="eastAsia"/>
          <w:szCs w:val="22"/>
        </w:rPr>
        <w:t>7</w:t>
      </w:r>
      <w:r w:rsidRPr="00F06083">
        <w:rPr>
          <w:rFonts w:hint="eastAsia"/>
          <w:szCs w:val="22"/>
        </w:rPr>
        <w:t>、请求接口（</w:t>
      </w:r>
      <w:r w:rsidRPr="00F06083">
        <w:rPr>
          <w:rFonts w:hint="eastAsia"/>
          <w:szCs w:val="22"/>
        </w:rPr>
        <w:t>Required Interface</w:t>
      </w:r>
      <w:r w:rsidRPr="00F06083">
        <w:rPr>
          <w:rFonts w:hint="eastAsia"/>
          <w:szCs w:val="22"/>
        </w:rPr>
        <w:t>）用于定义一个构件所提供的服务。</w:t>
      </w:r>
      <w:r w:rsidRPr="00F06083">
        <w:rPr>
          <w:rFonts w:hint="eastAsia"/>
          <w:szCs w:val="22"/>
        </w:rPr>
        <w:t xml:space="preserve"> </w:t>
      </w:r>
      <w:r w:rsidRPr="00F06083">
        <w:rPr>
          <w:rFonts w:hint="eastAsia"/>
          <w:color w:val="FF0000"/>
          <w:szCs w:val="22"/>
        </w:rPr>
        <w:t>F</w:t>
      </w:r>
    </w:p>
    <w:p w14:paraId="065E822B" w14:textId="77777777" w:rsidR="004B24BF" w:rsidRPr="00F06083" w:rsidRDefault="004B24BF" w:rsidP="00B9739D">
      <w:pPr>
        <w:rPr>
          <w:color w:val="FF0000"/>
          <w:szCs w:val="22"/>
        </w:rPr>
      </w:pPr>
      <w:r w:rsidRPr="00F06083">
        <w:rPr>
          <w:rFonts w:hint="eastAsia"/>
          <w:szCs w:val="22"/>
        </w:rPr>
        <w:t>8</w:t>
      </w:r>
      <w:r w:rsidRPr="00F06083">
        <w:rPr>
          <w:rFonts w:hint="eastAsia"/>
          <w:szCs w:val="22"/>
        </w:rPr>
        <w:t>、在</w:t>
      </w:r>
      <w:r w:rsidRPr="00F06083">
        <w:rPr>
          <w:rFonts w:hint="eastAsia"/>
          <w:szCs w:val="22"/>
        </w:rPr>
        <w:t>ROSE</w:t>
      </w:r>
      <w:r w:rsidRPr="00F06083">
        <w:rPr>
          <w:rFonts w:hint="eastAsia"/>
          <w:szCs w:val="22"/>
        </w:rPr>
        <w:t>中，从</w:t>
      </w:r>
      <w:r w:rsidRPr="00F06083">
        <w:rPr>
          <w:rFonts w:hint="eastAsia"/>
          <w:szCs w:val="22"/>
        </w:rPr>
        <w:t>Browser</w:t>
      </w:r>
      <w:r w:rsidRPr="00F06083">
        <w:rPr>
          <w:rFonts w:hint="eastAsia"/>
          <w:szCs w:val="22"/>
        </w:rPr>
        <w:t>窗口删除图形元素和从</w:t>
      </w:r>
      <w:r w:rsidRPr="00F06083">
        <w:rPr>
          <w:rFonts w:hint="eastAsia"/>
          <w:szCs w:val="22"/>
        </w:rPr>
        <w:t>Diagram</w:t>
      </w:r>
      <w:r w:rsidRPr="00F06083">
        <w:rPr>
          <w:rFonts w:hint="eastAsia"/>
          <w:szCs w:val="22"/>
        </w:rPr>
        <w:t>窗口中删除模型元素的效果相同。</w:t>
      </w:r>
      <w:r w:rsidRPr="00F06083">
        <w:rPr>
          <w:rFonts w:hint="eastAsia"/>
          <w:color w:val="FF0000"/>
          <w:szCs w:val="22"/>
        </w:rPr>
        <w:t>F</w:t>
      </w:r>
    </w:p>
    <w:p w14:paraId="72B454C1" w14:textId="77777777" w:rsidR="004B24BF" w:rsidRPr="00F06083" w:rsidRDefault="004B24BF" w:rsidP="00B9739D">
      <w:pPr>
        <w:rPr>
          <w:szCs w:val="22"/>
        </w:rPr>
      </w:pPr>
    </w:p>
    <w:p w14:paraId="0B24659B" w14:textId="77777777" w:rsidR="004B24BF" w:rsidRPr="00F06083" w:rsidRDefault="004B24BF" w:rsidP="00B9739D">
      <w:pPr>
        <w:ind w:firstLineChars="171" w:firstLine="359"/>
        <w:rPr>
          <w:szCs w:val="22"/>
        </w:rPr>
      </w:pPr>
    </w:p>
    <w:p w14:paraId="1BD3D928" w14:textId="77777777" w:rsidR="009B7985" w:rsidRPr="00F06083" w:rsidRDefault="009B7985" w:rsidP="00B9739D">
      <w:pPr>
        <w:rPr>
          <w:rFonts w:hint="eastAsia"/>
          <w:sz w:val="22"/>
        </w:rPr>
      </w:pPr>
      <w:r w:rsidRPr="00F06083">
        <w:rPr>
          <w:rFonts w:ascii="黑体" w:eastAsia="黑体" w:hint="eastAsia"/>
          <w:sz w:val="22"/>
        </w:rPr>
        <w:t>二、</w:t>
      </w:r>
      <w:r w:rsidRPr="00F06083">
        <w:rPr>
          <w:rFonts w:ascii="黑体" w:eastAsia="黑体"/>
          <w:sz w:val="22"/>
        </w:rPr>
        <w:t>根据下图填空</w:t>
      </w:r>
      <w:r w:rsidRPr="00F06083">
        <w:rPr>
          <w:rFonts w:ascii="黑体" w:eastAsia="黑体" w:hint="eastAsia"/>
          <w:sz w:val="22"/>
        </w:rPr>
        <w:t>（每空2分，共10分）</w:t>
      </w:r>
    </w:p>
    <w:p w14:paraId="293EA1AF" w14:textId="77777777" w:rsidR="009B7985" w:rsidRPr="00F06083" w:rsidRDefault="009B7985" w:rsidP="00B9739D">
      <w:pPr>
        <w:rPr>
          <w:sz w:val="22"/>
        </w:rPr>
      </w:pPr>
      <w:r w:rsidRPr="00F06083">
        <w:rPr>
          <w:rFonts w:hint="eastAsia"/>
          <w:sz w:val="22"/>
        </w:rPr>
        <w:t>1</w:t>
      </w:r>
      <w:r w:rsidRPr="00F06083">
        <w:rPr>
          <w:rFonts w:hAnsi="宋体"/>
          <w:sz w:val="22"/>
        </w:rPr>
        <w:t>、</w:t>
      </w:r>
      <w:r w:rsidRPr="00F06083">
        <w:rPr>
          <w:sz w:val="22"/>
        </w:rPr>
        <w:t>Company</w:t>
      </w:r>
      <w:r w:rsidRPr="00F06083">
        <w:rPr>
          <w:rFonts w:hAnsi="宋体"/>
          <w:sz w:val="22"/>
        </w:rPr>
        <w:t>类和</w:t>
      </w:r>
      <w:r w:rsidRPr="00F06083">
        <w:rPr>
          <w:sz w:val="22"/>
        </w:rPr>
        <w:t>Person</w:t>
      </w:r>
      <w:r w:rsidRPr="00F06083">
        <w:rPr>
          <w:rFonts w:hAnsi="宋体"/>
          <w:sz w:val="22"/>
        </w:rPr>
        <w:t>类之间有一个名为</w:t>
      </w:r>
      <w:r w:rsidRPr="00F06083">
        <w:rPr>
          <w:sz w:val="22"/>
          <w:u w:val="single"/>
        </w:rPr>
        <w:t xml:space="preserve">  </w:t>
      </w:r>
      <w:r w:rsidRPr="00F06083">
        <w:rPr>
          <w:b/>
          <w:sz w:val="22"/>
          <w:u w:val="single"/>
        </w:rPr>
        <w:t xml:space="preserve"> </w:t>
      </w:r>
      <w:r w:rsidRPr="00F06083">
        <w:rPr>
          <w:rFonts w:hint="eastAsia"/>
          <w:b/>
          <w:sz w:val="22"/>
          <w:u w:val="single"/>
        </w:rPr>
        <w:t>Job</w:t>
      </w:r>
      <w:r w:rsidRPr="00F06083">
        <w:rPr>
          <w:b/>
          <w:sz w:val="22"/>
          <w:u w:val="single"/>
        </w:rPr>
        <w:t xml:space="preserve">   </w:t>
      </w:r>
      <w:r w:rsidRPr="00F06083">
        <w:rPr>
          <w:sz w:val="22"/>
          <w:u w:val="single"/>
        </w:rPr>
        <w:t xml:space="preserve">     </w:t>
      </w:r>
      <w:r w:rsidRPr="00F06083">
        <w:rPr>
          <w:rFonts w:hAnsi="宋体"/>
          <w:sz w:val="22"/>
        </w:rPr>
        <w:t>的</w:t>
      </w:r>
      <w:r w:rsidRPr="00F06083">
        <w:rPr>
          <w:sz w:val="22"/>
          <w:u w:val="single"/>
        </w:rPr>
        <w:t xml:space="preserve">   </w:t>
      </w:r>
      <w:r w:rsidRPr="00F06083">
        <w:rPr>
          <w:rFonts w:hint="eastAsia"/>
          <w:b/>
          <w:sz w:val="22"/>
          <w:u w:val="single"/>
        </w:rPr>
        <w:t>关联</w:t>
      </w:r>
      <w:r w:rsidRPr="00F06083">
        <w:rPr>
          <w:sz w:val="22"/>
          <w:u w:val="single"/>
        </w:rPr>
        <w:t xml:space="preserve">   </w:t>
      </w:r>
      <w:r w:rsidRPr="00F06083">
        <w:rPr>
          <w:rFonts w:hAnsi="宋体"/>
          <w:sz w:val="22"/>
        </w:rPr>
        <w:t>类</w:t>
      </w:r>
    </w:p>
    <w:p w14:paraId="62CD7B5B" w14:textId="77777777" w:rsidR="009B7985" w:rsidRPr="00F06083" w:rsidRDefault="009B7985" w:rsidP="00B9739D">
      <w:pPr>
        <w:rPr>
          <w:sz w:val="22"/>
          <w:u w:val="single"/>
        </w:rPr>
      </w:pPr>
      <w:r w:rsidRPr="00F06083">
        <w:rPr>
          <w:rFonts w:hint="eastAsia"/>
          <w:sz w:val="22"/>
        </w:rPr>
        <w:t>2</w:t>
      </w:r>
      <w:r w:rsidRPr="00F06083">
        <w:rPr>
          <w:rFonts w:hAnsi="宋体"/>
          <w:sz w:val="22"/>
        </w:rPr>
        <w:t>、图中</w:t>
      </w:r>
      <w:r w:rsidRPr="00F06083">
        <w:rPr>
          <w:sz w:val="22"/>
        </w:rPr>
        <w:t>1.</w:t>
      </w:r>
      <w:proofErr w:type="gramStart"/>
      <w:r w:rsidRPr="00F06083">
        <w:rPr>
          <w:sz w:val="22"/>
        </w:rPr>
        <w:t>.*</w:t>
      </w:r>
      <w:proofErr w:type="gramEnd"/>
      <w:r w:rsidRPr="00F06083">
        <w:rPr>
          <w:rFonts w:hAnsi="宋体"/>
          <w:sz w:val="22"/>
        </w:rPr>
        <w:t>表示</w:t>
      </w:r>
      <w:r w:rsidRPr="00F06083">
        <w:rPr>
          <w:sz w:val="22"/>
          <w:u w:val="single"/>
        </w:rPr>
        <w:t xml:space="preserve"> </w:t>
      </w:r>
      <w:r w:rsidRPr="00F06083">
        <w:rPr>
          <w:rFonts w:hint="eastAsia"/>
          <w:b/>
          <w:sz w:val="22"/>
          <w:u w:val="single"/>
        </w:rPr>
        <w:t>1</w:t>
      </w:r>
      <w:r w:rsidRPr="00F06083">
        <w:rPr>
          <w:rFonts w:hint="eastAsia"/>
          <w:b/>
          <w:sz w:val="22"/>
          <w:u w:val="single"/>
        </w:rPr>
        <w:t>或多个</w:t>
      </w:r>
      <w:r w:rsidRPr="00F06083">
        <w:rPr>
          <w:b/>
          <w:sz w:val="22"/>
          <w:u w:val="single"/>
        </w:rPr>
        <w:t xml:space="preserve"> </w:t>
      </w:r>
      <w:r w:rsidRPr="00F06083">
        <w:rPr>
          <w:sz w:val="22"/>
          <w:u w:val="single"/>
        </w:rPr>
        <w:t xml:space="preserve">       </w:t>
      </w:r>
      <w:r w:rsidRPr="00F06083">
        <w:rPr>
          <w:rFonts w:hAnsi="宋体"/>
          <w:sz w:val="22"/>
        </w:rPr>
        <w:t>；</w:t>
      </w:r>
      <w:r w:rsidRPr="00F06083">
        <w:rPr>
          <w:sz w:val="22"/>
        </w:rPr>
        <w:t>employer</w:t>
      </w:r>
      <w:r w:rsidRPr="00F06083">
        <w:rPr>
          <w:rFonts w:hAnsi="宋体"/>
          <w:sz w:val="22"/>
        </w:rPr>
        <w:t>、</w:t>
      </w:r>
      <w:r w:rsidRPr="00F06083">
        <w:rPr>
          <w:sz w:val="22"/>
        </w:rPr>
        <w:t>employee</w:t>
      </w:r>
      <w:r w:rsidRPr="00F06083">
        <w:rPr>
          <w:rFonts w:hAnsi="宋体"/>
          <w:sz w:val="22"/>
        </w:rPr>
        <w:t>称为</w:t>
      </w:r>
      <w:r w:rsidRPr="00F06083">
        <w:rPr>
          <w:sz w:val="22"/>
          <w:u w:val="single"/>
        </w:rPr>
        <w:t xml:space="preserve">  </w:t>
      </w:r>
      <w:r w:rsidRPr="00F06083">
        <w:rPr>
          <w:rFonts w:hint="eastAsia"/>
          <w:b/>
          <w:sz w:val="22"/>
          <w:u w:val="single"/>
        </w:rPr>
        <w:t>关联角色</w:t>
      </w:r>
      <w:r w:rsidRPr="00F06083">
        <w:rPr>
          <w:b/>
          <w:sz w:val="22"/>
          <w:u w:val="single"/>
        </w:rPr>
        <w:t xml:space="preserve"> </w:t>
      </w:r>
      <w:r w:rsidRPr="00F06083">
        <w:rPr>
          <w:sz w:val="22"/>
          <w:u w:val="single"/>
        </w:rPr>
        <w:t xml:space="preserve">  </w:t>
      </w:r>
    </w:p>
    <w:p w14:paraId="00024886" w14:textId="77777777" w:rsidR="009B7985" w:rsidRPr="00F06083" w:rsidRDefault="009B7985" w:rsidP="00B9739D">
      <w:pPr>
        <w:rPr>
          <w:sz w:val="22"/>
        </w:rPr>
      </w:pPr>
      <w:r w:rsidRPr="00F06083">
        <w:rPr>
          <w:rFonts w:hint="eastAsia"/>
          <w:sz w:val="22"/>
        </w:rPr>
        <w:t>3</w:t>
      </w:r>
      <w:r w:rsidRPr="00F06083">
        <w:rPr>
          <w:rFonts w:hAnsi="宋体"/>
          <w:sz w:val="22"/>
        </w:rPr>
        <w:t>、如果一个</w:t>
      </w:r>
      <w:r w:rsidRPr="00F06083">
        <w:rPr>
          <w:sz w:val="22"/>
        </w:rPr>
        <w:t>Company</w:t>
      </w:r>
      <w:r w:rsidRPr="00F06083">
        <w:rPr>
          <w:rFonts w:hAnsi="宋体"/>
          <w:sz w:val="22"/>
        </w:rPr>
        <w:t>的对象</w:t>
      </w:r>
      <w:r w:rsidRPr="00F06083">
        <w:rPr>
          <w:sz w:val="22"/>
        </w:rPr>
        <w:t>c</w:t>
      </w:r>
      <w:r w:rsidRPr="00F06083">
        <w:rPr>
          <w:rFonts w:hAnsi="宋体"/>
          <w:sz w:val="22"/>
        </w:rPr>
        <w:t>存在，其对应的</w:t>
      </w:r>
      <w:r w:rsidRPr="00F06083">
        <w:rPr>
          <w:sz w:val="22"/>
        </w:rPr>
        <w:t>person</w:t>
      </w:r>
      <w:r w:rsidRPr="00F06083">
        <w:rPr>
          <w:rFonts w:hAnsi="宋体"/>
          <w:sz w:val="22"/>
        </w:rPr>
        <w:t>对象数量允许为</w:t>
      </w:r>
      <w:r w:rsidRPr="00F06083">
        <w:rPr>
          <w:sz w:val="22"/>
        </w:rPr>
        <w:t>0</w:t>
      </w:r>
      <w:r w:rsidRPr="00F06083">
        <w:rPr>
          <w:rFonts w:hAnsi="宋体"/>
          <w:sz w:val="22"/>
        </w:rPr>
        <w:t>，对不对？</w:t>
      </w:r>
      <w:r w:rsidRPr="00F06083">
        <w:rPr>
          <w:rFonts w:hint="eastAsia"/>
          <w:b/>
          <w:sz w:val="22"/>
          <w:u w:val="single"/>
        </w:rPr>
        <w:t>不对</w:t>
      </w:r>
      <w:r w:rsidRPr="00F06083">
        <w:rPr>
          <w:b/>
          <w:sz w:val="22"/>
          <w:u w:val="single"/>
        </w:rPr>
        <w:t xml:space="preserve"> </w:t>
      </w:r>
      <w:r w:rsidRPr="00F06083">
        <w:rPr>
          <w:sz w:val="22"/>
          <w:u w:val="single"/>
        </w:rPr>
        <w:t xml:space="preserve"> </w:t>
      </w:r>
    </w:p>
    <w:p w14:paraId="72A4F6D2" w14:textId="77777777" w:rsidR="009B7985" w:rsidRPr="00F06083" w:rsidRDefault="009B7985" w:rsidP="00B9739D">
      <w:pPr>
        <w:jc w:val="center"/>
        <w:rPr>
          <w:rFonts w:hint="eastAsia"/>
          <w:b/>
          <w:sz w:val="20"/>
        </w:rPr>
      </w:pPr>
      <w:r w:rsidRPr="00F06083">
        <w:rPr>
          <w:sz w:val="20"/>
        </w:rPr>
        <w:object w:dxaOrig="7436" w:dyaOrig="3556" w14:anchorId="5BEF4B7F">
          <v:shape id="_x0000_i1026" type="#_x0000_t75" style="width:306pt;height:146.4pt" o:ole="">
            <v:imagedata r:id="rId71" o:title=""/>
          </v:shape>
          <o:OLEObject Type="Embed" ProgID="Visio.Drawing.11" ShapeID="_x0000_i1026" DrawAspect="Content" ObjectID="_1607511010" r:id="rId72"/>
        </w:object>
      </w:r>
    </w:p>
    <w:p w14:paraId="3D9DD4B2" w14:textId="77777777" w:rsidR="009B7985" w:rsidRPr="00F06083" w:rsidRDefault="009B7985" w:rsidP="00B9739D">
      <w:pPr>
        <w:jc w:val="center"/>
        <w:rPr>
          <w:rFonts w:hint="eastAsia"/>
          <w:sz w:val="20"/>
        </w:rPr>
      </w:pPr>
      <w:r w:rsidRPr="00F06083">
        <w:rPr>
          <w:rFonts w:hint="eastAsia"/>
          <w:b/>
          <w:sz w:val="20"/>
        </w:rPr>
        <w:t>第二题图</w:t>
      </w:r>
    </w:p>
    <w:p w14:paraId="6AF58269" w14:textId="77777777" w:rsidR="009B7985" w:rsidRPr="00F06083" w:rsidRDefault="009B7985" w:rsidP="00B9739D">
      <w:pPr>
        <w:pStyle w:val="a4"/>
        <w:rPr>
          <w:rFonts w:hAnsi="宋体" w:hint="eastAsia"/>
          <w:b/>
          <w:color w:val="000000"/>
          <w:sz w:val="22"/>
          <w:szCs w:val="24"/>
        </w:rPr>
      </w:pPr>
      <w:r w:rsidRPr="00F06083">
        <w:rPr>
          <w:rFonts w:hAnsi="宋体" w:hint="eastAsia"/>
          <w:b/>
          <w:color w:val="000000"/>
          <w:sz w:val="22"/>
          <w:szCs w:val="24"/>
        </w:rPr>
        <w:t>三、解答题（第1题10分，第2题20分，第3题20分，共50分）</w:t>
      </w:r>
    </w:p>
    <w:p w14:paraId="6798D680" w14:textId="77777777" w:rsidR="009B7985" w:rsidRPr="00F06083" w:rsidRDefault="009B7985" w:rsidP="00B9739D">
      <w:pPr>
        <w:pStyle w:val="a4"/>
        <w:rPr>
          <w:rFonts w:hAnsi="宋体" w:hint="eastAsia"/>
          <w:color w:val="000000"/>
          <w:sz w:val="22"/>
          <w:szCs w:val="24"/>
        </w:rPr>
      </w:pPr>
      <w:r w:rsidRPr="00F06083">
        <w:rPr>
          <w:rFonts w:hAnsi="宋体" w:hint="eastAsia"/>
          <w:color w:val="000000"/>
          <w:sz w:val="22"/>
          <w:szCs w:val="24"/>
        </w:rPr>
        <w:t>1、已知三个类A、B和C，其中类A由类B的</w:t>
      </w:r>
      <w:proofErr w:type="gramStart"/>
      <w:r w:rsidRPr="00F06083">
        <w:rPr>
          <w:rFonts w:hAnsi="宋体" w:hint="eastAsia"/>
          <w:color w:val="000000"/>
          <w:sz w:val="22"/>
          <w:szCs w:val="24"/>
        </w:rPr>
        <w:t>一个实类和</w:t>
      </w:r>
      <w:proofErr w:type="gramEnd"/>
      <w:r w:rsidRPr="00F06083">
        <w:rPr>
          <w:rFonts w:hAnsi="宋体" w:hint="eastAsia"/>
          <w:color w:val="000000"/>
          <w:sz w:val="22"/>
          <w:szCs w:val="24"/>
        </w:rPr>
        <w:t>类C的1个或</w:t>
      </w:r>
      <w:proofErr w:type="gramStart"/>
      <w:r w:rsidRPr="00F06083">
        <w:rPr>
          <w:rFonts w:hAnsi="宋体" w:hint="eastAsia"/>
          <w:color w:val="000000"/>
          <w:sz w:val="22"/>
          <w:szCs w:val="24"/>
        </w:rPr>
        <w:t>多个实类组合</w:t>
      </w:r>
      <w:proofErr w:type="gramEnd"/>
      <w:r w:rsidRPr="00F06083">
        <w:rPr>
          <w:rFonts w:hAnsi="宋体" w:hint="eastAsia"/>
          <w:color w:val="000000"/>
          <w:sz w:val="22"/>
          <w:szCs w:val="24"/>
        </w:rPr>
        <w:t>构成。</w:t>
      </w:r>
    </w:p>
    <w:p w14:paraId="6D69DD1D" w14:textId="77777777" w:rsidR="009B7985" w:rsidRPr="00F06083" w:rsidRDefault="009B7985" w:rsidP="00B9739D">
      <w:pPr>
        <w:pStyle w:val="a4"/>
        <w:rPr>
          <w:rFonts w:hAnsi="宋体" w:hint="eastAsia"/>
          <w:color w:val="000000"/>
          <w:sz w:val="22"/>
          <w:szCs w:val="24"/>
        </w:rPr>
      </w:pPr>
      <w:r w:rsidRPr="00F06083">
        <w:rPr>
          <w:rFonts w:hAnsi="宋体" w:hint="eastAsia"/>
          <w:color w:val="000000"/>
          <w:sz w:val="22"/>
          <w:szCs w:val="24"/>
        </w:rPr>
        <w:t>请画出能够正确表示类A、B和C之间关系的UML类图。</w:t>
      </w:r>
    </w:p>
    <w:p w14:paraId="1154A1F7" w14:textId="77777777" w:rsidR="009B7985" w:rsidRPr="00F06083" w:rsidRDefault="009B7985" w:rsidP="00B9739D">
      <w:pPr>
        <w:pStyle w:val="a4"/>
        <w:rPr>
          <w:rFonts w:hAnsi="宋体" w:hint="eastAsia"/>
          <w:color w:val="000000"/>
          <w:sz w:val="22"/>
          <w:szCs w:val="24"/>
        </w:rPr>
      </w:pPr>
      <w:r w:rsidRPr="00F06083">
        <w:rPr>
          <w:sz w:val="20"/>
        </w:rPr>
        <w:object w:dxaOrig="4662" w:dyaOrig="4050" w14:anchorId="06304073">
          <v:shape id="_x0000_i1027" type="#_x0000_t75" style="width:171pt;height:148.2pt" o:ole="">
            <v:imagedata r:id="rId73" o:title=""/>
          </v:shape>
          <o:OLEObject Type="Embed" ProgID="Visio.Drawing.11" ShapeID="_x0000_i1027" DrawAspect="Content" ObjectID="_1607511011" r:id="rId74"/>
        </w:object>
      </w:r>
      <w:r w:rsidRPr="00F06083">
        <w:rPr>
          <w:rFonts w:hAnsi="宋体" w:hint="eastAsia"/>
          <w:color w:val="000000"/>
          <w:sz w:val="22"/>
          <w:szCs w:val="24"/>
        </w:rPr>
        <w:t xml:space="preserve"> </w:t>
      </w:r>
    </w:p>
    <w:p w14:paraId="76D64117" w14:textId="77777777" w:rsidR="009B7985" w:rsidRPr="00F06083" w:rsidRDefault="009B7985" w:rsidP="00B9739D">
      <w:pPr>
        <w:pStyle w:val="a4"/>
        <w:rPr>
          <w:rFonts w:hAnsi="宋体" w:hint="eastAsia"/>
          <w:color w:val="000000"/>
          <w:sz w:val="22"/>
          <w:szCs w:val="24"/>
        </w:rPr>
      </w:pPr>
      <w:r w:rsidRPr="00F06083">
        <w:rPr>
          <w:rFonts w:hAnsi="宋体" w:hint="eastAsia"/>
          <w:color w:val="000000"/>
          <w:sz w:val="22"/>
          <w:szCs w:val="24"/>
        </w:rPr>
        <w:t>2、网络的普及带给了人们更多的学习途径，随之而来的管理远程网络教学的“远程网络教学系统”诞生了。</w:t>
      </w:r>
      <w:r w:rsidRPr="00F06083">
        <w:rPr>
          <w:rFonts w:hAnsi="宋体" w:hint="eastAsia"/>
          <w:color w:val="000000"/>
          <w:sz w:val="22"/>
          <w:szCs w:val="24"/>
        </w:rPr>
        <w:tab/>
        <w:t>“远程网络教学系统”的功能需求如下：</w:t>
      </w:r>
    </w:p>
    <w:p w14:paraId="148C10AF" w14:textId="77777777" w:rsidR="009B7985" w:rsidRPr="00F06083" w:rsidRDefault="009B7985" w:rsidP="00B9739D">
      <w:pPr>
        <w:pStyle w:val="a4"/>
        <w:numPr>
          <w:ilvl w:val="1"/>
          <w:numId w:val="9"/>
        </w:numPr>
        <w:rPr>
          <w:rFonts w:hAnsi="宋体" w:hint="eastAsia"/>
          <w:color w:val="000000"/>
          <w:sz w:val="22"/>
          <w:szCs w:val="24"/>
        </w:rPr>
      </w:pPr>
      <w:r w:rsidRPr="00F06083">
        <w:rPr>
          <w:rFonts w:hAnsi="宋体" w:hint="eastAsia"/>
          <w:color w:val="000000"/>
          <w:sz w:val="22"/>
          <w:szCs w:val="24"/>
        </w:rPr>
        <w:t>学生登录网站后，可以浏览课件、查找课件、下载课件、观看教学视频。</w:t>
      </w:r>
    </w:p>
    <w:p w14:paraId="5C68D0D4" w14:textId="77777777" w:rsidR="009B7985" w:rsidRPr="00F06083" w:rsidRDefault="009B7985" w:rsidP="00B9739D">
      <w:pPr>
        <w:pStyle w:val="a4"/>
        <w:numPr>
          <w:ilvl w:val="1"/>
          <w:numId w:val="9"/>
        </w:numPr>
        <w:rPr>
          <w:rFonts w:hAnsi="宋体" w:hint="eastAsia"/>
          <w:color w:val="000000"/>
          <w:sz w:val="22"/>
          <w:szCs w:val="24"/>
        </w:rPr>
      </w:pPr>
      <w:r w:rsidRPr="00F06083">
        <w:rPr>
          <w:rFonts w:hAnsi="宋体" w:hint="eastAsia"/>
          <w:color w:val="000000"/>
          <w:sz w:val="22"/>
          <w:szCs w:val="24"/>
        </w:rPr>
        <w:t>教师登录网站后，可以上传课件、上传教学视频、发布教学心得、查看教学心得、修改教学心得。</w:t>
      </w:r>
    </w:p>
    <w:p w14:paraId="3C204B41" w14:textId="77777777" w:rsidR="009B7985" w:rsidRPr="00F06083" w:rsidRDefault="009B7985" w:rsidP="00B9739D">
      <w:pPr>
        <w:pStyle w:val="a4"/>
        <w:numPr>
          <w:ilvl w:val="1"/>
          <w:numId w:val="9"/>
        </w:numPr>
        <w:rPr>
          <w:rFonts w:hAnsi="宋体" w:hint="eastAsia"/>
          <w:color w:val="000000"/>
          <w:sz w:val="22"/>
          <w:szCs w:val="24"/>
        </w:rPr>
      </w:pPr>
      <w:r w:rsidRPr="00F06083">
        <w:rPr>
          <w:rFonts w:hAnsi="宋体" w:hint="eastAsia"/>
          <w:color w:val="000000"/>
          <w:sz w:val="22"/>
          <w:szCs w:val="24"/>
        </w:rPr>
        <w:t>系统管理员负责对网站页面的维护、审核不合法课件和不合法教学信息、批准用户注册。</w:t>
      </w:r>
    </w:p>
    <w:p w14:paraId="3DF3C837" w14:textId="77777777" w:rsidR="009B7985" w:rsidRPr="00F06083" w:rsidRDefault="009B7985" w:rsidP="00B9739D">
      <w:pPr>
        <w:rPr>
          <w:rFonts w:hAnsi="宋体" w:hint="eastAsia"/>
          <w:b/>
          <w:color w:val="000000"/>
          <w:sz w:val="22"/>
        </w:rPr>
      </w:pPr>
      <w:r w:rsidRPr="00F06083">
        <w:rPr>
          <w:rFonts w:hAnsi="宋体" w:hint="eastAsia"/>
          <w:b/>
          <w:color w:val="000000"/>
          <w:sz w:val="22"/>
        </w:rPr>
        <w:t>学生、教师需要登录“远程网络教学系统”后才能正常使用该系统的所有功能。如果忘记密码，可与通过“找回密码”功能恢复密码。请画出学生参与者和教师参与者的用例图。</w:t>
      </w:r>
    </w:p>
    <w:p w14:paraId="4C54CA62" w14:textId="77777777" w:rsidR="009B7985" w:rsidRPr="00F06083" w:rsidRDefault="009B7985" w:rsidP="00B9739D">
      <w:pPr>
        <w:jc w:val="center"/>
        <w:rPr>
          <w:rFonts w:hint="eastAsia"/>
          <w:sz w:val="20"/>
        </w:rPr>
      </w:pPr>
      <w:r w:rsidRPr="00F06083">
        <w:rPr>
          <w:sz w:val="20"/>
        </w:rPr>
        <w:object w:dxaOrig="7579" w:dyaOrig="8579" w14:anchorId="0425322E">
          <v:shape id="_x0000_i1028" type="#_x0000_t75" style="width:320.4pt;height:362.4pt" o:ole="">
            <v:imagedata r:id="rId75" o:title=""/>
          </v:shape>
          <o:OLEObject Type="Embed" ProgID="Visio.Drawing.11" ShapeID="_x0000_i1028" DrawAspect="Content" ObjectID="_1607511012" r:id="rId76"/>
        </w:object>
      </w:r>
    </w:p>
    <w:p w14:paraId="6BE4FAB9" w14:textId="77777777" w:rsidR="009B7985" w:rsidRPr="00F06083" w:rsidRDefault="009B7985" w:rsidP="00B9739D">
      <w:pPr>
        <w:jc w:val="center"/>
        <w:rPr>
          <w:rFonts w:hint="eastAsia"/>
          <w:b/>
          <w:sz w:val="24"/>
          <w:szCs w:val="28"/>
        </w:rPr>
      </w:pPr>
      <w:r w:rsidRPr="00F06083">
        <w:rPr>
          <w:rFonts w:hint="eastAsia"/>
          <w:b/>
          <w:sz w:val="24"/>
          <w:szCs w:val="28"/>
        </w:rPr>
        <w:t>参考一</w:t>
      </w:r>
    </w:p>
    <w:p w14:paraId="4A738557" w14:textId="77777777" w:rsidR="009B7985" w:rsidRPr="00F06083" w:rsidRDefault="009B7985" w:rsidP="00B9739D">
      <w:pPr>
        <w:jc w:val="center"/>
        <w:rPr>
          <w:rFonts w:hint="eastAsia"/>
          <w:b/>
          <w:sz w:val="24"/>
          <w:szCs w:val="28"/>
        </w:rPr>
      </w:pPr>
      <w:r w:rsidRPr="00F06083">
        <w:rPr>
          <w:sz w:val="20"/>
        </w:rPr>
        <w:object w:dxaOrig="9936" w:dyaOrig="7274" w14:anchorId="2202BD3E">
          <v:shape id="_x0000_i1029" type="#_x0000_t75" style="width:366pt;height:267.6pt" o:ole="">
            <v:imagedata r:id="rId77" o:title=""/>
          </v:shape>
          <o:OLEObject Type="Embed" ProgID="Visio.Drawing.11" ShapeID="_x0000_i1029" DrawAspect="Content" ObjectID="_1607511013" r:id="rId78"/>
        </w:object>
      </w:r>
    </w:p>
    <w:p w14:paraId="4CCF3771" w14:textId="77777777" w:rsidR="009B7985" w:rsidRPr="00F06083" w:rsidRDefault="009B7985" w:rsidP="00B9739D">
      <w:pPr>
        <w:jc w:val="center"/>
        <w:rPr>
          <w:rFonts w:hint="eastAsia"/>
          <w:b/>
          <w:sz w:val="24"/>
          <w:szCs w:val="28"/>
        </w:rPr>
      </w:pPr>
      <w:r w:rsidRPr="00F06083">
        <w:rPr>
          <w:rFonts w:hint="eastAsia"/>
          <w:b/>
          <w:sz w:val="24"/>
          <w:szCs w:val="28"/>
        </w:rPr>
        <w:t>参考二</w:t>
      </w:r>
    </w:p>
    <w:p w14:paraId="448EC5EA" w14:textId="77777777" w:rsidR="009B7985" w:rsidRPr="00F06083" w:rsidRDefault="009B7985" w:rsidP="00B9739D">
      <w:pPr>
        <w:rPr>
          <w:rFonts w:ascii="宋体" w:hAnsi="宋体" w:hint="eastAsia"/>
          <w:b/>
          <w:sz w:val="22"/>
        </w:rPr>
      </w:pPr>
      <w:r w:rsidRPr="00F06083">
        <w:rPr>
          <w:rFonts w:ascii="宋体" w:hAnsi="宋体" w:hint="eastAsia"/>
          <w:b/>
          <w:sz w:val="22"/>
        </w:rPr>
        <w:lastRenderedPageBreak/>
        <w:t>3、请将下列</w:t>
      </w:r>
      <w:proofErr w:type="gramStart"/>
      <w:r w:rsidRPr="00F06083">
        <w:rPr>
          <w:rFonts w:ascii="宋体" w:hAnsi="宋体" w:hint="eastAsia"/>
          <w:b/>
          <w:sz w:val="22"/>
        </w:rPr>
        <w:t>通信图转画成</w:t>
      </w:r>
      <w:proofErr w:type="gramEnd"/>
      <w:r w:rsidRPr="00F06083">
        <w:rPr>
          <w:rFonts w:ascii="宋体" w:hAnsi="宋体" w:hint="eastAsia"/>
          <w:b/>
          <w:sz w:val="22"/>
        </w:rPr>
        <w:t>顺序图</w:t>
      </w:r>
    </w:p>
    <w:p w14:paraId="344B7002" w14:textId="63229AB1" w:rsidR="009B7985" w:rsidRPr="00F06083" w:rsidRDefault="009B7985" w:rsidP="00B9739D">
      <w:pPr>
        <w:rPr>
          <w:rFonts w:hint="eastAsia"/>
          <w:sz w:val="22"/>
        </w:rPr>
      </w:pPr>
      <w:r w:rsidRPr="00F06083">
        <w:rPr>
          <w:noProof/>
          <w:sz w:val="22"/>
        </w:rPr>
        <w:drawing>
          <wp:inline distT="0" distB="0" distL="0" distR="0" wp14:anchorId="5E22C5A5" wp14:editId="2C91742D">
            <wp:extent cx="5274310" cy="2566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2566670"/>
                    </a:xfrm>
                    <a:prstGeom prst="rect">
                      <a:avLst/>
                    </a:prstGeom>
                    <a:noFill/>
                    <a:ln>
                      <a:noFill/>
                    </a:ln>
                  </pic:spPr>
                </pic:pic>
              </a:graphicData>
            </a:graphic>
          </wp:inline>
        </w:drawing>
      </w:r>
    </w:p>
    <w:p w14:paraId="4D14D9F0" w14:textId="77777777" w:rsidR="009B7985" w:rsidRPr="00F06083" w:rsidRDefault="009B7985" w:rsidP="00B9739D">
      <w:pPr>
        <w:rPr>
          <w:rFonts w:hint="eastAsia"/>
          <w:sz w:val="22"/>
        </w:rPr>
      </w:pPr>
    </w:p>
    <w:p w14:paraId="33F9A487" w14:textId="77777777" w:rsidR="009B7985" w:rsidRPr="00F06083" w:rsidRDefault="009B7985" w:rsidP="00B9739D">
      <w:pPr>
        <w:rPr>
          <w:rFonts w:hint="eastAsia"/>
          <w:b/>
          <w:sz w:val="22"/>
        </w:rPr>
      </w:pPr>
      <w:r w:rsidRPr="00F06083">
        <w:rPr>
          <w:rFonts w:hint="eastAsia"/>
          <w:b/>
          <w:sz w:val="22"/>
        </w:rPr>
        <w:t>参考答案</w:t>
      </w:r>
    </w:p>
    <w:p w14:paraId="0B29AECE" w14:textId="6C4F22DE" w:rsidR="009B7985" w:rsidRPr="00F06083" w:rsidRDefault="009B7985" w:rsidP="00B9739D">
      <w:pPr>
        <w:rPr>
          <w:rFonts w:ascii="宋体" w:hAnsi="宋体" w:hint="eastAsia"/>
          <w:sz w:val="22"/>
        </w:rPr>
      </w:pPr>
      <w:r w:rsidRPr="00F06083">
        <w:rPr>
          <w:noProof/>
          <w:sz w:val="22"/>
        </w:rPr>
        <w:drawing>
          <wp:inline distT="0" distB="0" distL="0" distR="0" wp14:anchorId="770527C6" wp14:editId="6CED7284">
            <wp:extent cx="5274310" cy="28873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2887345"/>
                    </a:xfrm>
                    <a:prstGeom prst="rect">
                      <a:avLst/>
                    </a:prstGeom>
                    <a:noFill/>
                    <a:ln>
                      <a:noFill/>
                    </a:ln>
                  </pic:spPr>
                </pic:pic>
              </a:graphicData>
            </a:graphic>
          </wp:inline>
        </w:drawing>
      </w:r>
    </w:p>
    <w:p w14:paraId="3505B34D" w14:textId="77777777" w:rsidR="00A44A32" w:rsidRPr="00F06083" w:rsidRDefault="00A44A32" w:rsidP="00B9739D">
      <w:pPr>
        <w:jc w:val="center"/>
        <w:rPr>
          <w:rFonts w:ascii="黑体" w:eastAsia="黑体" w:hint="eastAsia"/>
          <w:b/>
          <w:sz w:val="20"/>
        </w:rPr>
      </w:pPr>
      <w:r w:rsidRPr="00F06083">
        <w:rPr>
          <w:rFonts w:ascii="黑体" w:eastAsia="黑体" w:hint="eastAsia"/>
          <w:b/>
          <w:sz w:val="20"/>
        </w:rPr>
        <w:t>综合测试题一</w:t>
      </w:r>
    </w:p>
    <w:p w14:paraId="36BC621F" w14:textId="77777777" w:rsidR="00A44A32" w:rsidRPr="00F06083" w:rsidRDefault="00A44A32" w:rsidP="00B9739D">
      <w:pPr>
        <w:rPr>
          <w:b/>
          <w:sz w:val="16"/>
          <w:szCs w:val="18"/>
        </w:rPr>
      </w:pPr>
      <w:r w:rsidRPr="00F06083">
        <w:rPr>
          <w:rFonts w:hint="eastAsia"/>
          <w:b/>
          <w:sz w:val="16"/>
          <w:szCs w:val="18"/>
        </w:rPr>
        <w:t>一、</w:t>
      </w:r>
      <w:r w:rsidRPr="00F06083">
        <w:rPr>
          <w:b/>
          <w:sz w:val="16"/>
          <w:szCs w:val="18"/>
        </w:rPr>
        <w:t>单选题</w:t>
      </w:r>
      <w:r w:rsidRPr="00F06083">
        <w:rPr>
          <w:b/>
          <w:sz w:val="16"/>
          <w:szCs w:val="18"/>
        </w:rPr>
        <w:t xml:space="preserve"> </w:t>
      </w:r>
    </w:p>
    <w:p w14:paraId="740D0E3C" w14:textId="77777777" w:rsidR="00A44A32" w:rsidRPr="00F06083" w:rsidRDefault="00A44A32" w:rsidP="00B9739D">
      <w:pPr>
        <w:rPr>
          <w:sz w:val="16"/>
          <w:szCs w:val="18"/>
        </w:rPr>
      </w:pPr>
      <w:r w:rsidRPr="00F06083">
        <w:rPr>
          <w:sz w:val="16"/>
          <w:szCs w:val="18"/>
        </w:rPr>
        <w:t>1.</w:t>
      </w:r>
      <w:r w:rsidRPr="00F06083">
        <w:rPr>
          <w:sz w:val="16"/>
          <w:szCs w:val="18"/>
        </w:rPr>
        <w:t>关于协作图的描述，下列哪个不正确（</w:t>
      </w:r>
      <w:r w:rsidRPr="00F06083">
        <w:rPr>
          <w:sz w:val="16"/>
          <w:szCs w:val="18"/>
        </w:rPr>
        <w:t> </w:t>
      </w:r>
      <w:r w:rsidRPr="00F06083">
        <w:rPr>
          <w:sz w:val="16"/>
          <w:szCs w:val="18"/>
        </w:rPr>
        <w:t>）</w:t>
      </w:r>
    </w:p>
    <w:p w14:paraId="33E7FED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协作图作为一种交互图，强调的是参加交互的对象的组织；</w:t>
      </w:r>
    </w:p>
    <w:p w14:paraId="66297A37" w14:textId="77777777" w:rsidR="00A44A32" w:rsidRPr="00F06083" w:rsidRDefault="00A44A32" w:rsidP="00B9739D">
      <w:pPr>
        <w:ind w:firstLineChars="100" w:firstLine="160"/>
        <w:rPr>
          <w:sz w:val="16"/>
          <w:szCs w:val="18"/>
        </w:rPr>
      </w:pPr>
      <w:r w:rsidRPr="00F06083">
        <w:rPr>
          <w:sz w:val="16"/>
          <w:szCs w:val="18"/>
          <w:highlight w:val="red"/>
        </w:rPr>
        <w:t>B.</w:t>
      </w:r>
      <w:r w:rsidRPr="00F06083">
        <w:rPr>
          <w:sz w:val="16"/>
          <w:szCs w:val="18"/>
          <w:highlight w:val="red"/>
        </w:rPr>
        <w:t>协作图是顺序图的一种特例</w:t>
      </w:r>
    </w:p>
    <w:p w14:paraId="60427B93" w14:textId="77777777" w:rsidR="00A44A32" w:rsidRPr="00F06083" w:rsidRDefault="00A44A32" w:rsidP="00B9739D">
      <w:pPr>
        <w:ind w:firstLineChars="100" w:firstLine="160"/>
        <w:rPr>
          <w:rFonts w:hint="eastAsia"/>
          <w:sz w:val="16"/>
          <w:szCs w:val="18"/>
        </w:rPr>
      </w:pPr>
      <w:r w:rsidRPr="00F06083">
        <w:rPr>
          <w:sz w:val="16"/>
          <w:szCs w:val="18"/>
        </w:rPr>
        <w:t>C.</w:t>
      </w:r>
      <w:r w:rsidRPr="00F06083">
        <w:rPr>
          <w:sz w:val="16"/>
          <w:szCs w:val="18"/>
        </w:rPr>
        <w:t>协作图中有消息流的顺序号；</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p>
    <w:p w14:paraId="718BB04F"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在</w:t>
      </w:r>
      <w:r w:rsidRPr="00F06083">
        <w:rPr>
          <w:sz w:val="16"/>
          <w:szCs w:val="18"/>
        </w:rPr>
        <w:t>ROSE</w:t>
      </w:r>
      <w:r w:rsidRPr="00F06083">
        <w:rPr>
          <w:sz w:val="16"/>
          <w:szCs w:val="18"/>
        </w:rPr>
        <w:t>工具中，协作图可在顺序图的基础上按</w:t>
      </w:r>
      <w:r w:rsidRPr="00F06083">
        <w:rPr>
          <w:sz w:val="16"/>
          <w:szCs w:val="18"/>
        </w:rPr>
        <w:t>“F</w:t>
      </w:r>
      <w:smartTag w:uri="urn:schemas-microsoft-com:office:smarttags" w:element="chmetcnv">
        <w:smartTagPr>
          <w:attr w:name="TCSC" w:val="0"/>
          <w:attr w:name="NumberType" w:val="1"/>
          <w:attr w:name="Negative" w:val="False"/>
          <w:attr w:name="HasSpace" w:val="False"/>
          <w:attr w:name="SourceValue" w:val="5"/>
          <w:attr w:name="UnitName" w:val="”"/>
        </w:smartTagPr>
        <w:r w:rsidRPr="00F06083">
          <w:rPr>
            <w:sz w:val="16"/>
            <w:szCs w:val="18"/>
          </w:rPr>
          <w:t>5”</w:t>
        </w:r>
      </w:smartTag>
      <w:r w:rsidRPr="00F06083">
        <w:rPr>
          <w:sz w:val="16"/>
          <w:szCs w:val="18"/>
        </w:rPr>
        <w:t>键自动生成；</w:t>
      </w:r>
      <w:r w:rsidRPr="00F06083">
        <w:rPr>
          <w:sz w:val="16"/>
          <w:szCs w:val="18"/>
        </w:rPr>
        <w:t xml:space="preserve"> </w:t>
      </w:r>
    </w:p>
    <w:p w14:paraId="16F7B4D9" w14:textId="77777777" w:rsidR="00A44A32" w:rsidRPr="00F06083" w:rsidRDefault="00A44A32" w:rsidP="00B9739D">
      <w:pPr>
        <w:rPr>
          <w:sz w:val="16"/>
          <w:szCs w:val="18"/>
        </w:rPr>
      </w:pPr>
      <w:r w:rsidRPr="00F06083">
        <w:rPr>
          <w:sz w:val="16"/>
          <w:szCs w:val="18"/>
        </w:rPr>
        <w:t>2.</w:t>
      </w:r>
      <w:r w:rsidRPr="00F06083">
        <w:rPr>
          <w:sz w:val="16"/>
          <w:szCs w:val="18"/>
        </w:rPr>
        <w:t>下列关于软件特点的描述中，哪个是错误的（</w:t>
      </w:r>
      <w:r w:rsidRPr="00F06083">
        <w:rPr>
          <w:sz w:val="16"/>
          <w:szCs w:val="18"/>
        </w:rPr>
        <w:t> </w:t>
      </w:r>
      <w:r w:rsidRPr="00F06083">
        <w:rPr>
          <w:sz w:val="16"/>
          <w:szCs w:val="18"/>
        </w:rPr>
        <w:t>）</w:t>
      </w:r>
    </w:p>
    <w:p w14:paraId="37E19CE8"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软件是被开发或设计的，而不是被制造的；</w:t>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软件不会</w:t>
      </w:r>
      <w:r w:rsidRPr="00F06083">
        <w:rPr>
          <w:sz w:val="16"/>
          <w:szCs w:val="18"/>
        </w:rPr>
        <w:t>“</w:t>
      </w:r>
      <w:r w:rsidRPr="00F06083">
        <w:rPr>
          <w:sz w:val="16"/>
          <w:szCs w:val="18"/>
        </w:rPr>
        <w:t>磨损</w:t>
      </w:r>
      <w:r w:rsidRPr="00F06083">
        <w:rPr>
          <w:sz w:val="16"/>
          <w:szCs w:val="18"/>
        </w:rPr>
        <w:t>”</w:t>
      </w:r>
      <w:r w:rsidRPr="00F06083">
        <w:rPr>
          <w:sz w:val="16"/>
          <w:szCs w:val="18"/>
        </w:rPr>
        <w:t>，但会</w:t>
      </w:r>
      <w:r w:rsidRPr="00F06083">
        <w:rPr>
          <w:sz w:val="16"/>
          <w:szCs w:val="18"/>
        </w:rPr>
        <w:t>“</w:t>
      </w:r>
      <w:r w:rsidRPr="00F06083">
        <w:rPr>
          <w:sz w:val="16"/>
          <w:szCs w:val="18"/>
        </w:rPr>
        <w:t>退化</w:t>
      </w:r>
      <w:r w:rsidRPr="00F06083">
        <w:rPr>
          <w:sz w:val="16"/>
          <w:szCs w:val="18"/>
        </w:rPr>
        <w:t>”</w:t>
      </w:r>
      <w:r w:rsidRPr="00F06083">
        <w:rPr>
          <w:sz w:val="16"/>
          <w:szCs w:val="18"/>
        </w:rPr>
        <w:t>；</w:t>
      </w:r>
    </w:p>
    <w:p w14:paraId="654D535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软件的开发已经摆脱了手工艺作坊的开发方式；</w:t>
      </w:r>
      <w:r w:rsidRPr="00F06083">
        <w:rPr>
          <w:rFonts w:hint="eastAsia"/>
          <w:sz w:val="16"/>
          <w:szCs w:val="18"/>
        </w:rPr>
        <w:tab/>
      </w:r>
      <w:r w:rsidRPr="00F06083">
        <w:rPr>
          <w:sz w:val="16"/>
          <w:szCs w:val="18"/>
        </w:rPr>
        <w:t>D.</w:t>
      </w:r>
      <w:r w:rsidRPr="00F06083">
        <w:rPr>
          <w:sz w:val="16"/>
          <w:szCs w:val="18"/>
        </w:rPr>
        <w:t>软件是复杂的</w:t>
      </w:r>
      <w:r w:rsidRPr="00F06083">
        <w:rPr>
          <w:sz w:val="16"/>
          <w:szCs w:val="18"/>
        </w:rPr>
        <w:t xml:space="preserve"> </w:t>
      </w:r>
    </w:p>
    <w:p w14:paraId="6282E906" w14:textId="77777777" w:rsidR="00A44A32" w:rsidRPr="00F06083" w:rsidRDefault="00A44A32" w:rsidP="00B9739D">
      <w:pPr>
        <w:rPr>
          <w:sz w:val="16"/>
          <w:szCs w:val="18"/>
        </w:rPr>
      </w:pPr>
      <w:r w:rsidRPr="00F06083">
        <w:rPr>
          <w:sz w:val="16"/>
          <w:szCs w:val="18"/>
        </w:rPr>
        <w:t>3.</w:t>
      </w:r>
      <w:r w:rsidRPr="00F06083">
        <w:rPr>
          <w:sz w:val="16"/>
          <w:szCs w:val="18"/>
        </w:rPr>
        <w:t>在</w:t>
      </w:r>
      <w:r w:rsidRPr="00F06083">
        <w:rPr>
          <w:sz w:val="16"/>
          <w:szCs w:val="18"/>
        </w:rPr>
        <w:t>UML</w:t>
      </w:r>
      <w:r w:rsidRPr="00F06083">
        <w:rPr>
          <w:sz w:val="16"/>
          <w:szCs w:val="18"/>
        </w:rPr>
        <w:t>中，有</w:t>
      </w:r>
      <w:r w:rsidRPr="00F06083">
        <w:rPr>
          <w:sz w:val="16"/>
          <w:szCs w:val="18"/>
        </w:rPr>
        <w:t>3</w:t>
      </w:r>
      <w:r w:rsidRPr="00F06083">
        <w:rPr>
          <w:sz w:val="16"/>
          <w:szCs w:val="18"/>
        </w:rPr>
        <w:t>种基本构造块，分别是（</w:t>
      </w:r>
      <w:r w:rsidRPr="00F06083">
        <w:rPr>
          <w:sz w:val="16"/>
          <w:szCs w:val="18"/>
        </w:rPr>
        <w:t> </w:t>
      </w:r>
      <w:r w:rsidRPr="00F06083">
        <w:rPr>
          <w:sz w:val="16"/>
          <w:szCs w:val="18"/>
        </w:rPr>
        <w:t>）</w:t>
      </w:r>
    </w:p>
    <w:p w14:paraId="533282C4"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事物、关系和图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注释、关系和图</w:t>
      </w:r>
    </w:p>
    <w:p w14:paraId="53CF6F25"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事物、关系和结构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注释、关系和结构</w:t>
      </w:r>
      <w:r w:rsidRPr="00F06083">
        <w:rPr>
          <w:sz w:val="16"/>
          <w:szCs w:val="18"/>
        </w:rPr>
        <w:t xml:space="preserve"> </w:t>
      </w:r>
    </w:p>
    <w:p w14:paraId="57E7C564" w14:textId="77777777" w:rsidR="00A44A32" w:rsidRPr="00F06083" w:rsidRDefault="00A44A32" w:rsidP="00B9739D">
      <w:pPr>
        <w:rPr>
          <w:sz w:val="16"/>
          <w:szCs w:val="18"/>
        </w:rPr>
      </w:pPr>
      <w:r w:rsidRPr="00F06083">
        <w:rPr>
          <w:sz w:val="16"/>
          <w:szCs w:val="18"/>
        </w:rPr>
        <w:lastRenderedPageBreak/>
        <w:t>4.</w:t>
      </w:r>
      <w:r w:rsidRPr="00F06083">
        <w:rPr>
          <w:sz w:val="16"/>
          <w:szCs w:val="18"/>
        </w:rPr>
        <w:t>在</w:t>
      </w:r>
      <w:r w:rsidRPr="00F06083">
        <w:rPr>
          <w:sz w:val="16"/>
          <w:szCs w:val="18"/>
        </w:rPr>
        <w:t>UML</w:t>
      </w:r>
      <w:r w:rsidRPr="00F06083">
        <w:rPr>
          <w:sz w:val="16"/>
          <w:szCs w:val="18"/>
        </w:rPr>
        <w:t>中，有四种关系，下面哪个不是（</w:t>
      </w:r>
      <w:r w:rsidRPr="00F06083">
        <w:rPr>
          <w:sz w:val="16"/>
          <w:szCs w:val="18"/>
        </w:rPr>
        <w:t> </w:t>
      </w:r>
      <w:r w:rsidRPr="00F06083">
        <w:rPr>
          <w:sz w:val="16"/>
          <w:szCs w:val="18"/>
        </w:rPr>
        <w:t>）</w:t>
      </w:r>
    </w:p>
    <w:p w14:paraId="718C7D3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依赖关系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继承关系</w:t>
      </w:r>
    </w:p>
    <w:p w14:paraId="35ABC84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泛化关系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实现关系</w:t>
      </w:r>
      <w:r w:rsidRPr="00F06083">
        <w:rPr>
          <w:sz w:val="16"/>
          <w:szCs w:val="18"/>
        </w:rPr>
        <w:t xml:space="preserve"> </w:t>
      </w:r>
    </w:p>
    <w:p w14:paraId="1A2EE87E" w14:textId="77777777" w:rsidR="00A44A32" w:rsidRPr="00F06083" w:rsidRDefault="00A44A32" w:rsidP="00B9739D">
      <w:pPr>
        <w:rPr>
          <w:sz w:val="16"/>
          <w:szCs w:val="18"/>
        </w:rPr>
      </w:pPr>
      <w:r w:rsidRPr="00F06083">
        <w:rPr>
          <w:sz w:val="16"/>
          <w:szCs w:val="18"/>
        </w:rPr>
        <w:t>5.</w:t>
      </w:r>
      <w:r w:rsidRPr="00F06083">
        <w:rPr>
          <w:sz w:val="16"/>
          <w:szCs w:val="18"/>
        </w:rPr>
        <w:t>下面哪个不是</w:t>
      </w:r>
      <w:r w:rsidRPr="00F06083">
        <w:rPr>
          <w:sz w:val="16"/>
          <w:szCs w:val="18"/>
        </w:rPr>
        <w:t>UML</w:t>
      </w:r>
      <w:r w:rsidRPr="00F06083">
        <w:rPr>
          <w:sz w:val="16"/>
          <w:szCs w:val="18"/>
        </w:rPr>
        <w:t>中的静态视图（</w:t>
      </w:r>
      <w:r w:rsidRPr="00F06083">
        <w:rPr>
          <w:sz w:val="16"/>
          <w:szCs w:val="18"/>
        </w:rPr>
        <w:t> </w:t>
      </w:r>
      <w:r w:rsidRPr="00F06083">
        <w:rPr>
          <w:sz w:val="16"/>
          <w:szCs w:val="18"/>
        </w:rPr>
        <w:t>）</w:t>
      </w:r>
    </w:p>
    <w:p w14:paraId="1499F30E"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状态图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用例图</w:t>
      </w:r>
    </w:p>
    <w:p w14:paraId="710E2C4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对象图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类图</w:t>
      </w:r>
      <w:r w:rsidRPr="00F06083">
        <w:rPr>
          <w:sz w:val="16"/>
          <w:szCs w:val="18"/>
        </w:rPr>
        <w:t xml:space="preserve"> </w:t>
      </w:r>
    </w:p>
    <w:p w14:paraId="47C5E24F" w14:textId="77777777" w:rsidR="00A44A32" w:rsidRPr="00F06083" w:rsidRDefault="00A44A32" w:rsidP="00B9739D">
      <w:pPr>
        <w:rPr>
          <w:sz w:val="16"/>
          <w:szCs w:val="18"/>
        </w:rPr>
      </w:pPr>
      <w:r w:rsidRPr="00F06083">
        <w:rPr>
          <w:sz w:val="16"/>
          <w:szCs w:val="18"/>
        </w:rPr>
        <w:t>6.</w:t>
      </w:r>
      <w:r w:rsidRPr="00F06083">
        <w:rPr>
          <w:sz w:val="16"/>
          <w:szCs w:val="18"/>
        </w:rPr>
        <w:t>用户在银行员工的指导下，使用</w:t>
      </w:r>
      <w:r w:rsidRPr="00F06083">
        <w:rPr>
          <w:sz w:val="16"/>
          <w:szCs w:val="18"/>
        </w:rPr>
        <w:t>ATM</w:t>
      </w:r>
      <w:r w:rsidRPr="00F06083">
        <w:rPr>
          <w:sz w:val="16"/>
          <w:szCs w:val="18"/>
        </w:rPr>
        <w:t>机，查阅银行帐</w:t>
      </w:r>
      <w:proofErr w:type="gramStart"/>
      <w:r w:rsidRPr="00F06083">
        <w:rPr>
          <w:sz w:val="16"/>
          <w:szCs w:val="18"/>
        </w:rPr>
        <w:t>务</w:t>
      </w:r>
      <w:proofErr w:type="gramEnd"/>
      <w:r w:rsidRPr="00F06083">
        <w:rPr>
          <w:sz w:val="16"/>
          <w:szCs w:val="18"/>
        </w:rPr>
        <w:t>系统的个人帐</w:t>
      </w:r>
      <w:proofErr w:type="gramStart"/>
      <w:r w:rsidRPr="00F06083">
        <w:rPr>
          <w:sz w:val="16"/>
          <w:szCs w:val="18"/>
        </w:rPr>
        <w:t>务</w:t>
      </w:r>
      <w:proofErr w:type="gramEnd"/>
      <w:r w:rsidRPr="00F06083">
        <w:rPr>
          <w:sz w:val="16"/>
          <w:szCs w:val="18"/>
        </w:rPr>
        <w:t>数据，并打印其个人用户</w:t>
      </w:r>
      <w:proofErr w:type="gramStart"/>
      <w:r w:rsidRPr="00F06083">
        <w:rPr>
          <w:sz w:val="16"/>
          <w:szCs w:val="18"/>
        </w:rPr>
        <w:t>帐单</w:t>
      </w:r>
      <w:proofErr w:type="gramEnd"/>
      <w:r w:rsidRPr="00F06083">
        <w:rPr>
          <w:sz w:val="16"/>
          <w:szCs w:val="18"/>
        </w:rPr>
        <w:t>。在上述过程中，对</w:t>
      </w:r>
      <w:r w:rsidRPr="00F06083">
        <w:rPr>
          <w:sz w:val="16"/>
          <w:szCs w:val="18"/>
        </w:rPr>
        <w:t>ATM</w:t>
      </w:r>
      <w:r w:rsidRPr="00F06083">
        <w:rPr>
          <w:sz w:val="16"/>
          <w:szCs w:val="18"/>
        </w:rPr>
        <w:t>机管理系统而言，哪个不是系统的参与者</w:t>
      </w:r>
      <w:r w:rsidRPr="00F06083">
        <w:rPr>
          <w:sz w:val="16"/>
          <w:szCs w:val="18"/>
        </w:rPr>
        <w:t>(</w:t>
      </w:r>
      <w:r w:rsidRPr="00F06083">
        <w:rPr>
          <w:rFonts w:hint="eastAsia"/>
          <w:sz w:val="16"/>
          <w:szCs w:val="18"/>
        </w:rPr>
        <w:t xml:space="preserve">  </w:t>
      </w:r>
      <w:r w:rsidRPr="00F06083">
        <w:rPr>
          <w:sz w:val="16"/>
          <w:szCs w:val="18"/>
        </w:rPr>
        <w:t>)</w:t>
      </w:r>
    </w:p>
    <w:p w14:paraId="0D87B8DC"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用户</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银行员工</w:t>
      </w:r>
    </w:p>
    <w:p w14:paraId="2ACB8054"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打印系统</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帐</w:t>
      </w:r>
      <w:proofErr w:type="gramStart"/>
      <w:r w:rsidRPr="00F06083">
        <w:rPr>
          <w:sz w:val="16"/>
          <w:szCs w:val="18"/>
        </w:rPr>
        <w:t>务</w:t>
      </w:r>
      <w:proofErr w:type="gramEnd"/>
      <w:r w:rsidRPr="00F06083">
        <w:rPr>
          <w:sz w:val="16"/>
          <w:szCs w:val="18"/>
        </w:rPr>
        <w:t>系统</w:t>
      </w:r>
      <w:r w:rsidRPr="00F06083">
        <w:rPr>
          <w:sz w:val="16"/>
          <w:szCs w:val="18"/>
        </w:rPr>
        <w:t xml:space="preserve"> </w:t>
      </w:r>
    </w:p>
    <w:p w14:paraId="5C06D707" w14:textId="77777777" w:rsidR="00A44A32" w:rsidRPr="00F06083" w:rsidRDefault="00A44A32" w:rsidP="00B9739D">
      <w:pPr>
        <w:rPr>
          <w:sz w:val="16"/>
          <w:szCs w:val="18"/>
        </w:rPr>
      </w:pPr>
      <w:r w:rsidRPr="00F06083">
        <w:rPr>
          <w:sz w:val="16"/>
          <w:szCs w:val="18"/>
        </w:rPr>
        <w:t>7.</w:t>
      </w:r>
      <w:r w:rsidRPr="00F06083">
        <w:rPr>
          <w:sz w:val="16"/>
          <w:szCs w:val="18"/>
        </w:rPr>
        <w:t>在用例之间，会有三种不同的关系，下列哪个不是他们之间可能的关系（</w:t>
      </w:r>
      <w:r w:rsidRPr="00F06083">
        <w:rPr>
          <w:sz w:val="16"/>
          <w:szCs w:val="18"/>
        </w:rPr>
        <w:t> </w:t>
      </w:r>
      <w:r w:rsidRPr="00F06083">
        <w:rPr>
          <w:sz w:val="16"/>
          <w:szCs w:val="18"/>
        </w:rPr>
        <w:t>）</w:t>
      </w:r>
    </w:p>
    <w:p w14:paraId="0D74107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包含（</w:t>
      </w:r>
      <w:r w:rsidRPr="00F06083">
        <w:rPr>
          <w:sz w:val="16"/>
          <w:szCs w:val="18"/>
        </w:rPr>
        <w:t>include</w:t>
      </w:r>
      <w:r w:rsidRPr="00F06083">
        <w:rPr>
          <w:sz w:val="16"/>
          <w:szCs w:val="18"/>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扩展（</w:t>
      </w:r>
      <w:r w:rsidRPr="00F06083">
        <w:rPr>
          <w:sz w:val="16"/>
          <w:szCs w:val="18"/>
        </w:rPr>
        <w:t>extend</w:t>
      </w:r>
      <w:r w:rsidRPr="00F06083">
        <w:rPr>
          <w:sz w:val="16"/>
          <w:szCs w:val="18"/>
        </w:rPr>
        <w:t>）</w:t>
      </w:r>
    </w:p>
    <w:p w14:paraId="38A7A448"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泛化（</w:t>
      </w:r>
      <w:r w:rsidRPr="00F06083">
        <w:rPr>
          <w:sz w:val="16"/>
          <w:szCs w:val="18"/>
        </w:rPr>
        <w:t>generalization</w:t>
      </w:r>
      <w:r w:rsidRPr="00F06083">
        <w:rPr>
          <w:sz w:val="16"/>
          <w:szCs w:val="18"/>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关联（</w:t>
      </w:r>
      <w:r w:rsidRPr="00F06083">
        <w:rPr>
          <w:sz w:val="16"/>
          <w:szCs w:val="18"/>
          <w:highlight w:val="red"/>
        </w:rPr>
        <w:t>connect</w:t>
      </w:r>
      <w:r w:rsidRPr="00F06083">
        <w:rPr>
          <w:sz w:val="16"/>
          <w:szCs w:val="18"/>
          <w:highlight w:val="red"/>
        </w:rPr>
        <w:t>）</w:t>
      </w:r>
      <w:r w:rsidRPr="00F06083">
        <w:rPr>
          <w:sz w:val="16"/>
          <w:szCs w:val="18"/>
        </w:rPr>
        <w:t xml:space="preserve"> </w:t>
      </w:r>
    </w:p>
    <w:p w14:paraId="125620D8" w14:textId="77777777" w:rsidR="00A44A32" w:rsidRPr="00F06083" w:rsidRDefault="00A44A32" w:rsidP="00B9739D">
      <w:pPr>
        <w:rPr>
          <w:sz w:val="16"/>
          <w:szCs w:val="18"/>
        </w:rPr>
      </w:pPr>
      <w:r w:rsidRPr="00F06083">
        <w:rPr>
          <w:sz w:val="16"/>
          <w:szCs w:val="18"/>
        </w:rPr>
        <w:t>8.</w:t>
      </w:r>
      <w:r w:rsidRPr="00F06083">
        <w:rPr>
          <w:sz w:val="16"/>
          <w:szCs w:val="18"/>
        </w:rPr>
        <w:t>下列关于活动图的说法错误的是（</w:t>
      </w:r>
      <w:r w:rsidRPr="00F06083">
        <w:rPr>
          <w:sz w:val="16"/>
          <w:szCs w:val="18"/>
        </w:rPr>
        <w:t> </w:t>
      </w:r>
      <w:r w:rsidRPr="00F06083">
        <w:rPr>
          <w:sz w:val="16"/>
          <w:szCs w:val="18"/>
        </w:rPr>
        <w:t>）</w:t>
      </w:r>
    </w:p>
    <w:p w14:paraId="0D36CB4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一张活动图从本质上说是一个流程图，显示从活动到活动的控制流</w:t>
      </w:r>
    </w:p>
    <w:p w14:paraId="0A20F6E1"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活动图用于对业务过程中顺序和并发的工作流程进行建模。</w:t>
      </w:r>
    </w:p>
    <w:p w14:paraId="2DABBCE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活动图中的基本要素包括状态、转移、分支、分叉和汇合、泳道、对象流。</w:t>
      </w:r>
    </w:p>
    <w:p w14:paraId="307BA9DD" w14:textId="77777777" w:rsidR="00A44A32" w:rsidRPr="00F06083" w:rsidRDefault="00A44A32" w:rsidP="00B9739D">
      <w:pPr>
        <w:ind w:firstLineChars="100" w:firstLine="160"/>
        <w:rPr>
          <w:sz w:val="16"/>
          <w:szCs w:val="18"/>
        </w:rPr>
      </w:pPr>
      <w:r w:rsidRPr="00F06083">
        <w:rPr>
          <w:sz w:val="16"/>
          <w:szCs w:val="18"/>
          <w:highlight w:val="red"/>
        </w:rPr>
        <w:t>D.</w:t>
      </w:r>
      <w:r w:rsidRPr="00F06083">
        <w:rPr>
          <w:sz w:val="16"/>
          <w:szCs w:val="18"/>
          <w:highlight w:val="red"/>
        </w:rPr>
        <w:t>活动图是</w:t>
      </w:r>
      <w:r w:rsidRPr="00F06083">
        <w:rPr>
          <w:sz w:val="16"/>
          <w:szCs w:val="18"/>
          <w:highlight w:val="red"/>
        </w:rPr>
        <w:t>UML</w:t>
      </w:r>
      <w:r w:rsidRPr="00F06083">
        <w:rPr>
          <w:sz w:val="16"/>
          <w:szCs w:val="18"/>
          <w:highlight w:val="red"/>
        </w:rPr>
        <w:t>中用于对系统的静态方面建模的五种图中的一种</w:t>
      </w:r>
      <w:r w:rsidRPr="00F06083">
        <w:rPr>
          <w:sz w:val="16"/>
          <w:szCs w:val="18"/>
        </w:rPr>
        <w:t xml:space="preserve"> </w:t>
      </w:r>
    </w:p>
    <w:p w14:paraId="13304DFE" w14:textId="77777777" w:rsidR="00A44A32" w:rsidRPr="00F06083" w:rsidRDefault="00A44A32" w:rsidP="00B9739D">
      <w:pPr>
        <w:rPr>
          <w:sz w:val="16"/>
          <w:szCs w:val="18"/>
        </w:rPr>
      </w:pPr>
      <w:r w:rsidRPr="00F06083">
        <w:rPr>
          <w:sz w:val="16"/>
          <w:szCs w:val="18"/>
        </w:rPr>
        <w:t>9.</w:t>
      </w:r>
      <w:r w:rsidRPr="00F06083">
        <w:rPr>
          <w:sz w:val="16"/>
          <w:szCs w:val="18"/>
        </w:rPr>
        <w:t>在下面的图例中，哪个用来描述活动（</w:t>
      </w:r>
      <w:r w:rsidRPr="00F06083">
        <w:rPr>
          <w:sz w:val="16"/>
          <w:szCs w:val="18"/>
        </w:rPr>
        <w:t>activity</w:t>
      </w:r>
      <w:r w:rsidRPr="00F06083">
        <w:rPr>
          <w:sz w:val="16"/>
          <w:szCs w:val="18"/>
        </w:rPr>
        <w:t>）（</w:t>
      </w:r>
      <w:r w:rsidRPr="00F06083">
        <w:rPr>
          <w:sz w:val="16"/>
          <w:szCs w:val="18"/>
        </w:rPr>
        <w:t> </w:t>
      </w:r>
      <w:r w:rsidRPr="00F06083">
        <w:rPr>
          <w:sz w:val="16"/>
          <w:szCs w:val="18"/>
        </w:rPr>
        <w:t>）</w:t>
      </w:r>
    </w:p>
    <w:p w14:paraId="3F2CC06C" w14:textId="77777777" w:rsidR="00A44A32" w:rsidRPr="00F06083" w:rsidRDefault="00A44A32" w:rsidP="00B9739D">
      <w:pPr>
        <w:jc w:val="center"/>
        <w:rPr>
          <w:rFonts w:hint="eastAsia"/>
          <w:sz w:val="16"/>
          <w:szCs w:val="18"/>
        </w:rPr>
      </w:pPr>
      <w:r w:rsidRPr="00F06083">
        <w:rPr>
          <w:sz w:val="16"/>
          <w:szCs w:val="18"/>
        </w:rPr>
        <w:fldChar w:fldCharType="begin"/>
      </w:r>
      <w:r w:rsidRPr="00F06083">
        <w:rPr>
          <w:sz w:val="16"/>
          <w:szCs w:val="18"/>
        </w:rPr>
        <w:instrText xml:space="preserve"> INCLUDEPICTURE "http://uml.jpkc.hbvtc.edu.cn/uml/xx07wlkt/zxcs/pt/1-1.gif" \* MERGEFORMATINET </w:instrText>
      </w:r>
      <w:r w:rsidRPr="00F06083">
        <w:rPr>
          <w:sz w:val="16"/>
          <w:szCs w:val="18"/>
        </w:rPr>
        <w:fldChar w:fldCharType="separate"/>
      </w:r>
      <w:r w:rsidRPr="00F06083">
        <w:rPr>
          <w:sz w:val="16"/>
          <w:szCs w:val="18"/>
        </w:rPr>
        <w:pict w14:anchorId="6B56B422">
          <v:shape id="_x0000_i1132" type="#_x0000_t75" alt="" style="width:369pt;height:61.8pt">
            <v:imagedata r:id="rId81" r:href="rId82"/>
          </v:shape>
        </w:pict>
      </w:r>
      <w:r w:rsidRPr="00F06083">
        <w:rPr>
          <w:sz w:val="16"/>
          <w:szCs w:val="18"/>
        </w:rPr>
        <w:fldChar w:fldCharType="end"/>
      </w:r>
    </w:p>
    <w:p w14:paraId="32DEBD16" w14:textId="77777777" w:rsidR="00A44A32" w:rsidRPr="00F06083" w:rsidRDefault="00A44A32" w:rsidP="00B9739D">
      <w:pPr>
        <w:ind w:firstLineChars="750" w:firstLine="1200"/>
        <w:rPr>
          <w:rFonts w:hint="eastAsia"/>
          <w:color w:val="FF0000"/>
          <w:sz w:val="16"/>
          <w:szCs w:val="18"/>
        </w:rPr>
      </w:pPr>
      <w:r w:rsidRPr="00F06083">
        <w:rPr>
          <w:rFonts w:hint="eastAsia"/>
          <w:color w:val="FF0000"/>
          <w:sz w:val="16"/>
          <w:szCs w:val="18"/>
        </w:rPr>
        <w:t>A</w:t>
      </w:r>
    </w:p>
    <w:p w14:paraId="2608C445" w14:textId="77777777" w:rsidR="00A44A32" w:rsidRPr="00F06083" w:rsidRDefault="00A44A32" w:rsidP="00B9739D">
      <w:pPr>
        <w:rPr>
          <w:sz w:val="16"/>
          <w:szCs w:val="18"/>
        </w:rPr>
      </w:pPr>
      <w:r w:rsidRPr="00F06083">
        <w:rPr>
          <w:sz w:val="16"/>
          <w:szCs w:val="18"/>
        </w:rPr>
        <w:t>10.</w:t>
      </w:r>
      <w:r w:rsidRPr="00F06083">
        <w:rPr>
          <w:sz w:val="16"/>
          <w:szCs w:val="18"/>
        </w:rPr>
        <w:t>事件（</w:t>
      </w:r>
      <w:r w:rsidRPr="00F06083">
        <w:rPr>
          <w:sz w:val="16"/>
          <w:szCs w:val="18"/>
        </w:rPr>
        <w:t>event</w:t>
      </w:r>
      <w:r w:rsidRPr="00F06083">
        <w:rPr>
          <w:sz w:val="16"/>
          <w:szCs w:val="18"/>
        </w:rPr>
        <w:t>）表示对一个在时间和空间上占据一定位置的有意义的事情的规格说明，下面哪个不是事件的类型（</w:t>
      </w:r>
      <w:r w:rsidRPr="00F06083">
        <w:rPr>
          <w:sz w:val="16"/>
          <w:szCs w:val="18"/>
        </w:rPr>
        <w:t> </w:t>
      </w:r>
      <w:r w:rsidRPr="00F06083">
        <w:rPr>
          <w:sz w:val="16"/>
          <w:szCs w:val="18"/>
        </w:rPr>
        <w:t>）</w:t>
      </w:r>
    </w:p>
    <w:p w14:paraId="395E454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信号</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调用事件</w:t>
      </w:r>
    </w:p>
    <w:p w14:paraId="7094E087"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空间事件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时间事件</w:t>
      </w:r>
      <w:r w:rsidRPr="00F06083">
        <w:rPr>
          <w:sz w:val="16"/>
          <w:szCs w:val="18"/>
        </w:rPr>
        <w:t xml:space="preserve"> </w:t>
      </w:r>
    </w:p>
    <w:p w14:paraId="1A76812C" w14:textId="77777777" w:rsidR="00A44A32" w:rsidRPr="00F06083" w:rsidRDefault="00A44A32" w:rsidP="00B9739D">
      <w:pPr>
        <w:rPr>
          <w:sz w:val="16"/>
          <w:szCs w:val="18"/>
        </w:rPr>
      </w:pPr>
      <w:r w:rsidRPr="00F06083">
        <w:rPr>
          <w:sz w:val="16"/>
          <w:szCs w:val="18"/>
        </w:rPr>
        <w:t>11.</w:t>
      </w:r>
      <w:r w:rsidRPr="00F06083">
        <w:rPr>
          <w:sz w:val="16"/>
          <w:szCs w:val="18"/>
        </w:rPr>
        <w:t>下列关于状态图的说法中，正确的是（</w:t>
      </w:r>
      <w:r w:rsidRPr="00F06083">
        <w:rPr>
          <w:sz w:val="16"/>
          <w:szCs w:val="18"/>
        </w:rPr>
        <w:t> </w:t>
      </w:r>
      <w:r w:rsidRPr="00F06083">
        <w:rPr>
          <w:sz w:val="16"/>
          <w:szCs w:val="18"/>
        </w:rPr>
        <w:t>）</w:t>
      </w:r>
    </w:p>
    <w:p w14:paraId="4F463EA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状态图是</w:t>
      </w:r>
      <w:r w:rsidRPr="00F06083">
        <w:rPr>
          <w:sz w:val="16"/>
          <w:szCs w:val="18"/>
        </w:rPr>
        <w:t>UML</w:t>
      </w:r>
      <w:r w:rsidRPr="00F06083">
        <w:rPr>
          <w:sz w:val="16"/>
          <w:szCs w:val="18"/>
        </w:rPr>
        <w:t>中对系统的静态方面进行建模的五种图之一。</w:t>
      </w:r>
    </w:p>
    <w:p w14:paraId="54DDE242"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状态图是活动图的一个特例，状态图中的多数状态是活动状态</w:t>
      </w:r>
    </w:p>
    <w:p w14:paraId="5F3DDF28"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活动图和状态图是对一个对象的生命周期进行建模，描述对象随时间变化的行为。</w:t>
      </w:r>
    </w:p>
    <w:p w14:paraId="63A6F1EC"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状态图强调对有几个对象参与的活动过程建模，而活动图更强调对单个反应型对象建模</w:t>
      </w:r>
      <w:r w:rsidRPr="00F06083">
        <w:rPr>
          <w:sz w:val="16"/>
          <w:szCs w:val="18"/>
        </w:rPr>
        <w:t xml:space="preserve"> </w:t>
      </w:r>
    </w:p>
    <w:p w14:paraId="169BD642" w14:textId="77777777" w:rsidR="00A44A32" w:rsidRPr="00F06083" w:rsidRDefault="00A44A32" w:rsidP="00B9739D">
      <w:pPr>
        <w:rPr>
          <w:sz w:val="16"/>
          <w:szCs w:val="18"/>
        </w:rPr>
      </w:pPr>
      <w:r w:rsidRPr="00F06083">
        <w:rPr>
          <w:sz w:val="16"/>
          <w:szCs w:val="18"/>
        </w:rPr>
        <w:t>12.</w:t>
      </w:r>
      <w:r w:rsidRPr="00F06083">
        <w:rPr>
          <w:sz w:val="16"/>
          <w:szCs w:val="18"/>
        </w:rPr>
        <w:t>通常对象有很多属性，但对于外部对象来说某些属性应该不能被直接访问，下面哪个不是</w:t>
      </w:r>
      <w:r w:rsidRPr="00F06083">
        <w:rPr>
          <w:sz w:val="16"/>
          <w:szCs w:val="18"/>
        </w:rPr>
        <w:t>UML</w:t>
      </w:r>
      <w:r w:rsidRPr="00F06083">
        <w:rPr>
          <w:sz w:val="16"/>
          <w:szCs w:val="18"/>
        </w:rPr>
        <w:t>中的类成员访问限定性（</w:t>
      </w:r>
      <w:r w:rsidRPr="00F06083">
        <w:rPr>
          <w:sz w:val="16"/>
          <w:szCs w:val="18"/>
        </w:rPr>
        <w:t> </w:t>
      </w:r>
      <w:r w:rsidRPr="00F06083">
        <w:rPr>
          <w:sz w:val="16"/>
          <w:szCs w:val="18"/>
        </w:rPr>
        <w:t>）</w:t>
      </w:r>
    </w:p>
    <w:p w14:paraId="73776E8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公有的（</w:t>
      </w:r>
      <w:r w:rsidRPr="00F06083">
        <w:rPr>
          <w:sz w:val="16"/>
          <w:szCs w:val="18"/>
        </w:rPr>
        <w:t>public</w:t>
      </w:r>
      <w:r w:rsidRPr="00F06083">
        <w:rPr>
          <w:sz w:val="16"/>
          <w:szCs w:val="18"/>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受保护的（</w:t>
      </w:r>
      <w:r w:rsidRPr="00F06083">
        <w:rPr>
          <w:sz w:val="16"/>
          <w:szCs w:val="18"/>
        </w:rPr>
        <w:t>protected</w:t>
      </w:r>
      <w:r w:rsidRPr="00F06083">
        <w:rPr>
          <w:sz w:val="16"/>
          <w:szCs w:val="18"/>
        </w:rPr>
        <w:t>）</w:t>
      </w:r>
    </w:p>
    <w:p w14:paraId="47D9097D"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友员（</w:t>
      </w:r>
      <w:r w:rsidRPr="00F06083">
        <w:rPr>
          <w:sz w:val="16"/>
          <w:szCs w:val="18"/>
          <w:highlight w:val="red"/>
        </w:rPr>
        <w:t>friendly</w:t>
      </w:r>
      <w:r w:rsidRPr="00F06083">
        <w:rPr>
          <w:sz w:val="16"/>
          <w:szCs w:val="18"/>
          <w:highlight w:val="red"/>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私有的（</w:t>
      </w:r>
      <w:r w:rsidRPr="00F06083">
        <w:rPr>
          <w:sz w:val="16"/>
          <w:szCs w:val="18"/>
        </w:rPr>
        <w:t>private</w:t>
      </w:r>
      <w:r w:rsidRPr="00F06083">
        <w:rPr>
          <w:sz w:val="16"/>
          <w:szCs w:val="18"/>
        </w:rPr>
        <w:t>）</w:t>
      </w:r>
      <w:r w:rsidRPr="00F06083">
        <w:rPr>
          <w:sz w:val="16"/>
          <w:szCs w:val="18"/>
        </w:rPr>
        <w:t xml:space="preserve"> </w:t>
      </w:r>
    </w:p>
    <w:p w14:paraId="6C4DDA66" w14:textId="77777777" w:rsidR="00A44A32" w:rsidRPr="00F06083" w:rsidRDefault="00A44A32" w:rsidP="00B9739D">
      <w:pPr>
        <w:rPr>
          <w:sz w:val="16"/>
          <w:szCs w:val="18"/>
        </w:rPr>
      </w:pPr>
      <w:r w:rsidRPr="00F06083">
        <w:rPr>
          <w:sz w:val="16"/>
          <w:szCs w:val="18"/>
        </w:rPr>
        <w:t>13.UML</w:t>
      </w:r>
      <w:r w:rsidRPr="00F06083">
        <w:rPr>
          <w:sz w:val="16"/>
          <w:szCs w:val="18"/>
        </w:rPr>
        <w:t>中类的有三种，下面哪个不是其中之一（</w:t>
      </w:r>
      <w:r w:rsidRPr="00F06083">
        <w:rPr>
          <w:sz w:val="16"/>
          <w:szCs w:val="18"/>
        </w:rPr>
        <w:t> </w:t>
      </w:r>
      <w:r w:rsidRPr="00F06083">
        <w:rPr>
          <w:sz w:val="16"/>
          <w:szCs w:val="18"/>
        </w:rPr>
        <w:t>）</w:t>
      </w:r>
    </w:p>
    <w:p w14:paraId="01C05AAB"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实体类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抽象类</w:t>
      </w:r>
    </w:p>
    <w:p w14:paraId="4B62FCE8"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控制类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边界类</w:t>
      </w:r>
      <w:r w:rsidRPr="00F06083">
        <w:rPr>
          <w:sz w:val="16"/>
          <w:szCs w:val="18"/>
        </w:rPr>
        <w:t xml:space="preserve"> </w:t>
      </w:r>
    </w:p>
    <w:p w14:paraId="2F8D1F42" w14:textId="77777777" w:rsidR="00A44A32" w:rsidRPr="00F06083" w:rsidRDefault="00A44A32" w:rsidP="00B9739D">
      <w:pPr>
        <w:rPr>
          <w:sz w:val="16"/>
          <w:szCs w:val="18"/>
        </w:rPr>
      </w:pPr>
      <w:r w:rsidRPr="00F06083">
        <w:rPr>
          <w:sz w:val="16"/>
          <w:szCs w:val="18"/>
        </w:rPr>
        <w:t>14.</w:t>
      </w:r>
      <w:r w:rsidRPr="00F06083">
        <w:rPr>
          <w:sz w:val="16"/>
          <w:szCs w:val="18"/>
        </w:rPr>
        <w:t>下列描述中，哪个不是建模的基本原则（</w:t>
      </w:r>
      <w:r w:rsidRPr="00F06083">
        <w:rPr>
          <w:sz w:val="16"/>
          <w:szCs w:val="18"/>
        </w:rPr>
        <w:t> </w:t>
      </w:r>
      <w:r w:rsidRPr="00F06083">
        <w:rPr>
          <w:sz w:val="16"/>
          <w:szCs w:val="18"/>
        </w:rPr>
        <w:t>）</w:t>
      </w:r>
    </w:p>
    <w:p w14:paraId="53F502B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要仔细的选择模型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每一种模型可以在不同的精度级别上表示所要开发的系统</w:t>
      </w:r>
    </w:p>
    <w:p w14:paraId="7975005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模型要与现实相联系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对一个重要的系统用一个模型就可以充分描述</w:t>
      </w:r>
      <w:r w:rsidRPr="00F06083">
        <w:rPr>
          <w:sz w:val="16"/>
          <w:szCs w:val="18"/>
        </w:rPr>
        <w:t xml:space="preserve"> </w:t>
      </w:r>
    </w:p>
    <w:p w14:paraId="189BD53E" w14:textId="77777777" w:rsidR="00A44A32" w:rsidRPr="00F06083" w:rsidRDefault="00A44A32" w:rsidP="00B9739D">
      <w:pPr>
        <w:rPr>
          <w:sz w:val="16"/>
          <w:szCs w:val="18"/>
        </w:rPr>
      </w:pPr>
      <w:r w:rsidRPr="00F06083">
        <w:rPr>
          <w:sz w:val="16"/>
          <w:szCs w:val="18"/>
        </w:rPr>
        <w:t>15.</w:t>
      </w:r>
      <w:r w:rsidRPr="00F06083">
        <w:rPr>
          <w:sz w:val="16"/>
          <w:szCs w:val="18"/>
        </w:rPr>
        <w:t>顺序图是强调消息随时间顺序变化的交互图，下面哪个不是用来描述顺序图的组成部分（</w:t>
      </w:r>
      <w:r w:rsidRPr="00F06083">
        <w:rPr>
          <w:sz w:val="16"/>
          <w:szCs w:val="18"/>
        </w:rPr>
        <w:t> </w:t>
      </w:r>
      <w:r w:rsidRPr="00F06083">
        <w:rPr>
          <w:sz w:val="16"/>
          <w:szCs w:val="18"/>
        </w:rPr>
        <w:t>）</w:t>
      </w:r>
    </w:p>
    <w:p w14:paraId="2D505CE7" w14:textId="77777777" w:rsidR="00A44A32" w:rsidRPr="00F06083" w:rsidRDefault="00A44A32" w:rsidP="00B9739D">
      <w:pPr>
        <w:ind w:firstLineChars="100" w:firstLine="160"/>
        <w:rPr>
          <w:sz w:val="16"/>
          <w:szCs w:val="18"/>
          <w:highlight w:val="red"/>
        </w:rPr>
      </w:pPr>
      <w:r w:rsidRPr="00F06083">
        <w:rPr>
          <w:sz w:val="16"/>
          <w:szCs w:val="18"/>
        </w:rPr>
        <w:t>A.</w:t>
      </w:r>
      <w:r w:rsidRPr="00F06083">
        <w:rPr>
          <w:sz w:val="16"/>
          <w:szCs w:val="18"/>
        </w:rPr>
        <w:t>信号</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生命线</w:t>
      </w:r>
    </w:p>
    <w:p w14:paraId="7F08D84A" w14:textId="77777777" w:rsidR="00A44A32" w:rsidRPr="00F06083" w:rsidRDefault="00A44A32" w:rsidP="00B9739D">
      <w:pPr>
        <w:ind w:firstLineChars="100" w:firstLine="160"/>
        <w:rPr>
          <w:sz w:val="16"/>
          <w:szCs w:val="18"/>
        </w:rPr>
      </w:pPr>
      <w:r w:rsidRPr="00F06083">
        <w:rPr>
          <w:sz w:val="16"/>
          <w:szCs w:val="18"/>
          <w:highlight w:val="red"/>
        </w:rPr>
        <w:lastRenderedPageBreak/>
        <w:t>C.</w:t>
      </w:r>
      <w:r w:rsidRPr="00F06083">
        <w:rPr>
          <w:sz w:val="16"/>
          <w:szCs w:val="18"/>
          <w:highlight w:val="red"/>
        </w:rPr>
        <w:t>激活期</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类角色</w:t>
      </w:r>
      <w:r w:rsidRPr="00F06083">
        <w:rPr>
          <w:sz w:val="16"/>
          <w:szCs w:val="18"/>
        </w:rPr>
        <w:t xml:space="preserve"> </w:t>
      </w:r>
    </w:p>
    <w:p w14:paraId="115E8EF0" w14:textId="77777777" w:rsidR="00A44A32" w:rsidRPr="00F06083" w:rsidRDefault="00A44A32" w:rsidP="00B9739D">
      <w:pPr>
        <w:rPr>
          <w:sz w:val="16"/>
          <w:szCs w:val="18"/>
        </w:rPr>
      </w:pPr>
      <w:r w:rsidRPr="00F06083">
        <w:rPr>
          <w:sz w:val="16"/>
          <w:szCs w:val="18"/>
        </w:rPr>
        <w:t>16.</w:t>
      </w:r>
      <w:r w:rsidRPr="00F06083">
        <w:rPr>
          <w:sz w:val="16"/>
          <w:szCs w:val="18"/>
        </w:rPr>
        <w:t>关于包的描述，哪个不正确（</w:t>
      </w:r>
      <w:r w:rsidRPr="00F06083">
        <w:rPr>
          <w:sz w:val="16"/>
          <w:szCs w:val="18"/>
        </w:rPr>
        <w:t> </w:t>
      </w:r>
      <w:r w:rsidRPr="00F06083">
        <w:rPr>
          <w:sz w:val="16"/>
          <w:szCs w:val="18"/>
        </w:rPr>
        <w:t>）</w:t>
      </w:r>
    </w:p>
    <w:p w14:paraId="739E50F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和其他建模元素一样，每个</w:t>
      </w:r>
      <w:proofErr w:type="gramStart"/>
      <w:r w:rsidRPr="00F06083">
        <w:rPr>
          <w:sz w:val="16"/>
          <w:szCs w:val="18"/>
        </w:rPr>
        <w:t>包必须</w:t>
      </w:r>
      <w:proofErr w:type="gramEnd"/>
      <w:r w:rsidRPr="00F06083">
        <w:rPr>
          <w:sz w:val="16"/>
          <w:szCs w:val="18"/>
        </w:rPr>
        <w:t>有一个区别于其他包的名字；</w:t>
      </w:r>
    </w:p>
    <w:p w14:paraId="1B962F3D"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包中可以包含其他元素，比如类、接口、组件、用例等等；</w:t>
      </w:r>
    </w:p>
    <w:p w14:paraId="6B9F008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包的可见性分为：</w:t>
      </w:r>
      <w:r w:rsidRPr="00F06083">
        <w:rPr>
          <w:sz w:val="16"/>
          <w:szCs w:val="18"/>
        </w:rPr>
        <w:t>public</w:t>
      </w:r>
      <w:r w:rsidRPr="00F06083">
        <w:rPr>
          <w:sz w:val="16"/>
          <w:szCs w:val="18"/>
        </w:rPr>
        <w:t>、</w:t>
      </w:r>
      <w:r w:rsidRPr="00F06083">
        <w:rPr>
          <w:sz w:val="16"/>
          <w:szCs w:val="18"/>
        </w:rPr>
        <w:t>protected</w:t>
      </w:r>
      <w:r w:rsidRPr="00F06083">
        <w:rPr>
          <w:sz w:val="16"/>
          <w:szCs w:val="18"/>
        </w:rPr>
        <w:t>、</w:t>
      </w:r>
      <w:r w:rsidRPr="00F06083">
        <w:rPr>
          <w:sz w:val="16"/>
          <w:szCs w:val="18"/>
        </w:rPr>
        <w:t>private</w:t>
      </w:r>
      <w:r w:rsidRPr="00F06083">
        <w:rPr>
          <w:sz w:val="16"/>
          <w:szCs w:val="18"/>
        </w:rPr>
        <w:t>；</w:t>
      </w:r>
    </w:p>
    <w:p w14:paraId="4DE39B1F" w14:textId="77777777" w:rsidR="00A44A32" w:rsidRPr="00F06083" w:rsidRDefault="00A44A32" w:rsidP="00B9739D">
      <w:pPr>
        <w:ind w:firstLineChars="100" w:firstLine="160"/>
        <w:rPr>
          <w:sz w:val="16"/>
          <w:szCs w:val="18"/>
        </w:rPr>
      </w:pPr>
      <w:r w:rsidRPr="00F06083">
        <w:rPr>
          <w:sz w:val="16"/>
          <w:szCs w:val="18"/>
          <w:highlight w:val="red"/>
        </w:rPr>
        <w:t>D.</w:t>
      </w:r>
      <w:r w:rsidRPr="00F06083">
        <w:rPr>
          <w:sz w:val="16"/>
          <w:szCs w:val="18"/>
          <w:highlight w:val="red"/>
        </w:rPr>
        <w:t>导出（</w:t>
      </w:r>
      <w:r w:rsidRPr="00F06083">
        <w:rPr>
          <w:sz w:val="16"/>
          <w:szCs w:val="18"/>
          <w:highlight w:val="red"/>
        </w:rPr>
        <w:t>export</w:t>
      </w:r>
      <w:r w:rsidRPr="00F06083">
        <w:rPr>
          <w:sz w:val="16"/>
          <w:szCs w:val="18"/>
          <w:highlight w:val="red"/>
        </w:rPr>
        <w:t>）使的一个包中的元素可以单向访问另一个包中的元素；</w:t>
      </w:r>
      <w:r w:rsidRPr="00F06083">
        <w:rPr>
          <w:sz w:val="16"/>
          <w:szCs w:val="18"/>
        </w:rPr>
        <w:t xml:space="preserve"> </w:t>
      </w:r>
    </w:p>
    <w:p w14:paraId="2FC2E614" w14:textId="77777777" w:rsidR="00A44A32" w:rsidRPr="00F06083" w:rsidRDefault="00A44A32" w:rsidP="00B9739D">
      <w:pPr>
        <w:rPr>
          <w:sz w:val="16"/>
          <w:szCs w:val="18"/>
        </w:rPr>
      </w:pPr>
      <w:r w:rsidRPr="00F06083">
        <w:rPr>
          <w:sz w:val="16"/>
          <w:szCs w:val="18"/>
        </w:rPr>
        <w:t>17.</w:t>
      </w:r>
      <w:r w:rsidRPr="00F06083">
        <w:rPr>
          <w:sz w:val="16"/>
          <w:szCs w:val="18"/>
        </w:rPr>
        <w:t>组件图用于对系统的静态实现视图建模，这种视图主要支持系统部件的配置管理，通常可以分为四种方式来完成，下面哪种不是其中之一（</w:t>
      </w:r>
      <w:r w:rsidRPr="00F06083">
        <w:rPr>
          <w:sz w:val="16"/>
          <w:szCs w:val="18"/>
        </w:rPr>
        <w:t> </w:t>
      </w:r>
      <w:r w:rsidRPr="00F06083">
        <w:rPr>
          <w:sz w:val="16"/>
          <w:szCs w:val="18"/>
        </w:rPr>
        <w:t>）</w:t>
      </w:r>
    </w:p>
    <w:p w14:paraId="630163BB"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对源代码建模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对事物建模</w:t>
      </w:r>
    </w:p>
    <w:p w14:paraId="475BEE4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对物理数据库建模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对可适应的系统建模</w:t>
      </w:r>
      <w:r w:rsidRPr="00F06083">
        <w:rPr>
          <w:sz w:val="16"/>
          <w:szCs w:val="18"/>
        </w:rPr>
        <w:t xml:space="preserve"> </w:t>
      </w:r>
    </w:p>
    <w:p w14:paraId="2CD1D2FF" w14:textId="77777777" w:rsidR="00A44A32" w:rsidRPr="00F06083" w:rsidRDefault="00A44A32" w:rsidP="00B9739D">
      <w:pPr>
        <w:rPr>
          <w:sz w:val="16"/>
          <w:szCs w:val="18"/>
        </w:rPr>
      </w:pPr>
      <w:r w:rsidRPr="00F06083">
        <w:rPr>
          <w:sz w:val="16"/>
          <w:szCs w:val="18"/>
        </w:rPr>
        <w:t>18.</w:t>
      </w:r>
      <w:r w:rsidRPr="00F06083">
        <w:rPr>
          <w:sz w:val="16"/>
          <w:szCs w:val="18"/>
        </w:rPr>
        <w:t>下面关于正向工程与逆向工程的描述，哪个不正确（</w:t>
      </w:r>
      <w:r w:rsidRPr="00F06083">
        <w:rPr>
          <w:sz w:val="16"/>
          <w:szCs w:val="18"/>
        </w:rPr>
        <w:t> </w:t>
      </w:r>
      <w:r w:rsidRPr="00F06083">
        <w:rPr>
          <w:sz w:val="16"/>
          <w:szCs w:val="18"/>
        </w:rPr>
        <w:t>）</w:t>
      </w:r>
    </w:p>
    <w:p w14:paraId="08983E0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正向工程是通过到实现语言的映射而把模型转换为代码的过程；</w:t>
      </w:r>
    </w:p>
    <w:p w14:paraId="538F7D23"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逆向工程是通过从</w:t>
      </w:r>
      <w:proofErr w:type="gramStart"/>
      <w:r w:rsidRPr="00F06083">
        <w:rPr>
          <w:sz w:val="16"/>
          <w:szCs w:val="18"/>
        </w:rPr>
        <w:t>特定实现</w:t>
      </w:r>
      <w:proofErr w:type="gramEnd"/>
      <w:r w:rsidRPr="00F06083">
        <w:rPr>
          <w:sz w:val="16"/>
          <w:szCs w:val="18"/>
        </w:rPr>
        <w:t>语言的映射而把代码转换为模型的过程；</w:t>
      </w:r>
    </w:p>
    <w:p w14:paraId="42C07A36"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正向工程是通过从</w:t>
      </w:r>
      <w:proofErr w:type="gramStart"/>
      <w:r w:rsidRPr="00F06083">
        <w:rPr>
          <w:sz w:val="16"/>
          <w:szCs w:val="18"/>
          <w:highlight w:val="red"/>
        </w:rPr>
        <w:t>特定实现</w:t>
      </w:r>
      <w:proofErr w:type="gramEnd"/>
      <w:r w:rsidRPr="00F06083">
        <w:rPr>
          <w:sz w:val="16"/>
          <w:szCs w:val="18"/>
          <w:highlight w:val="red"/>
        </w:rPr>
        <w:t>语言的映射而把代码转换为模型的过程；</w:t>
      </w:r>
    </w:p>
    <w:p w14:paraId="6D1D42EE"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正向工程与逆向工程可以通过</w:t>
      </w:r>
      <w:r w:rsidRPr="00F06083">
        <w:rPr>
          <w:sz w:val="16"/>
          <w:szCs w:val="18"/>
        </w:rPr>
        <w:t>rose</w:t>
      </w:r>
      <w:r w:rsidRPr="00F06083">
        <w:rPr>
          <w:sz w:val="16"/>
          <w:szCs w:val="18"/>
        </w:rPr>
        <w:t>支持来实现；</w:t>
      </w:r>
      <w:r w:rsidRPr="00F06083">
        <w:rPr>
          <w:sz w:val="16"/>
          <w:szCs w:val="18"/>
        </w:rPr>
        <w:t xml:space="preserve"> </w:t>
      </w:r>
    </w:p>
    <w:p w14:paraId="169D9215" w14:textId="77777777" w:rsidR="00A44A32" w:rsidRPr="00F06083" w:rsidRDefault="00A44A32" w:rsidP="00B9739D">
      <w:pPr>
        <w:rPr>
          <w:sz w:val="16"/>
          <w:szCs w:val="18"/>
        </w:rPr>
      </w:pPr>
      <w:r w:rsidRPr="00F06083">
        <w:rPr>
          <w:sz w:val="16"/>
          <w:szCs w:val="18"/>
        </w:rPr>
        <w:t>19.UML</w:t>
      </w:r>
      <w:r w:rsidRPr="00F06083">
        <w:rPr>
          <w:sz w:val="16"/>
          <w:szCs w:val="18"/>
        </w:rPr>
        <w:t>提供了</w:t>
      </w:r>
      <w:r w:rsidRPr="00F06083">
        <w:rPr>
          <w:sz w:val="16"/>
          <w:szCs w:val="18"/>
        </w:rPr>
        <w:t>4</w:t>
      </w:r>
      <w:r w:rsidRPr="00F06083">
        <w:rPr>
          <w:sz w:val="16"/>
          <w:szCs w:val="18"/>
        </w:rPr>
        <w:t>种结构图用于对系统的静态方面进行可视化、详述、构造和文档化。其中（</w:t>
      </w:r>
      <w:r w:rsidRPr="00F06083">
        <w:rPr>
          <w:sz w:val="16"/>
          <w:szCs w:val="18"/>
        </w:rPr>
        <w:t> </w:t>
      </w:r>
      <w:r w:rsidRPr="00F06083">
        <w:rPr>
          <w:sz w:val="16"/>
          <w:szCs w:val="18"/>
        </w:rPr>
        <w:t>）是面向对象系统建模中最常用的图，用于说明系统的静态设计视图。</w:t>
      </w:r>
    </w:p>
    <w:p w14:paraId="35F9FF94"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．组件图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．类图</w:t>
      </w:r>
    </w:p>
    <w:p w14:paraId="52CEA35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．对象图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．部署图</w:t>
      </w:r>
      <w:r w:rsidRPr="00F06083">
        <w:rPr>
          <w:sz w:val="16"/>
          <w:szCs w:val="18"/>
        </w:rPr>
        <w:t xml:space="preserve"> </w:t>
      </w:r>
    </w:p>
    <w:p w14:paraId="5C5CFA86" w14:textId="77777777" w:rsidR="00A44A32" w:rsidRPr="00F06083" w:rsidRDefault="00A44A32" w:rsidP="00B9739D">
      <w:pPr>
        <w:rPr>
          <w:sz w:val="16"/>
          <w:szCs w:val="18"/>
        </w:rPr>
      </w:pPr>
      <w:r w:rsidRPr="00F06083">
        <w:rPr>
          <w:sz w:val="16"/>
          <w:szCs w:val="18"/>
        </w:rPr>
        <w:t>20.</w:t>
      </w:r>
      <w:r w:rsidRPr="00F06083">
        <w:rPr>
          <w:sz w:val="16"/>
          <w:szCs w:val="18"/>
        </w:rPr>
        <w:t>当需要说明系统的静态实现视图时，应该选择（</w:t>
      </w:r>
      <w:r w:rsidRPr="00F06083">
        <w:rPr>
          <w:sz w:val="16"/>
          <w:szCs w:val="18"/>
        </w:rPr>
        <w:t> </w:t>
      </w:r>
      <w:r w:rsidRPr="00F06083">
        <w:rPr>
          <w:sz w:val="16"/>
          <w:szCs w:val="18"/>
        </w:rPr>
        <w:t>）。</w:t>
      </w:r>
    </w:p>
    <w:p w14:paraId="7603D02D"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．组件图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．协作图</w:t>
      </w:r>
    </w:p>
    <w:p w14:paraId="0B5644F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．状态图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．部署图</w:t>
      </w:r>
      <w:r w:rsidRPr="00F06083">
        <w:rPr>
          <w:sz w:val="16"/>
          <w:szCs w:val="18"/>
        </w:rPr>
        <w:t xml:space="preserve"> </w:t>
      </w:r>
    </w:p>
    <w:p w14:paraId="07A05987" w14:textId="77777777" w:rsidR="00A44A32" w:rsidRPr="00F06083" w:rsidRDefault="00A44A32" w:rsidP="00B9739D">
      <w:pPr>
        <w:rPr>
          <w:sz w:val="16"/>
          <w:szCs w:val="18"/>
        </w:rPr>
      </w:pPr>
      <w:r w:rsidRPr="00F06083">
        <w:rPr>
          <w:sz w:val="16"/>
          <w:szCs w:val="18"/>
        </w:rPr>
        <w:t>21.</w:t>
      </w:r>
      <w:r w:rsidRPr="00F06083">
        <w:rPr>
          <w:sz w:val="16"/>
          <w:szCs w:val="18"/>
        </w:rPr>
        <w:t>当需要说明体系结构的静态实施视图时，应该选择（</w:t>
      </w:r>
      <w:r w:rsidRPr="00F06083">
        <w:rPr>
          <w:sz w:val="16"/>
          <w:szCs w:val="18"/>
        </w:rPr>
        <w:t> </w:t>
      </w:r>
      <w:r w:rsidRPr="00F06083">
        <w:rPr>
          <w:sz w:val="16"/>
          <w:szCs w:val="18"/>
        </w:rPr>
        <w:t>）</w:t>
      </w:r>
    </w:p>
    <w:p w14:paraId="2D97407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．协作图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．对象图</w:t>
      </w:r>
    </w:p>
    <w:p w14:paraId="1E903C4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．部署图</w:t>
      </w:r>
      <w:r w:rsidRPr="00F06083">
        <w:rPr>
          <w:sz w:val="16"/>
          <w:szCs w:val="18"/>
        </w:rPr>
        <w:t xml:space="preserve"> </w:t>
      </w:r>
    </w:p>
    <w:p w14:paraId="1E65CBC9" w14:textId="77777777" w:rsidR="00A44A32" w:rsidRPr="00F06083" w:rsidRDefault="00A44A32" w:rsidP="00B9739D">
      <w:pPr>
        <w:rPr>
          <w:sz w:val="16"/>
          <w:szCs w:val="18"/>
        </w:rPr>
      </w:pPr>
      <w:r w:rsidRPr="00F06083">
        <w:rPr>
          <w:sz w:val="16"/>
          <w:szCs w:val="18"/>
        </w:rPr>
        <w:t>22.</w:t>
      </w:r>
      <w:r w:rsidRPr="00F06083">
        <w:rPr>
          <w:sz w:val="16"/>
          <w:szCs w:val="18"/>
        </w:rPr>
        <w:t>用例（</w:t>
      </w:r>
      <w:r w:rsidRPr="00F06083">
        <w:rPr>
          <w:sz w:val="16"/>
          <w:szCs w:val="18"/>
        </w:rPr>
        <w:t>Use-case</w:t>
      </w:r>
      <w:r w:rsidRPr="00F06083">
        <w:rPr>
          <w:sz w:val="16"/>
          <w:szCs w:val="18"/>
        </w:rPr>
        <w:t>）用来描述系统在事件做出响应时所采取的行动。用例之间是具有相关性的。在一个</w:t>
      </w:r>
      <w:r w:rsidRPr="00F06083">
        <w:rPr>
          <w:sz w:val="16"/>
          <w:szCs w:val="18"/>
        </w:rPr>
        <w:t>“</w:t>
      </w:r>
      <w:r w:rsidRPr="00F06083">
        <w:rPr>
          <w:sz w:val="16"/>
          <w:szCs w:val="18"/>
        </w:rPr>
        <w:t>订单输入子系统</w:t>
      </w:r>
      <w:r w:rsidRPr="00F06083">
        <w:rPr>
          <w:sz w:val="16"/>
          <w:szCs w:val="18"/>
        </w:rPr>
        <w:t>”</w:t>
      </w:r>
      <w:r w:rsidRPr="00F06083">
        <w:rPr>
          <w:sz w:val="16"/>
          <w:szCs w:val="18"/>
        </w:rPr>
        <w:t>中，创建新订单和更新订单都需要检查用户</w:t>
      </w:r>
      <w:proofErr w:type="gramStart"/>
      <w:r w:rsidRPr="00F06083">
        <w:rPr>
          <w:sz w:val="16"/>
          <w:szCs w:val="18"/>
        </w:rPr>
        <w:t>帐号</w:t>
      </w:r>
      <w:proofErr w:type="gramEnd"/>
      <w:r w:rsidRPr="00F06083">
        <w:rPr>
          <w:sz w:val="16"/>
          <w:szCs w:val="18"/>
        </w:rPr>
        <w:t>是否正确。那么，用例</w:t>
      </w:r>
      <w:r w:rsidRPr="00F06083">
        <w:rPr>
          <w:sz w:val="16"/>
          <w:szCs w:val="18"/>
        </w:rPr>
        <w:t>“</w:t>
      </w:r>
      <w:r w:rsidRPr="00F06083">
        <w:rPr>
          <w:sz w:val="16"/>
          <w:szCs w:val="18"/>
        </w:rPr>
        <w:t>创建新订单</w:t>
      </w:r>
      <w:r w:rsidRPr="00F06083">
        <w:rPr>
          <w:sz w:val="16"/>
          <w:szCs w:val="18"/>
        </w:rPr>
        <w:t>”</w:t>
      </w:r>
      <w:r w:rsidRPr="00F06083">
        <w:rPr>
          <w:sz w:val="16"/>
          <w:szCs w:val="18"/>
        </w:rPr>
        <w:t>、</w:t>
      </w:r>
      <w:r w:rsidRPr="00F06083">
        <w:rPr>
          <w:sz w:val="16"/>
          <w:szCs w:val="18"/>
        </w:rPr>
        <w:t>“</w:t>
      </w:r>
      <w:r w:rsidRPr="00F06083">
        <w:rPr>
          <w:sz w:val="16"/>
          <w:szCs w:val="18"/>
        </w:rPr>
        <w:t>更新订单</w:t>
      </w:r>
      <w:r w:rsidRPr="00F06083">
        <w:rPr>
          <w:sz w:val="16"/>
          <w:szCs w:val="18"/>
        </w:rPr>
        <w:t>”</w:t>
      </w:r>
      <w:r w:rsidRPr="00F06083">
        <w:rPr>
          <w:sz w:val="16"/>
          <w:szCs w:val="18"/>
        </w:rPr>
        <w:t>与用例</w:t>
      </w:r>
      <w:r w:rsidRPr="00F06083">
        <w:rPr>
          <w:sz w:val="16"/>
          <w:szCs w:val="18"/>
        </w:rPr>
        <w:t>“</w:t>
      </w:r>
      <w:r w:rsidRPr="00F06083">
        <w:rPr>
          <w:sz w:val="16"/>
          <w:szCs w:val="18"/>
        </w:rPr>
        <w:t>检查用户</w:t>
      </w:r>
      <w:proofErr w:type="gramStart"/>
      <w:r w:rsidRPr="00F06083">
        <w:rPr>
          <w:sz w:val="16"/>
          <w:szCs w:val="18"/>
        </w:rPr>
        <w:t>帐号</w:t>
      </w:r>
      <w:proofErr w:type="gramEnd"/>
      <w:r w:rsidRPr="00F06083">
        <w:rPr>
          <w:sz w:val="16"/>
          <w:szCs w:val="18"/>
        </w:rPr>
        <w:t>”</w:t>
      </w:r>
      <w:r w:rsidRPr="00F06083">
        <w:rPr>
          <w:sz w:val="16"/>
          <w:szCs w:val="18"/>
        </w:rPr>
        <w:t>之间是（</w:t>
      </w:r>
      <w:r w:rsidRPr="00F06083">
        <w:rPr>
          <w:sz w:val="16"/>
          <w:szCs w:val="18"/>
        </w:rPr>
        <w:t> </w:t>
      </w:r>
      <w:r w:rsidRPr="00F06083">
        <w:rPr>
          <w:sz w:val="16"/>
          <w:szCs w:val="18"/>
        </w:rPr>
        <w:t>）关系</w:t>
      </w:r>
    </w:p>
    <w:p w14:paraId="42479CE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扩展（</w:t>
      </w:r>
      <w:r w:rsidRPr="00F06083">
        <w:rPr>
          <w:sz w:val="16"/>
          <w:szCs w:val="18"/>
        </w:rPr>
        <w:t>extend</w:t>
      </w:r>
      <w:r w:rsidRPr="00F06083">
        <w:rPr>
          <w:sz w:val="16"/>
          <w:szCs w:val="18"/>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包含（</w:t>
      </w:r>
      <w:r w:rsidRPr="00F06083">
        <w:rPr>
          <w:sz w:val="16"/>
          <w:szCs w:val="18"/>
          <w:highlight w:val="red"/>
        </w:rPr>
        <w:t>include</w:t>
      </w:r>
      <w:r w:rsidRPr="00F06083">
        <w:rPr>
          <w:sz w:val="16"/>
          <w:szCs w:val="18"/>
          <w:highlight w:val="red"/>
        </w:rPr>
        <w:t>）</w:t>
      </w:r>
    </w:p>
    <w:p w14:paraId="505A732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分类（</w:t>
      </w:r>
      <w:r w:rsidRPr="00F06083">
        <w:rPr>
          <w:sz w:val="16"/>
          <w:szCs w:val="18"/>
        </w:rPr>
        <w:t>classification</w:t>
      </w:r>
      <w:r w:rsidRPr="00F06083">
        <w:rPr>
          <w:sz w:val="16"/>
          <w:szCs w:val="18"/>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聚集（</w:t>
      </w:r>
      <w:r w:rsidRPr="00F06083">
        <w:rPr>
          <w:sz w:val="16"/>
          <w:szCs w:val="18"/>
        </w:rPr>
        <w:t>aggregation</w:t>
      </w:r>
      <w:r w:rsidRPr="00F06083">
        <w:rPr>
          <w:sz w:val="16"/>
          <w:szCs w:val="18"/>
        </w:rPr>
        <w:t>）</w:t>
      </w:r>
      <w:r w:rsidRPr="00F06083">
        <w:rPr>
          <w:sz w:val="16"/>
          <w:szCs w:val="18"/>
        </w:rPr>
        <w:t xml:space="preserve"> </w:t>
      </w:r>
    </w:p>
    <w:p w14:paraId="39006BF8" w14:textId="77777777" w:rsidR="00A44A32" w:rsidRPr="00F06083" w:rsidRDefault="00A44A32" w:rsidP="00B9739D">
      <w:pPr>
        <w:rPr>
          <w:sz w:val="16"/>
          <w:szCs w:val="18"/>
        </w:rPr>
      </w:pPr>
      <w:r w:rsidRPr="00F06083">
        <w:rPr>
          <w:sz w:val="16"/>
          <w:szCs w:val="18"/>
        </w:rPr>
        <w:t>23.</w:t>
      </w:r>
      <w:r w:rsidRPr="00F06083">
        <w:rPr>
          <w:sz w:val="16"/>
          <w:szCs w:val="18"/>
        </w:rPr>
        <w:t>（</w:t>
      </w:r>
      <w:r w:rsidRPr="00F06083">
        <w:rPr>
          <w:sz w:val="16"/>
          <w:szCs w:val="18"/>
        </w:rPr>
        <w:t> </w:t>
      </w:r>
      <w:r w:rsidRPr="00F06083">
        <w:rPr>
          <w:sz w:val="16"/>
          <w:szCs w:val="18"/>
        </w:rPr>
        <w:t>）是描述系统中在某一时刻，一组对象以及它们之间关系的图形，其可以看作是类图在系统某一时刻的实例。</w:t>
      </w:r>
    </w:p>
    <w:p w14:paraId="603AE9E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．组件图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．类图</w:t>
      </w:r>
    </w:p>
    <w:p w14:paraId="4F2C1078"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．对象图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．部署图</w:t>
      </w:r>
      <w:r w:rsidRPr="00F06083">
        <w:rPr>
          <w:sz w:val="16"/>
          <w:szCs w:val="18"/>
        </w:rPr>
        <w:t xml:space="preserve"> </w:t>
      </w:r>
    </w:p>
    <w:p w14:paraId="6880A55B" w14:textId="77777777" w:rsidR="00A44A32" w:rsidRPr="00F06083" w:rsidRDefault="00A44A32" w:rsidP="00B9739D">
      <w:pPr>
        <w:rPr>
          <w:sz w:val="16"/>
          <w:szCs w:val="18"/>
        </w:rPr>
      </w:pPr>
      <w:r w:rsidRPr="00F06083">
        <w:rPr>
          <w:sz w:val="16"/>
          <w:szCs w:val="18"/>
        </w:rPr>
        <w:t>24.UML</w:t>
      </w:r>
      <w:r w:rsidRPr="00F06083">
        <w:rPr>
          <w:sz w:val="16"/>
          <w:szCs w:val="18"/>
        </w:rPr>
        <w:t>的全称是</w:t>
      </w:r>
      <w:r w:rsidRPr="00F06083">
        <w:rPr>
          <w:sz w:val="16"/>
          <w:szCs w:val="18"/>
        </w:rPr>
        <w:t>()</w:t>
      </w:r>
    </w:p>
    <w:p w14:paraId="2A548521"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UnifyModelingLanguage</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w:t>
      </w:r>
      <w:r w:rsidRPr="00F06083">
        <w:rPr>
          <w:sz w:val="16"/>
          <w:szCs w:val="18"/>
          <w:highlight w:val="red"/>
        </w:rPr>
        <w:t>UnifiedModelingLanguage</w:t>
      </w:r>
    </w:p>
    <w:p w14:paraId="0783FA2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UnifiedModemLanguage</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 xml:space="preserve">UnifiedMakingLanguage </w:t>
      </w:r>
    </w:p>
    <w:p w14:paraId="6D1FDE90" w14:textId="77777777" w:rsidR="00A44A32" w:rsidRPr="00F06083" w:rsidRDefault="00A44A32" w:rsidP="00B9739D">
      <w:pPr>
        <w:rPr>
          <w:sz w:val="16"/>
          <w:szCs w:val="18"/>
        </w:rPr>
      </w:pPr>
      <w:r w:rsidRPr="00F06083">
        <w:rPr>
          <w:sz w:val="16"/>
          <w:szCs w:val="18"/>
        </w:rPr>
        <w:t>25.</w:t>
      </w:r>
      <w:r w:rsidRPr="00F06083">
        <w:rPr>
          <w:sz w:val="16"/>
          <w:szCs w:val="18"/>
        </w:rPr>
        <w:t>什么是用于描述类或组件的一个服务（功能）的操作集合。</w:t>
      </w:r>
      <w:r w:rsidRPr="00F06083">
        <w:rPr>
          <w:sz w:val="16"/>
          <w:szCs w:val="18"/>
        </w:rPr>
        <w:t>(</w:t>
      </w:r>
      <w:r w:rsidRPr="00F06083">
        <w:rPr>
          <w:rFonts w:hint="eastAsia"/>
          <w:sz w:val="16"/>
          <w:szCs w:val="18"/>
        </w:rPr>
        <w:t xml:space="preserve">   </w:t>
      </w:r>
      <w:r w:rsidRPr="00F06083">
        <w:rPr>
          <w:sz w:val="16"/>
          <w:szCs w:val="18"/>
        </w:rPr>
        <w:t>)</w:t>
      </w:r>
    </w:p>
    <w:p w14:paraId="7AAA2FF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．组件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．规范</w:t>
      </w:r>
    </w:p>
    <w:p w14:paraId="6DFE5E0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．接口</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．节点</w:t>
      </w:r>
      <w:r w:rsidRPr="00F06083">
        <w:rPr>
          <w:sz w:val="16"/>
          <w:szCs w:val="18"/>
        </w:rPr>
        <w:t xml:space="preserve"> </w:t>
      </w:r>
    </w:p>
    <w:p w14:paraId="52695FBF" w14:textId="77777777" w:rsidR="00A44A32" w:rsidRPr="00F06083" w:rsidRDefault="00A44A32" w:rsidP="00B9739D">
      <w:pPr>
        <w:rPr>
          <w:sz w:val="16"/>
          <w:szCs w:val="18"/>
        </w:rPr>
      </w:pPr>
      <w:r w:rsidRPr="00F06083">
        <w:rPr>
          <w:sz w:val="16"/>
          <w:szCs w:val="18"/>
        </w:rPr>
        <w:t>26.</w:t>
      </w:r>
      <w:r w:rsidRPr="00F06083">
        <w:rPr>
          <w:sz w:val="16"/>
          <w:szCs w:val="18"/>
        </w:rPr>
        <w:t>阅读图例，判断下列哪个说法是错误的。（</w:t>
      </w:r>
      <w:r w:rsidRPr="00F06083">
        <w:rPr>
          <w:sz w:val="16"/>
          <w:szCs w:val="18"/>
        </w:rPr>
        <w:t> </w:t>
      </w:r>
      <w:r w:rsidRPr="00F06083">
        <w:rPr>
          <w:sz w:val="16"/>
          <w:szCs w:val="18"/>
        </w:rPr>
        <w:t>）</w:t>
      </w:r>
    </w:p>
    <w:p w14:paraId="2F8B0751" w14:textId="77777777" w:rsidR="00A44A32" w:rsidRPr="00F06083" w:rsidRDefault="00A44A32" w:rsidP="00B9739D">
      <w:pPr>
        <w:jc w:val="center"/>
        <w:rPr>
          <w:rFonts w:hint="eastAsia"/>
          <w:sz w:val="16"/>
          <w:szCs w:val="18"/>
        </w:rPr>
      </w:pPr>
      <w:r w:rsidRPr="00F06083">
        <w:rPr>
          <w:sz w:val="16"/>
          <w:szCs w:val="18"/>
        </w:rPr>
        <w:lastRenderedPageBreak/>
        <w:fldChar w:fldCharType="begin"/>
      </w:r>
      <w:r w:rsidRPr="00F06083">
        <w:rPr>
          <w:sz w:val="16"/>
          <w:szCs w:val="18"/>
        </w:rPr>
        <w:instrText xml:space="preserve"> INCLUDEPICTURE "http://uml.jpkc.hbvtc.edu.cn/uml/xx07wlkt/zxcs/pt/1-2.gif" \* MERGEFORMATINET </w:instrText>
      </w:r>
      <w:r w:rsidRPr="00F06083">
        <w:rPr>
          <w:sz w:val="16"/>
          <w:szCs w:val="18"/>
        </w:rPr>
        <w:fldChar w:fldCharType="separate"/>
      </w:r>
      <w:r w:rsidRPr="00F06083">
        <w:rPr>
          <w:sz w:val="16"/>
          <w:szCs w:val="18"/>
        </w:rPr>
        <w:pict w14:anchorId="78497475">
          <v:shape id="_x0000_i1133" type="#_x0000_t75" alt="" style="width:274.8pt;height:139.8pt">
            <v:imagedata r:id="rId83" r:href="rId84"/>
          </v:shape>
        </w:pict>
      </w:r>
      <w:r w:rsidRPr="00F06083">
        <w:rPr>
          <w:sz w:val="16"/>
          <w:szCs w:val="18"/>
        </w:rPr>
        <w:fldChar w:fldCharType="end"/>
      </w:r>
    </w:p>
    <w:p w14:paraId="03A47B9B"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读者可以使用系统的还书用例</w:t>
      </w:r>
      <w:r w:rsidRPr="00F06083">
        <w:rPr>
          <w:rFonts w:hint="eastAsia"/>
          <w:sz w:val="16"/>
          <w:szCs w:val="18"/>
        </w:rPr>
        <w:tab/>
      </w:r>
      <w:r w:rsidRPr="00F06083">
        <w:rPr>
          <w:rFonts w:hint="eastAsia"/>
          <w:sz w:val="16"/>
          <w:szCs w:val="18"/>
        </w:rPr>
        <w:tab/>
      </w:r>
      <w:r w:rsidRPr="00F06083">
        <w:rPr>
          <w:rFonts w:hint="eastAsia"/>
          <w:sz w:val="16"/>
          <w:szCs w:val="18"/>
        </w:rPr>
        <w:tab/>
      </w:r>
    </w:p>
    <w:p w14:paraId="5826A03B"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每次执行还书用例都要执行图书查询用例</w:t>
      </w:r>
    </w:p>
    <w:p w14:paraId="5CDDD6BE"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每次执行还书用例都要执行交纳罚金用例</w:t>
      </w:r>
    </w:p>
    <w:p w14:paraId="458412A9"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执行还书用例有可能既执行图书查询用例，又执行交纳罚金用例</w:t>
      </w:r>
      <w:r w:rsidRPr="00F06083">
        <w:rPr>
          <w:sz w:val="16"/>
          <w:szCs w:val="18"/>
        </w:rPr>
        <w:t xml:space="preserve"> </w:t>
      </w:r>
    </w:p>
    <w:p w14:paraId="76CCBCDA" w14:textId="77777777" w:rsidR="00A44A32" w:rsidRPr="00F06083" w:rsidRDefault="00A44A32" w:rsidP="00B9739D">
      <w:pPr>
        <w:rPr>
          <w:b/>
          <w:sz w:val="16"/>
          <w:szCs w:val="18"/>
        </w:rPr>
      </w:pPr>
      <w:r w:rsidRPr="00F06083">
        <w:rPr>
          <w:rFonts w:hint="eastAsia"/>
          <w:b/>
          <w:sz w:val="16"/>
          <w:szCs w:val="18"/>
        </w:rPr>
        <w:t>二、</w:t>
      </w:r>
      <w:r w:rsidRPr="00F06083">
        <w:rPr>
          <w:b/>
          <w:sz w:val="16"/>
          <w:szCs w:val="18"/>
        </w:rPr>
        <w:t>多选题</w:t>
      </w:r>
      <w:r w:rsidRPr="00F06083">
        <w:rPr>
          <w:b/>
          <w:sz w:val="16"/>
          <w:szCs w:val="18"/>
        </w:rPr>
        <w:t xml:space="preserve"> </w:t>
      </w:r>
    </w:p>
    <w:p w14:paraId="2775E0C5" w14:textId="77777777" w:rsidR="00A44A32" w:rsidRPr="00F06083" w:rsidRDefault="00A44A32" w:rsidP="00B9739D">
      <w:pPr>
        <w:rPr>
          <w:sz w:val="16"/>
          <w:szCs w:val="18"/>
        </w:rPr>
      </w:pPr>
      <w:r w:rsidRPr="00F06083">
        <w:rPr>
          <w:sz w:val="16"/>
          <w:szCs w:val="18"/>
        </w:rPr>
        <w:t>1.</w:t>
      </w:r>
      <w:r w:rsidRPr="00F06083">
        <w:rPr>
          <w:sz w:val="16"/>
          <w:szCs w:val="18"/>
        </w:rPr>
        <w:t>下面（</w:t>
      </w:r>
      <w:r w:rsidRPr="00F06083">
        <w:rPr>
          <w:sz w:val="16"/>
          <w:szCs w:val="18"/>
        </w:rPr>
        <w:t> </w:t>
      </w:r>
      <w:r w:rsidRPr="00F06083">
        <w:rPr>
          <w:sz w:val="16"/>
          <w:szCs w:val="18"/>
        </w:rPr>
        <w:t>）不属于</w:t>
      </w:r>
      <w:r w:rsidRPr="00F06083">
        <w:rPr>
          <w:sz w:val="16"/>
          <w:szCs w:val="18"/>
        </w:rPr>
        <w:t>UML</w:t>
      </w:r>
      <w:r w:rsidRPr="00F06083">
        <w:rPr>
          <w:sz w:val="16"/>
          <w:szCs w:val="18"/>
        </w:rPr>
        <w:t>中的静态视图</w:t>
      </w:r>
    </w:p>
    <w:p w14:paraId="703CBCDB"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状态图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用例图</w:t>
      </w:r>
    </w:p>
    <w:p w14:paraId="65260ED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对象图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类图</w:t>
      </w:r>
      <w:r w:rsidRPr="00F06083">
        <w:rPr>
          <w:sz w:val="16"/>
          <w:szCs w:val="18"/>
        </w:rPr>
        <w:t xml:space="preserve"> </w:t>
      </w:r>
    </w:p>
    <w:p w14:paraId="00148D40" w14:textId="77777777" w:rsidR="00A44A32" w:rsidRPr="00F06083" w:rsidRDefault="00A44A32" w:rsidP="00B9739D">
      <w:pPr>
        <w:rPr>
          <w:sz w:val="16"/>
          <w:szCs w:val="18"/>
        </w:rPr>
      </w:pPr>
      <w:r w:rsidRPr="00F06083">
        <w:rPr>
          <w:sz w:val="16"/>
          <w:szCs w:val="18"/>
        </w:rPr>
        <w:t>2.</w:t>
      </w:r>
      <w:r w:rsidRPr="00F06083">
        <w:rPr>
          <w:sz w:val="16"/>
          <w:szCs w:val="18"/>
        </w:rPr>
        <w:t>在</w:t>
      </w:r>
      <w:r w:rsidRPr="00F06083">
        <w:rPr>
          <w:sz w:val="16"/>
          <w:szCs w:val="18"/>
        </w:rPr>
        <w:t>UML</w:t>
      </w:r>
      <w:r w:rsidRPr="00F06083">
        <w:rPr>
          <w:sz w:val="16"/>
          <w:szCs w:val="18"/>
        </w:rPr>
        <w:t>中，</w:t>
      </w:r>
      <w:r w:rsidRPr="00F06083">
        <w:rPr>
          <w:sz w:val="16"/>
          <w:szCs w:val="18"/>
        </w:rPr>
        <w:t>__</w:t>
      </w:r>
      <w:r w:rsidRPr="00F06083">
        <w:rPr>
          <w:sz w:val="16"/>
          <w:szCs w:val="18"/>
        </w:rPr>
        <w:t>把活动图中的活动划分为若干组，并将划分的组指定给对象，这些对象必须履行该组所包括的活动，它能够明确地表示哪些活动是由哪些对象完成的。</w:t>
      </w:r>
    </w:p>
    <w:p w14:paraId="2F7B91B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．组合活动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．同步条</w:t>
      </w:r>
    </w:p>
    <w:p w14:paraId="3292D010"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．泳道</w:t>
      </w:r>
      <w:r w:rsidRPr="00F06083">
        <w:rPr>
          <w:sz w:val="16"/>
          <w:szCs w:val="18"/>
        </w:rPr>
        <w:t xml:space="preserve"> </w:t>
      </w:r>
    </w:p>
    <w:p w14:paraId="4544B31B" w14:textId="77777777" w:rsidR="00A44A32" w:rsidRPr="00F06083" w:rsidRDefault="00A44A32" w:rsidP="00B9739D">
      <w:pPr>
        <w:rPr>
          <w:sz w:val="16"/>
          <w:szCs w:val="18"/>
        </w:rPr>
      </w:pPr>
      <w:r w:rsidRPr="00F06083">
        <w:rPr>
          <w:sz w:val="16"/>
          <w:szCs w:val="18"/>
        </w:rPr>
        <w:t>3.</w:t>
      </w:r>
      <w:r w:rsidRPr="00F06083">
        <w:rPr>
          <w:sz w:val="16"/>
          <w:szCs w:val="18"/>
        </w:rPr>
        <w:t>下列</w:t>
      </w:r>
      <w:proofErr w:type="gramStart"/>
      <w:r w:rsidRPr="00F06083">
        <w:rPr>
          <w:sz w:val="16"/>
          <w:szCs w:val="18"/>
        </w:rPr>
        <w:t>关于类</w:t>
      </w:r>
      <w:proofErr w:type="gramEnd"/>
      <w:r w:rsidRPr="00F06083">
        <w:rPr>
          <w:sz w:val="16"/>
          <w:szCs w:val="18"/>
        </w:rPr>
        <w:t>方法的声明，不正确的是</w:t>
      </w:r>
      <w:r w:rsidRPr="00F06083">
        <w:rPr>
          <w:sz w:val="16"/>
          <w:szCs w:val="18"/>
        </w:rPr>
        <w:t>()</w:t>
      </w:r>
    </w:p>
    <w:p w14:paraId="7797DC9C"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．方法定义了类所许可的行动</w:t>
      </w:r>
    </w:p>
    <w:p w14:paraId="17F749A8"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．从一个类所创建的所有对象可以使用同一组属性和方法</w:t>
      </w:r>
    </w:p>
    <w:p w14:paraId="04D1649D" w14:textId="77777777" w:rsidR="00A44A32" w:rsidRPr="00F06083" w:rsidRDefault="00A44A32" w:rsidP="00B9739D">
      <w:pPr>
        <w:ind w:firstLineChars="100" w:firstLine="160"/>
        <w:rPr>
          <w:rFonts w:hint="eastAsia"/>
          <w:sz w:val="16"/>
          <w:szCs w:val="18"/>
        </w:rPr>
      </w:pPr>
      <w:r w:rsidRPr="00F06083">
        <w:rPr>
          <w:sz w:val="16"/>
          <w:szCs w:val="18"/>
          <w:highlight w:val="red"/>
        </w:rPr>
        <w:t>C</w:t>
      </w:r>
      <w:r w:rsidRPr="00F06083">
        <w:rPr>
          <w:sz w:val="16"/>
          <w:szCs w:val="18"/>
          <w:highlight w:val="red"/>
        </w:rPr>
        <w:t>．每个方法应该有一个参数</w:t>
      </w:r>
    </w:p>
    <w:p w14:paraId="700D7F73"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．如果在同一个类中定义了类似的操作，则他们的行为应该是类似的</w:t>
      </w:r>
      <w:r w:rsidRPr="00F06083">
        <w:rPr>
          <w:sz w:val="16"/>
          <w:szCs w:val="18"/>
        </w:rPr>
        <w:t xml:space="preserve"> </w:t>
      </w:r>
    </w:p>
    <w:p w14:paraId="50DF4341" w14:textId="77777777" w:rsidR="00A44A32" w:rsidRPr="00F06083" w:rsidRDefault="00A44A32" w:rsidP="00B9739D">
      <w:pPr>
        <w:rPr>
          <w:sz w:val="16"/>
          <w:szCs w:val="18"/>
        </w:rPr>
      </w:pPr>
      <w:r w:rsidRPr="00F06083">
        <w:rPr>
          <w:sz w:val="16"/>
          <w:szCs w:val="18"/>
        </w:rPr>
        <w:t>4.</w:t>
      </w:r>
      <w:r w:rsidRPr="00F06083">
        <w:rPr>
          <w:sz w:val="16"/>
          <w:szCs w:val="18"/>
        </w:rPr>
        <w:t>节点是存在于运行时并代表一项计算资源的物理元素，没有计算能力的节点称为（</w:t>
      </w:r>
      <w:r w:rsidRPr="00F06083">
        <w:rPr>
          <w:sz w:val="16"/>
          <w:szCs w:val="18"/>
        </w:rPr>
        <w:t> </w:t>
      </w:r>
      <w:r w:rsidRPr="00F06083">
        <w:rPr>
          <w:sz w:val="16"/>
          <w:szCs w:val="18"/>
        </w:rPr>
        <w:t>）</w:t>
      </w:r>
    </w:p>
    <w:p w14:paraId="202404C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．处理器</w:t>
      </w:r>
      <w:r w:rsidRPr="00F06083">
        <w:rPr>
          <w:rFonts w:hint="eastAsia"/>
          <w:sz w:val="16"/>
          <w:szCs w:val="18"/>
        </w:rPr>
        <w:tab/>
      </w:r>
      <w:proofErr w:type="gramStart"/>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proofErr w:type="gramEnd"/>
      <w:r w:rsidRPr="00F06083">
        <w:rPr>
          <w:sz w:val="16"/>
          <w:szCs w:val="18"/>
        </w:rPr>
        <w:t>B</w:t>
      </w:r>
      <w:r w:rsidRPr="00F06083">
        <w:rPr>
          <w:sz w:val="16"/>
          <w:szCs w:val="18"/>
        </w:rPr>
        <w:t>．规范</w:t>
      </w:r>
    </w:p>
    <w:p w14:paraId="20D84347"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．接口</w:t>
      </w:r>
      <w:r w:rsidRPr="00F06083">
        <w:rPr>
          <w:rFonts w:hint="eastAsia"/>
          <w:sz w:val="16"/>
          <w:szCs w:val="18"/>
        </w:rPr>
        <w:tab/>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．设备</w:t>
      </w:r>
      <w:r w:rsidRPr="00F06083">
        <w:rPr>
          <w:sz w:val="16"/>
          <w:szCs w:val="18"/>
        </w:rPr>
        <w:t xml:space="preserve"> </w:t>
      </w:r>
    </w:p>
    <w:p w14:paraId="2399AD5F" w14:textId="77777777" w:rsidR="00A44A32" w:rsidRPr="00F06083" w:rsidRDefault="00A44A32" w:rsidP="00B9739D">
      <w:pPr>
        <w:rPr>
          <w:rFonts w:ascii="楷体_GB2312" w:eastAsia="楷体_GB2312" w:hint="eastAsia"/>
          <w:sz w:val="16"/>
          <w:szCs w:val="18"/>
        </w:rPr>
      </w:pPr>
      <w:r w:rsidRPr="00F06083">
        <w:rPr>
          <w:rFonts w:ascii="楷体_GB2312" w:eastAsia="楷体_GB2312" w:hint="eastAsia"/>
          <w:sz w:val="16"/>
          <w:szCs w:val="18"/>
        </w:rPr>
        <w:t>综合测试题</w:t>
      </w:r>
      <w:proofErr w:type="gramStart"/>
      <w:r w:rsidRPr="00F06083">
        <w:rPr>
          <w:rFonts w:ascii="楷体_GB2312" w:eastAsia="楷体_GB2312" w:hint="eastAsia"/>
          <w:sz w:val="16"/>
          <w:szCs w:val="18"/>
        </w:rPr>
        <w:t>一</w:t>
      </w:r>
      <w:proofErr w:type="gramEnd"/>
      <w:r w:rsidRPr="00F06083">
        <w:rPr>
          <w:rFonts w:ascii="楷体_GB2312" w:eastAsia="楷体_GB2312" w:hint="eastAsia"/>
          <w:sz w:val="16"/>
          <w:szCs w:val="18"/>
        </w:rPr>
        <w:t xml:space="preserve">参考答案：  </w:t>
      </w:r>
    </w:p>
    <w:p w14:paraId="599CE04A"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单选题：1-5 BAABB</w:t>
      </w:r>
      <w:proofErr w:type="gramStart"/>
      <w:r w:rsidRPr="00F06083">
        <w:rPr>
          <w:rFonts w:ascii="楷体_GB2312" w:eastAsia="楷体_GB2312" w:hint="eastAsia"/>
          <w:sz w:val="22"/>
        </w:rPr>
        <w:tab/>
        <w:t xml:space="preserve">  6</w:t>
      </w:r>
      <w:proofErr w:type="gramEnd"/>
      <w:r w:rsidRPr="00F06083">
        <w:rPr>
          <w:rFonts w:ascii="楷体_GB2312" w:eastAsia="楷体_GB2312" w:hint="eastAsia"/>
          <w:sz w:val="22"/>
        </w:rPr>
        <w:t>-10CDDAC</w:t>
      </w:r>
      <w:r w:rsidRPr="00F06083">
        <w:rPr>
          <w:rFonts w:ascii="楷体_GB2312" w:eastAsia="楷体_GB2312" w:hint="eastAsia"/>
          <w:sz w:val="22"/>
        </w:rPr>
        <w:tab/>
        <w:t xml:space="preserve"> 11-15CCBDC</w:t>
      </w:r>
      <w:r w:rsidRPr="00F06083">
        <w:rPr>
          <w:rFonts w:ascii="楷体_GB2312" w:eastAsia="楷体_GB2312" w:hint="eastAsia"/>
          <w:sz w:val="22"/>
        </w:rPr>
        <w:tab/>
        <w:t xml:space="preserve"> 16:20DCCBA   21-26DBCBC C</w:t>
      </w:r>
    </w:p>
    <w:p w14:paraId="72555B5C"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多选题：</w:t>
      </w:r>
      <w:smartTag w:uri="urn:schemas-microsoft-com:office:smarttags" w:element="chmetcnv">
        <w:smartTagPr>
          <w:attr w:name="TCSC" w:val="0"/>
          <w:attr w:name="NumberType" w:val="1"/>
          <w:attr w:name="Negative" w:val="False"/>
          <w:attr w:name="HasSpace" w:val="True"/>
          <w:attr w:name="SourceValue" w:val="1"/>
          <w:attr w:name="UnitName" w:val="a"/>
        </w:smartTagPr>
        <w:r w:rsidRPr="00F06083">
          <w:rPr>
            <w:rFonts w:ascii="楷体_GB2312" w:eastAsia="楷体_GB2312" w:hint="eastAsia"/>
            <w:sz w:val="22"/>
          </w:rPr>
          <w:t>1 A</w:t>
        </w:r>
      </w:smartTag>
      <w:r w:rsidRPr="00F06083">
        <w:rPr>
          <w:rFonts w:ascii="楷体_GB2312" w:eastAsia="楷体_GB2312" w:hint="eastAsia"/>
          <w:sz w:val="22"/>
        </w:rPr>
        <w:t xml:space="preserve">         2D</w:t>
      </w:r>
      <w:r w:rsidRPr="00F06083">
        <w:rPr>
          <w:rFonts w:ascii="楷体_GB2312" w:eastAsia="楷体_GB2312" w:hint="eastAsia"/>
          <w:sz w:val="22"/>
        </w:rPr>
        <w:tab/>
        <w:t xml:space="preserve">      </w:t>
      </w:r>
      <w:smartTag w:uri="urn:schemas-microsoft-com:office:smarttags" w:element="chmetcnv">
        <w:smartTagPr>
          <w:attr w:name="TCSC" w:val="0"/>
          <w:attr w:name="NumberType" w:val="1"/>
          <w:attr w:name="Negative" w:val="False"/>
          <w:attr w:name="HasSpace" w:val="False"/>
          <w:attr w:name="SourceValue" w:val="3"/>
          <w:attr w:name="UnitName" w:val="C"/>
        </w:smartTagPr>
        <w:r w:rsidRPr="00F06083">
          <w:rPr>
            <w:rFonts w:ascii="楷体_GB2312" w:eastAsia="楷体_GB2312" w:hint="eastAsia"/>
            <w:sz w:val="22"/>
          </w:rPr>
          <w:t>3C</w:t>
        </w:r>
      </w:smartTag>
      <w:r w:rsidRPr="00F06083">
        <w:rPr>
          <w:rFonts w:ascii="楷体_GB2312" w:eastAsia="楷体_GB2312" w:hint="eastAsia"/>
          <w:sz w:val="22"/>
        </w:rPr>
        <w:tab/>
        <w:t xml:space="preserve">    4D</w:t>
      </w:r>
    </w:p>
    <w:p w14:paraId="4F9EC884" w14:textId="77777777" w:rsidR="00A44A32" w:rsidRPr="00F06083" w:rsidRDefault="00A44A32" w:rsidP="00B9739D">
      <w:pPr>
        <w:rPr>
          <w:rFonts w:ascii="楷体_GB2312" w:eastAsia="楷体_GB2312" w:hint="eastAsia"/>
          <w:sz w:val="16"/>
          <w:szCs w:val="18"/>
        </w:rPr>
      </w:pPr>
    </w:p>
    <w:p w14:paraId="197F3F9B" w14:textId="77777777" w:rsidR="00A44A32" w:rsidRPr="00F06083" w:rsidRDefault="00A44A32" w:rsidP="00B9739D">
      <w:pPr>
        <w:jc w:val="center"/>
        <w:rPr>
          <w:rFonts w:ascii="黑体" w:eastAsia="黑体"/>
          <w:b/>
          <w:sz w:val="20"/>
        </w:rPr>
      </w:pPr>
      <w:r w:rsidRPr="00F06083">
        <w:rPr>
          <w:rFonts w:ascii="黑体" w:eastAsia="黑体"/>
          <w:b/>
          <w:sz w:val="20"/>
        </w:rPr>
        <w:t xml:space="preserve">综合测试题二 </w:t>
      </w:r>
    </w:p>
    <w:p w14:paraId="41B7D402" w14:textId="77777777" w:rsidR="00A44A32" w:rsidRPr="00F06083" w:rsidRDefault="00A44A32" w:rsidP="00B9739D">
      <w:pPr>
        <w:rPr>
          <w:b/>
          <w:sz w:val="16"/>
          <w:szCs w:val="18"/>
        </w:rPr>
      </w:pPr>
      <w:r w:rsidRPr="00F06083">
        <w:rPr>
          <w:rFonts w:hint="eastAsia"/>
          <w:b/>
          <w:sz w:val="16"/>
          <w:szCs w:val="18"/>
        </w:rPr>
        <w:t>一、</w:t>
      </w:r>
      <w:r w:rsidRPr="00F06083">
        <w:rPr>
          <w:b/>
          <w:sz w:val="16"/>
          <w:szCs w:val="18"/>
        </w:rPr>
        <w:t>单选题</w:t>
      </w:r>
      <w:r w:rsidRPr="00F06083">
        <w:rPr>
          <w:b/>
          <w:sz w:val="16"/>
          <w:szCs w:val="18"/>
        </w:rPr>
        <w:t xml:space="preserve"> </w:t>
      </w:r>
    </w:p>
    <w:p w14:paraId="444D1B21" w14:textId="77777777" w:rsidR="00A44A32" w:rsidRPr="00F06083" w:rsidRDefault="00A44A32" w:rsidP="00B9739D">
      <w:pPr>
        <w:rPr>
          <w:sz w:val="16"/>
          <w:szCs w:val="18"/>
        </w:rPr>
      </w:pPr>
      <w:r w:rsidRPr="00F06083">
        <w:rPr>
          <w:sz w:val="16"/>
          <w:szCs w:val="18"/>
        </w:rPr>
        <w:t>1.</w:t>
      </w:r>
      <w:r w:rsidRPr="00F06083">
        <w:rPr>
          <w:sz w:val="16"/>
          <w:szCs w:val="18"/>
        </w:rPr>
        <w:t>在</w:t>
      </w:r>
      <w:r w:rsidRPr="00F06083">
        <w:rPr>
          <w:sz w:val="16"/>
          <w:szCs w:val="18"/>
        </w:rPr>
        <w:t>UML</w:t>
      </w:r>
      <w:r w:rsidRPr="00F06083">
        <w:rPr>
          <w:sz w:val="16"/>
          <w:szCs w:val="18"/>
        </w:rPr>
        <w:t>中，类之间的关系有一种关系称为关联，其中多重性用来描述类之间的对应关系，下面哪个不是其中之一（</w:t>
      </w:r>
      <w:r w:rsidRPr="00F06083">
        <w:rPr>
          <w:sz w:val="16"/>
          <w:szCs w:val="18"/>
        </w:rPr>
        <w:t> </w:t>
      </w:r>
      <w:r w:rsidRPr="00F06083">
        <w:rPr>
          <w:sz w:val="16"/>
          <w:szCs w:val="18"/>
        </w:rPr>
        <w:t>）。</w:t>
      </w:r>
    </w:p>
    <w:p w14:paraId="5D16A8FD"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w:t>
      </w:r>
      <w:r w:rsidRPr="00F06083">
        <w:rPr>
          <w:sz w:val="16"/>
          <w:szCs w:val="18"/>
          <w:highlight w:val="red"/>
        </w:rPr>
        <w:t>*</w:t>
      </w:r>
      <w:proofErr w:type="gramStart"/>
      <w:r w:rsidRPr="00F06083">
        <w:rPr>
          <w:sz w:val="16"/>
          <w:szCs w:val="18"/>
          <w:highlight w:val="red"/>
        </w:rPr>
        <w:t>….*</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w:t>
      </w:r>
      <w:r w:rsidRPr="00F06083">
        <w:rPr>
          <w:sz w:val="16"/>
          <w:szCs w:val="18"/>
        </w:rPr>
        <w:t>0….*</w:t>
      </w:r>
    </w:p>
    <w:p w14:paraId="495DD03F"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1</w:t>
      </w:r>
      <w:proofErr w:type="gramStart"/>
      <w:r w:rsidRPr="00F06083">
        <w:rPr>
          <w:sz w:val="16"/>
          <w:szCs w:val="18"/>
        </w:rPr>
        <w:t>….*</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 xml:space="preserve">0….1 </w:t>
      </w:r>
    </w:p>
    <w:p w14:paraId="2F0ACEAA" w14:textId="77777777" w:rsidR="00A44A32" w:rsidRPr="00F06083" w:rsidRDefault="00A44A32" w:rsidP="00B9739D">
      <w:pPr>
        <w:rPr>
          <w:sz w:val="16"/>
          <w:szCs w:val="18"/>
        </w:rPr>
      </w:pPr>
      <w:r w:rsidRPr="00F06083">
        <w:rPr>
          <w:sz w:val="16"/>
          <w:szCs w:val="18"/>
        </w:rPr>
        <w:t>2.</w:t>
      </w:r>
      <w:r w:rsidRPr="00F06083">
        <w:rPr>
          <w:sz w:val="16"/>
          <w:szCs w:val="18"/>
        </w:rPr>
        <w:t>下列关于面向对象的分析与设计的描述，正确的是（</w:t>
      </w:r>
      <w:r w:rsidRPr="00F06083">
        <w:rPr>
          <w:sz w:val="16"/>
          <w:szCs w:val="18"/>
        </w:rPr>
        <w:t> </w:t>
      </w:r>
      <w:r w:rsidRPr="00F06083">
        <w:rPr>
          <w:sz w:val="16"/>
          <w:szCs w:val="18"/>
        </w:rPr>
        <w:t>）。</w:t>
      </w:r>
    </w:p>
    <w:p w14:paraId="4CA7181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．面向对象设计描述软件要做什么</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．面向对象分析不需要考虑技术和实现层面的细节</w:t>
      </w:r>
    </w:p>
    <w:p w14:paraId="4153028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．面向对象分析的输入是面向对象设计的结果</w:t>
      </w:r>
      <w:r w:rsidRPr="00F06083">
        <w:rPr>
          <w:rFonts w:hint="eastAsia"/>
          <w:sz w:val="16"/>
          <w:szCs w:val="18"/>
        </w:rPr>
        <w:tab/>
      </w:r>
      <w:r w:rsidRPr="00F06083">
        <w:rPr>
          <w:sz w:val="16"/>
          <w:szCs w:val="18"/>
        </w:rPr>
        <w:t>D</w:t>
      </w:r>
      <w:r w:rsidRPr="00F06083">
        <w:rPr>
          <w:sz w:val="16"/>
          <w:szCs w:val="18"/>
        </w:rPr>
        <w:t>．面向对象设计的结果是简单的分析模型</w:t>
      </w:r>
      <w:r w:rsidRPr="00F06083">
        <w:rPr>
          <w:sz w:val="16"/>
          <w:szCs w:val="18"/>
        </w:rPr>
        <w:t xml:space="preserve"> </w:t>
      </w:r>
    </w:p>
    <w:p w14:paraId="28946097" w14:textId="77777777" w:rsidR="00A44A32" w:rsidRPr="00F06083" w:rsidRDefault="00A44A32" w:rsidP="00B9739D">
      <w:pPr>
        <w:rPr>
          <w:sz w:val="16"/>
          <w:szCs w:val="18"/>
        </w:rPr>
      </w:pPr>
      <w:r w:rsidRPr="00F06083">
        <w:rPr>
          <w:sz w:val="16"/>
          <w:szCs w:val="18"/>
        </w:rPr>
        <w:t>3.</w:t>
      </w:r>
      <w:r w:rsidRPr="00F06083">
        <w:rPr>
          <w:sz w:val="16"/>
          <w:szCs w:val="18"/>
        </w:rPr>
        <w:t>当（</w:t>
      </w:r>
      <w:r w:rsidRPr="00F06083">
        <w:rPr>
          <w:sz w:val="16"/>
          <w:szCs w:val="18"/>
        </w:rPr>
        <w:t> </w:t>
      </w:r>
      <w:r w:rsidRPr="00F06083">
        <w:rPr>
          <w:sz w:val="16"/>
          <w:szCs w:val="18"/>
        </w:rPr>
        <w:t>）时，用例是捕获系统需求最好的选择。</w:t>
      </w:r>
    </w:p>
    <w:p w14:paraId="5F4A4424"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．系统有很多参与者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．系统具有很少的接口</w:t>
      </w:r>
    </w:p>
    <w:p w14:paraId="3F24F74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．系统算法复杂，功能单一</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．系统具有很少的用户</w:t>
      </w:r>
      <w:r w:rsidRPr="00F06083">
        <w:rPr>
          <w:sz w:val="16"/>
          <w:szCs w:val="18"/>
        </w:rPr>
        <w:t xml:space="preserve"> </w:t>
      </w:r>
    </w:p>
    <w:p w14:paraId="082EAB8C" w14:textId="77777777" w:rsidR="00A44A32" w:rsidRPr="00F06083" w:rsidRDefault="00A44A32" w:rsidP="00B9739D">
      <w:pPr>
        <w:rPr>
          <w:sz w:val="16"/>
          <w:szCs w:val="18"/>
        </w:rPr>
      </w:pPr>
      <w:r w:rsidRPr="00F06083">
        <w:rPr>
          <w:sz w:val="16"/>
          <w:szCs w:val="18"/>
        </w:rPr>
        <w:lastRenderedPageBreak/>
        <w:t>4.</w:t>
      </w:r>
      <w:r w:rsidRPr="00F06083">
        <w:rPr>
          <w:sz w:val="16"/>
          <w:szCs w:val="18"/>
        </w:rPr>
        <w:t>为了使构件系统更切合实际、更有效地被复用，构件应当具备（</w:t>
      </w:r>
      <w:r w:rsidRPr="00F06083">
        <w:rPr>
          <w:sz w:val="16"/>
          <w:szCs w:val="18"/>
        </w:rPr>
        <w:t> </w:t>
      </w:r>
      <w:r w:rsidRPr="00F06083">
        <w:rPr>
          <w:sz w:val="16"/>
          <w:szCs w:val="18"/>
        </w:rPr>
        <w:t>），以提高其通用性。</w:t>
      </w:r>
    </w:p>
    <w:p w14:paraId="0177C40C"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．可继承性</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．可变性</w:t>
      </w:r>
    </w:p>
    <w:p w14:paraId="6AA8BDF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．可封装性</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．可伸缩性</w:t>
      </w:r>
      <w:r w:rsidRPr="00F06083">
        <w:rPr>
          <w:sz w:val="16"/>
          <w:szCs w:val="18"/>
        </w:rPr>
        <w:t xml:space="preserve"> </w:t>
      </w:r>
    </w:p>
    <w:p w14:paraId="668BF8F4" w14:textId="77777777" w:rsidR="00A44A32" w:rsidRPr="00F06083" w:rsidRDefault="00A44A32" w:rsidP="00B9739D">
      <w:pPr>
        <w:rPr>
          <w:sz w:val="16"/>
          <w:szCs w:val="18"/>
        </w:rPr>
      </w:pPr>
      <w:r w:rsidRPr="00F06083">
        <w:rPr>
          <w:sz w:val="16"/>
          <w:szCs w:val="18"/>
        </w:rPr>
        <w:t>5.UML</w:t>
      </w:r>
      <w:r w:rsidRPr="00F06083">
        <w:rPr>
          <w:sz w:val="16"/>
          <w:szCs w:val="18"/>
        </w:rPr>
        <w:t>中，对象行为是通过</w:t>
      </w:r>
      <w:proofErr w:type="gramStart"/>
      <w:r w:rsidRPr="00F06083">
        <w:rPr>
          <w:sz w:val="16"/>
          <w:szCs w:val="18"/>
        </w:rPr>
        <w:t>交互来</w:t>
      </w:r>
      <w:proofErr w:type="gramEnd"/>
      <w:r w:rsidRPr="00F06083">
        <w:rPr>
          <w:sz w:val="16"/>
          <w:szCs w:val="18"/>
        </w:rPr>
        <w:t>实现的，是对象间为完成某一目的而进行的一系列消息交换。消息序列可用两种类来表示，分别是（</w:t>
      </w:r>
      <w:r w:rsidRPr="00F06083">
        <w:rPr>
          <w:sz w:val="16"/>
          <w:szCs w:val="18"/>
        </w:rPr>
        <w:t> </w:t>
      </w:r>
      <w:r w:rsidRPr="00F06083">
        <w:rPr>
          <w:sz w:val="16"/>
          <w:szCs w:val="18"/>
        </w:rPr>
        <w:t>）。</w:t>
      </w:r>
    </w:p>
    <w:p w14:paraId="22DAA09A"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．状态图和时序图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．活动图和协作图</w:t>
      </w:r>
    </w:p>
    <w:p w14:paraId="3850065E"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．时序图和协作图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．状态图和活动图</w:t>
      </w:r>
      <w:r w:rsidRPr="00F06083">
        <w:rPr>
          <w:sz w:val="16"/>
          <w:szCs w:val="18"/>
        </w:rPr>
        <w:t xml:space="preserve"> </w:t>
      </w:r>
    </w:p>
    <w:p w14:paraId="7111167E" w14:textId="77777777" w:rsidR="00A44A32" w:rsidRPr="00F06083" w:rsidRDefault="00A44A32" w:rsidP="00B9739D">
      <w:pPr>
        <w:rPr>
          <w:sz w:val="16"/>
          <w:szCs w:val="18"/>
        </w:rPr>
      </w:pPr>
      <w:r w:rsidRPr="00F06083">
        <w:rPr>
          <w:sz w:val="16"/>
          <w:szCs w:val="18"/>
        </w:rPr>
        <w:t>6.</w:t>
      </w:r>
      <w:r w:rsidRPr="00F06083">
        <w:rPr>
          <w:sz w:val="16"/>
          <w:szCs w:val="18"/>
        </w:rPr>
        <w:t>下列关于</w:t>
      </w:r>
      <w:r w:rsidRPr="00F06083">
        <w:rPr>
          <w:sz w:val="16"/>
          <w:szCs w:val="18"/>
        </w:rPr>
        <w:t>UML</w:t>
      </w:r>
      <w:r w:rsidRPr="00F06083">
        <w:rPr>
          <w:sz w:val="16"/>
          <w:szCs w:val="18"/>
        </w:rPr>
        <w:t>叙述正确的是（</w:t>
      </w:r>
      <w:r w:rsidRPr="00F06083">
        <w:rPr>
          <w:sz w:val="16"/>
          <w:szCs w:val="18"/>
        </w:rPr>
        <w:t> </w:t>
      </w:r>
      <w:r w:rsidRPr="00F06083">
        <w:rPr>
          <w:sz w:val="16"/>
          <w:szCs w:val="18"/>
        </w:rPr>
        <w:t>）。</w:t>
      </w:r>
    </w:p>
    <w:p w14:paraId="3798D184"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UML</w:t>
      </w:r>
      <w:r w:rsidRPr="00F06083">
        <w:rPr>
          <w:sz w:val="16"/>
          <w:szCs w:val="18"/>
        </w:rPr>
        <w:t>是一种语言，语言的使用者不能对其进行扩展</w:t>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w:t>
      </w:r>
      <w:r w:rsidRPr="00F06083">
        <w:rPr>
          <w:sz w:val="16"/>
          <w:szCs w:val="18"/>
          <w:highlight w:val="red"/>
        </w:rPr>
        <w:t>UML</w:t>
      </w:r>
      <w:r w:rsidRPr="00F06083">
        <w:rPr>
          <w:sz w:val="16"/>
          <w:szCs w:val="18"/>
          <w:highlight w:val="red"/>
        </w:rPr>
        <w:t>是独立于软件开发过程的</w:t>
      </w:r>
    </w:p>
    <w:p w14:paraId="7CAA849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UML</w:t>
      </w:r>
      <w:r w:rsidRPr="00F06083">
        <w:rPr>
          <w:sz w:val="16"/>
          <w:szCs w:val="18"/>
        </w:rPr>
        <w:t>仅是一组图形的集合</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UML</w:t>
      </w:r>
      <w:r w:rsidRPr="00F06083">
        <w:rPr>
          <w:sz w:val="16"/>
          <w:szCs w:val="18"/>
        </w:rPr>
        <w:t>仅适用于系统的分析与设计阶段</w:t>
      </w:r>
      <w:r w:rsidRPr="00F06083">
        <w:rPr>
          <w:sz w:val="16"/>
          <w:szCs w:val="18"/>
        </w:rPr>
        <w:t xml:space="preserve"> </w:t>
      </w:r>
    </w:p>
    <w:p w14:paraId="34ADE502" w14:textId="77777777" w:rsidR="00A44A32" w:rsidRPr="00F06083" w:rsidRDefault="00A44A32" w:rsidP="00B9739D">
      <w:pPr>
        <w:rPr>
          <w:sz w:val="16"/>
          <w:szCs w:val="18"/>
        </w:rPr>
      </w:pPr>
      <w:r w:rsidRPr="00F06083">
        <w:rPr>
          <w:sz w:val="16"/>
          <w:szCs w:val="18"/>
        </w:rPr>
        <w:t>7.</w:t>
      </w:r>
      <w:r w:rsidRPr="00F06083">
        <w:rPr>
          <w:sz w:val="16"/>
          <w:szCs w:val="18"/>
        </w:rPr>
        <w:t>在</w:t>
      </w:r>
      <w:r w:rsidRPr="00F06083">
        <w:rPr>
          <w:sz w:val="16"/>
          <w:szCs w:val="18"/>
        </w:rPr>
        <w:t>UML</w:t>
      </w:r>
      <w:r w:rsidRPr="00F06083">
        <w:rPr>
          <w:sz w:val="16"/>
          <w:szCs w:val="18"/>
        </w:rPr>
        <w:t>中，用例可以使用（</w:t>
      </w:r>
      <w:r w:rsidRPr="00F06083">
        <w:rPr>
          <w:sz w:val="16"/>
          <w:szCs w:val="18"/>
        </w:rPr>
        <w:t> </w:t>
      </w:r>
      <w:r w:rsidRPr="00F06083">
        <w:rPr>
          <w:sz w:val="16"/>
          <w:szCs w:val="18"/>
        </w:rPr>
        <w:t>）来描述。</w:t>
      </w:r>
    </w:p>
    <w:p w14:paraId="0E374849"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．活动图</w:t>
      </w:r>
      <w:r w:rsidRPr="00F06083">
        <w:rPr>
          <w:rFonts w:hint="eastAsia"/>
          <w:sz w:val="16"/>
          <w:szCs w:val="18"/>
          <w:highlight w:val="red"/>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．类图</w:t>
      </w:r>
    </w:p>
    <w:p w14:paraId="79DCC1BA"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．状态图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．协作图</w:t>
      </w:r>
      <w:r w:rsidRPr="00F06083">
        <w:rPr>
          <w:sz w:val="16"/>
          <w:szCs w:val="18"/>
        </w:rPr>
        <w:t xml:space="preserve"> </w:t>
      </w:r>
    </w:p>
    <w:p w14:paraId="2500F907" w14:textId="77777777" w:rsidR="00A44A32" w:rsidRPr="00F06083" w:rsidRDefault="00A44A32" w:rsidP="00B9739D">
      <w:pPr>
        <w:rPr>
          <w:sz w:val="16"/>
          <w:szCs w:val="18"/>
        </w:rPr>
      </w:pPr>
      <w:r w:rsidRPr="00F06083">
        <w:rPr>
          <w:sz w:val="16"/>
          <w:szCs w:val="18"/>
        </w:rPr>
        <w:t>8.UML</w:t>
      </w:r>
      <w:r w:rsidRPr="00F06083">
        <w:rPr>
          <w:sz w:val="16"/>
          <w:szCs w:val="18"/>
        </w:rPr>
        <w:t>中，用例图展示了外部</w:t>
      </w:r>
      <w:r w:rsidRPr="00F06083">
        <w:rPr>
          <w:sz w:val="16"/>
          <w:szCs w:val="18"/>
        </w:rPr>
        <w:t>Actor</w:t>
      </w:r>
      <w:r w:rsidRPr="00F06083">
        <w:rPr>
          <w:sz w:val="16"/>
          <w:szCs w:val="18"/>
        </w:rPr>
        <w:t>与系统所提供的用例之间的连接，</w:t>
      </w:r>
      <w:r w:rsidRPr="00F06083">
        <w:rPr>
          <w:sz w:val="16"/>
          <w:szCs w:val="18"/>
        </w:rPr>
        <w:t>UML</w:t>
      </w:r>
      <w:r w:rsidRPr="00F06083">
        <w:rPr>
          <w:sz w:val="16"/>
          <w:szCs w:val="18"/>
        </w:rPr>
        <w:t>中的外部</w:t>
      </w:r>
      <w:r w:rsidRPr="00F06083">
        <w:rPr>
          <w:sz w:val="16"/>
          <w:szCs w:val="18"/>
        </w:rPr>
        <w:t>Actor</w:t>
      </w:r>
      <w:r w:rsidRPr="00F06083">
        <w:rPr>
          <w:sz w:val="16"/>
          <w:szCs w:val="18"/>
        </w:rPr>
        <w:t>是指（</w:t>
      </w:r>
      <w:r w:rsidRPr="00F06083">
        <w:rPr>
          <w:sz w:val="16"/>
          <w:szCs w:val="18"/>
        </w:rPr>
        <w:t> </w:t>
      </w:r>
      <w:r w:rsidRPr="00F06083">
        <w:rPr>
          <w:sz w:val="16"/>
          <w:szCs w:val="18"/>
        </w:rPr>
        <w:t>）。</w:t>
      </w:r>
    </w:p>
    <w:p w14:paraId="315E5025"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．人员</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．单位</w:t>
      </w:r>
    </w:p>
    <w:p w14:paraId="0A3563A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．人员和单位</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．人员或外部系统</w:t>
      </w:r>
      <w:r w:rsidRPr="00F06083">
        <w:rPr>
          <w:sz w:val="16"/>
          <w:szCs w:val="18"/>
        </w:rPr>
        <w:t xml:space="preserve"> </w:t>
      </w:r>
    </w:p>
    <w:p w14:paraId="3D3D9B38" w14:textId="77777777" w:rsidR="00A44A32" w:rsidRPr="00F06083" w:rsidRDefault="00A44A32" w:rsidP="00B9739D">
      <w:pPr>
        <w:rPr>
          <w:sz w:val="16"/>
          <w:szCs w:val="18"/>
        </w:rPr>
      </w:pPr>
      <w:r w:rsidRPr="00F06083">
        <w:rPr>
          <w:sz w:val="16"/>
          <w:szCs w:val="18"/>
        </w:rPr>
        <w:t>9.</w:t>
      </w:r>
      <w:r w:rsidRPr="00F06083">
        <w:rPr>
          <w:sz w:val="16"/>
          <w:szCs w:val="18"/>
        </w:rPr>
        <w:t>（</w:t>
      </w:r>
      <w:r w:rsidRPr="00F06083">
        <w:rPr>
          <w:sz w:val="16"/>
          <w:szCs w:val="18"/>
        </w:rPr>
        <w:t> </w:t>
      </w:r>
      <w:r w:rsidRPr="00F06083">
        <w:rPr>
          <w:sz w:val="16"/>
          <w:szCs w:val="18"/>
        </w:rPr>
        <w:t>）不是</w:t>
      </w:r>
      <w:r w:rsidRPr="00F06083">
        <w:rPr>
          <w:sz w:val="16"/>
          <w:szCs w:val="18"/>
        </w:rPr>
        <w:t>UML</w:t>
      </w:r>
      <w:r w:rsidRPr="00F06083">
        <w:rPr>
          <w:sz w:val="16"/>
          <w:szCs w:val="18"/>
        </w:rPr>
        <w:t>体系的组成部分。</w:t>
      </w:r>
    </w:p>
    <w:p w14:paraId="7F789618"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．应用领域</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．规则</w:t>
      </w:r>
    </w:p>
    <w:p w14:paraId="5023265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．基本构造块</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．公共机制</w:t>
      </w:r>
      <w:r w:rsidRPr="00F06083">
        <w:rPr>
          <w:sz w:val="16"/>
          <w:szCs w:val="18"/>
        </w:rPr>
        <w:t xml:space="preserve"> </w:t>
      </w:r>
    </w:p>
    <w:p w14:paraId="6F8352D6" w14:textId="77777777" w:rsidR="00A44A32" w:rsidRPr="00F06083" w:rsidRDefault="00A44A32" w:rsidP="00B9739D">
      <w:pPr>
        <w:rPr>
          <w:sz w:val="16"/>
          <w:szCs w:val="18"/>
        </w:rPr>
      </w:pPr>
      <w:r w:rsidRPr="00F06083">
        <w:rPr>
          <w:sz w:val="16"/>
          <w:szCs w:val="18"/>
        </w:rPr>
        <w:t>10.</w:t>
      </w:r>
      <w:r w:rsidRPr="00F06083">
        <w:rPr>
          <w:sz w:val="16"/>
          <w:szCs w:val="18"/>
        </w:rPr>
        <w:t>关于包的描述，不正确的是（</w:t>
      </w:r>
      <w:r w:rsidRPr="00F06083">
        <w:rPr>
          <w:sz w:val="16"/>
          <w:szCs w:val="18"/>
        </w:rPr>
        <w:t> </w:t>
      </w:r>
      <w:r w:rsidRPr="00F06083">
        <w:rPr>
          <w:sz w:val="16"/>
          <w:szCs w:val="18"/>
        </w:rPr>
        <w:t>）。</w:t>
      </w:r>
    </w:p>
    <w:p w14:paraId="1C0DDD85"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．和其他建模元素一样，每个</w:t>
      </w:r>
      <w:proofErr w:type="gramStart"/>
      <w:r w:rsidRPr="00F06083">
        <w:rPr>
          <w:sz w:val="16"/>
          <w:szCs w:val="18"/>
        </w:rPr>
        <w:t>包必须</w:t>
      </w:r>
      <w:proofErr w:type="gramEnd"/>
      <w:r w:rsidRPr="00F06083">
        <w:rPr>
          <w:sz w:val="16"/>
          <w:szCs w:val="18"/>
        </w:rPr>
        <w:t>有一个区别于其他包的名字</w:t>
      </w:r>
    </w:p>
    <w:p w14:paraId="5AF801DE" w14:textId="77777777" w:rsidR="00A44A32" w:rsidRPr="00F06083" w:rsidRDefault="00A44A32" w:rsidP="00B9739D">
      <w:pPr>
        <w:ind w:firstLineChars="100" w:firstLine="160"/>
        <w:rPr>
          <w:sz w:val="16"/>
          <w:szCs w:val="18"/>
        </w:rPr>
      </w:pPr>
      <w:r w:rsidRPr="00F06083">
        <w:rPr>
          <w:sz w:val="16"/>
          <w:szCs w:val="18"/>
          <w:highlight w:val="red"/>
        </w:rPr>
        <w:t>B</w:t>
      </w:r>
      <w:r w:rsidRPr="00F06083">
        <w:rPr>
          <w:sz w:val="16"/>
          <w:szCs w:val="18"/>
          <w:highlight w:val="red"/>
        </w:rPr>
        <w:t>．</w:t>
      </w:r>
      <w:r w:rsidRPr="00F06083">
        <w:rPr>
          <w:sz w:val="16"/>
          <w:szCs w:val="18"/>
          <w:highlight w:val="red"/>
        </w:rPr>
        <w:t>export</w:t>
      </w:r>
      <w:r w:rsidRPr="00F06083">
        <w:rPr>
          <w:sz w:val="16"/>
          <w:szCs w:val="18"/>
          <w:highlight w:val="red"/>
        </w:rPr>
        <w:t>使一个包中的元素可以单向访问另一个包中的元素</w:t>
      </w:r>
    </w:p>
    <w:p w14:paraId="776C9795"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．包的可见性分为</w:t>
      </w:r>
      <w:r w:rsidRPr="00F06083">
        <w:rPr>
          <w:sz w:val="16"/>
          <w:szCs w:val="18"/>
        </w:rPr>
        <w:t>public</w:t>
      </w:r>
      <w:r w:rsidRPr="00F06083">
        <w:rPr>
          <w:sz w:val="16"/>
          <w:szCs w:val="18"/>
        </w:rPr>
        <w:t>、</w:t>
      </w:r>
      <w:r w:rsidRPr="00F06083">
        <w:rPr>
          <w:sz w:val="16"/>
          <w:szCs w:val="18"/>
        </w:rPr>
        <w:t>protected</w:t>
      </w:r>
      <w:r w:rsidRPr="00F06083">
        <w:rPr>
          <w:sz w:val="16"/>
          <w:szCs w:val="18"/>
        </w:rPr>
        <w:t>、</w:t>
      </w:r>
      <w:r w:rsidRPr="00F06083">
        <w:rPr>
          <w:sz w:val="16"/>
          <w:szCs w:val="18"/>
        </w:rPr>
        <w:t>private</w:t>
      </w:r>
    </w:p>
    <w:p w14:paraId="1C002B96"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．包中可以包含其他元素，比如类、接口、组件、用例等等</w:t>
      </w:r>
      <w:r w:rsidRPr="00F06083">
        <w:rPr>
          <w:sz w:val="16"/>
          <w:szCs w:val="18"/>
        </w:rPr>
        <w:t xml:space="preserve"> </w:t>
      </w:r>
    </w:p>
    <w:p w14:paraId="4D94E817" w14:textId="77777777" w:rsidR="00A44A32" w:rsidRPr="00F06083" w:rsidRDefault="00A44A32" w:rsidP="00B9739D">
      <w:pPr>
        <w:rPr>
          <w:sz w:val="16"/>
          <w:szCs w:val="18"/>
        </w:rPr>
      </w:pPr>
      <w:r w:rsidRPr="00F06083">
        <w:rPr>
          <w:sz w:val="16"/>
          <w:szCs w:val="18"/>
        </w:rPr>
        <w:t>11.</w:t>
      </w:r>
      <w:r w:rsidRPr="00F06083">
        <w:rPr>
          <w:sz w:val="16"/>
          <w:szCs w:val="18"/>
        </w:rPr>
        <w:t>封装是把对象的（</w:t>
      </w:r>
      <w:r w:rsidRPr="00F06083">
        <w:rPr>
          <w:sz w:val="16"/>
          <w:szCs w:val="18"/>
        </w:rPr>
        <w:t> </w:t>
      </w:r>
      <w:r w:rsidRPr="00F06083">
        <w:rPr>
          <w:sz w:val="16"/>
          <w:szCs w:val="18"/>
        </w:rPr>
        <w:t>）结合在一起，组成一个独立的对象。</w:t>
      </w:r>
    </w:p>
    <w:p w14:paraId="6498A8F3"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．属性和操作</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．信息流</w:t>
      </w:r>
    </w:p>
    <w:p w14:paraId="4F96500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．消息和事件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．数据的集合</w:t>
      </w:r>
      <w:r w:rsidRPr="00F06083">
        <w:rPr>
          <w:sz w:val="16"/>
          <w:szCs w:val="18"/>
        </w:rPr>
        <w:t xml:space="preserve"> </w:t>
      </w:r>
    </w:p>
    <w:p w14:paraId="548865D8" w14:textId="77777777" w:rsidR="00A44A32" w:rsidRPr="00F06083" w:rsidRDefault="00A44A32" w:rsidP="00B9739D">
      <w:pPr>
        <w:rPr>
          <w:rFonts w:hint="eastAsia"/>
          <w:sz w:val="16"/>
          <w:szCs w:val="18"/>
        </w:rPr>
      </w:pPr>
      <w:r w:rsidRPr="00F06083">
        <w:rPr>
          <w:sz w:val="16"/>
          <w:szCs w:val="18"/>
        </w:rPr>
        <w:t>12.</w:t>
      </w:r>
      <w:r w:rsidRPr="00F06083">
        <w:rPr>
          <w:sz w:val="16"/>
          <w:szCs w:val="18"/>
        </w:rPr>
        <w:t>通常对象有很多属性，但对于外部对象来说某些属性应该不能被直接访问，下面哪个不是</w:t>
      </w:r>
      <w:r w:rsidRPr="00F06083">
        <w:rPr>
          <w:sz w:val="16"/>
          <w:szCs w:val="18"/>
        </w:rPr>
        <w:t>UML</w:t>
      </w:r>
      <w:r w:rsidRPr="00F06083">
        <w:rPr>
          <w:sz w:val="16"/>
          <w:szCs w:val="18"/>
        </w:rPr>
        <w:t>中的类成员访问限定性（</w:t>
      </w:r>
      <w:r w:rsidRPr="00F06083">
        <w:rPr>
          <w:sz w:val="16"/>
          <w:szCs w:val="18"/>
        </w:rPr>
        <w:t> </w:t>
      </w:r>
      <w:r w:rsidRPr="00F06083">
        <w:rPr>
          <w:sz w:val="16"/>
          <w:szCs w:val="18"/>
        </w:rPr>
        <w:t>）。</w:t>
      </w:r>
    </w:p>
    <w:p w14:paraId="0FB7F8B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public</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w:t>
      </w:r>
      <w:r w:rsidRPr="00F06083">
        <w:rPr>
          <w:sz w:val="16"/>
          <w:szCs w:val="18"/>
        </w:rPr>
        <w:t>protected</w:t>
      </w:r>
    </w:p>
    <w:p w14:paraId="1FCE72B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private</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w:t>
      </w:r>
      <w:r w:rsidRPr="00F06083">
        <w:rPr>
          <w:sz w:val="16"/>
          <w:szCs w:val="18"/>
          <w:highlight w:val="red"/>
        </w:rPr>
        <w:t>friendly</w:t>
      </w:r>
      <w:r w:rsidRPr="00F06083">
        <w:rPr>
          <w:sz w:val="16"/>
          <w:szCs w:val="18"/>
        </w:rPr>
        <w:t xml:space="preserve"> </w:t>
      </w:r>
    </w:p>
    <w:p w14:paraId="4E144461" w14:textId="77777777" w:rsidR="00A44A32" w:rsidRPr="00F06083" w:rsidRDefault="00A44A32" w:rsidP="00B9739D">
      <w:pPr>
        <w:rPr>
          <w:sz w:val="16"/>
          <w:szCs w:val="18"/>
        </w:rPr>
      </w:pPr>
      <w:r w:rsidRPr="00F06083">
        <w:rPr>
          <w:sz w:val="16"/>
          <w:szCs w:val="18"/>
        </w:rPr>
        <w:t>13.event</w:t>
      </w:r>
      <w:r w:rsidRPr="00F06083">
        <w:rPr>
          <w:sz w:val="16"/>
          <w:szCs w:val="18"/>
        </w:rPr>
        <w:t>表示对一个在时间和空间上占据一定位置的有意义的事情的规格说明，下面哪个不是事件的类型（</w:t>
      </w:r>
      <w:r w:rsidRPr="00F06083">
        <w:rPr>
          <w:sz w:val="16"/>
          <w:szCs w:val="18"/>
        </w:rPr>
        <w:t> </w:t>
      </w:r>
      <w:r w:rsidRPr="00F06083">
        <w:rPr>
          <w:sz w:val="16"/>
          <w:szCs w:val="18"/>
        </w:rPr>
        <w:t>）。</w:t>
      </w:r>
    </w:p>
    <w:p w14:paraId="7A900BE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．信号</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．调用事件</w:t>
      </w:r>
    </w:p>
    <w:p w14:paraId="0325DF36"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．源事件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．时间事件</w:t>
      </w:r>
      <w:r w:rsidRPr="00F06083">
        <w:rPr>
          <w:sz w:val="16"/>
          <w:szCs w:val="18"/>
        </w:rPr>
        <w:t xml:space="preserve"> </w:t>
      </w:r>
    </w:p>
    <w:p w14:paraId="5EF0CDF1" w14:textId="77777777" w:rsidR="00A44A32" w:rsidRPr="00F06083" w:rsidRDefault="00A44A32" w:rsidP="00B9739D">
      <w:pPr>
        <w:rPr>
          <w:sz w:val="16"/>
          <w:szCs w:val="18"/>
        </w:rPr>
      </w:pPr>
      <w:r w:rsidRPr="00F06083">
        <w:rPr>
          <w:sz w:val="16"/>
          <w:szCs w:val="18"/>
        </w:rPr>
        <w:t>14.</w:t>
      </w:r>
      <w:r w:rsidRPr="00F06083">
        <w:rPr>
          <w:sz w:val="16"/>
          <w:szCs w:val="18"/>
        </w:rPr>
        <w:t>用例之间有几种不同的关系，下列哪个不是他们之间可能的关系（</w:t>
      </w:r>
      <w:r w:rsidRPr="00F06083">
        <w:rPr>
          <w:sz w:val="16"/>
          <w:szCs w:val="18"/>
        </w:rPr>
        <w:t> </w:t>
      </w:r>
      <w:r w:rsidRPr="00F06083">
        <w:rPr>
          <w:sz w:val="16"/>
          <w:szCs w:val="18"/>
        </w:rPr>
        <w:t>）。</w:t>
      </w:r>
    </w:p>
    <w:p w14:paraId="571980A7"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include</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w:t>
      </w:r>
      <w:r w:rsidRPr="00F06083">
        <w:rPr>
          <w:sz w:val="16"/>
          <w:szCs w:val="18"/>
          <w:highlight w:val="red"/>
        </w:rPr>
        <w:t>connect</w:t>
      </w:r>
    </w:p>
    <w:p w14:paraId="086958F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generalization</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 xml:space="preserve">extend </w:t>
      </w:r>
    </w:p>
    <w:p w14:paraId="4C85D9F6" w14:textId="77777777" w:rsidR="00A44A32" w:rsidRPr="00F06083" w:rsidRDefault="00A44A32" w:rsidP="00B9739D">
      <w:pPr>
        <w:rPr>
          <w:sz w:val="16"/>
          <w:szCs w:val="18"/>
        </w:rPr>
      </w:pPr>
      <w:r w:rsidRPr="00F06083">
        <w:rPr>
          <w:sz w:val="16"/>
          <w:szCs w:val="18"/>
        </w:rPr>
        <w:t>15.</w:t>
      </w:r>
      <w:r w:rsidRPr="00F06083">
        <w:rPr>
          <w:sz w:val="16"/>
          <w:szCs w:val="18"/>
        </w:rPr>
        <w:t>在</w:t>
      </w:r>
      <w:r w:rsidRPr="00F06083">
        <w:rPr>
          <w:sz w:val="16"/>
          <w:szCs w:val="18"/>
        </w:rPr>
        <w:t>UML</w:t>
      </w:r>
      <w:r w:rsidRPr="00F06083">
        <w:rPr>
          <w:sz w:val="16"/>
          <w:szCs w:val="18"/>
        </w:rPr>
        <w:t>中，（</w:t>
      </w:r>
      <w:r w:rsidRPr="00F06083">
        <w:rPr>
          <w:sz w:val="16"/>
          <w:szCs w:val="18"/>
        </w:rPr>
        <w:t> </w:t>
      </w:r>
      <w:r w:rsidRPr="00F06083">
        <w:rPr>
          <w:sz w:val="16"/>
          <w:szCs w:val="18"/>
        </w:rPr>
        <w:t>）把活动图中的活动划分为若干组，并将划分的组指定给对象，这些对象必须履行该组所包括的活动，它能够明确地表示哪些活动是由哪些对象完成的。</w:t>
      </w:r>
    </w:p>
    <w:p w14:paraId="460785FD"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．泳道</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．同步条</w:t>
      </w:r>
    </w:p>
    <w:p w14:paraId="29AC09A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．组合活动</w:t>
      </w:r>
      <w:r w:rsidRPr="00F06083">
        <w:rPr>
          <w:sz w:val="16"/>
          <w:szCs w:val="18"/>
        </w:rPr>
        <w:t xml:space="preserve"> </w:t>
      </w:r>
    </w:p>
    <w:p w14:paraId="47FB6E90" w14:textId="77777777" w:rsidR="00A44A32" w:rsidRPr="00F06083" w:rsidRDefault="00A44A32" w:rsidP="00B9739D">
      <w:pPr>
        <w:rPr>
          <w:sz w:val="16"/>
          <w:szCs w:val="18"/>
        </w:rPr>
      </w:pPr>
      <w:r w:rsidRPr="00F06083">
        <w:rPr>
          <w:sz w:val="16"/>
          <w:szCs w:val="18"/>
        </w:rPr>
        <w:t>16.</w:t>
      </w:r>
      <w:r w:rsidRPr="00F06083">
        <w:rPr>
          <w:sz w:val="16"/>
          <w:szCs w:val="18"/>
        </w:rPr>
        <w:t>下面（</w:t>
      </w:r>
      <w:r w:rsidRPr="00F06083">
        <w:rPr>
          <w:sz w:val="16"/>
          <w:szCs w:val="18"/>
        </w:rPr>
        <w:t> </w:t>
      </w:r>
      <w:r w:rsidRPr="00F06083">
        <w:rPr>
          <w:sz w:val="16"/>
          <w:szCs w:val="18"/>
        </w:rPr>
        <w:t>）属于</w:t>
      </w:r>
      <w:r w:rsidRPr="00F06083">
        <w:rPr>
          <w:sz w:val="16"/>
          <w:szCs w:val="18"/>
        </w:rPr>
        <w:t>UML</w:t>
      </w:r>
      <w:r w:rsidRPr="00F06083">
        <w:rPr>
          <w:sz w:val="16"/>
          <w:szCs w:val="18"/>
        </w:rPr>
        <w:t>中的动态视图。</w:t>
      </w:r>
    </w:p>
    <w:p w14:paraId="13CD5FC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．类图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．用例图</w:t>
      </w:r>
    </w:p>
    <w:p w14:paraId="48E14557"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．对象图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．状态图</w:t>
      </w:r>
      <w:r w:rsidRPr="00F06083">
        <w:rPr>
          <w:sz w:val="16"/>
          <w:szCs w:val="18"/>
        </w:rPr>
        <w:t xml:space="preserve"> </w:t>
      </w:r>
    </w:p>
    <w:p w14:paraId="052DFCD7" w14:textId="77777777" w:rsidR="00A44A32" w:rsidRPr="00F06083" w:rsidRDefault="00A44A32" w:rsidP="00B9739D">
      <w:pPr>
        <w:rPr>
          <w:rFonts w:hint="eastAsia"/>
          <w:sz w:val="16"/>
          <w:szCs w:val="18"/>
        </w:rPr>
      </w:pPr>
      <w:r w:rsidRPr="00F06083">
        <w:rPr>
          <w:sz w:val="16"/>
          <w:szCs w:val="18"/>
        </w:rPr>
        <w:lastRenderedPageBreak/>
        <w:t>17.</w:t>
      </w:r>
      <w:r w:rsidRPr="00F06083">
        <w:rPr>
          <w:sz w:val="16"/>
          <w:szCs w:val="18"/>
        </w:rPr>
        <w:t>以下（</w:t>
      </w:r>
      <w:r w:rsidRPr="00F06083">
        <w:rPr>
          <w:sz w:val="16"/>
          <w:szCs w:val="18"/>
        </w:rPr>
        <w:t> </w:t>
      </w:r>
      <w:r w:rsidRPr="00F06083">
        <w:rPr>
          <w:sz w:val="16"/>
          <w:szCs w:val="18"/>
        </w:rPr>
        <w:t>）不是</w:t>
      </w:r>
      <w:r w:rsidRPr="00F06083">
        <w:rPr>
          <w:sz w:val="16"/>
          <w:szCs w:val="18"/>
        </w:rPr>
        <w:t>RUP</w:t>
      </w:r>
      <w:r w:rsidRPr="00F06083">
        <w:rPr>
          <w:sz w:val="16"/>
          <w:szCs w:val="18"/>
        </w:rPr>
        <w:t>中的优秀方法。</w:t>
      </w:r>
    </w:p>
    <w:p w14:paraId="50497C9A"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．迭代的开发软件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．不断的验证软件质量</w:t>
      </w:r>
    </w:p>
    <w:p w14:paraId="2E3DF823"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．配置管理与变更管理</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．支持正向与逆向工程</w:t>
      </w:r>
      <w:r w:rsidRPr="00F06083">
        <w:rPr>
          <w:sz w:val="16"/>
          <w:szCs w:val="18"/>
        </w:rPr>
        <w:t xml:space="preserve"> </w:t>
      </w:r>
    </w:p>
    <w:p w14:paraId="1A65288A" w14:textId="77777777" w:rsidR="00A44A32" w:rsidRPr="00F06083" w:rsidRDefault="00A44A32" w:rsidP="00B9739D">
      <w:pPr>
        <w:rPr>
          <w:sz w:val="16"/>
          <w:szCs w:val="18"/>
        </w:rPr>
      </w:pPr>
      <w:r w:rsidRPr="00F06083">
        <w:rPr>
          <w:sz w:val="16"/>
          <w:szCs w:val="18"/>
        </w:rPr>
        <w:t>18.</w:t>
      </w:r>
      <w:r w:rsidRPr="00F06083">
        <w:rPr>
          <w:sz w:val="16"/>
          <w:szCs w:val="18"/>
        </w:rPr>
        <w:t>在</w:t>
      </w:r>
      <w:r w:rsidRPr="00F06083">
        <w:rPr>
          <w:sz w:val="16"/>
          <w:szCs w:val="18"/>
        </w:rPr>
        <w:t>UML</w:t>
      </w:r>
      <w:r w:rsidRPr="00F06083">
        <w:rPr>
          <w:sz w:val="16"/>
          <w:szCs w:val="18"/>
        </w:rPr>
        <w:t>中，有四种事物，下面哪个不是（</w:t>
      </w:r>
      <w:r w:rsidRPr="00F06083">
        <w:rPr>
          <w:sz w:val="16"/>
          <w:szCs w:val="18"/>
        </w:rPr>
        <w:t> </w:t>
      </w:r>
      <w:r w:rsidRPr="00F06083">
        <w:rPr>
          <w:sz w:val="16"/>
          <w:szCs w:val="18"/>
        </w:rPr>
        <w:t>）。</w:t>
      </w:r>
    </w:p>
    <w:p w14:paraId="35D0F71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．结构事物</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．静态事物</w:t>
      </w:r>
    </w:p>
    <w:p w14:paraId="2CA4401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．分组事物</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．注释事物</w:t>
      </w:r>
      <w:r w:rsidRPr="00F06083">
        <w:rPr>
          <w:sz w:val="16"/>
          <w:szCs w:val="18"/>
        </w:rPr>
        <w:t xml:space="preserve"> </w:t>
      </w:r>
    </w:p>
    <w:p w14:paraId="343A98AE" w14:textId="77777777" w:rsidR="00A44A32" w:rsidRPr="00F06083" w:rsidRDefault="00A44A32" w:rsidP="00B9739D">
      <w:pPr>
        <w:rPr>
          <w:rFonts w:hint="eastAsia"/>
          <w:sz w:val="16"/>
          <w:szCs w:val="18"/>
        </w:rPr>
      </w:pPr>
      <w:r w:rsidRPr="00F06083">
        <w:rPr>
          <w:sz w:val="16"/>
          <w:szCs w:val="18"/>
        </w:rPr>
        <w:t>19.UseCase</w:t>
      </w:r>
      <w:r w:rsidRPr="00F06083">
        <w:rPr>
          <w:sz w:val="16"/>
          <w:szCs w:val="18"/>
        </w:rPr>
        <w:t>用来描述系统在事件做出响应时所采取的行动。用例之间是具有相关性的。在一个</w:t>
      </w:r>
      <w:r w:rsidRPr="00F06083">
        <w:rPr>
          <w:sz w:val="16"/>
          <w:szCs w:val="18"/>
        </w:rPr>
        <w:t>“</w:t>
      </w:r>
      <w:r w:rsidRPr="00F06083">
        <w:rPr>
          <w:sz w:val="16"/>
          <w:szCs w:val="18"/>
        </w:rPr>
        <w:t>订单输入子系统</w:t>
      </w:r>
      <w:r w:rsidRPr="00F06083">
        <w:rPr>
          <w:sz w:val="16"/>
          <w:szCs w:val="18"/>
        </w:rPr>
        <w:t>”</w:t>
      </w:r>
      <w:r w:rsidRPr="00F06083">
        <w:rPr>
          <w:sz w:val="16"/>
          <w:szCs w:val="18"/>
        </w:rPr>
        <w:t>中，创建新订单和更新订单都需要检查用户</w:t>
      </w:r>
      <w:proofErr w:type="gramStart"/>
      <w:r w:rsidRPr="00F06083">
        <w:rPr>
          <w:sz w:val="16"/>
          <w:szCs w:val="18"/>
        </w:rPr>
        <w:t>帐号</w:t>
      </w:r>
      <w:proofErr w:type="gramEnd"/>
      <w:r w:rsidRPr="00F06083">
        <w:rPr>
          <w:sz w:val="16"/>
          <w:szCs w:val="18"/>
        </w:rPr>
        <w:t>是否正确。那么，用例</w:t>
      </w:r>
      <w:r w:rsidRPr="00F06083">
        <w:rPr>
          <w:sz w:val="16"/>
          <w:szCs w:val="18"/>
        </w:rPr>
        <w:t>“</w:t>
      </w:r>
      <w:r w:rsidRPr="00F06083">
        <w:rPr>
          <w:sz w:val="16"/>
          <w:szCs w:val="18"/>
        </w:rPr>
        <w:t>创建新订单</w:t>
      </w:r>
      <w:r w:rsidRPr="00F06083">
        <w:rPr>
          <w:sz w:val="16"/>
          <w:szCs w:val="18"/>
        </w:rPr>
        <w:t>”</w:t>
      </w:r>
      <w:r w:rsidRPr="00F06083">
        <w:rPr>
          <w:sz w:val="16"/>
          <w:szCs w:val="18"/>
        </w:rPr>
        <w:t>、</w:t>
      </w:r>
      <w:r w:rsidRPr="00F06083">
        <w:rPr>
          <w:sz w:val="16"/>
          <w:szCs w:val="18"/>
        </w:rPr>
        <w:t>“</w:t>
      </w:r>
      <w:r w:rsidRPr="00F06083">
        <w:rPr>
          <w:sz w:val="16"/>
          <w:szCs w:val="18"/>
        </w:rPr>
        <w:t>更新订单</w:t>
      </w:r>
      <w:r w:rsidRPr="00F06083">
        <w:rPr>
          <w:sz w:val="16"/>
          <w:szCs w:val="18"/>
        </w:rPr>
        <w:t>”</w:t>
      </w:r>
      <w:r w:rsidRPr="00F06083">
        <w:rPr>
          <w:sz w:val="16"/>
          <w:szCs w:val="18"/>
        </w:rPr>
        <w:t>与用例</w:t>
      </w:r>
      <w:r w:rsidRPr="00F06083">
        <w:rPr>
          <w:sz w:val="16"/>
          <w:szCs w:val="18"/>
        </w:rPr>
        <w:t>“</w:t>
      </w:r>
      <w:r w:rsidRPr="00F06083">
        <w:rPr>
          <w:sz w:val="16"/>
          <w:szCs w:val="18"/>
        </w:rPr>
        <w:t>检查用户</w:t>
      </w:r>
      <w:proofErr w:type="gramStart"/>
      <w:r w:rsidRPr="00F06083">
        <w:rPr>
          <w:sz w:val="16"/>
          <w:szCs w:val="18"/>
        </w:rPr>
        <w:t>帐号</w:t>
      </w:r>
      <w:proofErr w:type="gramEnd"/>
      <w:r w:rsidRPr="00F06083">
        <w:rPr>
          <w:sz w:val="16"/>
          <w:szCs w:val="18"/>
        </w:rPr>
        <w:t>”</w:t>
      </w:r>
      <w:r w:rsidRPr="00F06083">
        <w:rPr>
          <w:sz w:val="16"/>
          <w:szCs w:val="18"/>
        </w:rPr>
        <w:t>之间是（</w:t>
      </w:r>
      <w:r w:rsidRPr="00F06083">
        <w:rPr>
          <w:sz w:val="16"/>
          <w:szCs w:val="18"/>
        </w:rPr>
        <w:t> </w:t>
      </w:r>
      <w:r w:rsidRPr="00F06083">
        <w:rPr>
          <w:sz w:val="16"/>
          <w:szCs w:val="18"/>
        </w:rPr>
        <w:t>）关系。</w:t>
      </w:r>
    </w:p>
    <w:p w14:paraId="47001025"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aggregation</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w:t>
      </w:r>
      <w:r w:rsidRPr="00F06083">
        <w:rPr>
          <w:sz w:val="16"/>
          <w:szCs w:val="18"/>
        </w:rPr>
        <w:t>extend</w:t>
      </w:r>
    </w:p>
    <w:p w14:paraId="68783979"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w:t>
      </w:r>
      <w:r w:rsidRPr="00F06083">
        <w:rPr>
          <w:sz w:val="16"/>
          <w:szCs w:val="18"/>
          <w:highlight w:val="red"/>
        </w:rPr>
        <w:t>include</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 xml:space="preserve">classification </w:t>
      </w:r>
    </w:p>
    <w:p w14:paraId="6741D595" w14:textId="77777777" w:rsidR="00A44A32" w:rsidRPr="00F06083" w:rsidRDefault="00A44A32" w:rsidP="00B9739D">
      <w:pPr>
        <w:rPr>
          <w:sz w:val="16"/>
          <w:szCs w:val="18"/>
        </w:rPr>
      </w:pPr>
      <w:r w:rsidRPr="00F06083">
        <w:rPr>
          <w:sz w:val="16"/>
          <w:szCs w:val="18"/>
        </w:rPr>
        <w:t>20.</w:t>
      </w:r>
      <w:r w:rsidRPr="00F06083">
        <w:rPr>
          <w:sz w:val="16"/>
          <w:szCs w:val="18"/>
        </w:rPr>
        <w:t>在</w:t>
      </w:r>
      <w:r w:rsidRPr="00F06083">
        <w:rPr>
          <w:sz w:val="16"/>
          <w:szCs w:val="18"/>
        </w:rPr>
        <w:t>UML</w:t>
      </w:r>
      <w:r w:rsidRPr="00F06083">
        <w:rPr>
          <w:sz w:val="16"/>
          <w:szCs w:val="18"/>
        </w:rPr>
        <w:t>的需求分析建模中，（</w:t>
      </w:r>
      <w:r w:rsidRPr="00F06083">
        <w:rPr>
          <w:sz w:val="16"/>
          <w:szCs w:val="18"/>
        </w:rPr>
        <w:t> </w:t>
      </w:r>
      <w:r w:rsidRPr="00F06083">
        <w:rPr>
          <w:sz w:val="16"/>
          <w:szCs w:val="18"/>
        </w:rPr>
        <w:t>）模型</w:t>
      </w:r>
      <w:proofErr w:type="gramStart"/>
      <w:r w:rsidRPr="00F06083">
        <w:rPr>
          <w:sz w:val="16"/>
          <w:szCs w:val="18"/>
        </w:rPr>
        <w:t>图必须</w:t>
      </w:r>
      <w:proofErr w:type="gramEnd"/>
      <w:r w:rsidRPr="00F06083">
        <w:rPr>
          <w:sz w:val="16"/>
          <w:szCs w:val="18"/>
        </w:rPr>
        <w:t>与用户反复交流并加以确认。</w:t>
      </w:r>
    </w:p>
    <w:p w14:paraId="63ABB44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．配置</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．用例</w:t>
      </w:r>
    </w:p>
    <w:p w14:paraId="4D30115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．动态</w:t>
      </w:r>
      <w:r w:rsidRPr="00F06083">
        <w:rPr>
          <w:sz w:val="16"/>
          <w:szCs w:val="18"/>
        </w:rPr>
        <w:t xml:space="preserve"> </w:t>
      </w:r>
    </w:p>
    <w:p w14:paraId="4816E325" w14:textId="77777777" w:rsidR="00A44A32" w:rsidRPr="00F06083" w:rsidRDefault="00A44A32" w:rsidP="00B9739D">
      <w:pPr>
        <w:rPr>
          <w:sz w:val="16"/>
          <w:szCs w:val="18"/>
        </w:rPr>
      </w:pPr>
      <w:r w:rsidRPr="00F06083">
        <w:rPr>
          <w:sz w:val="16"/>
          <w:szCs w:val="18"/>
        </w:rPr>
        <w:t>21.UML</w:t>
      </w:r>
      <w:r w:rsidRPr="00F06083">
        <w:rPr>
          <w:sz w:val="16"/>
          <w:szCs w:val="18"/>
        </w:rPr>
        <w:t>客户需求分析使用的</w:t>
      </w:r>
      <w:r w:rsidRPr="00F06083">
        <w:rPr>
          <w:sz w:val="16"/>
          <w:szCs w:val="18"/>
        </w:rPr>
        <w:t>CRC</w:t>
      </w:r>
      <w:r w:rsidRPr="00F06083">
        <w:rPr>
          <w:sz w:val="16"/>
          <w:szCs w:val="18"/>
        </w:rPr>
        <w:t>卡片上</w:t>
      </w:r>
      <w:r w:rsidRPr="00F06083">
        <w:rPr>
          <w:sz w:val="16"/>
          <w:szCs w:val="18"/>
        </w:rPr>
        <w:t>“</w:t>
      </w:r>
      <w:r w:rsidRPr="00F06083">
        <w:rPr>
          <w:sz w:val="16"/>
          <w:szCs w:val="18"/>
        </w:rPr>
        <w:t>责任</w:t>
      </w:r>
      <w:r w:rsidRPr="00F06083">
        <w:rPr>
          <w:sz w:val="16"/>
          <w:szCs w:val="18"/>
        </w:rPr>
        <w:t>”</w:t>
      </w:r>
      <w:r w:rsidRPr="00F06083">
        <w:rPr>
          <w:sz w:val="16"/>
          <w:szCs w:val="18"/>
        </w:rPr>
        <w:t>一栏的内容主要描述类的（</w:t>
      </w:r>
      <w:r w:rsidRPr="00F06083">
        <w:rPr>
          <w:sz w:val="16"/>
          <w:szCs w:val="18"/>
        </w:rPr>
        <w:t> </w:t>
      </w:r>
      <w:r w:rsidRPr="00F06083">
        <w:rPr>
          <w:sz w:val="16"/>
          <w:szCs w:val="18"/>
        </w:rPr>
        <w:t>）和操作。</w:t>
      </w:r>
    </w:p>
    <w:p w14:paraId="3114CB6C"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．对象成员</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．关联对象</w:t>
      </w:r>
    </w:p>
    <w:p w14:paraId="05CCC4EE"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．属性</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．私有成员</w:t>
      </w:r>
      <w:r w:rsidRPr="00F06083">
        <w:rPr>
          <w:sz w:val="16"/>
          <w:szCs w:val="18"/>
        </w:rPr>
        <w:t xml:space="preserve"> </w:t>
      </w:r>
    </w:p>
    <w:p w14:paraId="1BAB9802" w14:textId="77777777" w:rsidR="00A44A32" w:rsidRPr="00F06083" w:rsidRDefault="00A44A32" w:rsidP="00B9739D">
      <w:pPr>
        <w:rPr>
          <w:sz w:val="16"/>
          <w:szCs w:val="18"/>
        </w:rPr>
      </w:pPr>
      <w:r w:rsidRPr="00F06083">
        <w:rPr>
          <w:sz w:val="16"/>
          <w:szCs w:val="18"/>
        </w:rPr>
        <w:t>22.</w:t>
      </w:r>
      <w:r w:rsidRPr="00F06083">
        <w:rPr>
          <w:sz w:val="16"/>
          <w:szCs w:val="18"/>
        </w:rPr>
        <w:t>下面（</w:t>
      </w:r>
      <w:r w:rsidRPr="00F06083">
        <w:rPr>
          <w:sz w:val="16"/>
          <w:szCs w:val="18"/>
        </w:rPr>
        <w:t> </w:t>
      </w:r>
      <w:r w:rsidRPr="00F06083">
        <w:rPr>
          <w:sz w:val="16"/>
          <w:szCs w:val="18"/>
        </w:rPr>
        <w:t>）不是</w:t>
      </w:r>
      <w:r w:rsidRPr="00F06083">
        <w:rPr>
          <w:sz w:val="16"/>
          <w:szCs w:val="18"/>
        </w:rPr>
        <w:t>UML</w:t>
      </w:r>
      <w:r w:rsidRPr="00F06083">
        <w:rPr>
          <w:sz w:val="16"/>
          <w:szCs w:val="18"/>
        </w:rPr>
        <w:t>的关系。</w:t>
      </w:r>
    </w:p>
    <w:p w14:paraId="20F34B6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．依赖关系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．关联关系</w:t>
      </w:r>
    </w:p>
    <w:p w14:paraId="309FD375"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．继承关系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．泛化关系</w:t>
      </w:r>
      <w:r w:rsidRPr="00F06083">
        <w:rPr>
          <w:sz w:val="16"/>
          <w:szCs w:val="18"/>
        </w:rPr>
        <w:t xml:space="preserve"> </w:t>
      </w:r>
    </w:p>
    <w:p w14:paraId="7E7FF5B5" w14:textId="77777777" w:rsidR="00A44A32" w:rsidRPr="00F06083" w:rsidRDefault="00A44A32" w:rsidP="00B9739D">
      <w:pPr>
        <w:rPr>
          <w:sz w:val="16"/>
          <w:szCs w:val="18"/>
        </w:rPr>
      </w:pPr>
      <w:r w:rsidRPr="00F06083">
        <w:rPr>
          <w:sz w:val="16"/>
          <w:szCs w:val="18"/>
        </w:rPr>
        <w:t>23.</w:t>
      </w:r>
      <w:r w:rsidRPr="00F06083">
        <w:rPr>
          <w:sz w:val="16"/>
          <w:szCs w:val="18"/>
        </w:rPr>
        <w:t>可行性研究分析报告包括经济可行性分析、技术可行性分析和（</w:t>
      </w:r>
      <w:r w:rsidRPr="00F06083">
        <w:rPr>
          <w:sz w:val="16"/>
          <w:szCs w:val="18"/>
        </w:rPr>
        <w:t> </w:t>
      </w:r>
      <w:r w:rsidRPr="00F06083">
        <w:rPr>
          <w:sz w:val="16"/>
          <w:szCs w:val="18"/>
        </w:rPr>
        <w:t>）可行性分析。</w:t>
      </w:r>
    </w:p>
    <w:p w14:paraId="0E022887"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．风险</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．法律</w:t>
      </w:r>
    </w:p>
    <w:p w14:paraId="03D97B9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．资源</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．效益</w:t>
      </w:r>
      <w:r w:rsidRPr="00F06083">
        <w:rPr>
          <w:sz w:val="16"/>
          <w:szCs w:val="18"/>
        </w:rPr>
        <w:t xml:space="preserve"> </w:t>
      </w:r>
    </w:p>
    <w:p w14:paraId="49681532" w14:textId="77777777" w:rsidR="00A44A32" w:rsidRPr="00F06083" w:rsidRDefault="00A44A32" w:rsidP="00B9739D">
      <w:pPr>
        <w:rPr>
          <w:sz w:val="16"/>
          <w:szCs w:val="18"/>
        </w:rPr>
      </w:pPr>
      <w:r w:rsidRPr="00F06083">
        <w:rPr>
          <w:sz w:val="16"/>
          <w:szCs w:val="18"/>
        </w:rPr>
        <w:t>24.</w:t>
      </w:r>
      <w:r w:rsidRPr="00F06083">
        <w:rPr>
          <w:sz w:val="16"/>
          <w:szCs w:val="18"/>
        </w:rPr>
        <w:t>构件图用于对系统的静态实现视图建模，这种视图主要支持系统构件的配置管理，通常可以分为四种方式来完成，下面哪种不是其中之一（</w:t>
      </w:r>
      <w:r w:rsidRPr="00F06083">
        <w:rPr>
          <w:sz w:val="16"/>
          <w:szCs w:val="18"/>
        </w:rPr>
        <w:t> </w:t>
      </w:r>
      <w:r w:rsidRPr="00F06083">
        <w:rPr>
          <w:sz w:val="16"/>
          <w:szCs w:val="18"/>
        </w:rPr>
        <w:t>）。</w:t>
      </w:r>
    </w:p>
    <w:p w14:paraId="3901ECDE"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．对源代码建模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．对可执行体的发布建模</w:t>
      </w:r>
    </w:p>
    <w:p w14:paraId="19E8C1F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．对物理数据库建模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．对事物建模</w:t>
      </w:r>
      <w:r w:rsidRPr="00F06083">
        <w:rPr>
          <w:sz w:val="16"/>
          <w:szCs w:val="18"/>
        </w:rPr>
        <w:t xml:space="preserve"> </w:t>
      </w:r>
    </w:p>
    <w:p w14:paraId="1166C960" w14:textId="77777777" w:rsidR="00A44A32" w:rsidRPr="00F06083" w:rsidRDefault="00A44A32" w:rsidP="00B9739D">
      <w:pPr>
        <w:rPr>
          <w:sz w:val="16"/>
          <w:szCs w:val="18"/>
        </w:rPr>
      </w:pPr>
      <w:r w:rsidRPr="00F06083">
        <w:rPr>
          <w:sz w:val="16"/>
          <w:szCs w:val="18"/>
        </w:rPr>
        <w:t>25.UML</w:t>
      </w:r>
      <w:r w:rsidRPr="00F06083">
        <w:rPr>
          <w:sz w:val="16"/>
          <w:szCs w:val="18"/>
        </w:rPr>
        <w:t>的最终产物就是最后提交的可执行的软件系统和（</w:t>
      </w:r>
      <w:r w:rsidRPr="00F06083">
        <w:rPr>
          <w:sz w:val="16"/>
          <w:szCs w:val="18"/>
        </w:rPr>
        <w:t> </w:t>
      </w:r>
      <w:r w:rsidRPr="00F06083">
        <w:rPr>
          <w:sz w:val="16"/>
          <w:szCs w:val="18"/>
        </w:rPr>
        <w:t>）。</w:t>
      </w:r>
    </w:p>
    <w:p w14:paraId="2F481FC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．用户手册</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．类图</w:t>
      </w:r>
    </w:p>
    <w:p w14:paraId="7CF7B5B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．动态图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．相应的软件文档资料</w:t>
      </w:r>
      <w:r w:rsidRPr="00F06083">
        <w:rPr>
          <w:sz w:val="16"/>
          <w:szCs w:val="18"/>
        </w:rPr>
        <w:t xml:space="preserve"> </w:t>
      </w:r>
    </w:p>
    <w:p w14:paraId="4603E016" w14:textId="77777777" w:rsidR="00A44A32" w:rsidRPr="00F06083" w:rsidRDefault="00A44A32" w:rsidP="00B9739D">
      <w:pPr>
        <w:rPr>
          <w:sz w:val="16"/>
          <w:szCs w:val="18"/>
        </w:rPr>
      </w:pPr>
      <w:r w:rsidRPr="00F06083">
        <w:rPr>
          <w:sz w:val="16"/>
          <w:szCs w:val="18"/>
        </w:rPr>
        <w:t>26.UML</w:t>
      </w:r>
      <w:r w:rsidRPr="00F06083">
        <w:rPr>
          <w:sz w:val="16"/>
          <w:szCs w:val="18"/>
        </w:rPr>
        <w:t>的（</w:t>
      </w:r>
      <w:r w:rsidRPr="00F06083">
        <w:rPr>
          <w:sz w:val="16"/>
          <w:szCs w:val="18"/>
        </w:rPr>
        <w:t> </w:t>
      </w:r>
      <w:r w:rsidRPr="00F06083">
        <w:rPr>
          <w:sz w:val="16"/>
          <w:szCs w:val="18"/>
        </w:rPr>
        <w:t>）模型图由活动图、顺序图、状态图和合作图组成。</w:t>
      </w:r>
    </w:p>
    <w:p w14:paraId="1DB8905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．静态</w:t>
      </w:r>
    </w:p>
    <w:p w14:paraId="4C857BF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．动态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w:t>
      </w:r>
      <w:r w:rsidRPr="00F06083">
        <w:rPr>
          <w:sz w:val="16"/>
          <w:szCs w:val="18"/>
        </w:rPr>
        <w:t xml:space="preserve"> </w:t>
      </w:r>
    </w:p>
    <w:p w14:paraId="37F0CACE" w14:textId="77777777" w:rsidR="00A44A32" w:rsidRPr="00F06083" w:rsidRDefault="00A44A32" w:rsidP="00B9739D">
      <w:pPr>
        <w:rPr>
          <w:sz w:val="16"/>
          <w:szCs w:val="18"/>
        </w:rPr>
      </w:pPr>
      <w:r w:rsidRPr="00F06083">
        <w:rPr>
          <w:sz w:val="16"/>
          <w:szCs w:val="18"/>
        </w:rPr>
        <w:t>27.UML</w:t>
      </w:r>
      <w:r w:rsidRPr="00F06083">
        <w:rPr>
          <w:sz w:val="16"/>
          <w:szCs w:val="18"/>
        </w:rPr>
        <w:t>的（</w:t>
      </w:r>
      <w:r w:rsidRPr="00F06083">
        <w:rPr>
          <w:sz w:val="16"/>
          <w:szCs w:val="18"/>
        </w:rPr>
        <w:t> </w:t>
      </w:r>
      <w:r w:rsidRPr="00F06083">
        <w:rPr>
          <w:sz w:val="16"/>
          <w:szCs w:val="18"/>
        </w:rPr>
        <w:t>）模型图由类图、对象图、包图、构件图和配置图组成。</w:t>
      </w:r>
    </w:p>
    <w:p w14:paraId="2BA11D2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．静态</w:t>
      </w:r>
    </w:p>
    <w:p w14:paraId="5EE80C40"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．动态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w:t>
      </w:r>
      <w:r w:rsidRPr="00F06083">
        <w:rPr>
          <w:sz w:val="16"/>
          <w:szCs w:val="18"/>
        </w:rPr>
        <w:t xml:space="preserve"> </w:t>
      </w:r>
    </w:p>
    <w:p w14:paraId="072ADE1A" w14:textId="77777777" w:rsidR="00A44A32" w:rsidRPr="00F06083" w:rsidRDefault="00A44A32" w:rsidP="00B9739D">
      <w:pPr>
        <w:rPr>
          <w:sz w:val="16"/>
          <w:szCs w:val="18"/>
        </w:rPr>
      </w:pPr>
      <w:r w:rsidRPr="00F06083">
        <w:rPr>
          <w:sz w:val="16"/>
          <w:szCs w:val="18"/>
        </w:rPr>
        <w:t>28.UML</w:t>
      </w:r>
      <w:r w:rsidRPr="00F06083">
        <w:rPr>
          <w:sz w:val="16"/>
          <w:szCs w:val="18"/>
        </w:rPr>
        <w:t>的软件以（</w:t>
      </w:r>
      <w:r w:rsidRPr="00F06083">
        <w:rPr>
          <w:sz w:val="16"/>
          <w:szCs w:val="18"/>
        </w:rPr>
        <w:t> </w:t>
      </w:r>
      <w:r w:rsidRPr="00F06083">
        <w:rPr>
          <w:sz w:val="16"/>
          <w:szCs w:val="18"/>
        </w:rPr>
        <w:t>）为中心，以系统体系结构为主线，采用循环、迭代、渐增的方式进行开发。</w:t>
      </w:r>
    </w:p>
    <w:p w14:paraId="12973FA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w:t>
      </w:r>
    </w:p>
    <w:p w14:paraId="4F72741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．程序</w:t>
      </w:r>
      <w:r w:rsidRPr="00F06083">
        <w:rPr>
          <w:sz w:val="16"/>
          <w:szCs w:val="18"/>
        </w:rPr>
        <w:t xml:space="preserve"> </w:t>
      </w:r>
    </w:p>
    <w:p w14:paraId="74DD5313" w14:textId="77777777" w:rsidR="00A44A32" w:rsidRPr="00F06083" w:rsidRDefault="00A44A32" w:rsidP="00B9739D">
      <w:pPr>
        <w:rPr>
          <w:sz w:val="16"/>
          <w:szCs w:val="18"/>
        </w:rPr>
      </w:pPr>
      <w:r w:rsidRPr="00F06083">
        <w:rPr>
          <w:sz w:val="16"/>
          <w:szCs w:val="18"/>
        </w:rPr>
        <w:t>29.</w:t>
      </w:r>
      <w:r w:rsidRPr="00F06083">
        <w:rPr>
          <w:sz w:val="16"/>
          <w:szCs w:val="18"/>
        </w:rPr>
        <w:t>使得在多个类中能够定义同一个操作或属性名，并在每一个类中有不同的实现的一种方法是（</w:t>
      </w:r>
      <w:r w:rsidRPr="00F06083">
        <w:rPr>
          <w:sz w:val="16"/>
          <w:szCs w:val="18"/>
        </w:rPr>
        <w:t> </w:t>
      </w:r>
      <w:r w:rsidRPr="00F06083">
        <w:rPr>
          <w:sz w:val="16"/>
          <w:szCs w:val="18"/>
        </w:rPr>
        <w:t>）。</w:t>
      </w:r>
    </w:p>
    <w:p w14:paraId="69C8F83C"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．继承</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．多态性</w:t>
      </w:r>
    </w:p>
    <w:p w14:paraId="5DE80B35"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．约束</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．接口</w:t>
      </w:r>
      <w:r w:rsidRPr="00F06083">
        <w:rPr>
          <w:sz w:val="16"/>
          <w:szCs w:val="18"/>
        </w:rPr>
        <w:t xml:space="preserve"> </w:t>
      </w:r>
    </w:p>
    <w:p w14:paraId="2A02E24C" w14:textId="77777777" w:rsidR="00A44A32" w:rsidRPr="00F06083" w:rsidRDefault="00A44A32" w:rsidP="00B9739D">
      <w:pPr>
        <w:rPr>
          <w:sz w:val="16"/>
          <w:szCs w:val="18"/>
        </w:rPr>
      </w:pPr>
      <w:r w:rsidRPr="00F06083">
        <w:rPr>
          <w:sz w:val="16"/>
          <w:szCs w:val="18"/>
        </w:rPr>
        <w:t>30.</w:t>
      </w:r>
      <w:r w:rsidRPr="00F06083">
        <w:rPr>
          <w:sz w:val="16"/>
          <w:szCs w:val="18"/>
        </w:rPr>
        <w:t>面向对象方法中的（</w:t>
      </w:r>
      <w:r w:rsidRPr="00F06083">
        <w:rPr>
          <w:sz w:val="16"/>
          <w:szCs w:val="18"/>
        </w:rPr>
        <w:t> </w:t>
      </w:r>
      <w:r w:rsidRPr="00F06083">
        <w:rPr>
          <w:sz w:val="16"/>
          <w:szCs w:val="18"/>
        </w:rPr>
        <w:t>）机制使子类可以自动拥有（复制）</w:t>
      </w:r>
      <w:proofErr w:type="gramStart"/>
      <w:r w:rsidRPr="00F06083">
        <w:rPr>
          <w:sz w:val="16"/>
          <w:szCs w:val="18"/>
        </w:rPr>
        <w:t>父类的</w:t>
      </w:r>
      <w:proofErr w:type="gramEnd"/>
      <w:r w:rsidRPr="00F06083">
        <w:rPr>
          <w:sz w:val="16"/>
          <w:szCs w:val="18"/>
        </w:rPr>
        <w:t>全部属性和操作。</w:t>
      </w:r>
    </w:p>
    <w:p w14:paraId="4BB0429E"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．约束</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．对象映射</w:t>
      </w:r>
    </w:p>
    <w:p w14:paraId="43F88C67" w14:textId="77777777" w:rsidR="00A44A32" w:rsidRPr="00F06083" w:rsidRDefault="00A44A32" w:rsidP="00B9739D">
      <w:pPr>
        <w:ind w:firstLineChars="100" w:firstLine="160"/>
        <w:rPr>
          <w:sz w:val="16"/>
          <w:szCs w:val="18"/>
        </w:rPr>
      </w:pPr>
      <w:r w:rsidRPr="00F06083">
        <w:rPr>
          <w:sz w:val="16"/>
          <w:szCs w:val="18"/>
        </w:rPr>
        <w:lastRenderedPageBreak/>
        <w:t>C</w:t>
      </w:r>
      <w:r w:rsidRPr="00F06083">
        <w:rPr>
          <w:sz w:val="16"/>
          <w:szCs w:val="18"/>
        </w:rPr>
        <w:t>．信息隐蔽</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．继承</w:t>
      </w:r>
      <w:r w:rsidRPr="00F06083">
        <w:rPr>
          <w:sz w:val="16"/>
          <w:szCs w:val="18"/>
        </w:rPr>
        <w:t xml:space="preserve"> </w:t>
      </w:r>
    </w:p>
    <w:p w14:paraId="312F1F90" w14:textId="77777777" w:rsidR="00A44A32" w:rsidRPr="00F06083" w:rsidRDefault="00A44A32" w:rsidP="00B9739D">
      <w:pPr>
        <w:rPr>
          <w:sz w:val="16"/>
          <w:szCs w:val="18"/>
        </w:rPr>
      </w:pPr>
      <w:r w:rsidRPr="00F06083">
        <w:rPr>
          <w:sz w:val="16"/>
          <w:szCs w:val="18"/>
        </w:rPr>
        <w:t>31.</w:t>
      </w:r>
      <w:r w:rsidRPr="00F06083">
        <w:rPr>
          <w:sz w:val="16"/>
          <w:szCs w:val="18"/>
        </w:rPr>
        <w:t>封装是一种（</w:t>
      </w:r>
      <w:r w:rsidRPr="00F06083">
        <w:rPr>
          <w:sz w:val="16"/>
          <w:szCs w:val="18"/>
        </w:rPr>
        <w:t> </w:t>
      </w:r>
      <w:r w:rsidRPr="00F06083">
        <w:rPr>
          <w:sz w:val="16"/>
          <w:szCs w:val="18"/>
        </w:rPr>
        <w:t>）技术，目的是使对象的生产者和使用者分离，使对象的定义和实现分开。</w:t>
      </w:r>
    </w:p>
    <w:p w14:paraId="77DAB07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．工程化</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．系统维护</w:t>
      </w:r>
    </w:p>
    <w:p w14:paraId="1BB1180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．信息隐蔽</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．产生对象</w:t>
      </w:r>
      <w:r w:rsidRPr="00F06083">
        <w:rPr>
          <w:sz w:val="16"/>
          <w:szCs w:val="18"/>
        </w:rPr>
        <w:t xml:space="preserve"> </w:t>
      </w:r>
    </w:p>
    <w:p w14:paraId="73F2B68D" w14:textId="77777777" w:rsidR="00A44A32" w:rsidRPr="00F06083" w:rsidRDefault="00A44A32" w:rsidP="00B9739D">
      <w:pPr>
        <w:rPr>
          <w:sz w:val="16"/>
          <w:szCs w:val="18"/>
        </w:rPr>
      </w:pPr>
      <w:r w:rsidRPr="00F06083">
        <w:rPr>
          <w:sz w:val="16"/>
          <w:szCs w:val="18"/>
        </w:rPr>
        <w:t>32.UML</w:t>
      </w:r>
      <w:r w:rsidRPr="00F06083">
        <w:rPr>
          <w:sz w:val="16"/>
          <w:szCs w:val="18"/>
        </w:rPr>
        <w:t>的客户需求分析模型包括（</w:t>
      </w:r>
      <w:r w:rsidRPr="00F06083">
        <w:rPr>
          <w:sz w:val="16"/>
          <w:szCs w:val="18"/>
        </w:rPr>
        <w:t> </w:t>
      </w:r>
      <w:r w:rsidRPr="00F06083">
        <w:rPr>
          <w:sz w:val="16"/>
          <w:szCs w:val="18"/>
        </w:rPr>
        <w:t>）模型、类图、对象图和活动图组成。</w:t>
      </w:r>
    </w:p>
    <w:p w14:paraId="41523768"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．静态</w:t>
      </w:r>
    </w:p>
    <w:p w14:paraId="0A24781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．动态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w:t>
      </w:r>
      <w:r w:rsidRPr="00F06083">
        <w:rPr>
          <w:sz w:val="16"/>
          <w:szCs w:val="18"/>
        </w:rPr>
        <w:t xml:space="preserve"> </w:t>
      </w:r>
    </w:p>
    <w:p w14:paraId="34209028" w14:textId="77777777" w:rsidR="00A44A32" w:rsidRPr="00F06083" w:rsidRDefault="00A44A32" w:rsidP="00B9739D">
      <w:pPr>
        <w:rPr>
          <w:b/>
          <w:sz w:val="16"/>
          <w:szCs w:val="18"/>
        </w:rPr>
      </w:pPr>
      <w:r w:rsidRPr="00F06083">
        <w:rPr>
          <w:rFonts w:hint="eastAsia"/>
          <w:b/>
          <w:sz w:val="16"/>
          <w:szCs w:val="18"/>
        </w:rPr>
        <w:t>二、</w:t>
      </w:r>
      <w:r w:rsidRPr="00F06083">
        <w:rPr>
          <w:b/>
          <w:sz w:val="16"/>
          <w:szCs w:val="18"/>
        </w:rPr>
        <w:t>多选题</w:t>
      </w:r>
      <w:r w:rsidRPr="00F06083">
        <w:rPr>
          <w:b/>
          <w:sz w:val="16"/>
          <w:szCs w:val="18"/>
        </w:rPr>
        <w:t xml:space="preserve"> </w:t>
      </w:r>
    </w:p>
    <w:p w14:paraId="60471B08" w14:textId="77777777" w:rsidR="00A44A32" w:rsidRPr="00F06083" w:rsidRDefault="00A44A32" w:rsidP="00B9739D">
      <w:pPr>
        <w:rPr>
          <w:sz w:val="16"/>
          <w:szCs w:val="18"/>
        </w:rPr>
      </w:pPr>
      <w:r w:rsidRPr="00F06083">
        <w:rPr>
          <w:sz w:val="16"/>
          <w:szCs w:val="18"/>
        </w:rPr>
        <w:t>1.</w:t>
      </w:r>
      <w:r w:rsidRPr="00F06083">
        <w:rPr>
          <w:sz w:val="16"/>
          <w:szCs w:val="18"/>
        </w:rPr>
        <w:t>（</w:t>
      </w:r>
      <w:r w:rsidRPr="00F06083">
        <w:rPr>
          <w:sz w:val="16"/>
          <w:szCs w:val="18"/>
        </w:rPr>
        <w:t> </w:t>
      </w:r>
      <w:r w:rsidRPr="00F06083">
        <w:rPr>
          <w:sz w:val="16"/>
          <w:szCs w:val="18"/>
        </w:rPr>
        <w:t>）的基本元素有节点、构件、对象、连接、依赖等。</w:t>
      </w:r>
    </w:p>
    <w:p w14:paraId="22E4ED35"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．构件图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．状态图</w:t>
      </w:r>
    </w:p>
    <w:p w14:paraId="436CC1ED"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．配置图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．顺序图</w:t>
      </w:r>
      <w:r w:rsidRPr="00F06083">
        <w:rPr>
          <w:sz w:val="16"/>
          <w:szCs w:val="18"/>
        </w:rPr>
        <w:t xml:space="preserve"> </w:t>
      </w:r>
    </w:p>
    <w:p w14:paraId="3E58795D" w14:textId="77777777" w:rsidR="00A44A32" w:rsidRPr="00F06083" w:rsidRDefault="00A44A32" w:rsidP="00B9739D">
      <w:pPr>
        <w:rPr>
          <w:sz w:val="16"/>
          <w:szCs w:val="18"/>
        </w:rPr>
      </w:pPr>
      <w:r w:rsidRPr="00F06083">
        <w:rPr>
          <w:sz w:val="16"/>
          <w:szCs w:val="18"/>
        </w:rPr>
        <w:t>2.</w:t>
      </w:r>
      <w:r w:rsidRPr="00F06083">
        <w:rPr>
          <w:sz w:val="16"/>
          <w:szCs w:val="18"/>
        </w:rPr>
        <w:t>系统体系结构是用来描述系统各部分的结构、接口以及它们用于通信的（</w:t>
      </w:r>
      <w:r w:rsidRPr="00F06083">
        <w:rPr>
          <w:sz w:val="16"/>
          <w:szCs w:val="18"/>
        </w:rPr>
        <w:t> </w:t>
      </w:r>
      <w:r w:rsidRPr="00F06083">
        <w:rPr>
          <w:sz w:val="16"/>
          <w:szCs w:val="18"/>
        </w:rPr>
        <w:t>）。</w:t>
      </w:r>
    </w:p>
    <w:p w14:paraId="6334BD93"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．一种机制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．形式</w:t>
      </w:r>
    </w:p>
    <w:p w14:paraId="7959939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．原理</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．结构</w:t>
      </w:r>
      <w:r w:rsidRPr="00F06083">
        <w:rPr>
          <w:sz w:val="16"/>
          <w:szCs w:val="18"/>
        </w:rPr>
        <w:t xml:space="preserve"> </w:t>
      </w:r>
    </w:p>
    <w:p w14:paraId="7C808E07" w14:textId="77777777" w:rsidR="00A44A32" w:rsidRPr="00F06083" w:rsidRDefault="00A44A32" w:rsidP="00B9739D">
      <w:pPr>
        <w:rPr>
          <w:sz w:val="16"/>
          <w:szCs w:val="18"/>
        </w:rPr>
      </w:pPr>
      <w:r w:rsidRPr="00F06083">
        <w:rPr>
          <w:sz w:val="16"/>
          <w:szCs w:val="18"/>
        </w:rPr>
        <w:t>3.UML</w:t>
      </w:r>
      <w:r w:rsidRPr="00F06083">
        <w:rPr>
          <w:sz w:val="16"/>
          <w:szCs w:val="18"/>
        </w:rPr>
        <w:t>可以图描述硬件之间的互联关系，也能描述硬件单元上的（</w:t>
      </w:r>
      <w:r w:rsidRPr="00F06083">
        <w:rPr>
          <w:sz w:val="16"/>
          <w:szCs w:val="18"/>
        </w:rPr>
        <w:t> </w:t>
      </w:r>
      <w:r w:rsidRPr="00F06083">
        <w:rPr>
          <w:sz w:val="16"/>
          <w:szCs w:val="18"/>
        </w:rPr>
        <w:t>）系统的分布。</w:t>
      </w:r>
    </w:p>
    <w:p w14:paraId="6AD591F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．对象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．软件</w:t>
      </w:r>
    </w:p>
    <w:p w14:paraId="1E4D681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．系统体系结构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．数据</w:t>
      </w:r>
      <w:r w:rsidRPr="00F06083">
        <w:rPr>
          <w:sz w:val="16"/>
          <w:szCs w:val="18"/>
        </w:rPr>
        <w:t xml:space="preserve"> </w:t>
      </w:r>
    </w:p>
    <w:p w14:paraId="1A9F9047" w14:textId="77777777" w:rsidR="00A44A32" w:rsidRPr="00F06083" w:rsidRDefault="00A44A32" w:rsidP="00B9739D">
      <w:pPr>
        <w:rPr>
          <w:sz w:val="16"/>
          <w:szCs w:val="18"/>
        </w:rPr>
      </w:pPr>
      <w:r w:rsidRPr="00F06083">
        <w:rPr>
          <w:sz w:val="16"/>
          <w:szCs w:val="18"/>
        </w:rPr>
        <w:t>4.</w:t>
      </w:r>
      <w:r w:rsidRPr="00F06083">
        <w:rPr>
          <w:sz w:val="16"/>
          <w:szCs w:val="18"/>
        </w:rPr>
        <w:t>（</w:t>
      </w:r>
      <w:r w:rsidRPr="00F06083">
        <w:rPr>
          <w:sz w:val="16"/>
          <w:szCs w:val="18"/>
        </w:rPr>
        <w:t> </w:t>
      </w:r>
      <w:r w:rsidRPr="00F06083">
        <w:rPr>
          <w:sz w:val="16"/>
          <w:szCs w:val="18"/>
        </w:rPr>
        <w:t>）是对系统的用例、类、对象、接口以及相互间的</w:t>
      </w:r>
      <w:proofErr w:type="gramStart"/>
      <w:r w:rsidRPr="00F06083">
        <w:rPr>
          <w:sz w:val="16"/>
          <w:szCs w:val="18"/>
        </w:rPr>
        <w:t>交互和</w:t>
      </w:r>
      <w:proofErr w:type="gramEnd"/>
      <w:r w:rsidRPr="00F06083">
        <w:rPr>
          <w:sz w:val="16"/>
          <w:szCs w:val="18"/>
        </w:rPr>
        <w:t>协作进行描述。</w:t>
      </w:r>
    </w:p>
    <w:p w14:paraId="766EBDAB"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．系统体系结构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．软件（逻辑）系统体系结构</w:t>
      </w:r>
    </w:p>
    <w:p w14:paraId="116F4D1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．硬件（物理）系统体系结构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．系统框架</w:t>
      </w:r>
      <w:r w:rsidRPr="00F06083">
        <w:rPr>
          <w:sz w:val="16"/>
          <w:szCs w:val="18"/>
        </w:rPr>
        <w:t xml:space="preserve"> </w:t>
      </w:r>
    </w:p>
    <w:p w14:paraId="75EC806E" w14:textId="77777777" w:rsidR="00A44A32" w:rsidRPr="00F06083" w:rsidRDefault="00A44A32" w:rsidP="00B9739D">
      <w:pPr>
        <w:rPr>
          <w:sz w:val="16"/>
          <w:szCs w:val="18"/>
        </w:rPr>
      </w:pPr>
      <w:r w:rsidRPr="00F06083">
        <w:rPr>
          <w:sz w:val="16"/>
          <w:szCs w:val="18"/>
        </w:rPr>
        <w:t>5.</w:t>
      </w:r>
      <w:r w:rsidRPr="00F06083">
        <w:rPr>
          <w:sz w:val="16"/>
          <w:szCs w:val="18"/>
        </w:rPr>
        <w:t>（</w:t>
      </w:r>
      <w:r w:rsidRPr="00F06083">
        <w:rPr>
          <w:sz w:val="16"/>
          <w:szCs w:val="18"/>
        </w:rPr>
        <w:t> </w:t>
      </w:r>
      <w:r w:rsidRPr="00F06083">
        <w:rPr>
          <w:sz w:val="16"/>
          <w:szCs w:val="18"/>
        </w:rPr>
        <w:t>）要对系统的构件、节点的配置进行描述。</w:t>
      </w:r>
    </w:p>
    <w:p w14:paraId="0D07F47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．软件（逻辑）系统体系结构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．系统体系结构</w:t>
      </w:r>
    </w:p>
    <w:p w14:paraId="0539964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．系统架构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．硬件（物理）系统体系结构</w:t>
      </w:r>
      <w:r w:rsidRPr="00F06083">
        <w:rPr>
          <w:sz w:val="16"/>
          <w:szCs w:val="18"/>
        </w:rPr>
        <w:t xml:space="preserve"> </w:t>
      </w:r>
    </w:p>
    <w:p w14:paraId="0D45F11E" w14:textId="77777777" w:rsidR="00A44A32" w:rsidRPr="00F06083" w:rsidRDefault="00A44A32" w:rsidP="00B9739D">
      <w:pPr>
        <w:rPr>
          <w:sz w:val="16"/>
          <w:szCs w:val="18"/>
        </w:rPr>
      </w:pPr>
      <w:r w:rsidRPr="00F06083">
        <w:rPr>
          <w:sz w:val="16"/>
          <w:szCs w:val="18"/>
        </w:rPr>
        <w:t>6.</w:t>
      </w:r>
      <w:r w:rsidRPr="00F06083">
        <w:rPr>
          <w:sz w:val="16"/>
          <w:szCs w:val="18"/>
        </w:rPr>
        <w:t>（</w:t>
      </w:r>
      <w:r w:rsidRPr="00F06083">
        <w:rPr>
          <w:sz w:val="16"/>
          <w:szCs w:val="18"/>
        </w:rPr>
        <w:t> </w:t>
      </w:r>
      <w:r w:rsidRPr="00F06083">
        <w:rPr>
          <w:sz w:val="16"/>
          <w:szCs w:val="18"/>
        </w:rPr>
        <w:t>）是软件（逻辑）系统体系结构（类、对象、它们之间的关系和协作）中定义的概念和功能在物理体系结构中的实现。</w:t>
      </w:r>
    </w:p>
    <w:p w14:paraId="4F3FB389"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．构件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．节点</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C</w:t>
      </w:r>
      <w:r w:rsidRPr="00F06083">
        <w:rPr>
          <w:sz w:val="16"/>
          <w:szCs w:val="18"/>
        </w:rPr>
        <w:t>．软件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．模块</w:t>
      </w:r>
      <w:r w:rsidRPr="00F06083">
        <w:rPr>
          <w:sz w:val="16"/>
          <w:szCs w:val="18"/>
        </w:rPr>
        <w:t xml:space="preserve"> </w:t>
      </w:r>
    </w:p>
    <w:p w14:paraId="59D76BFB" w14:textId="77777777" w:rsidR="00A44A32" w:rsidRPr="00F06083" w:rsidRDefault="00A44A32" w:rsidP="00B9739D">
      <w:pPr>
        <w:rPr>
          <w:rFonts w:hint="eastAsia"/>
          <w:sz w:val="16"/>
          <w:szCs w:val="18"/>
        </w:rPr>
      </w:pPr>
      <w:r w:rsidRPr="00F06083">
        <w:rPr>
          <w:sz w:val="16"/>
          <w:szCs w:val="18"/>
        </w:rPr>
        <w:t>7.</w:t>
      </w:r>
      <w:r w:rsidRPr="00F06083">
        <w:rPr>
          <w:sz w:val="16"/>
          <w:szCs w:val="18"/>
        </w:rPr>
        <w:t>（</w:t>
      </w:r>
      <w:r w:rsidRPr="00F06083">
        <w:rPr>
          <w:sz w:val="16"/>
          <w:szCs w:val="18"/>
        </w:rPr>
        <w:t> </w:t>
      </w:r>
      <w:r w:rsidRPr="00F06083">
        <w:rPr>
          <w:sz w:val="16"/>
          <w:szCs w:val="18"/>
        </w:rPr>
        <w:t>）由节点和节点之间的联系组成，描述了处理器、设备和软件构件运行时的体系结构。</w:t>
      </w:r>
    </w:p>
    <w:p w14:paraId="3856548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．构件图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．状态图</w:t>
      </w:r>
      <w:r w:rsidRPr="00F06083">
        <w:rPr>
          <w:rFonts w:hint="eastAsia"/>
          <w:sz w:val="16"/>
          <w:szCs w:val="18"/>
        </w:rPr>
        <w:tab/>
      </w:r>
      <w:r w:rsidRPr="00F06083">
        <w:rPr>
          <w:rFonts w:hint="eastAsia"/>
          <w:sz w:val="16"/>
          <w:szCs w:val="18"/>
        </w:rPr>
        <w:tab/>
      </w:r>
      <w:r w:rsidRPr="00F06083">
        <w:rPr>
          <w:sz w:val="16"/>
          <w:szCs w:val="18"/>
        </w:rPr>
        <w:t>C</w:t>
      </w:r>
      <w:r w:rsidRPr="00F06083">
        <w:rPr>
          <w:sz w:val="16"/>
          <w:szCs w:val="18"/>
        </w:rPr>
        <w:t>．顺序图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．配置图</w:t>
      </w:r>
      <w:r w:rsidRPr="00F06083">
        <w:rPr>
          <w:sz w:val="16"/>
          <w:szCs w:val="18"/>
        </w:rPr>
        <w:t xml:space="preserve"> </w:t>
      </w:r>
    </w:p>
    <w:p w14:paraId="62F57870" w14:textId="77777777" w:rsidR="00A44A32" w:rsidRPr="00F06083" w:rsidRDefault="00A44A32" w:rsidP="00B9739D">
      <w:pPr>
        <w:rPr>
          <w:rFonts w:ascii="楷体_GB2312" w:eastAsia="楷体_GB2312" w:hint="eastAsia"/>
          <w:sz w:val="16"/>
          <w:szCs w:val="18"/>
        </w:rPr>
      </w:pPr>
      <w:proofErr w:type="gramStart"/>
      <w:r w:rsidRPr="00F06083">
        <w:rPr>
          <w:rFonts w:ascii="楷体_GB2312" w:eastAsia="楷体_GB2312" w:hint="eastAsia"/>
          <w:sz w:val="16"/>
          <w:szCs w:val="18"/>
        </w:rPr>
        <w:t>综合测试题二参考</w:t>
      </w:r>
      <w:proofErr w:type="gramEnd"/>
      <w:r w:rsidRPr="00F06083">
        <w:rPr>
          <w:rFonts w:ascii="楷体_GB2312" w:eastAsia="楷体_GB2312" w:hint="eastAsia"/>
          <w:sz w:val="16"/>
          <w:szCs w:val="18"/>
        </w:rPr>
        <w:t xml:space="preserve">答案：  </w:t>
      </w:r>
    </w:p>
    <w:p w14:paraId="7E1A3FC5"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单选题：1-5 ABADC   6-10BACAA   11-15 ADCBA  16-20 DCBCB   21-25 CCBDD  26-32CBADDCA</w:t>
      </w:r>
      <w:r w:rsidRPr="00F06083">
        <w:rPr>
          <w:rFonts w:ascii="楷体_GB2312" w:eastAsia="楷体_GB2312" w:hint="eastAsia"/>
          <w:sz w:val="22"/>
        </w:rPr>
        <w:tab/>
      </w:r>
      <w:r w:rsidRPr="00F06083">
        <w:rPr>
          <w:rFonts w:ascii="楷体_GB2312" w:eastAsia="楷体_GB2312" w:hint="eastAsia"/>
          <w:sz w:val="22"/>
        </w:rPr>
        <w:tab/>
      </w:r>
      <w:r w:rsidRPr="00F06083">
        <w:rPr>
          <w:rFonts w:ascii="楷体_GB2312" w:eastAsia="楷体_GB2312" w:hint="eastAsia"/>
          <w:sz w:val="22"/>
        </w:rPr>
        <w:tab/>
        <w:t>多选题：</w:t>
      </w:r>
      <w:smartTag w:uri="urn:schemas-microsoft-com:office:smarttags" w:element="chmetcnv">
        <w:smartTagPr>
          <w:attr w:name="UnitName" w:val="C"/>
          <w:attr w:name="SourceValue" w:val="1"/>
          <w:attr w:name="HasSpace" w:val="False"/>
          <w:attr w:name="Negative" w:val="False"/>
          <w:attr w:name="NumberType" w:val="1"/>
          <w:attr w:name="TCSC" w:val="0"/>
        </w:smartTagPr>
        <w:r w:rsidRPr="00F06083">
          <w:rPr>
            <w:rFonts w:ascii="楷体_GB2312" w:eastAsia="楷体_GB2312" w:hint="eastAsia"/>
            <w:sz w:val="22"/>
          </w:rPr>
          <w:t>1C</w:t>
        </w:r>
      </w:smartTag>
      <w:r w:rsidRPr="00F06083">
        <w:rPr>
          <w:rFonts w:ascii="楷体_GB2312" w:eastAsia="楷体_GB2312" w:hint="eastAsia"/>
          <w:sz w:val="22"/>
        </w:rPr>
        <w:t xml:space="preserve">   </w:t>
      </w:r>
      <w:smartTag w:uri="urn:schemas-microsoft-com:office:smarttags" w:element="chmetcnv">
        <w:smartTagPr>
          <w:attr w:name="UnitName" w:val="a"/>
          <w:attr w:name="SourceValue" w:val="2"/>
          <w:attr w:name="HasSpace" w:val="False"/>
          <w:attr w:name="Negative" w:val="False"/>
          <w:attr w:name="NumberType" w:val="1"/>
          <w:attr w:name="TCSC" w:val="0"/>
        </w:smartTagPr>
        <w:r w:rsidRPr="00F06083">
          <w:rPr>
            <w:rFonts w:ascii="楷体_GB2312" w:eastAsia="楷体_GB2312" w:hint="eastAsia"/>
            <w:sz w:val="22"/>
          </w:rPr>
          <w:t>2</w:t>
        </w:r>
        <w:proofErr w:type="gramStart"/>
        <w:r w:rsidRPr="00F06083">
          <w:rPr>
            <w:rFonts w:ascii="楷体_GB2312" w:eastAsia="楷体_GB2312" w:hint="eastAsia"/>
            <w:sz w:val="22"/>
          </w:rPr>
          <w:t>A</w:t>
        </w:r>
      </w:smartTag>
      <w:r w:rsidRPr="00F06083">
        <w:rPr>
          <w:rFonts w:ascii="楷体_GB2312" w:eastAsia="楷体_GB2312" w:hint="eastAsia"/>
          <w:sz w:val="22"/>
        </w:rPr>
        <w:t xml:space="preserve">  3</w:t>
      </w:r>
      <w:proofErr w:type="gramEnd"/>
      <w:r w:rsidRPr="00F06083">
        <w:rPr>
          <w:rFonts w:ascii="楷体_GB2312" w:eastAsia="楷体_GB2312" w:hint="eastAsia"/>
          <w:sz w:val="22"/>
        </w:rPr>
        <w:t xml:space="preserve">B  4B  5D  </w:t>
      </w:r>
      <w:smartTag w:uri="urn:schemas-microsoft-com:office:smarttags" w:element="chmetcnv">
        <w:smartTagPr>
          <w:attr w:name="UnitName" w:val="a"/>
          <w:attr w:name="SourceValue" w:val="6"/>
          <w:attr w:name="HasSpace" w:val="False"/>
          <w:attr w:name="Negative" w:val="False"/>
          <w:attr w:name="NumberType" w:val="1"/>
          <w:attr w:name="TCSC" w:val="0"/>
        </w:smartTagPr>
        <w:r w:rsidRPr="00F06083">
          <w:rPr>
            <w:rFonts w:ascii="楷体_GB2312" w:eastAsia="楷体_GB2312" w:hint="eastAsia"/>
            <w:sz w:val="22"/>
          </w:rPr>
          <w:t>6A</w:t>
        </w:r>
      </w:smartTag>
      <w:r w:rsidRPr="00F06083">
        <w:rPr>
          <w:rFonts w:ascii="楷体_GB2312" w:eastAsia="楷体_GB2312" w:hint="eastAsia"/>
          <w:sz w:val="22"/>
        </w:rPr>
        <w:t xml:space="preserve">  7D</w:t>
      </w:r>
    </w:p>
    <w:p w14:paraId="500D55A9" w14:textId="77777777" w:rsidR="00A44A32" w:rsidRPr="00F06083" w:rsidRDefault="00A44A32" w:rsidP="00B9739D">
      <w:pPr>
        <w:jc w:val="center"/>
        <w:rPr>
          <w:rFonts w:ascii="黑体" w:eastAsia="黑体"/>
          <w:b/>
          <w:sz w:val="20"/>
        </w:rPr>
      </w:pPr>
      <w:r w:rsidRPr="00F06083">
        <w:rPr>
          <w:rFonts w:ascii="黑体" w:eastAsia="黑体"/>
          <w:b/>
          <w:sz w:val="20"/>
        </w:rPr>
        <w:t xml:space="preserve">综合测试题三 </w:t>
      </w:r>
    </w:p>
    <w:p w14:paraId="2A9C2038" w14:textId="77777777" w:rsidR="00A44A32" w:rsidRPr="00F06083" w:rsidRDefault="00A44A32" w:rsidP="00B9739D">
      <w:pPr>
        <w:rPr>
          <w:b/>
          <w:sz w:val="16"/>
          <w:szCs w:val="18"/>
        </w:rPr>
      </w:pPr>
      <w:r w:rsidRPr="00F06083">
        <w:rPr>
          <w:rFonts w:hint="eastAsia"/>
          <w:b/>
          <w:sz w:val="16"/>
          <w:szCs w:val="18"/>
        </w:rPr>
        <w:t>一、</w:t>
      </w:r>
      <w:r w:rsidRPr="00F06083">
        <w:rPr>
          <w:b/>
          <w:sz w:val="16"/>
          <w:szCs w:val="18"/>
        </w:rPr>
        <w:t>单选题</w:t>
      </w:r>
      <w:r w:rsidRPr="00F06083">
        <w:rPr>
          <w:b/>
          <w:sz w:val="16"/>
          <w:szCs w:val="18"/>
        </w:rPr>
        <w:t xml:space="preserve"> </w:t>
      </w:r>
    </w:p>
    <w:p w14:paraId="428CC66E" w14:textId="77777777" w:rsidR="00A44A32" w:rsidRPr="00F06083" w:rsidRDefault="00A44A32" w:rsidP="00B9739D">
      <w:pPr>
        <w:rPr>
          <w:sz w:val="16"/>
          <w:szCs w:val="18"/>
        </w:rPr>
      </w:pPr>
      <w:r w:rsidRPr="00F06083">
        <w:rPr>
          <w:sz w:val="16"/>
          <w:szCs w:val="18"/>
        </w:rPr>
        <w:t>1.</w:t>
      </w:r>
      <w:r w:rsidRPr="00F06083">
        <w:rPr>
          <w:sz w:val="16"/>
          <w:szCs w:val="18"/>
        </w:rPr>
        <w:t>瀑布模型的生存周期是（</w:t>
      </w:r>
      <w:r w:rsidRPr="00F06083">
        <w:rPr>
          <w:sz w:val="16"/>
          <w:szCs w:val="18"/>
        </w:rPr>
        <w:t> </w:t>
      </w:r>
      <w:r w:rsidRPr="00F06083">
        <w:rPr>
          <w:sz w:val="16"/>
          <w:szCs w:val="18"/>
        </w:rPr>
        <w:t>）</w:t>
      </w:r>
    </w:p>
    <w:p w14:paraId="2DA54BBE"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．听取客户意见</w:t>
      </w:r>
      <w:r w:rsidRPr="00F06083">
        <w:rPr>
          <w:sz w:val="16"/>
          <w:szCs w:val="18"/>
        </w:rPr>
        <w:t>→</w:t>
      </w:r>
      <w:r w:rsidRPr="00F06083">
        <w:rPr>
          <w:sz w:val="16"/>
          <w:szCs w:val="18"/>
        </w:rPr>
        <w:t>建造</w:t>
      </w:r>
      <w:r w:rsidRPr="00F06083">
        <w:rPr>
          <w:sz w:val="16"/>
          <w:szCs w:val="18"/>
        </w:rPr>
        <w:t>/</w:t>
      </w:r>
      <w:r w:rsidRPr="00F06083">
        <w:rPr>
          <w:sz w:val="16"/>
          <w:szCs w:val="18"/>
        </w:rPr>
        <w:t>修改</w:t>
      </w:r>
      <w:r w:rsidRPr="00F06083">
        <w:rPr>
          <w:sz w:val="16"/>
          <w:szCs w:val="18"/>
        </w:rPr>
        <w:t>→</w:t>
      </w:r>
      <w:r w:rsidRPr="00F06083">
        <w:rPr>
          <w:sz w:val="16"/>
          <w:szCs w:val="18"/>
        </w:rPr>
        <w:t>测试</w:t>
      </w:r>
      <w:r w:rsidRPr="00F06083">
        <w:rPr>
          <w:sz w:val="16"/>
          <w:szCs w:val="18"/>
        </w:rPr>
        <w:t>/</w:t>
      </w:r>
      <w:r w:rsidRPr="00F06083">
        <w:rPr>
          <w:sz w:val="16"/>
          <w:szCs w:val="18"/>
        </w:rPr>
        <w:t>运行</w:t>
      </w:r>
      <w:r w:rsidRPr="00F06083">
        <w:rPr>
          <w:rFonts w:hint="eastAsia"/>
          <w:sz w:val="16"/>
          <w:szCs w:val="18"/>
        </w:rPr>
        <w:tab/>
      </w:r>
      <w:r w:rsidRPr="00F06083">
        <w:rPr>
          <w:rFonts w:hint="eastAsia"/>
          <w:sz w:val="16"/>
          <w:szCs w:val="18"/>
        </w:rPr>
        <w:tab/>
      </w:r>
    </w:p>
    <w:p w14:paraId="39579370"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．计划</w:t>
      </w:r>
      <w:r w:rsidRPr="00F06083">
        <w:rPr>
          <w:sz w:val="16"/>
          <w:szCs w:val="18"/>
        </w:rPr>
        <w:t>→</w:t>
      </w:r>
      <w:r w:rsidRPr="00F06083">
        <w:rPr>
          <w:sz w:val="16"/>
          <w:szCs w:val="18"/>
        </w:rPr>
        <w:t>听取客户意见</w:t>
      </w:r>
      <w:r w:rsidRPr="00F06083">
        <w:rPr>
          <w:sz w:val="16"/>
          <w:szCs w:val="18"/>
        </w:rPr>
        <w:t>→</w:t>
      </w:r>
      <w:r w:rsidRPr="00F06083">
        <w:rPr>
          <w:sz w:val="16"/>
          <w:szCs w:val="18"/>
        </w:rPr>
        <w:t>设计</w:t>
      </w:r>
      <w:r w:rsidRPr="00F06083">
        <w:rPr>
          <w:sz w:val="16"/>
          <w:szCs w:val="18"/>
        </w:rPr>
        <w:t>→</w:t>
      </w:r>
      <w:r w:rsidRPr="00F06083">
        <w:rPr>
          <w:sz w:val="16"/>
          <w:szCs w:val="18"/>
        </w:rPr>
        <w:t>编码</w:t>
      </w:r>
      <w:r w:rsidRPr="00F06083">
        <w:rPr>
          <w:sz w:val="16"/>
          <w:szCs w:val="18"/>
        </w:rPr>
        <w:t>→</w:t>
      </w:r>
      <w:r w:rsidRPr="00F06083">
        <w:rPr>
          <w:sz w:val="16"/>
          <w:szCs w:val="18"/>
        </w:rPr>
        <w:t>测试</w:t>
      </w:r>
      <w:r w:rsidRPr="00F06083">
        <w:rPr>
          <w:sz w:val="16"/>
          <w:szCs w:val="18"/>
        </w:rPr>
        <w:t>→</w:t>
      </w:r>
      <w:r w:rsidRPr="00F06083">
        <w:rPr>
          <w:sz w:val="16"/>
          <w:szCs w:val="18"/>
        </w:rPr>
        <w:t>运行</w:t>
      </w:r>
      <w:r w:rsidRPr="00F06083">
        <w:rPr>
          <w:sz w:val="16"/>
          <w:szCs w:val="18"/>
        </w:rPr>
        <w:t>/</w:t>
      </w:r>
      <w:r w:rsidRPr="00F06083">
        <w:rPr>
          <w:sz w:val="16"/>
          <w:szCs w:val="18"/>
        </w:rPr>
        <w:t>维护</w:t>
      </w:r>
    </w:p>
    <w:p w14:paraId="6FBFFA3D" w14:textId="77777777" w:rsidR="00A44A32" w:rsidRPr="00F06083" w:rsidRDefault="00A44A32" w:rsidP="00B9739D">
      <w:pPr>
        <w:ind w:firstLineChars="100" w:firstLine="160"/>
        <w:rPr>
          <w:rFonts w:hint="eastAsia"/>
          <w:sz w:val="16"/>
          <w:szCs w:val="18"/>
        </w:rPr>
      </w:pPr>
      <w:r w:rsidRPr="00F06083">
        <w:rPr>
          <w:sz w:val="16"/>
          <w:szCs w:val="18"/>
          <w:highlight w:val="red"/>
        </w:rPr>
        <w:t>C</w:t>
      </w:r>
      <w:r w:rsidRPr="00F06083">
        <w:rPr>
          <w:sz w:val="16"/>
          <w:szCs w:val="18"/>
          <w:highlight w:val="red"/>
        </w:rPr>
        <w:t>．计划</w:t>
      </w:r>
      <w:r w:rsidRPr="00F06083">
        <w:rPr>
          <w:sz w:val="16"/>
          <w:szCs w:val="18"/>
          <w:highlight w:val="red"/>
        </w:rPr>
        <w:t>→</w:t>
      </w:r>
      <w:r w:rsidRPr="00F06083">
        <w:rPr>
          <w:sz w:val="16"/>
          <w:szCs w:val="18"/>
          <w:highlight w:val="red"/>
        </w:rPr>
        <w:t>需求分析</w:t>
      </w:r>
      <w:r w:rsidRPr="00F06083">
        <w:rPr>
          <w:sz w:val="16"/>
          <w:szCs w:val="18"/>
          <w:highlight w:val="red"/>
        </w:rPr>
        <w:t>→</w:t>
      </w:r>
      <w:r w:rsidRPr="00F06083">
        <w:rPr>
          <w:sz w:val="16"/>
          <w:szCs w:val="18"/>
          <w:highlight w:val="red"/>
        </w:rPr>
        <w:t>设计</w:t>
      </w:r>
      <w:r w:rsidRPr="00F06083">
        <w:rPr>
          <w:sz w:val="16"/>
          <w:szCs w:val="18"/>
          <w:highlight w:val="red"/>
        </w:rPr>
        <w:t>→</w:t>
      </w:r>
      <w:r w:rsidRPr="00F06083">
        <w:rPr>
          <w:sz w:val="16"/>
          <w:szCs w:val="18"/>
          <w:highlight w:val="red"/>
        </w:rPr>
        <w:t>编码</w:t>
      </w:r>
      <w:r w:rsidRPr="00F06083">
        <w:rPr>
          <w:sz w:val="16"/>
          <w:szCs w:val="18"/>
          <w:highlight w:val="red"/>
        </w:rPr>
        <w:t>→</w:t>
      </w:r>
      <w:r w:rsidRPr="00F06083">
        <w:rPr>
          <w:sz w:val="16"/>
          <w:szCs w:val="18"/>
          <w:highlight w:val="red"/>
        </w:rPr>
        <w:t>测试</w:t>
      </w:r>
      <w:r w:rsidRPr="00F06083">
        <w:rPr>
          <w:sz w:val="16"/>
          <w:szCs w:val="18"/>
          <w:highlight w:val="red"/>
        </w:rPr>
        <w:t>→</w:t>
      </w:r>
      <w:r w:rsidRPr="00F06083">
        <w:rPr>
          <w:sz w:val="16"/>
          <w:szCs w:val="18"/>
          <w:highlight w:val="red"/>
        </w:rPr>
        <w:t>运行</w:t>
      </w:r>
      <w:r w:rsidRPr="00F06083">
        <w:rPr>
          <w:sz w:val="16"/>
          <w:szCs w:val="18"/>
          <w:highlight w:val="red"/>
        </w:rPr>
        <w:t>/</w:t>
      </w:r>
      <w:r w:rsidRPr="00F06083">
        <w:rPr>
          <w:sz w:val="16"/>
          <w:szCs w:val="18"/>
          <w:highlight w:val="red"/>
        </w:rPr>
        <w:t>维护</w:t>
      </w:r>
    </w:p>
    <w:p w14:paraId="32EFEC19"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．需求分析</w:t>
      </w:r>
      <w:r w:rsidRPr="00F06083">
        <w:rPr>
          <w:sz w:val="16"/>
          <w:szCs w:val="18"/>
        </w:rPr>
        <w:t>→</w:t>
      </w:r>
      <w:r w:rsidRPr="00F06083">
        <w:rPr>
          <w:sz w:val="16"/>
          <w:szCs w:val="18"/>
        </w:rPr>
        <w:t>计划</w:t>
      </w:r>
      <w:r w:rsidRPr="00F06083">
        <w:rPr>
          <w:sz w:val="16"/>
          <w:szCs w:val="18"/>
        </w:rPr>
        <w:t>→</w:t>
      </w:r>
      <w:r w:rsidRPr="00F06083">
        <w:rPr>
          <w:sz w:val="16"/>
          <w:szCs w:val="18"/>
        </w:rPr>
        <w:t>设计</w:t>
      </w:r>
      <w:r w:rsidRPr="00F06083">
        <w:rPr>
          <w:sz w:val="16"/>
          <w:szCs w:val="18"/>
        </w:rPr>
        <w:t>→</w:t>
      </w:r>
      <w:r w:rsidRPr="00F06083">
        <w:rPr>
          <w:sz w:val="16"/>
          <w:szCs w:val="18"/>
        </w:rPr>
        <w:t>编码</w:t>
      </w:r>
      <w:r w:rsidRPr="00F06083">
        <w:rPr>
          <w:sz w:val="16"/>
          <w:szCs w:val="18"/>
        </w:rPr>
        <w:t>→</w:t>
      </w:r>
      <w:r w:rsidRPr="00F06083">
        <w:rPr>
          <w:sz w:val="16"/>
          <w:szCs w:val="18"/>
        </w:rPr>
        <w:t>测试</w:t>
      </w:r>
      <w:r w:rsidRPr="00F06083">
        <w:rPr>
          <w:sz w:val="16"/>
          <w:szCs w:val="18"/>
        </w:rPr>
        <w:t>→</w:t>
      </w:r>
      <w:r w:rsidRPr="00F06083">
        <w:rPr>
          <w:sz w:val="16"/>
          <w:szCs w:val="18"/>
        </w:rPr>
        <w:t>运行</w:t>
      </w:r>
      <w:r w:rsidRPr="00F06083">
        <w:rPr>
          <w:sz w:val="16"/>
          <w:szCs w:val="18"/>
        </w:rPr>
        <w:t>/</w:t>
      </w:r>
      <w:r w:rsidRPr="00F06083">
        <w:rPr>
          <w:sz w:val="16"/>
          <w:szCs w:val="18"/>
        </w:rPr>
        <w:t>维护</w:t>
      </w:r>
      <w:r w:rsidRPr="00F06083">
        <w:rPr>
          <w:sz w:val="16"/>
          <w:szCs w:val="18"/>
        </w:rPr>
        <w:t xml:space="preserve"> </w:t>
      </w:r>
    </w:p>
    <w:p w14:paraId="39415153" w14:textId="77777777" w:rsidR="00A44A32" w:rsidRPr="00F06083" w:rsidRDefault="00A44A32" w:rsidP="00B9739D">
      <w:pPr>
        <w:rPr>
          <w:sz w:val="16"/>
          <w:szCs w:val="18"/>
        </w:rPr>
      </w:pPr>
      <w:r w:rsidRPr="00F06083">
        <w:rPr>
          <w:sz w:val="16"/>
          <w:szCs w:val="18"/>
        </w:rPr>
        <w:t>2.</w:t>
      </w:r>
      <w:r w:rsidRPr="00F06083">
        <w:rPr>
          <w:sz w:val="16"/>
          <w:szCs w:val="18"/>
        </w:rPr>
        <w:t>类通常可以分为实体类，（</w:t>
      </w:r>
      <w:r w:rsidRPr="00F06083">
        <w:rPr>
          <w:sz w:val="16"/>
          <w:szCs w:val="18"/>
        </w:rPr>
        <w:t> </w:t>
      </w:r>
      <w:r w:rsidRPr="00F06083">
        <w:rPr>
          <w:sz w:val="16"/>
          <w:szCs w:val="18"/>
        </w:rPr>
        <w:t>）和边界类</w:t>
      </w:r>
    </w:p>
    <w:p w14:paraId="19D9B99E"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proofErr w:type="gramStart"/>
      <w:r w:rsidRPr="00F06083">
        <w:rPr>
          <w:sz w:val="16"/>
          <w:szCs w:val="18"/>
        </w:rPr>
        <w:t>父类</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．子类</w:t>
      </w:r>
    </w:p>
    <w:p w14:paraId="50B29B6B"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．控制类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．祖先类</w:t>
      </w:r>
      <w:r w:rsidRPr="00F06083">
        <w:rPr>
          <w:sz w:val="16"/>
          <w:szCs w:val="18"/>
        </w:rPr>
        <w:t xml:space="preserve"> </w:t>
      </w:r>
    </w:p>
    <w:p w14:paraId="6F013A79" w14:textId="77777777" w:rsidR="00A44A32" w:rsidRPr="00F06083" w:rsidRDefault="00A44A32" w:rsidP="00B9739D">
      <w:pPr>
        <w:rPr>
          <w:sz w:val="16"/>
          <w:szCs w:val="18"/>
        </w:rPr>
      </w:pPr>
      <w:r w:rsidRPr="00F06083">
        <w:rPr>
          <w:sz w:val="16"/>
          <w:szCs w:val="18"/>
        </w:rPr>
        <w:t>3.</w:t>
      </w:r>
      <w:r w:rsidRPr="00F06083">
        <w:rPr>
          <w:sz w:val="16"/>
          <w:szCs w:val="18"/>
        </w:rPr>
        <w:t>顺序图由类角色，生命线，激活期和（</w:t>
      </w:r>
      <w:r w:rsidRPr="00F06083">
        <w:rPr>
          <w:sz w:val="16"/>
          <w:szCs w:val="18"/>
        </w:rPr>
        <w:t> </w:t>
      </w:r>
      <w:r w:rsidRPr="00F06083">
        <w:rPr>
          <w:sz w:val="16"/>
          <w:szCs w:val="18"/>
        </w:rPr>
        <w:t>）组成</w:t>
      </w:r>
    </w:p>
    <w:p w14:paraId="1D2D35A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．关系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．消息</w:t>
      </w:r>
    </w:p>
    <w:p w14:paraId="6A70580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．实体</w:t>
      </w:r>
      <w:r w:rsidRPr="00F06083">
        <w:rPr>
          <w:sz w:val="16"/>
          <w:szCs w:val="18"/>
        </w:rPr>
        <w:t xml:space="preserve"> </w:t>
      </w:r>
    </w:p>
    <w:p w14:paraId="72EEEBBF" w14:textId="77777777" w:rsidR="00A44A32" w:rsidRPr="00F06083" w:rsidRDefault="00A44A32" w:rsidP="00B9739D">
      <w:pPr>
        <w:rPr>
          <w:sz w:val="16"/>
          <w:szCs w:val="18"/>
        </w:rPr>
      </w:pPr>
      <w:r w:rsidRPr="00F06083">
        <w:rPr>
          <w:sz w:val="16"/>
          <w:szCs w:val="18"/>
        </w:rPr>
        <w:lastRenderedPageBreak/>
        <w:t>4.</w:t>
      </w:r>
      <w:r w:rsidRPr="00F06083">
        <w:rPr>
          <w:sz w:val="16"/>
          <w:szCs w:val="18"/>
        </w:rPr>
        <w:t>（</w:t>
      </w:r>
      <w:r w:rsidRPr="00F06083">
        <w:rPr>
          <w:sz w:val="16"/>
          <w:szCs w:val="18"/>
        </w:rPr>
        <w:t> </w:t>
      </w:r>
      <w:r w:rsidRPr="00F06083">
        <w:rPr>
          <w:sz w:val="16"/>
          <w:szCs w:val="18"/>
        </w:rPr>
        <w:t>）是系统中遵从一组接口且提供实现的一个物理部件，通常指开发和运行时类的物理实现</w:t>
      </w:r>
    </w:p>
    <w:p w14:paraId="52D6F65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．部署图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w:t>
      </w:r>
    </w:p>
    <w:p w14:paraId="1BB586D5"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．接口</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．组件</w:t>
      </w:r>
      <w:r w:rsidRPr="00F06083">
        <w:rPr>
          <w:sz w:val="16"/>
          <w:szCs w:val="18"/>
        </w:rPr>
        <w:t xml:space="preserve"> </w:t>
      </w:r>
    </w:p>
    <w:p w14:paraId="1E024C55" w14:textId="77777777" w:rsidR="00A44A32" w:rsidRPr="00F06083" w:rsidRDefault="00A44A32" w:rsidP="00B9739D">
      <w:pPr>
        <w:rPr>
          <w:sz w:val="16"/>
          <w:szCs w:val="18"/>
        </w:rPr>
      </w:pPr>
      <w:r w:rsidRPr="00F06083">
        <w:rPr>
          <w:sz w:val="16"/>
          <w:szCs w:val="18"/>
        </w:rPr>
        <w:t>5.</w:t>
      </w:r>
      <w:r w:rsidRPr="00F06083">
        <w:rPr>
          <w:sz w:val="16"/>
          <w:szCs w:val="18"/>
        </w:rPr>
        <w:t>关于协作图的描述，下列哪个不正确（</w:t>
      </w:r>
      <w:r w:rsidRPr="00F06083">
        <w:rPr>
          <w:sz w:val="16"/>
          <w:szCs w:val="18"/>
        </w:rPr>
        <w:t> </w:t>
      </w:r>
      <w:r w:rsidRPr="00F06083">
        <w:rPr>
          <w:sz w:val="16"/>
          <w:szCs w:val="18"/>
        </w:rPr>
        <w:t>）</w:t>
      </w:r>
    </w:p>
    <w:p w14:paraId="5937202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．协作图作为一种交互图，强调的是参加交互的对象的组织；</w:t>
      </w:r>
    </w:p>
    <w:p w14:paraId="32D8AE97" w14:textId="77777777" w:rsidR="00A44A32" w:rsidRPr="00F06083" w:rsidRDefault="00A44A32" w:rsidP="00B9739D">
      <w:pPr>
        <w:ind w:firstLineChars="100" w:firstLine="160"/>
        <w:rPr>
          <w:sz w:val="16"/>
          <w:szCs w:val="18"/>
        </w:rPr>
      </w:pPr>
      <w:r w:rsidRPr="00F06083">
        <w:rPr>
          <w:sz w:val="16"/>
          <w:szCs w:val="18"/>
          <w:highlight w:val="red"/>
        </w:rPr>
        <w:t>B</w:t>
      </w:r>
      <w:r w:rsidRPr="00F06083">
        <w:rPr>
          <w:sz w:val="16"/>
          <w:szCs w:val="18"/>
          <w:highlight w:val="red"/>
        </w:rPr>
        <w:t>．协作图是顺序图的一种特例</w:t>
      </w:r>
    </w:p>
    <w:p w14:paraId="3DAEA275"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．协作图中有消息流的顺序号；</w:t>
      </w:r>
    </w:p>
    <w:p w14:paraId="6F9B46E8"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．在</w:t>
      </w:r>
      <w:r w:rsidRPr="00F06083">
        <w:rPr>
          <w:sz w:val="16"/>
          <w:szCs w:val="18"/>
        </w:rPr>
        <w:t>ROSE</w:t>
      </w:r>
      <w:r w:rsidRPr="00F06083">
        <w:rPr>
          <w:sz w:val="16"/>
          <w:szCs w:val="18"/>
        </w:rPr>
        <w:t>工具中，协作图可在顺序图的基础上按</w:t>
      </w:r>
      <w:r w:rsidRPr="00F06083">
        <w:rPr>
          <w:sz w:val="16"/>
          <w:szCs w:val="18"/>
        </w:rPr>
        <w:t>“F</w:t>
      </w:r>
      <w:smartTag w:uri="urn:schemas-microsoft-com:office:smarttags" w:element="chmetcnv">
        <w:smartTagPr>
          <w:attr w:name="TCSC" w:val="0"/>
          <w:attr w:name="NumberType" w:val="1"/>
          <w:attr w:name="Negative" w:val="False"/>
          <w:attr w:name="HasSpace" w:val="False"/>
          <w:attr w:name="SourceValue" w:val="5"/>
          <w:attr w:name="UnitName" w:val="”"/>
        </w:smartTagPr>
        <w:r w:rsidRPr="00F06083">
          <w:rPr>
            <w:sz w:val="16"/>
            <w:szCs w:val="18"/>
          </w:rPr>
          <w:t>5”</w:t>
        </w:r>
      </w:smartTag>
      <w:r w:rsidRPr="00F06083">
        <w:rPr>
          <w:sz w:val="16"/>
          <w:szCs w:val="18"/>
        </w:rPr>
        <w:t>键自动生成；</w:t>
      </w:r>
      <w:r w:rsidRPr="00F06083">
        <w:rPr>
          <w:sz w:val="16"/>
          <w:szCs w:val="18"/>
        </w:rPr>
        <w:t xml:space="preserve"> </w:t>
      </w:r>
    </w:p>
    <w:p w14:paraId="32FC1B68" w14:textId="77777777" w:rsidR="00A44A32" w:rsidRPr="00F06083" w:rsidRDefault="00A44A32" w:rsidP="00B9739D">
      <w:pPr>
        <w:rPr>
          <w:sz w:val="16"/>
          <w:szCs w:val="18"/>
        </w:rPr>
      </w:pPr>
      <w:r w:rsidRPr="00F06083">
        <w:rPr>
          <w:sz w:val="16"/>
          <w:szCs w:val="18"/>
        </w:rPr>
        <w:t>6.</w:t>
      </w:r>
      <w:r w:rsidRPr="00F06083">
        <w:rPr>
          <w:sz w:val="16"/>
          <w:szCs w:val="18"/>
        </w:rPr>
        <w:t>组件图用于对系统的静态实现视图建模，这种视图主要支持系统部件的配置管理，通常可以分为四种方式来完成，下面哪种不是其中之一（</w:t>
      </w:r>
      <w:r w:rsidRPr="00F06083">
        <w:rPr>
          <w:sz w:val="16"/>
          <w:szCs w:val="18"/>
        </w:rPr>
        <w:t> </w:t>
      </w:r>
      <w:r w:rsidRPr="00F06083">
        <w:rPr>
          <w:sz w:val="16"/>
          <w:szCs w:val="18"/>
        </w:rPr>
        <w:t>）</w:t>
      </w:r>
    </w:p>
    <w:p w14:paraId="0CB438A1"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．对源代码建模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．对事物建模</w:t>
      </w:r>
    </w:p>
    <w:p w14:paraId="78ED35C7"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．对物理数据库建模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．对可适应的系统建模</w:t>
      </w:r>
      <w:r w:rsidRPr="00F06083">
        <w:rPr>
          <w:sz w:val="16"/>
          <w:szCs w:val="18"/>
        </w:rPr>
        <w:t xml:space="preserve"> </w:t>
      </w:r>
    </w:p>
    <w:p w14:paraId="3F350376" w14:textId="77777777" w:rsidR="00A44A32" w:rsidRPr="00F06083" w:rsidRDefault="00A44A32" w:rsidP="00B9739D">
      <w:pPr>
        <w:rPr>
          <w:sz w:val="16"/>
          <w:szCs w:val="18"/>
        </w:rPr>
      </w:pPr>
      <w:r w:rsidRPr="00F06083">
        <w:rPr>
          <w:sz w:val="16"/>
          <w:szCs w:val="18"/>
        </w:rPr>
        <w:t>7.</w:t>
      </w:r>
      <w:r w:rsidRPr="00F06083">
        <w:rPr>
          <w:sz w:val="16"/>
          <w:szCs w:val="18"/>
        </w:rPr>
        <w:t>一个对象和另一个对象之间，通过消息来进行通信。消息通信在面向对象的语言中即（</w:t>
      </w:r>
      <w:r w:rsidRPr="00F06083">
        <w:rPr>
          <w:sz w:val="16"/>
          <w:szCs w:val="18"/>
        </w:rPr>
        <w:t> </w:t>
      </w:r>
      <w:r w:rsidRPr="00F06083">
        <w:rPr>
          <w:sz w:val="16"/>
          <w:szCs w:val="18"/>
        </w:rPr>
        <w:t>）</w:t>
      </w:r>
    </w:p>
    <w:p w14:paraId="6FD29C8E"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．方法实现</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．方法嵌套</w:t>
      </w:r>
    </w:p>
    <w:p w14:paraId="7DCCF9DB"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．方法调用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．方法定义</w:t>
      </w:r>
      <w:r w:rsidRPr="00F06083">
        <w:rPr>
          <w:sz w:val="16"/>
          <w:szCs w:val="18"/>
        </w:rPr>
        <w:t xml:space="preserve"> </w:t>
      </w:r>
    </w:p>
    <w:p w14:paraId="3B9A3394" w14:textId="77777777" w:rsidR="00A44A32" w:rsidRPr="00F06083" w:rsidRDefault="00A44A32" w:rsidP="00B9739D">
      <w:pPr>
        <w:rPr>
          <w:sz w:val="16"/>
          <w:szCs w:val="18"/>
        </w:rPr>
      </w:pPr>
      <w:r w:rsidRPr="00F06083">
        <w:rPr>
          <w:sz w:val="16"/>
          <w:szCs w:val="18"/>
        </w:rPr>
        <w:t>8.</w:t>
      </w:r>
      <w:r w:rsidRPr="00F06083">
        <w:rPr>
          <w:sz w:val="16"/>
          <w:szCs w:val="18"/>
        </w:rPr>
        <w:t>（</w:t>
      </w:r>
      <w:r w:rsidRPr="00F06083">
        <w:rPr>
          <w:sz w:val="16"/>
          <w:szCs w:val="18"/>
        </w:rPr>
        <w:t> </w:t>
      </w:r>
      <w:r w:rsidRPr="00F06083">
        <w:rPr>
          <w:sz w:val="16"/>
          <w:szCs w:val="18"/>
        </w:rPr>
        <w:t>）是可复用的，提供明确接口完成特定功能的程序代码块。</w:t>
      </w:r>
    </w:p>
    <w:p w14:paraId="25B999B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．模块</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．函数</w:t>
      </w:r>
    </w:p>
    <w:p w14:paraId="5C4A0ED7"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．软件构件</w:t>
      </w:r>
      <w:r w:rsidRPr="00F06083">
        <w:rPr>
          <w:sz w:val="16"/>
          <w:szCs w:val="18"/>
        </w:rPr>
        <w:t xml:space="preserve"> </w:t>
      </w:r>
    </w:p>
    <w:p w14:paraId="20282B65" w14:textId="77777777" w:rsidR="00A44A32" w:rsidRPr="00F06083" w:rsidRDefault="00A44A32" w:rsidP="00B9739D">
      <w:pPr>
        <w:rPr>
          <w:sz w:val="16"/>
          <w:szCs w:val="18"/>
        </w:rPr>
      </w:pPr>
      <w:r w:rsidRPr="00F06083">
        <w:rPr>
          <w:sz w:val="16"/>
          <w:szCs w:val="18"/>
        </w:rPr>
        <w:t>9.</w:t>
      </w:r>
      <w:r w:rsidRPr="00F06083">
        <w:rPr>
          <w:sz w:val="16"/>
          <w:szCs w:val="18"/>
        </w:rPr>
        <w:t>若将活动状态比作方法，那么动作状态即（</w:t>
      </w:r>
      <w:r w:rsidRPr="00F06083">
        <w:rPr>
          <w:sz w:val="16"/>
          <w:szCs w:val="18"/>
        </w:rPr>
        <w:t> </w:t>
      </w:r>
      <w:r w:rsidRPr="00F06083">
        <w:rPr>
          <w:sz w:val="16"/>
          <w:szCs w:val="18"/>
        </w:rPr>
        <w:t>）</w:t>
      </w:r>
    </w:p>
    <w:p w14:paraId="40157AA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．方法名</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．方法返回值</w:t>
      </w:r>
    </w:p>
    <w:p w14:paraId="130E9ADB"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．方法体中的每一条语句</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．方法的可见性</w:t>
      </w:r>
      <w:r w:rsidRPr="00F06083">
        <w:rPr>
          <w:sz w:val="16"/>
          <w:szCs w:val="18"/>
        </w:rPr>
        <w:t xml:space="preserve"> </w:t>
      </w:r>
    </w:p>
    <w:p w14:paraId="32577CA8" w14:textId="77777777" w:rsidR="00A44A32" w:rsidRPr="00F06083" w:rsidRDefault="00A44A32" w:rsidP="00B9739D">
      <w:pPr>
        <w:rPr>
          <w:sz w:val="16"/>
          <w:szCs w:val="18"/>
        </w:rPr>
      </w:pPr>
      <w:r w:rsidRPr="00F06083">
        <w:rPr>
          <w:sz w:val="16"/>
          <w:szCs w:val="18"/>
        </w:rPr>
        <w:t>10.</w:t>
      </w:r>
      <w:r w:rsidRPr="00F06083">
        <w:rPr>
          <w:sz w:val="16"/>
          <w:szCs w:val="18"/>
        </w:rPr>
        <w:t>事件可以分为内部事件和外部事件。按下按钮和打印机的中断是（</w:t>
      </w:r>
      <w:r w:rsidRPr="00F06083">
        <w:rPr>
          <w:sz w:val="16"/>
          <w:szCs w:val="18"/>
        </w:rPr>
        <w:t> </w:t>
      </w:r>
      <w:r w:rsidRPr="00F06083">
        <w:rPr>
          <w:sz w:val="16"/>
          <w:szCs w:val="18"/>
        </w:rPr>
        <w:t>）事件</w:t>
      </w:r>
    </w:p>
    <w:p w14:paraId="6155FC3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．内部事件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．外部事件</w:t>
      </w:r>
      <w:r w:rsidRPr="00F06083">
        <w:rPr>
          <w:sz w:val="16"/>
          <w:szCs w:val="18"/>
        </w:rPr>
        <w:t xml:space="preserve"> </w:t>
      </w:r>
    </w:p>
    <w:p w14:paraId="3ABAADBE" w14:textId="77777777" w:rsidR="00A44A32" w:rsidRPr="00F06083" w:rsidRDefault="00A44A32" w:rsidP="00B9739D">
      <w:pPr>
        <w:rPr>
          <w:sz w:val="16"/>
          <w:szCs w:val="18"/>
        </w:rPr>
      </w:pPr>
      <w:r w:rsidRPr="00F06083">
        <w:rPr>
          <w:sz w:val="16"/>
          <w:szCs w:val="18"/>
        </w:rPr>
        <w:t>11.</w:t>
      </w:r>
      <w:r w:rsidRPr="00F06083">
        <w:rPr>
          <w:sz w:val="16"/>
          <w:szCs w:val="18"/>
        </w:rPr>
        <w:t>（</w:t>
      </w:r>
      <w:r w:rsidRPr="00F06083">
        <w:rPr>
          <w:sz w:val="16"/>
          <w:szCs w:val="18"/>
        </w:rPr>
        <w:t> </w:t>
      </w:r>
      <w:r w:rsidRPr="00F06083">
        <w:rPr>
          <w:sz w:val="16"/>
          <w:szCs w:val="18"/>
        </w:rPr>
        <w:t>）是用于把元素组织成组的通用机制</w:t>
      </w:r>
    </w:p>
    <w:p w14:paraId="26A815F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w:t>
      </w:r>
    </w:p>
    <w:p w14:paraId="196034B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．接口</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．组件</w:t>
      </w:r>
      <w:r w:rsidRPr="00F06083">
        <w:rPr>
          <w:sz w:val="16"/>
          <w:szCs w:val="18"/>
        </w:rPr>
        <w:t xml:space="preserve"> </w:t>
      </w:r>
    </w:p>
    <w:p w14:paraId="1AD35E53" w14:textId="77777777" w:rsidR="00A44A32" w:rsidRPr="00F06083" w:rsidRDefault="00A44A32" w:rsidP="00B9739D">
      <w:pPr>
        <w:rPr>
          <w:sz w:val="16"/>
          <w:szCs w:val="18"/>
        </w:rPr>
      </w:pPr>
      <w:r w:rsidRPr="00F06083">
        <w:rPr>
          <w:sz w:val="16"/>
          <w:szCs w:val="18"/>
        </w:rPr>
        <w:t>12.</w:t>
      </w:r>
      <w:r w:rsidRPr="00F06083">
        <w:rPr>
          <w:sz w:val="16"/>
          <w:szCs w:val="18"/>
        </w:rPr>
        <w:t>（</w:t>
      </w:r>
      <w:r w:rsidRPr="00F06083">
        <w:rPr>
          <w:sz w:val="16"/>
          <w:szCs w:val="18"/>
        </w:rPr>
        <w:t> </w:t>
      </w:r>
      <w:r w:rsidRPr="00F06083">
        <w:rPr>
          <w:sz w:val="16"/>
          <w:szCs w:val="18"/>
        </w:rPr>
        <w:t>）是一组用于描述类或组件的一个服务的操作</w:t>
      </w:r>
    </w:p>
    <w:p w14:paraId="39D643B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．节点</w:t>
      </w:r>
    </w:p>
    <w:p w14:paraId="6BF06160"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．接口</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．组件</w:t>
      </w:r>
      <w:r w:rsidRPr="00F06083">
        <w:rPr>
          <w:sz w:val="16"/>
          <w:szCs w:val="18"/>
        </w:rPr>
        <w:t xml:space="preserve"> </w:t>
      </w:r>
    </w:p>
    <w:p w14:paraId="7FD48BEB" w14:textId="77777777" w:rsidR="00A44A32" w:rsidRPr="00F06083" w:rsidRDefault="00A44A32" w:rsidP="00B9739D">
      <w:pPr>
        <w:rPr>
          <w:sz w:val="16"/>
          <w:szCs w:val="18"/>
        </w:rPr>
      </w:pPr>
      <w:r w:rsidRPr="00F06083">
        <w:rPr>
          <w:sz w:val="16"/>
          <w:szCs w:val="18"/>
        </w:rPr>
        <w:t>13.</w:t>
      </w:r>
      <w:r w:rsidRPr="00F06083">
        <w:rPr>
          <w:sz w:val="16"/>
          <w:szCs w:val="18"/>
        </w:rPr>
        <w:t>（</w:t>
      </w:r>
      <w:r w:rsidRPr="00F06083">
        <w:rPr>
          <w:sz w:val="16"/>
          <w:szCs w:val="18"/>
        </w:rPr>
        <w:t> </w:t>
      </w:r>
      <w:r w:rsidRPr="00F06083">
        <w:rPr>
          <w:sz w:val="16"/>
          <w:szCs w:val="18"/>
        </w:rPr>
        <w:t>）是被节点执行的事物</w:t>
      </w:r>
    </w:p>
    <w:p w14:paraId="1808B3E1"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．组件</w:t>
      </w:r>
    </w:p>
    <w:p w14:paraId="20E97BCF"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．接口</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．节点</w:t>
      </w:r>
      <w:r w:rsidRPr="00F06083">
        <w:rPr>
          <w:sz w:val="16"/>
          <w:szCs w:val="18"/>
        </w:rPr>
        <w:t xml:space="preserve"> </w:t>
      </w:r>
    </w:p>
    <w:p w14:paraId="383F6919" w14:textId="77777777" w:rsidR="00A44A32" w:rsidRPr="00F06083" w:rsidRDefault="00A44A32" w:rsidP="00B9739D">
      <w:pPr>
        <w:rPr>
          <w:sz w:val="16"/>
          <w:szCs w:val="18"/>
        </w:rPr>
      </w:pPr>
      <w:r w:rsidRPr="00F06083">
        <w:rPr>
          <w:sz w:val="16"/>
          <w:szCs w:val="18"/>
        </w:rPr>
        <w:t>14.</w:t>
      </w:r>
      <w:r w:rsidRPr="00F06083">
        <w:rPr>
          <w:sz w:val="16"/>
          <w:szCs w:val="18"/>
        </w:rPr>
        <w:t>类</w:t>
      </w:r>
      <w:proofErr w:type="gramStart"/>
      <w:r w:rsidRPr="00F06083">
        <w:rPr>
          <w:sz w:val="16"/>
          <w:szCs w:val="18"/>
        </w:rPr>
        <w:t>图应该</w:t>
      </w:r>
      <w:proofErr w:type="gramEnd"/>
      <w:r w:rsidRPr="00F06083">
        <w:rPr>
          <w:sz w:val="16"/>
          <w:szCs w:val="18"/>
        </w:rPr>
        <w:t>画在</w:t>
      </w:r>
      <w:r w:rsidRPr="00F06083">
        <w:rPr>
          <w:sz w:val="16"/>
          <w:szCs w:val="18"/>
        </w:rPr>
        <w:t>Rose</w:t>
      </w:r>
      <w:r w:rsidRPr="00F06083">
        <w:rPr>
          <w:sz w:val="16"/>
          <w:szCs w:val="18"/>
        </w:rPr>
        <w:t>的哪种（</w:t>
      </w:r>
      <w:r w:rsidRPr="00F06083">
        <w:rPr>
          <w:sz w:val="16"/>
          <w:szCs w:val="18"/>
        </w:rPr>
        <w:t> </w:t>
      </w:r>
      <w:r w:rsidRPr="00F06083">
        <w:rPr>
          <w:sz w:val="16"/>
          <w:szCs w:val="18"/>
        </w:rPr>
        <w:t>）视图中</w:t>
      </w:r>
    </w:p>
    <w:p w14:paraId="73AFC70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UseCaseView</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w:t>
      </w:r>
      <w:r w:rsidRPr="00F06083">
        <w:rPr>
          <w:sz w:val="16"/>
          <w:szCs w:val="18"/>
          <w:highlight w:val="red"/>
        </w:rPr>
        <w:t>LogicView</w:t>
      </w:r>
    </w:p>
    <w:p w14:paraId="397488A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ComponentView</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 xml:space="preserve">DeploymentView </w:t>
      </w:r>
    </w:p>
    <w:p w14:paraId="46AA5DD5" w14:textId="77777777" w:rsidR="00A44A32" w:rsidRPr="00F06083" w:rsidRDefault="00A44A32" w:rsidP="00B9739D">
      <w:pPr>
        <w:rPr>
          <w:sz w:val="16"/>
          <w:szCs w:val="18"/>
        </w:rPr>
      </w:pPr>
      <w:r w:rsidRPr="00F06083">
        <w:rPr>
          <w:sz w:val="16"/>
          <w:szCs w:val="18"/>
        </w:rPr>
        <w:t>15.</w:t>
      </w:r>
      <w:r w:rsidRPr="00F06083">
        <w:rPr>
          <w:sz w:val="16"/>
          <w:szCs w:val="18"/>
        </w:rPr>
        <w:t>用例（</w:t>
      </w:r>
      <w:r w:rsidRPr="00F06083">
        <w:rPr>
          <w:sz w:val="16"/>
          <w:szCs w:val="18"/>
        </w:rPr>
        <w:t>Use-case</w:t>
      </w:r>
      <w:r w:rsidRPr="00F06083">
        <w:rPr>
          <w:sz w:val="16"/>
          <w:szCs w:val="18"/>
        </w:rPr>
        <w:t>）用来描述系统在事件做出响应时所采取的行动。用例之间是具有相关性的。在一个</w:t>
      </w:r>
      <w:r w:rsidRPr="00F06083">
        <w:rPr>
          <w:sz w:val="16"/>
          <w:szCs w:val="18"/>
        </w:rPr>
        <w:t>“</w:t>
      </w:r>
      <w:r w:rsidRPr="00F06083">
        <w:rPr>
          <w:sz w:val="16"/>
          <w:szCs w:val="18"/>
        </w:rPr>
        <w:t>订单输入子系统</w:t>
      </w:r>
      <w:r w:rsidRPr="00F06083">
        <w:rPr>
          <w:sz w:val="16"/>
          <w:szCs w:val="18"/>
        </w:rPr>
        <w:t>”</w:t>
      </w:r>
      <w:r w:rsidRPr="00F06083">
        <w:rPr>
          <w:sz w:val="16"/>
          <w:szCs w:val="18"/>
        </w:rPr>
        <w:t>中，创建新订单和更新订单都需要检查用户</w:t>
      </w:r>
      <w:proofErr w:type="gramStart"/>
      <w:r w:rsidRPr="00F06083">
        <w:rPr>
          <w:sz w:val="16"/>
          <w:szCs w:val="18"/>
        </w:rPr>
        <w:t>帐号</w:t>
      </w:r>
      <w:proofErr w:type="gramEnd"/>
      <w:r w:rsidRPr="00F06083">
        <w:rPr>
          <w:sz w:val="16"/>
          <w:szCs w:val="18"/>
        </w:rPr>
        <w:t>是否正确。那么，用例</w:t>
      </w:r>
      <w:r w:rsidRPr="00F06083">
        <w:rPr>
          <w:sz w:val="16"/>
          <w:szCs w:val="18"/>
        </w:rPr>
        <w:t>“</w:t>
      </w:r>
      <w:r w:rsidRPr="00F06083">
        <w:rPr>
          <w:sz w:val="16"/>
          <w:szCs w:val="18"/>
        </w:rPr>
        <w:t>创建新订单</w:t>
      </w:r>
      <w:r w:rsidRPr="00F06083">
        <w:rPr>
          <w:sz w:val="16"/>
          <w:szCs w:val="18"/>
        </w:rPr>
        <w:t>”</w:t>
      </w:r>
      <w:r w:rsidRPr="00F06083">
        <w:rPr>
          <w:sz w:val="16"/>
          <w:szCs w:val="18"/>
        </w:rPr>
        <w:t>、</w:t>
      </w:r>
      <w:r w:rsidRPr="00F06083">
        <w:rPr>
          <w:sz w:val="16"/>
          <w:szCs w:val="18"/>
        </w:rPr>
        <w:t>“</w:t>
      </w:r>
      <w:r w:rsidRPr="00F06083">
        <w:rPr>
          <w:sz w:val="16"/>
          <w:szCs w:val="18"/>
        </w:rPr>
        <w:t>更新订单</w:t>
      </w:r>
      <w:r w:rsidRPr="00F06083">
        <w:rPr>
          <w:sz w:val="16"/>
          <w:szCs w:val="18"/>
        </w:rPr>
        <w:t>”</w:t>
      </w:r>
      <w:r w:rsidRPr="00F06083">
        <w:rPr>
          <w:sz w:val="16"/>
          <w:szCs w:val="18"/>
        </w:rPr>
        <w:t>与用例</w:t>
      </w:r>
      <w:r w:rsidRPr="00F06083">
        <w:rPr>
          <w:sz w:val="16"/>
          <w:szCs w:val="18"/>
        </w:rPr>
        <w:t>“</w:t>
      </w:r>
      <w:r w:rsidRPr="00F06083">
        <w:rPr>
          <w:sz w:val="16"/>
          <w:szCs w:val="18"/>
        </w:rPr>
        <w:t>检查用户</w:t>
      </w:r>
      <w:proofErr w:type="gramStart"/>
      <w:r w:rsidRPr="00F06083">
        <w:rPr>
          <w:sz w:val="16"/>
          <w:szCs w:val="18"/>
        </w:rPr>
        <w:t>帐号</w:t>
      </w:r>
      <w:proofErr w:type="gramEnd"/>
      <w:r w:rsidRPr="00F06083">
        <w:rPr>
          <w:sz w:val="16"/>
          <w:szCs w:val="18"/>
        </w:rPr>
        <w:t>”</w:t>
      </w:r>
      <w:r w:rsidRPr="00F06083">
        <w:rPr>
          <w:sz w:val="16"/>
          <w:szCs w:val="18"/>
        </w:rPr>
        <w:t>之间是（</w:t>
      </w:r>
      <w:r w:rsidRPr="00F06083">
        <w:rPr>
          <w:sz w:val="16"/>
          <w:szCs w:val="18"/>
        </w:rPr>
        <w:t> </w:t>
      </w:r>
      <w:r w:rsidRPr="00F06083">
        <w:rPr>
          <w:sz w:val="16"/>
          <w:szCs w:val="18"/>
        </w:rPr>
        <w:t>）关系</w:t>
      </w:r>
    </w:p>
    <w:p w14:paraId="10DE89F3"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．包含（</w:t>
      </w:r>
      <w:r w:rsidRPr="00F06083">
        <w:rPr>
          <w:sz w:val="16"/>
          <w:szCs w:val="18"/>
          <w:highlight w:val="red"/>
        </w:rPr>
        <w:t>include</w:t>
      </w:r>
      <w:r w:rsidRPr="00F06083">
        <w:rPr>
          <w:sz w:val="16"/>
          <w:szCs w:val="18"/>
          <w:highlight w:val="red"/>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．扩展（</w:t>
      </w:r>
      <w:r w:rsidRPr="00F06083">
        <w:rPr>
          <w:sz w:val="16"/>
          <w:szCs w:val="18"/>
        </w:rPr>
        <w:t>extend</w:t>
      </w:r>
      <w:r w:rsidRPr="00F06083">
        <w:rPr>
          <w:sz w:val="16"/>
          <w:szCs w:val="18"/>
        </w:rPr>
        <w:t>）</w:t>
      </w:r>
    </w:p>
    <w:p w14:paraId="445EF36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．分类（</w:t>
      </w:r>
      <w:r w:rsidRPr="00F06083">
        <w:rPr>
          <w:sz w:val="16"/>
          <w:szCs w:val="18"/>
        </w:rPr>
        <w:t>classification</w:t>
      </w:r>
      <w:r w:rsidRPr="00F06083">
        <w:rPr>
          <w:sz w:val="16"/>
          <w:szCs w:val="18"/>
        </w:rPr>
        <w:t>）</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．聚集（</w:t>
      </w:r>
      <w:r w:rsidRPr="00F06083">
        <w:rPr>
          <w:sz w:val="16"/>
          <w:szCs w:val="18"/>
        </w:rPr>
        <w:t>aggregation</w:t>
      </w:r>
      <w:r w:rsidRPr="00F06083">
        <w:rPr>
          <w:sz w:val="16"/>
          <w:szCs w:val="18"/>
        </w:rPr>
        <w:t>）</w:t>
      </w:r>
      <w:r w:rsidRPr="00F06083">
        <w:rPr>
          <w:sz w:val="16"/>
          <w:szCs w:val="18"/>
        </w:rPr>
        <w:t xml:space="preserve"> </w:t>
      </w:r>
    </w:p>
    <w:p w14:paraId="09ABFB14" w14:textId="77777777" w:rsidR="00A44A32" w:rsidRPr="00F06083" w:rsidRDefault="00A44A32" w:rsidP="00B9739D">
      <w:pPr>
        <w:rPr>
          <w:sz w:val="16"/>
          <w:szCs w:val="18"/>
        </w:rPr>
      </w:pPr>
      <w:r w:rsidRPr="00F06083">
        <w:rPr>
          <w:sz w:val="16"/>
          <w:szCs w:val="18"/>
        </w:rPr>
        <w:t>16.</w:t>
      </w:r>
      <w:r w:rsidRPr="00F06083">
        <w:rPr>
          <w:sz w:val="16"/>
          <w:szCs w:val="18"/>
        </w:rPr>
        <w:t>对反应型对象建模一般使用（</w:t>
      </w:r>
      <w:r w:rsidRPr="00F06083">
        <w:rPr>
          <w:sz w:val="16"/>
          <w:szCs w:val="18"/>
        </w:rPr>
        <w:t> </w:t>
      </w:r>
      <w:r w:rsidRPr="00F06083">
        <w:rPr>
          <w:sz w:val="16"/>
          <w:szCs w:val="18"/>
        </w:rPr>
        <w:t>）图</w:t>
      </w:r>
    </w:p>
    <w:p w14:paraId="25CBE723"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．状态图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．顺序图</w:t>
      </w:r>
    </w:p>
    <w:p w14:paraId="1A6EFE6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．类图</w:t>
      </w:r>
      <w:r w:rsidRPr="00F06083">
        <w:rPr>
          <w:sz w:val="16"/>
          <w:szCs w:val="18"/>
        </w:rPr>
        <w:t xml:space="preserve"> </w:t>
      </w:r>
    </w:p>
    <w:p w14:paraId="2F21D92F" w14:textId="77777777" w:rsidR="00A44A32" w:rsidRPr="00F06083" w:rsidRDefault="00A44A32" w:rsidP="00B9739D">
      <w:pPr>
        <w:rPr>
          <w:sz w:val="16"/>
          <w:szCs w:val="18"/>
        </w:rPr>
      </w:pPr>
      <w:r w:rsidRPr="00F06083">
        <w:rPr>
          <w:sz w:val="16"/>
          <w:szCs w:val="18"/>
        </w:rPr>
        <w:t>17.</w:t>
      </w:r>
      <w:r w:rsidRPr="00F06083">
        <w:rPr>
          <w:sz w:val="16"/>
          <w:szCs w:val="18"/>
        </w:rPr>
        <w:t>下列描述中，哪个不是建模的基本原则（</w:t>
      </w:r>
      <w:r w:rsidRPr="00F06083">
        <w:rPr>
          <w:sz w:val="16"/>
          <w:szCs w:val="18"/>
        </w:rPr>
        <w:t> </w:t>
      </w:r>
      <w:r w:rsidRPr="00F06083">
        <w:rPr>
          <w:sz w:val="16"/>
          <w:szCs w:val="18"/>
        </w:rPr>
        <w:t>）</w:t>
      </w:r>
    </w:p>
    <w:p w14:paraId="4095A2E9" w14:textId="77777777" w:rsidR="00A44A32" w:rsidRPr="00F06083" w:rsidRDefault="00A44A32" w:rsidP="00B9739D">
      <w:pPr>
        <w:ind w:firstLineChars="100" w:firstLine="160"/>
        <w:rPr>
          <w:sz w:val="16"/>
          <w:szCs w:val="18"/>
        </w:rPr>
      </w:pPr>
      <w:r w:rsidRPr="00F06083">
        <w:rPr>
          <w:sz w:val="16"/>
          <w:szCs w:val="18"/>
        </w:rPr>
        <w:lastRenderedPageBreak/>
        <w:t>A</w:t>
      </w:r>
      <w:r w:rsidRPr="00F06083">
        <w:rPr>
          <w:sz w:val="16"/>
          <w:szCs w:val="18"/>
        </w:rPr>
        <w:t>．要仔细的选择模型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．每一种模型可以在不同的精度级别上表示所要开发的系统</w:t>
      </w:r>
    </w:p>
    <w:p w14:paraId="47979F62"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．模型要与现实相联系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．对一个重要的系统用一个模型就可以充分描述</w:t>
      </w:r>
      <w:r w:rsidRPr="00F06083">
        <w:rPr>
          <w:sz w:val="16"/>
          <w:szCs w:val="18"/>
        </w:rPr>
        <w:t xml:space="preserve"> </w:t>
      </w:r>
    </w:p>
    <w:p w14:paraId="1ECA4B2B" w14:textId="77777777" w:rsidR="00A44A32" w:rsidRPr="00F06083" w:rsidRDefault="00A44A32" w:rsidP="00B9739D">
      <w:pPr>
        <w:rPr>
          <w:sz w:val="16"/>
          <w:szCs w:val="18"/>
        </w:rPr>
      </w:pPr>
      <w:r w:rsidRPr="00F06083">
        <w:rPr>
          <w:sz w:val="16"/>
          <w:szCs w:val="18"/>
        </w:rPr>
        <w:t>18.UML</w:t>
      </w:r>
      <w:r w:rsidRPr="00F06083">
        <w:rPr>
          <w:sz w:val="16"/>
          <w:szCs w:val="18"/>
        </w:rPr>
        <w:t>体系包括三个部分：</w:t>
      </w:r>
      <w:r w:rsidRPr="00F06083">
        <w:rPr>
          <w:sz w:val="16"/>
          <w:szCs w:val="18"/>
        </w:rPr>
        <w:t>UML</w:t>
      </w:r>
      <w:r w:rsidRPr="00F06083">
        <w:rPr>
          <w:sz w:val="16"/>
          <w:szCs w:val="18"/>
        </w:rPr>
        <w:t>基本构造块，（</w:t>
      </w:r>
      <w:r w:rsidRPr="00F06083">
        <w:rPr>
          <w:sz w:val="16"/>
          <w:szCs w:val="18"/>
        </w:rPr>
        <w:t> </w:t>
      </w:r>
      <w:r w:rsidRPr="00F06083">
        <w:rPr>
          <w:sz w:val="16"/>
          <w:szCs w:val="18"/>
        </w:rPr>
        <w:t>）和</w:t>
      </w:r>
      <w:r w:rsidRPr="00F06083">
        <w:rPr>
          <w:sz w:val="16"/>
          <w:szCs w:val="18"/>
        </w:rPr>
        <w:t>UML</w:t>
      </w:r>
      <w:r w:rsidRPr="00F06083">
        <w:rPr>
          <w:sz w:val="16"/>
          <w:szCs w:val="18"/>
        </w:rPr>
        <w:t>公共机制</w:t>
      </w:r>
    </w:p>
    <w:p w14:paraId="51B27EE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w:t>
      </w:r>
      <w:r w:rsidRPr="00F06083">
        <w:rPr>
          <w:sz w:val="16"/>
          <w:szCs w:val="18"/>
          <w:highlight w:val="red"/>
        </w:rPr>
        <w:t>UML</w:t>
      </w:r>
      <w:r w:rsidRPr="00F06083">
        <w:rPr>
          <w:sz w:val="16"/>
          <w:szCs w:val="18"/>
          <w:highlight w:val="red"/>
        </w:rPr>
        <w:t>规则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w:t>
      </w:r>
      <w:r w:rsidRPr="00F06083">
        <w:rPr>
          <w:sz w:val="16"/>
          <w:szCs w:val="18"/>
        </w:rPr>
        <w:t>UML</w:t>
      </w:r>
      <w:r w:rsidRPr="00F06083">
        <w:rPr>
          <w:sz w:val="16"/>
          <w:szCs w:val="18"/>
        </w:rPr>
        <w:t>命名</w:t>
      </w:r>
    </w:p>
    <w:p w14:paraId="47BBF67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UML</w:t>
      </w:r>
      <w:r w:rsidRPr="00F06083">
        <w:rPr>
          <w:sz w:val="16"/>
          <w:szCs w:val="18"/>
        </w:rPr>
        <w:t>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UML</w:t>
      </w:r>
      <w:r w:rsidRPr="00F06083">
        <w:rPr>
          <w:sz w:val="16"/>
          <w:szCs w:val="18"/>
        </w:rPr>
        <w:t>约束</w:t>
      </w:r>
      <w:r w:rsidRPr="00F06083">
        <w:rPr>
          <w:sz w:val="16"/>
          <w:szCs w:val="18"/>
        </w:rPr>
        <w:t xml:space="preserve"> </w:t>
      </w:r>
    </w:p>
    <w:p w14:paraId="10EAAE5D" w14:textId="77777777" w:rsidR="00A44A32" w:rsidRPr="00F06083" w:rsidRDefault="00A44A32" w:rsidP="00B9739D">
      <w:pPr>
        <w:rPr>
          <w:sz w:val="16"/>
          <w:szCs w:val="18"/>
        </w:rPr>
      </w:pPr>
      <w:r w:rsidRPr="00F06083">
        <w:rPr>
          <w:sz w:val="16"/>
          <w:szCs w:val="18"/>
        </w:rPr>
        <w:t>19.UML</w:t>
      </w:r>
      <w:r w:rsidRPr="00F06083">
        <w:rPr>
          <w:sz w:val="16"/>
          <w:szCs w:val="18"/>
        </w:rPr>
        <w:t>中的事物包括：结构事物，分组事物，注释事物和（</w:t>
      </w:r>
      <w:r w:rsidRPr="00F06083">
        <w:rPr>
          <w:sz w:val="16"/>
          <w:szCs w:val="18"/>
        </w:rPr>
        <w:t> </w:t>
      </w:r>
      <w:r w:rsidRPr="00F06083">
        <w:rPr>
          <w:sz w:val="16"/>
          <w:szCs w:val="18"/>
        </w:rPr>
        <w:t>）</w:t>
      </w:r>
    </w:p>
    <w:p w14:paraId="162FE0A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．实体事物</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．边界事物</w:t>
      </w:r>
    </w:p>
    <w:p w14:paraId="45CB4435"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．控制事物</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．动作事物</w:t>
      </w:r>
      <w:r w:rsidRPr="00F06083">
        <w:rPr>
          <w:sz w:val="16"/>
          <w:szCs w:val="18"/>
        </w:rPr>
        <w:t xml:space="preserve"> </w:t>
      </w:r>
    </w:p>
    <w:p w14:paraId="22048CA8" w14:textId="77777777" w:rsidR="00A44A32" w:rsidRPr="00F06083" w:rsidRDefault="00A44A32" w:rsidP="00B9739D">
      <w:pPr>
        <w:rPr>
          <w:sz w:val="16"/>
          <w:szCs w:val="18"/>
        </w:rPr>
      </w:pPr>
      <w:r w:rsidRPr="00F06083">
        <w:rPr>
          <w:sz w:val="16"/>
          <w:szCs w:val="18"/>
        </w:rPr>
        <w:t>20.</w:t>
      </w:r>
      <w:r w:rsidRPr="00F06083">
        <w:rPr>
          <w:sz w:val="16"/>
          <w:szCs w:val="18"/>
        </w:rPr>
        <w:t>（</w:t>
      </w:r>
      <w:r w:rsidRPr="00F06083">
        <w:rPr>
          <w:sz w:val="16"/>
          <w:szCs w:val="18"/>
        </w:rPr>
        <w:t> </w:t>
      </w:r>
      <w:r w:rsidRPr="00F06083">
        <w:rPr>
          <w:sz w:val="16"/>
          <w:szCs w:val="18"/>
        </w:rPr>
        <w:t>）模型的缺点是缺乏灵活性，特别是无法解决软件需求不明确或不准确的问题</w:t>
      </w:r>
    </w:p>
    <w:p w14:paraId="2394D5F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．瀑布模型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．原型模型</w:t>
      </w:r>
    </w:p>
    <w:p w14:paraId="1FE1ECE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．增量模型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．螺旋模型</w:t>
      </w:r>
      <w:r w:rsidRPr="00F06083">
        <w:rPr>
          <w:sz w:val="16"/>
          <w:szCs w:val="18"/>
        </w:rPr>
        <w:t xml:space="preserve"> </w:t>
      </w:r>
    </w:p>
    <w:p w14:paraId="394B2BC5" w14:textId="77777777" w:rsidR="00A44A32" w:rsidRPr="00F06083" w:rsidRDefault="00A44A32" w:rsidP="00B9739D">
      <w:pPr>
        <w:rPr>
          <w:sz w:val="16"/>
          <w:szCs w:val="18"/>
        </w:rPr>
      </w:pPr>
      <w:r w:rsidRPr="00F06083">
        <w:rPr>
          <w:sz w:val="16"/>
          <w:szCs w:val="18"/>
        </w:rPr>
        <w:t>21.</w:t>
      </w:r>
      <w:r w:rsidRPr="00F06083">
        <w:rPr>
          <w:sz w:val="16"/>
          <w:szCs w:val="18"/>
        </w:rPr>
        <w:t>下面哪个不是</w:t>
      </w:r>
      <w:r w:rsidRPr="00F06083">
        <w:rPr>
          <w:sz w:val="16"/>
          <w:szCs w:val="18"/>
        </w:rPr>
        <w:t>UML</w:t>
      </w:r>
      <w:r w:rsidRPr="00F06083">
        <w:rPr>
          <w:sz w:val="16"/>
          <w:szCs w:val="18"/>
        </w:rPr>
        <w:t>中的静态视图（</w:t>
      </w:r>
      <w:r w:rsidRPr="00F06083">
        <w:rPr>
          <w:sz w:val="16"/>
          <w:szCs w:val="18"/>
        </w:rPr>
        <w:t> </w:t>
      </w:r>
      <w:r w:rsidRPr="00F06083">
        <w:rPr>
          <w:sz w:val="16"/>
          <w:szCs w:val="18"/>
        </w:rPr>
        <w:t>）</w:t>
      </w:r>
    </w:p>
    <w:p w14:paraId="13DAFF15"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．状态图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．用例图</w:t>
      </w:r>
    </w:p>
    <w:p w14:paraId="53788C4A"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．对象图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．类图</w:t>
      </w:r>
      <w:r w:rsidRPr="00F06083">
        <w:rPr>
          <w:sz w:val="16"/>
          <w:szCs w:val="18"/>
        </w:rPr>
        <w:t xml:space="preserve"> </w:t>
      </w:r>
    </w:p>
    <w:p w14:paraId="52AACD8C" w14:textId="77777777" w:rsidR="00A44A32" w:rsidRPr="00F06083" w:rsidRDefault="00A44A32" w:rsidP="00B9739D">
      <w:pPr>
        <w:rPr>
          <w:sz w:val="16"/>
          <w:szCs w:val="18"/>
        </w:rPr>
      </w:pPr>
      <w:r w:rsidRPr="00F06083">
        <w:rPr>
          <w:sz w:val="16"/>
          <w:szCs w:val="18"/>
        </w:rPr>
        <w:t>22.</w:t>
      </w:r>
      <w:r w:rsidRPr="00F06083">
        <w:rPr>
          <w:sz w:val="16"/>
          <w:szCs w:val="18"/>
        </w:rPr>
        <w:t>（</w:t>
      </w:r>
      <w:r w:rsidRPr="00F06083">
        <w:rPr>
          <w:sz w:val="16"/>
          <w:szCs w:val="18"/>
        </w:rPr>
        <w:t> </w:t>
      </w:r>
      <w:r w:rsidRPr="00F06083">
        <w:rPr>
          <w:sz w:val="16"/>
          <w:szCs w:val="18"/>
        </w:rPr>
        <w:t>）技术是将一个活动图中的活动状态进行分组，每一组表示一个特定的类、人或部门，他们负责完成组内的活动。</w:t>
      </w:r>
    </w:p>
    <w:p w14:paraId="7D9C4574"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．泳道</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．分叉汇合</w:t>
      </w:r>
    </w:p>
    <w:p w14:paraId="6F216BE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．分支</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．转移</w:t>
      </w:r>
      <w:r w:rsidRPr="00F06083">
        <w:rPr>
          <w:sz w:val="16"/>
          <w:szCs w:val="18"/>
        </w:rPr>
        <w:t xml:space="preserve"> </w:t>
      </w:r>
    </w:p>
    <w:p w14:paraId="70363571" w14:textId="77777777" w:rsidR="00A44A32" w:rsidRPr="00F06083" w:rsidRDefault="00A44A32" w:rsidP="00B9739D">
      <w:pPr>
        <w:rPr>
          <w:sz w:val="16"/>
          <w:szCs w:val="18"/>
        </w:rPr>
      </w:pPr>
      <w:r w:rsidRPr="00F06083">
        <w:rPr>
          <w:sz w:val="16"/>
          <w:szCs w:val="18"/>
        </w:rPr>
        <w:t>23.</w:t>
      </w:r>
      <w:r w:rsidRPr="00F06083">
        <w:rPr>
          <w:sz w:val="16"/>
          <w:szCs w:val="18"/>
        </w:rPr>
        <w:t>下列关于状态图的说法中，正确的是（</w:t>
      </w:r>
      <w:r w:rsidRPr="00F06083">
        <w:rPr>
          <w:sz w:val="16"/>
          <w:szCs w:val="18"/>
        </w:rPr>
        <w:t> </w:t>
      </w:r>
      <w:r w:rsidRPr="00F06083">
        <w:rPr>
          <w:sz w:val="16"/>
          <w:szCs w:val="18"/>
        </w:rPr>
        <w:t>）</w:t>
      </w:r>
    </w:p>
    <w:p w14:paraId="6AAD21D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．状态图是</w:t>
      </w:r>
      <w:r w:rsidRPr="00F06083">
        <w:rPr>
          <w:sz w:val="16"/>
          <w:szCs w:val="18"/>
        </w:rPr>
        <w:t>UML</w:t>
      </w:r>
      <w:r w:rsidRPr="00F06083">
        <w:rPr>
          <w:sz w:val="16"/>
          <w:szCs w:val="18"/>
        </w:rPr>
        <w:t>中对系统的静态方面进行建模的五种图之一。</w:t>
      </w:r>
    </w:p>
    <w:p w14:paraId="0EF91832"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．状态图是活动图的一个特例，状态图中的多数状态是活动状态</w:t>
      </w:r>
    </w:p>
    <w:p w14:paraId="0521E1C7"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．活动图和状态图是对一个对象的生命周期进行建模，描述对象随时间变化的行为。</w:t>
      </w:r>
    </w:p>
    <w:p w14:paraId="7FDF37D3"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．状态图强调对有几个对象参与的活动过程建模，而活动图更强调对单个反应型对象建模</w:t>
      </w:r>
      <w:r w:rsidRPr="00F06083">
        <w:rPr>
          <w:sz w:val="16"/>
          <w:szCs w:val="18"/>
        </w:rPr>
        <w:t xml:space="preserve"> </w:t>
      </w:r>
    </w:p>
    <w:p w14:paraId="316DA41F" w14:textId="77777777" w:rsidR="00A44A32" w:rsidRPr="00F06083" w:rsidRDefault="00A44A32" w:rsidP="00B9739D">
      <w:pPr>
        <w:rPr>
          <w:sz w:val="16"/>
          <w:szCs w:val="18"/>
        </w:rPr>
      </w:pPr>
      <w:r w:rsidRPr="00F06083">
        <w:rPr>
          <w:sz w:val="16"/>
          <w:szCs w:val="18"/>
        </w:rPr>
        <w:t>24.UML</w:t>
      </w:r>
      <w:r w:rsidRPr="00F06083">
        <w:rPr>
          <w:sz w:val="16"/>
          <w:szCs w:val="18"/>
        </w:rPr>
        <w:t>中，对象行为是通过</w:t>
      </w:r>
      <w:proofErr w:type="gramStart"/>
      <w:r w:rsidRPr="00F06083">
        <w:rPr>
          <w:sz w:val="16"/>
          <w:szCs w:val="18"/>
        </w:rPr>
        <w:t>交互来</w:t>
      </w:r>
      <w:proofErr w:type="gramEnd"/>
      <w:r w:rsidRPr="00F06083">
        <w:rPr>
          <w:sz w:val="16"/>
          <w:szCs w:val="18"/>
        </w:rPr>
        <w:t>实现的，是对象间为完成某一目的而进行的一系列消息交换。消息序列可用两种类来表示，分别是（</w:t>
      </w:r>
      <w:r w:rsidRPr="00F06083">
        <w:rPr>
          <w:sz w:val="16"/>
          <w:szCs w:val="18"/>
        </w:rPr>
        <w:t> </w:t>
      </w:r>
      <w:r w:rsidRPr="00F06083">
        <w:rPr>
          <w:sz w:val="16"/>
          <w:szCs w:val="18"/>
        </w:rPr>
        <w:t>）</w:t>
      </w:r>
    </w:p>
    <w:p w14:paraId="563E068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．状态图和顺序图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．活动图和协作图</w:t>
      </w:r>
    </w:p>
    <w:p w14:paraId="248CB3D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．状态图和活动图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．顺序图和协作图</w:t>
      </w:r>
      <w:r w:rsidRPr="00F06083">
        <w:rPr>
          <w:sz w:val="16"/>
          <w:szCs w:val="18"/>
        </w:rPr>
        <w:t xml:space="preserve"> </w:t>
      </w:r>
    </w:p>
    <w:p w14:paraId="44DC40A8" w14:textId="77777777" w:rsidR="00A44A32" w:rsidRPr="00F06083" w:rsidRDefault="00A44A32" w:rsidP="00B9739D">
      <w:pPr>
        <w:rPr>
          <w:b/>
          <w:sz w:val="16"/>
          <w:szCs w:val="18"/>
        </w:rPr>
      </w:pPr>
      <w:r w:rsidRPr="00F06083">
        <w:rPr>
          <w:rFonts w:hint="eastAsia"/>
          <w:b/>
          <w:sz w:val="16"/>
          <w:szCs w:val="18"/>
        </w:rPr>
        <w:t>二、</w:t>
      </w:r>
      <w:r w:rsidRPr="00F06083">
        <w:rPr>
          <w:b/>
          <w:sz w:val="16"/>
          <w:szCs w:val="18"/>
        </w:rPr>
        <w:t>多选题</w:t>
      </w:r>
      <w:r w:rsidRPr="00F06083">
        <w:rPr>
          <w:b/>
          <w:sz w:val="16"/>
          <w:szCs w:val="18"/>
        </w:rPr>
        <w:t xml:space="preserve"> </w:t>
      </w:r>
    </w:p>
    <w:p w14:paraId="50A9490B" w14:textId="77777777" w:rsidR="00A44A32" w:rsidRPr="00F06083" w:rsidRDefault="00A44A32" w:rsidP="00B9739D">
      <w:pPr>
        <w:rPr>
          <w:sz w:val="16"/>
          <w:szCs w:val="18"/>
        </w:rPr>
      </w:pPr>
      <w:r w:rsidRPr="00F06083">
        <w:rPr>
          <w:sz w:val="16"/>
          <w:szCs w:val="18"/>
        </w:rPr>
        <w:t>1.</w:t>
      </w:r>
      <w:r w:rsidRPr="00F06083">
        <w:rPr>
          <w:sz w:val="16"/>
          <w:szCs w:val="18"/>
        </w:rPr>
        <w:t>下列关于状态图的说法中，正确的是（</w:t>
      </w:r>
      <w:r w:rsidRPr="00F06083">
        <w:rPr>
          <w:sz w:val="16"/>
          <w:szCs w:val="18"/>
        </w:rPr>
        <w:t> </w:t>
      </w:r>
      <w:r w:rsidRPr="00F06083">
        <w:rPr>
          <w:sz w:val="16"/>
          <w:szCs w:val="18"/>
        </w:rPr>
        <w:t>）</w:t>
      </w:r>
    </w:p>
    <w:p w14:paraId="096406F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．状态图是</w:t>
      </w:r>
      <w:r w:rsidRPr="00F06083">
        <w:rPr>
          <w:sz w:val="16"/>
          <w:szCs w:val="18"/>
        </w:rPr>
        <w:t>UML</w:t>
      </w:r>
      <w:r w:rsidRPr="00F06083">
        <w:rPr>
          <w:sz w:val="16"/>
          <w:szCs w:val="18"/>
        </w:rPr>
        <w:t>中对系统的静态方面进行建模的五种图之一。</w:t>
      </w:r>
    </w:p>
    <w:p w14:paraId="5D6AD3CB"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．状态图是活动图的一个特例，状态图中的多数状态是活动状态</w:t>
      </w:r>
    </w:p>
    <w:p w14:paraId="664BEBD5"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．活动图和状态图是对一个对象的生命周期进行建模，描述对象随时间变化的行为。</w:t>
      </w:r>
    </w:p>
    <w:p w14:paraId="09A34976"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．状态图强调对有几个对象参与的活动过程建模，而活动图更强调对单个反应型对象建模</w:t>
      </w:r>
      <w:r w:rsidRPr="00F06083">
        <w:rPr>
          <w:sz w:val="16"/>
          <w:szCs w:val="18"/>
        </w:rPr>
        <w:t xml:space="preserve"> </w:t>
      </w:r>
    </w:p>
    <w:p w14:paraId="5845E9BD" w14:textId="77777777" w:rsidR="00A44A32" w:rsidRPr="00F06083" w:rsidRDefault="00A44A32" w:rsidP="00B9739D">
      <w:pPr>
        <w:rPr>
          <w:sz w:val="16"/>
          <w:szCs w:val="18"/>
        </w:rPr>
      </w:pPr>
      <w:r w:rsidRPr="00F06083">
        <w:rPr>
          <w:sz w:val="16"/>
          <w:szCs w:val="18"/>
        </w:rPr>
        <w:t>2.</w:t>
      </w:r>
      <w:r w:rsidRPr="00F06083">
        <w:rPr>
          <w:sz w:val="16"/>
          <w:szCs w:val="18"/>
        </w:rPr>
        <w:t>（</w:t>
      </w:r>
      <w:r w:rsidRPr="00F06083">
        <w:rPr>
          <w:sz w:val="16"/>
          <w:szCs w:val="18"/>
        </w:rPr>
        <w:t> </w:t>
      </w:r>
      <w:r w:rsidRPr="00F06083">
        <w:rPr>
          <w:sz w:val="16"/>
          <w:szCs w:val="18"/>
        </w:rPr>
        <w:t>）是系统中遵从一组接口且提供实现的一个物理部件，通常指开发和运行时类的物理实现</w:t>
      </w:r>
    </w:p>
    <w:p w14:paraId="0D24E881"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．部署图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w:t>
      </w:r>
    </w:p>
    <w:p w14:paraId="5BF86578"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．接口</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．组件</w:t>
      </w:r>
      <w:r w:rsidRPr="00F06083">
        <w:rPr>
          <w:sz w:val="16"/>
          <w:szCs w:val="18"/>
        </w:rPr>
        <w:t xml:space="preserve"> </w:t>
      </w:r>
    </w:p>
    <w:p w14:paraId="635986CE" w14:textId="77777777" w:rsidR="00A44A32" w:rsidRPr="00F06083" w:rsidRDefault="00A44A32" w:rsidP="00B9739D">
      <w:pPr>
        <w:rPr>
          <w:sz w:val="16"/>
          <w:szCs w:val="18"/>
        </w:rPr>
      </w:pPr>
      <w:r w:rsidRPr="00F06083">
        <w:rPr>
          <w:sz w:val="16"/>
          <w:szCs w:val="18"/>
        </w:rPr>
        <w:t>3.</w:t>
      </w:r>
      <w:r w:rsidRPr="00F06083">
        <w:rPr>
          <w:sz w:val="16"/>
          <w:szCs w:val="18"/>
        </w:rPr>
        <w:t>事件（</w:t>
      </w:r>
      <w:r w:rsidRPr="00F06083">
        <w:rPr>
          <w:sz w:val="16"/>
          <w:szCs w:val="18"/>
        </w:rPr>
        <w:t>event</w:t>
      </w:r>
      <w:r w:rsidRPr="00F06083">
        <w:rPr>
          <w:sz w:val="16"/>
          <w:szCs w:val="18"/>
        </w:rPr>
        <w:t>）表示对一个在时间和空间上占据一定位置的有意义的事情的规格说明，下面哪个不是事件的类型（</w:t>
      </w:r>
      <w:r w:rsidRPr="00F06083">
        <w:rPr>
          <w:sz w:val="16"/>
          <w:szCs w:val="18"/>
        </w:rPr>
        <w:t> </w:t>
      </w:r>
      <w:r w:rsidRPr="00F06083">
        <w:rPr>
          <w:sz w:val="16"/>
          <w:szCs w:val="18"/>
        </w:rPr>
        <w:t>）</w:t>
      </w:r>
    </w:p>
    <w:p w14:paraId="7C95815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．信号</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．调用事件</w:t>
      </w:r>
    </w:p>
    <w:p w14:paraId="0E901E7C"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．源事件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．时间事件</w:t>
      </w:r>
      <w:r w:rsidRPr="00F06083">
        <w:rPr>
          <w:sz w:val="16"/>
          <w:szCs w:val="18"/>
        </w:rPr>
        <w:t xml:space="preserve"> </w:t>
      </w:r>
    </w:p>
    <w:p w14:paraId="49EE24EE" w14:textId="77777777" w:rsidR="00A44A32" w:rsidRPr="00F06083" w:rsidRDefault="00A44A32" w:rsidP="00B9739D">
      <w:pPr>
        <w:rPr>
          <w:sz w:val="16"/>
          <w:szCs w:val="18"/>
        </w:rPr>
      </w:pPr>
      <w:r w:rsidRPr="00F06083">
        <w:rPr>
          <w:sz w:val="16"/>
          <w:szCs w:val="18"/>
        </w:rPr>
        <w:t>4.</w:t>
      </w:r>
      <w:r w:rsidRPr="00F06083">
        <w:rPr>
          <w:sz w:val="16"/>
          <w:szCs w:val="18"/>
        </w:rPr>
        <w:t>下面关于正向工程与逆向工程的描述，哪个不正确（</w:t>
      </w:r>
      <w:r w:rsidRPr="00F06083">
        <w:rPr>
          <w:sz w:val="16"/>
          <w:szCs w:val="18"/>
        </w:rPr>
        <w:t> </w:t>
      </w:r>
      <w:r w:rsidRPr="00F06083">
        <w:rPr>
          <w:sz w:val="16"/>
          <w:szCs w:val="18"/>
        </w:rPr>
        <w:t>）</w:t>
      </w:r>
    </w:p>
    <w:p w14:paraId="500BACE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．正向工程是通过到实现语言的映射而把模型转换为代码的过程；</w:t>
      </w:r>
    </w:p>
    <w:p w14:paraId="6AF51014"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．逆向工程是通过从</w:t>
      </w:r>
      <w:proofErr w:type="gramStart"/>
      <w:r w:rsidRPr="00F06083">
        <w:rPr>
          <w:sz w:val="16"/>
          <w:szCs w:val="18"/>
        </w:rPr>
        <w:t>特定实现</w:t>
      </w:r>
      <w:proofErr w:type="gramEnd"/>
      <w:r w:rsidRPr="00F06083">
        <w:rPr>
          <w:sz w:val="16"/>
          <w:szCs w:val="18"/>
        </w:rPr>
        <w:t>语言的映射而把代码转换为模型的过程；</w:t>
      </w:r>
    </w:p>
    <w:p w14:paraId="5676BA43"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．正向工程是通过从</w:t>
      </w:r>
      <w:proofErr w:type="gramStart"/>
      <w:r w:rsidRPr="00F06083">
        <w:rPr>
          <w:sz w:val="16"/>
          <w:szCs w:val="18"/>
          <w:highlight w:val="red"/>
        </w:rPr>
        <w:t>特定实现</w:t>
      </w:r>
      <w:proofErr w:type="gramEnd"/>
      <w:r w:rsidRPr="00F06083">
        <w:rPr>
          <w:sz w:val="16"/>
          <w:szCs w:val="18"/>
          <w:highlight w:val="red"/>
        </w:rPr>
        <w:t>语言的映射而把代码转换为模型的过程；</w:t>
      </w:r>
    </w:p>
    <w:p w14:paraId="23D484DE"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．正向工程与逆向工程可以通过</w:t>
      </w:r>
      <w:r w:rsidRPr="00F06083">
        <w:rPr>
          <w:sz w:val="16"/>
          <w:szCs w:val="18"/>
        </w:rPr>
        <w:t>rose</w:t>
      </w:r>
      <w:r w:rsidRPr="00F06083">
        <w:rPr>
          <w:sz w:val="16"/>
          <w:szCs w:val="18"/>
        </w:rPr>
        <w:t>支持来实现；</w:t>
      </w:r>
      <w:r w:rsidRPr="00F06083">
        <w:rPr>
          <w:sz w:val="16"/>
          <w:szCs w:val="18"/>
        </w:rPr>
        <w:t xml:space="preserve"> </w:t>
      </w:r>
    </w:p>
    <w:p w14:paraId="2AF9FB09" w14:textId="77777777" w:rsidR="00A44A32" w:rsidRPr="00F06083" w:rsidRDefault="00A44A32" w:rsidP="00B9739D">
      <w:pPr>
        <w:rPr>
          <w:sz w:val="16"/>
          <w:szCs w:val="18"/>
        </w:rPr>
      </w:pPr>
      <w:r w:rsidRPr="00F06083">
        <w:rPr>
          <w:sz w:val="16"/>
          <w:szCs w:val="18"/>
        </w:rPr>
        <w:t>5.</w:t>
      </w:r>
      <w:r w:rsidRPr="00F06083">
        <w:rPr>
          <w:sz w:val="16"/>
          <w:szCs w:val="18"/>
        </w:rPr>
        <w:t>组成</w:t>
      </w:r>
      <w:r w:rsidRPr="00F06083">
        <w:rPr>
          <w:sz w:val="16"/>
          <w:szCs w:val="18"/>
        </w:rPr>
        <w:t>UML</w:t>
      </w:r>
      <w:r w:rsidRPr="00F06083">
        <w:rPr>
          <w:sz w:val="16"/>
          <w:szCs w:val="18"/>
        </w:rPr>
        <w:t>有三种基本的建筑块是：（</w:t>
      </w:r>
      <w:r w:rsidRPr="00F06083">
        <w:rPr>
          <w:sz w:val="16"/>
          <w:szCs w:val="18"/>
        </w:rPr>
        <w:t> </w:t>
      </w:r>
      <w:r w:rsidRPr="00F06083">
        <w:rPr>
          <w:sz w:val="16"/>
          <w:szCs w:val="18"/>
        </w:rPr>
        <w:t>），事物和图</w:t>
      </w:r>
    </w:p>
    <w:p w14:paraId="53205F8F" w14:textId="77777777" w:rsidR="00A44A32" w:rsidRPr="00F06083" w:rsidRDefault="00A44A32" w:rsidP="00B9739D">
      <w:pPr>
        <w:ind w:firstLineChars="100" w:firstLine="160"/>
        <w:rPr>
          <w:sz w:val="16"/>
          <w:szCs w:val="18"/>
        </w:rPr>
      </w:pPr>
      <w:r w:rsidRPr="00F06083">
        <w:rPr>
          <w:sz w:val="16"/>
          <w:szCs w:val="18"/>
          <w:highlight w:val="red"/>
        </w:rPr>
        <w:lastRenderedPageBreak/>
        <w:t>A</w:t>
      </w:r>
      <w:r w:rsidRPr="00F06083">
        <w:rPr>
          <w:sz w:val="16"/>
          <w:szCs w:val="18"/>
          <w:highlight w:val="red"/>
        </w:rPr>
        <w:t>．关系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w:t>
      </w:r>
    </w:p>
    <w:p w14:paraId="1BFEE23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．实体</w:t>
      </w:r>
      <w:r w:rsidRPr="00F06083">
        <w:rPr>
          <w:sz w:val="16"/>
          <w:szCs w:val="18"/>
        </w:rPr>
        <w:t xml:space="preserve"> </w:t>
      </w:r>
    </w:p>
    <w:p w14:paraId="1C3A3094" w14:textId="77777777" w:rsidR="00A44A32" w:rsidRPr="00F06083" w:rsidRDefault="00A44A32" w:rsidP="00B9739D">
      <w:pPr>
        <w:rPr>
          <w:sz w:val="16"/>
          <w:szCs w:val="18"/>
        </w:rPr>
      </w:pPr>
      <w:r w:rsidRPr="00F06083">
        <w:rPr>
          <w:sz w:val="16"/>
          <w:szCs w:val="18"/>
        </w:rPr>
        <w:t>6.</w:t>
      </w:r>
      <w:r w:rsidRPr="00F06083">
        <w:rPr>
          <w:sz w:val="16"/>
          <w:szCs w:val="18"/>
        </w:rPr>
        <w:t>面向对象的开发方法中，（</w:t>
      </w:r>
      <w:r w:rsidRPr="00F06083">
        <w:rPr>
          <w:sz w:val="16"/>
          <w:szCs w:val="18"/>
        </w:rPr>
        <w:t> </w:t>
      </w:r>
      <w:r w:rsidRPr="00F06083">
        <w:rPr>
          <w:sz w:val="16"/>
          <w:szCs w:val="18"/>
        </w:rPr>
        <w:t>）将是面向对象技术领域内占主导地位的标准建模语言。</w:t>
      </w:r>
    </w:p>
    <w:p w14:paraId="7F665F4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Booch</w:t>
      </w:r>
      <w:r w:rsidRPr="00F06083">
        <w:rPr>
          <w:sz w:val="16"/>
          <w:szCs w:val="18"/>
        </w:rPr>
        <w:t>方法</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w:t>
      </w:r>
      <w:r w:rsidRPr="00F06083">
        <w:rPr>
          <w:sz w:val="16"/>
          <w:szCs w:val="18"/>
          <w:highlight w:val="red"/>
        </w:rPr>
        <w:t>UML</w:t>
      </w:r>
      <w:r w:rsidRPr="00F06083">
        <w:rPr>
          <w:sz w:val="16"/>
          <w:szCs w:val="18"/>
          <w:highlight w:val="red"/>
        </w:rPr>
        <w:t>语言</w:t>
      </w:r>
    </w:p>
    <w:p w14:paraId="1561110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OMT</w:t>
      </w:r>
      <w:r w:rsidRPr="00F06083">
        <w:rPr>
          <w:sz w:val="16"/>
          <w:szCs w:val="18"/>
        </w:rPr>
        <w:t>方法</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Coad</w:t>
      </w:r>
      <w:r w:rsidRPr="00F06083">
        <w:rPr>
          <w:sz w:val="16"/>
          <w:szCs w:val="18"/>
        </w:rPr>
        <w:t>方法</w:t>
      </w:r>
    </w:p>
    <w:p w14:paraId="47D6762F" w14:textId="77777777" w:rsidR="00A44A32" w:rsidRPr="00F06083" w:rsidRDefault="00A44A32" w:rsidP="00B9739D">
      <w:pPr>
        <w:rPr>
          <w:rFonts w:ascii="楷体_GB2312" w:eastAsia="楷体_GB2312" w:hint="eastAsia"/>
          <w:sz w:val="16"/>
          <w:szCs w:val="18"/>
        </w:rPr>
      </w:pPr>
      <w:r w:rsidRPr="00F06083">
        <w:rPr>
          <w:rFonts w:ascii="楷体_GB2312" w:eastAsia="楷体_GB2312" w:hint="eastAsia"/>
          <w:sz w:val="16"/>
          <w:szCs w:val="18"/>
        </w:rPr>
        <w:t xml:space="preserve">综合测试题三参考答案：  </w:t>
      </w:r>
    </w:p>
    <w:p w14:paraId="0980B79A"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单选题：1-5 CCBDB  6-10 BCDCB  11-15 ACBBA  16-20ADADA  21-24 AACD</w:t>
      </w:r>
    </w:p>
    <w:p w14:paraId="2A105036"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多选题：1</w:t>
      </w:r>
      <w:proofErr w:type="gramStart"/>
      <w:r w:rsidRPr="00F06083">
        <w:rPr>
          <w:rFonts w:ascii="楷体_GB2312" w:eastAsia="楷体_GB2312" w:hint="eastAsia"/>
          <w:sz w:val="22"/>
        </w:rPr>
        <w:t>C  2</w:t>
      </w:r>
      <w:proofErr w:type="gramEnd"/>
      <w:r w:rsidRPr="00F06083">
        <w:rPr>
          <w:rFonts w:ascii="楷体_GB2312" w:eastAsia="楷体_GB2312" w:hint="eastAsia"/>
          <w:sz w:val="22"/>
        </w:rPr>
        <w:t>D 3C  4D 5A  6B</w:t>
      </w:r>
    </w:p>
    <w:p w14:paraId="4EE1E31C" w14:textId="77777777" w:rsidR="00A44A32" w:rsidRPr="00F06083" w:rsidRDefault="00A44A32" w:rsidP="00B9739D">
      <w:pPr>
        <w:rPr>
          <w:rFonts w:hint="eastAsia"/>
          <w:sz w:val="22"/>
        </w:rPr>
      </w:pPr>
    </w:p>
    <w:p w14:paraId="4AD28B8D" w14:textId="77777777" w:rsidR="00A44A32" w:rsidRPr="00F06083" w:rsidRDefault="00A44A32" w:rsidP="00B9739D">
      <w:pPr>
        <w:rPr>
          <w:rFonts w:hint="eastAsia"/>
          <w:sz w:val="20"/>
        </w:rPr>
      </w:pPr>
    </w:p>
    <w:p w14:paraId="0A408D06" w14:textId="77777777" w:rsidR="00A44A32" w:rsidRPr="00F06083" w:rsidRDefault="00A44A32" w:rsidP="00B9739D">
      <w:pPr>
        <w:rPr>
          <w:rFonts w:hint="eastAsia"/>
          <w:sz w:val="20"/>
        </w:rPr>
      </w:pPr>
    </w:p>
    <w:p w14:paraId="696EC8C3" w14:textId="77777777" w:rsidR="00A44A32" w:rsidRPr="00F06083" w:rsidRDefault="00A44A32" w:rsidP="00B9739D">
      <w:pPr>
        <w:rPr>
          <w:rFonts w:hint="eastAsia"/>
          <w:sz w:val="20"/>
        </w:rPr>
      </w:pPr>
    </w:p>
    <w:p w14:paraId="5A18D9C6" w14:textId="77777777" w:rsidR="00A44A32" w:rsidRPr="00F06083" w:rsidRDefault="00A44A32" w:rsidP="00B9739D">
      <w:pPr>
        <w:rPr>
          <w:rFonts w:hint="eastAsia"/>
          <w:sz w:val="20"/>
        </w:rPr>
      </w:pPr>
    </w:p>
    <w:p w14:paraId="06676137" w14:textId="77777777" w:rsidR="00A44A32" w:rsidRPr="00F06083" w:rsidRDefault="00A44A32" w:rsidP="00B9739D">
      <w:pPr>
        <w:rPr>
          <w:rFonts w:hint="eastAsia"/>
          <w:sz w:val="20"/>
        </w:rPr>
      </w:pPr>
    </w:p>
    <w:p w14:paraId="47093E1E" w14:textId="77777777" w:rsidR="00A44A32" w:rsidRPr="00F06083" w:rsidRDefault="00A44A32" w:rsidP="00B9739D">
      <w:pPr>
        <w:rPr>
          <w:rFonts w:hint="eastAsia"/>
          <w:sz w:val="20"/>
        </w:rPr>
      </w:pPr>
    </w:p>
    <w:p w14:paraId="48A0D525" w14:textId="77777777" w:rsidR="00A44A32" w:rsidRPr="00F06083" w:rsidRDefault="00A44A32" w:rsidP="00B9739D">
      <w:pPr>
        <w:rPr>
          <w:rFonts w:hint="eastAsia"/>
          <w:sz w:val="20"/>
        </w:rPr>
      </w:pPr>
    </w:p>
    <w:p w14:paraId="5D1DDAE2" w14:textId="77777777" w:rsidR="00A44A32" w:rsidRPr="00F06083" w:rsidRDefault="00A44A32" w:rsidP="00B9739D">
      <w:pPr>
        <w:rPr>
          <w:rFonts w:hint="eastAsia"/>
          <w:sz w:val="20"/>
        </w:rPr>
      </w:pPr>
    </w:p>
    <w:p w14:paraId="5D630643" w14:textId="77777777" w:rsidR="00A44A32" w:rsidRPr="00F06083" w:rsidRDefault="00A44A32" w:rsidP="00B9739D">
      <w:pPr>
        <w:rPr>
          <w:rFonts w:hint="eastAsia"/>
          <w:sz w:val="20"/>
        </w:rPr>
      </w:pPr>
    </w:p>
    <w:p w14:paraId="3AF42357" w14:textId="77777777" w:rsidR="00A44A32" w:rsidRPr="00F06083" w:rsidRDefault="00A44A32" w:rsidP="00B9739D">
      <w:pPr>
        <w:rPr>
          <w:rFonts w:hint="eastAsia"/>
          <w:sz w:val="20"/>
        </w:rPr>
      </w:pPr>
    </w:p>
    <w:p w14:paraId="42FC82C4" w14:textId="77777777" w:rsidR="00A44A32" w:rsidRPr="00F06083" w:rsidRDefault="00A44A32" w:rsidP="00B9739D">
      <w:pPr>
        <w:rPr>
          <w:rFonts w:hint="eastAsia"/>
          <w:sz w:val="20"/>
        </w:rPr>
      </w:pPr>
    </w:p>
    <w:p w14:paraId="6C3181F3" w14:textId="77777777" w:rsidR="00A44A32" w:rsidRPr="00F06083" w:rsidRDefault="00A44A32" w:rsidP="00B9739D">
      <w:pPr>
        <w:rPr>
          <w:rFonts w:hint="eastAsia"/>
          <w:sz w:val="20"/>
        </w:rPr>
      </w:pPr>
    </w:p>
    <w:p w14:paraId="425344EF" w14:textId="77777777" w:rsidR="00A44A32" w:rsidRPr="00F06083" w:rsidRDefault="00A44A32" w:rsidP="00B9739D">
      <w:pPr>
        <w:rPr>
          <w:rFonts w:hint="eastAsia"/>
          <w:sz w:val="20"/>
        </w:rPr>
      </w:pPr>
    </w:p>
    <w:p w14:paraId="0F884FD5" w14:textId="77777777" w:rsidR="00A44A32" w:rsidRPr="00F06083" w:rsidRDefault="00A44A32" w:rsidP="00B9739D">
      <w:pPr>
        <w:rPr>
          <w:rFonts w:hint="eastAsia"/>
          <w:sz w:val="20"/>
        </w:rPr>
      </w:pPr>
    </w:p>
    <w:p w14:paraId="7B6B4B08" w14:textId="77777777" w:rsidR="00A44A32" w:rsidRPr="00F06083" w:rsidRDefault="00A44A32" w:rsidP="00B9739D">
      <w:pPr>
        <w:rPr>
          <w:rFonts w:hint="eastAsia"/>
          <w:sz w:val="20"/>
        </w:rPr>
      </w:pPr>
    </w:p>
    <w:p w14:paraId="5E2A7BFF" w14:textId="77777777" w:rsidR="00A44A32" w:rsidRPr="00F06083" w:rsidRDefault="00A44A32" w:rsidP="00B9739D">
      <w:pPr>
        <w:rPr>
          <w:rFonts w:hint="eastAsia"/>
          <w:sz w:val="20"/>
        </w:rPr>
      </w:pPr>
    </w:p>
    <w:p w14:paraId="1EE3DCDA" w14:textId="77777777" w:rsidR="00A44A32" w:rsidRPr="00F06083" w:rsidRDefault="00A44A32" w:rsidP="00B9739D">
      <w:pPr>
        <w:rPr>
          <w:rFonts w:hint="eastAsia"/>
          <w:sz w:val="20"/>
        </w:rPr>
      </w:pPr>
    </w:p>
    <w:p w14:paraId="269C4A4C" w14:textId="77777777" w:rsidR="00A44A32" w:rsidRPr="00F06083" w:rsidRDefault="00A44A32" w:rsidP="00B9739D">
      <w:pPr>
        <w:rPr>
          <w:rFonts w:hint="eastAsia"/>
          <w:sz w:val="20"/>
        </w:rPr>
      </w:pPr>
    </w:p>
    <w:p w14:paraId="54DB1ACD" w14:textId="77777777" w:rsidR="00A44A32" w:rsidRPr="00F06083" w:rsidRDefault="00A44A32" w:rsidP="00B9739D">
      <w:pPr>
        <w:rPr>
          <w:rFonts w:hint="eastAsia"/>
          <w:sz w:val="20"/>
        </w:rPr>
      </w:pPr>
    </w:p>
    <w:p w14:paraId="74A01877" w14:textId="77777777" w:rsidR="00A44A32" w:rsidRPr="00F06083" w:rsidRDefault="00A44A32" w:rsidP="00B9739D">
      <w:pPr>
        <w:rPr>
          <w:rFonts w:hint="eastAsia"/>
          <w:sz w:val="20"/>
        </w:rPr>
      </w:pPr>
    </w:p>
    <w:p w14:paraId="3CD77FF2" w14:textId="77777777" w:rsidR="00A44A32" w:rsidRPr="00F06083" w:rsidRDefault="00A44A32" w:rsidP="00B9739D">
      <w:pPr>
        <w:jc w:val="center"/>
        <w:rPr>
          <w:rFonts w:ascii="黑体" w:eastAsia="黑体"/>
          <w:b/>
          <w:sz w:val="20"/>
        </w:rPr>
      </w:pPr>
      <w:r w:rsidRPr="00F06083">
        <w:rPr>
          <w:rFonts w:ascii="黑体" w:eastAsia="黑体"/>
          <w:b/>
          <w:sz w:val="20"/>
        </w:rPr>
        <w:t xml:space="preserve">综合测试题四 </w:t>
      </w:r>
    </w:p>
    <w:p w14:paraId="3254445A" w14:textId="77777777" w:rsidR="00A44A32" w:rsidRPr="00F06083" w:rsidRDefault="00A44A32" w:rsidP="00B9739D">
      <w:pPr>
        <w:rPr>
          <w:b/>
          <w:sz w:val="16"/>
          <w:szCs w:val="18"/>
        </w:rPr>
      </w:pPr>
      <w:r w:rsidRPr="00F06083">
        <w:rPr>
          <w:rFonts w:hint="eastAsia"/>
          <w:b/>
          <w:sz w:val="16"/>
          <w:szCs w:val="18"/>
        </w:rPr>
        <w:t>一、</w:t>
      </w:r>
      <w:r w:rsidRPr="00F06083">
        <w:rPr>
          <w:b/>
          <w:sz w:val="16"/>
          <w:szCs w:val="18"/>
        </w:rPr>
        <w:t>单选题</w:t>
      </w:r>
      <w:r w:rsidRPr="00F06083">
        <w:rPr>
          <w:b/>
          <w:sz w:val="16"/>
          <w:szCs w:val="18"/>
        </w:rPr>
        <w:t xml:space="preserve"> </w:t>
      </w:r>
    </w:p>
    <w:p w14:paraId="65CEF793" w14:textId="77777777" w:rsidR="00A44A32" w:rsidRPr="00F06083" w:rsidRDefault="00A44A32" w:rsidP="00B9739D">
      <w:pPr>
        <w:rPr>
          <w:sz w:val="16"/>
          <w:szCs w:val="18"/>
        </w:rPr>
      </w:pPr>
      <w:r w:rsidRPr="00F06083">
        <w:rPr>
          <w:sz w:val="16"/>
          <w:szCs w:val="18"/>
        </w:rPr>
        <w:t>1.</w:t>
      </w:r>
      <w:r w:rsidRPr="00F06083">
        <w:rPr>
          <w:sz w:val="16"/>
          <w:szCs w:val="18"/>
        </w:rPr>
        <w:t>在构件中图中，（</w:t>
      </w:r>
      <w:r w:rsidRPr="00F06083">
        <w:rPr>
          <w:sz w:val="16"/>
          <w:szCs w:val="18"/>
        </w:rPr>
        <w:t> </w:t>
      </w:r>
      <w:r w:rsidRPr="00F06083">
        <w:rPr>
          <w:sz w:val="16"/>
          <w:szCs w:val="18"/>
        </w:rPr>
        <w:t>）用于显示构件之间的关联关系。</w:t>
      </w:r>
    </w:p>
    <w:p w14:paraId="4FFCBC2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、节点</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、包</w:t>
      </w:r>
    </w:p>
    <w:p w14:paraId="2DCB511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、构件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、依赖关系</w:t>
      </w:r>
      <w:r w:rsidRPr="00F06083">
        <w:rPr>
          <w:sz w:val="16"/>
          <w:szCs w:val="18"/>
        </w:rPr>
        <w:t xml:space="preserve"> </w:t>
      </w:r>
    </w:p>
    <w:p w14:paraId="6BF334F9" w14:textId="77777777" w:rsidR="00A44A32" w:rsidRPr="00F06083" w:rsidRDefault="00A44A32" w:rsidP="00B9739D">
      <w:pPr>
        <w:rPr>
          <w:rFonts w:hint="eastAsia"/>
          <w:sz w:val="16"/>
          <w:szCs w:val="18"/>
        </w:rPr>
      </w:pPr>
      <w:r w:rsidRPr="00F06083">
        <w:rPr>
          <w:sz w:val="16"/>
          <w:szCs w:val="18"/>
        </w:rPr>
        <w:t>2.</w:t>
      </w:r>
      <w:r w:rsidRPr="00F06083">
        <w:rPr>
          <w:sz w:val="16"/>
          <w:szCs w:val="18"/>
        </w:rPr>
        <w:t>在用例图中，可以用（</w:t>
      </w:r>
      <w:r w:rsidRPr="00F06083">
        <w:rPr>
          <w:sz w:val="16"/>
          <w:szCs w:val="18"/>
        </w:rPr>
        <w:t> </w:t>
      </w:r>
      <w:r w:rsidRPr="00F06083">
        <w:rPr>
          <w:sz w:val="16"/>
          <w:szCs w:val="18"/>
        </w:rPr>
        <w:t>）来表示整个软件系统或其中一些子系统的边界，也可以用它表示软件系统的不同发布版本的功能范围</w:t>
      </w:r>
      <w:r w:rsidRPr="00F06083">
        <w:rPr>
          <w:rFonts w:hint="eastAsia"/>
          <w:sz w:val="16"/>
          <w:szCs w:val="18"/>
        </w:rPr>
        <w:t>。</w:t>
      </w:r>
    </w:p>
    <w:p w14:paraId="6C442F3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、执行者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、关联关系</w:t>
      </w:r>
    </w:p>
    <w:p w14:paraId="0ED332A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、边界框</w:t>
      </w:r>
      <w:r w:rsidRPr="00F06083">
        <w:rPr>
          <w:sz w:val="16"/>
          <w:szCs w:val="18"/>
        </w:rPr>
        <w:t xml:space="preserve"> </w:t>
      </w:r>
    </w:p>
    <w:p w14:paraId="574B385D" w14:textId="77777777" w:rsidR="00A44A32" w:rsidRPr="00F06083" w:rsidRDefault="00A44A32" w:rsidP="00B9739D">
      <w:pPr>
        <w:rPr>
          <w:sz w:val="16"/>
          <w:szCs w:val="18"/>
        </w:rPr>
      </w:pPr>
      <w:r w:rsidRPr="00F06083">
        <w:rPr>
          <w:sz w:val="16"/>
          <w:szCs w:val="18"/>
        </w:rPr>
        <w:t>3.</w:t>
      </w:r>
      <w:r w:rsidRPr="00F06083">
        <w:rPr>
          <w:sz w:val="16"/>
          <w:szCs w:val="18"/>
        </w:rPr>
        <w:t>（</w:t>
      </w:r>
      <w:r w:rsidRPr="00F06083">
        <w:rPr>
          <w:sz w:val="16"/>
          <w:szCs w:val="18"/>
        </w:rPr>
        <w:t> </w:t>
      </w:r>
      <w:r w:rsidRPr="00F06083">
        <w:rPr>
          <w:sz w:val="16"/>
          <w:szCs w:val="18"/>
        </w:rPr>
        <w:t>）关系</w:t>
      </w:r>
      <w:proofErr w:type="gramStart"/>
      <w:r w:rsidRPr="00F06083">
        <w:rPr>
          <w:sz w:val="16"/>
          <w:szCs w:val="18"/>
        </w:rPr>
        <w:t>是类元的</w:t>
      </w:r>
      <w:proofErr w:type="gramEnd"/>
      <w:r w:rsidRPr="00F06083">
        <w:rPr>
          <w:sz w:val="16"/>
          <w:szCs w:val="18"/>
        </w:rPr>
        <w:t>一般描述和具体描述之间的关系，具体描述建立在一般描述的基础之上，并对其进行了扩展，具体描述与一般描述完全一致所有特性、成员和关系，并且包含补充的信息，它用从子指向父的箭头表示，指向父的是一个空三角形。</w:t>
      </w:r>
    </w:p>
    <w:p w14:paraId="7BBE1FBF"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、泛化</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、继承</w:t>
      </w:r>
    </w:p>
    <w:p w14:paraId="47D4EC08"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、组成</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、聚集</w:t>
      </w:r>
      <w:r w:rsidRPr="00F06083">
        <w:rPr>
          <w:sz w:val="16"/>
          <w:szCs w:val="18"/>
        </w:rPr>
        <w:t xml:space="preserve"> </w:t>
      </w:r>
    </w:p>
    <w:p w14:paraId="4E6FBC4E" w14:textId="77777777" w:rsidR="00A44A32" w:rsidRPr="00F06083" w:rsidRDefault="00A44A32" w:rsidP="00B9739D">
      <w:pPr>
        <w:rPr>
          <w:sz w:val="16"/>
          <w:szCs w:val="18"/>
        </w:rPr>
      </w:pPr>
      <w:r w:rsidRPr="00F06083">
        <w:rPr>
          <w:sz w:val="16"/>
          <w:szCs w:val="18"/>
        </w:rPr>
        <w:t>4.</w:t>
      </w:r>
      <w:r w:rsidRPr="00F06083">
        <w:rPr>
          <w:sz w:val="16"/>
          <w:szCs w:val="18"/>
        </w:rPr>
        <w:t>将下图中的接口映射为</w:t>
      </w:r>
      <w:r w:rsidRPr="00F06083">
        <w:rPr>
          <w:sz w:val="16"/>
          <w:szCs w:val="18"/>
        </w:rPr>
        <w:t>Java</w:t>
      </w:r>
      <w:r w:rsidRPr="00F06083">
        <w:rPr>
          <w:sz w:val="16"/>
          <w:szCs w:val="18"/>
        </w:rPr>
        <w:t>代码，具有（</w:t>
      </w:r>
      <w:r w:rsidRPr="00F06083">
        <w:rPr>
          <w:sz w:val="16"/>
          <w:szCs w:val="18"/>
        </w:rPr>
        <w:t> </w:t>
      </w:r>
      <w:r w:rsidRPr="00F06083">
        <w:rPr>
          <w:sz w:val="16"/>
          <w:szCs w:val="18"/>
        </w:rPr>
        <w:t>）形式。</w:t>
      </w:r>
    </w:p>
    <w:p w14:paraId="2F97EE87" w14:textId="77777777" w:rsidR="00A44A32" w:rsidRPr="00F06083" w:rsidRDefault="00A44A32" w:rsidP="00B9739D">
      <w:pPr>
        <w:ind w:firstLineChars="100" w:firstLine="160"/>
        <w:rPr>
          <w:sz w:val="16"/>
          <w:szCs w:val="18"/>
        </w:rPr>
        <w:sectPr w:rsidR="00A44A32" w:rsidRPr="00F06083">
          <w:pgSz w:w="11906" w:h="16838"/>
          <w:pgMar w:top="1440" w:right="1800" w:bottom="1440" w:left="1800" w:header="851" w:footer="992" w:gutter="0"/>
          <w:cols w:space="425"/>
          <w:docGrid w:type="lines" w:linePitch="312"/>
        </w:sectPr>
      </w:pPr>
    </w:p>
    <w:p w14:paraId="72A683FC" w14:textId="77777777" w:rsidR="00A44A32" w:rsidRPr="00F06083" w:rsidRDefault="00A44A32" w:rsidP="00B9739D">
      <w:pPr>
        <w:ind w:firstLineChars="100" w:firstLine="160"/>
        <w:rPr>
          <w:sz w:val="16"/>
          <w:szCs w:val="18"/>
        </w:rPr>
      </w:pPr>
      <w:r w:rsidRPr="00F06083">
        <w:rPr>
          <w:sz w:val="16"/>
          <w:szCs w:val="18"/>
        </w:rPr>
        <w:lastRenderedPageBreak/>
        <w:t>A</w:t>
      </w:r>
      <w:r w:rsidRPr="00F06083">
        <w:rPr>
          <w:sz w:val="16"/>
          <w:szCs w:val="18"/>
        </w:rPr>
        <w:t>、</w:t>
      </w:r>
      <w:r w:rsidRPr="00F06083">
        <w:rPr>
          <w:sz w:val="16"/>
          <w:szCs w:val="18"/>
        </w:rPr>
        <w:t>private interface Service{</w:t>
      </w:r>
    </w:p>
    <w:p w14:paraId="79225DAB" w14:textId="77777777" w:rsidR="00A44A32" w:rsidRPr="00F06083" w:rsidRDefault="00A44A32" w:rsidP="00B9739D">
      <w:pPr>
        <w:ind w:firstLineChars="100" w:firstLine="160"/>
        <w:rPr>
          <w:sz w:val="16"/>
          <w:szCs w:val="18"/>
        </w:rPr>
      </w:pPr>
      <w:r w:rsidRPr="00F06083">
        <w:rPr>
          <w:sz w:val="16"/>
          <w:szCs w:val="18"/>
        </w:rPr>
        <w:t>  ……}</w:t>
      </w:r>
    </w:p>
    <w:p w14:paraId="36706487"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w:t>
      </w:r>
      <w:r w:rsidRPr="00F06083">
        <w:rPr>
          <w:sz w:val="16"/>
          <w:szCs w:val="18"/>
        </w:rPr>
        <w:t>protect interface Service{</w:t>
      </w:r>
    </w:p>
    <w:p w14:paraId="10CD6F2E" w14:textId="77777777" w:rsidR="00A44A32" w:rsidRPr="00F06083" w:rsidRDefault="00A44A32" w:rsidP="00B9739D">
      <w:pPr>
        <w:ind w:firstLineChars="100" w:firstLine="160"/>
        <w:rPr>
          <w:sz w:val="16"/>
          <w:szCs w:val="18"/>
        </w:rPr>
      </w:pPr>
      <w:r w:rsidRPr="00F06083">
        <w:rPr>
          <w:sz w:val="16"/>
          <w:szCs w:val="18"/>
        </w:rPr>
        <w:t>  ….}</w:t>
      </w:r>
    </w:p>
    <w:p w14:paraId="342EECE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r w:rsidRPr="00F06083">
        <w:rPr>
          <w:sz w:val="16"/>
          <w:szCs w:val="18"/>
        </w:rPr>
        <w:t>void interface Service{</w:t>
      </w:r>
    </w:p>
    <w:p w14:paraId="07437F23" w14:textId="77777777" w:rsidR="00A44A32" w:rsidRPr="00F06083" w:rsidRDefault="00A44A32" w:rsidP="00B9739D">
      <w:pPr>
        <w:ind w:firstLineChars="100" w:firstLine="160"/>
        <w:rPr>
          <w:sz w:val="16"/>
          <w:szCs w:val="18"/>
        </w:rPr>
      </w:pPr>
      <w:r w:rsidRPr="00F06083">
        <w:rPr>
          <w:sz w:val="16"/>
          <w:szCs w:val="18"/>
        </w:rPr>
        <w:t>  …..}</w:t>
      </w:r>
    </w:p>
    <w:p w14:paraId="4371290C" w14:textId="77777777" w:rsidR="00A44A32" w:rsidRPr="00F06083" w:rsidRDefault="00A44A32" w:rsidP="00B9739D">
      <w:pPr>
        <w:ind w:firstLineChars="100" w:firstLine="160"/>
        <w:rPr>
          <w:sz w:val="16"/>
          <w:szCs w:val="18"/>
          <w:highlight w:val="red"/>
        </w:rPr>
      </w:pPr>
      <w:r w:rsidRPr="00F06083">
        <w:rPr>
          <w:sz w:val="16"/>
          <w:szCs w:val="18"/>
          <w:highlight w:val="red"/>
        </w:rPr>
        <w:t>D</w:t>
      </w:r>
      <w:r w:rsidRPr="00F06083">
        <w:rPr>
          <w:sz w:val="16"/>
          <w:szCs w:val="18"/>
          <w:highlight w:val="red"/>
        </w:rPr>
        <w:t>、</w:t>
      </w:r>
      <w:r w:rsidRPr="00F06083">
        <w:rPr>
          <w:sz w:val="16"/>
          <w:szCs w:val="18"/>
          <w:highlight w:val="red"/>
        </w:rPr>
        <w:t>public interface Service{</w:t>
      </w:r>
    </w:p>
    <w:p w14:paraId="67408833" w14:textId="77777777" w:rsidR="00A44A32" w:rsidRPr="00F06083" w:rsidRDefault="00A44A32" w:rsidP="00B9739D">
      <w:pPr>
        <w:ind w:firstLineChars="100" w:firstLine="160"/>
        <w:rPr>
          <w:sz w:val="16"/>
          <w:szCs w:val="18"/>
        </w:rPr>
      </w:pPr>
      <w:r w:rsidRPr="00F06083">
        <w:rPr>
          <w:sz w:val="16"/>
          <w:szCs w:val="18"/>
          <w:highlight w:val="red"/>
        </w:rPr>
        <w:t>  ……}</w:t>
      </w:r>
      <w:r w:rsidRPr="00F06083">
        <w:rPr>
          <w:sz w:val="16"/>
          <w:szCs w:val="18"/>
        </w:rPr>
        <w:t xml:space="preserve"> </w:t>
      </w:r>
    </w:p>
    <w:p w14:paraId="31B5FA60" w14:textId="77777777" w:rsidR="00A44A32" w:rsidRPr="00F06083" w:rsidRDefault="00A44A32" w:rsidP="00B9739D">
      <w:pPr>
        <w:rPr>
          <w:sz w:val="16"/>
          <w:szCs w:val="18"/>
        </w:rPr>
        <w:sectPr w:rsidR="00A44A32" w:rsidRPr="00F06083" w:rsidSect="00A44FBB">
          <w:type w:val="continuous"/>
          <w:pgSz w:w="11906" w:h="16838"/>
          <w:pgMar w:top="1440" w:right="1800" w:bottom="1440" w:left="1800" w:header="851" w:footer="992" w:gutter="0"/>
          <w:cols w:num="2" w:space="425"/>
          <w:docGrid w:type="lines" w:linePitch="312"/>
        </w:sectPr>
      </w:pPr>
    </w:p>
    <w:p w14:paraId="2D52F34B" w14:textId="77777777" w:rsidR="00A44A32" w:rsidRPr="00F06083" w:rsidRDefault="00A44A32" w:rsidP="00B9739D">
      <w:pPr>
        <w:rPr>
          <w:sz w:val="16"/>
          <w:szCs w:val="18"/>
        </w:rPr>
      </w:pPr>
      <w:r w:rsidRPr="00F06083">
        <w:rPr>
          <w:sz w:val="16"/>
          <w:szCs w:val="18"/>
        </w:rPr>
        <w:lastRenderedPageBreak/>
        <w:t>5.</w:t>
      </w:r>
      <w:r w:rsidRPr="00F06083">
        <w:rPr>
          <w:sz w:val="16"/>
          <w:szCs w:val="18"/>
        </w:rPr>
        <w:t>泛化使得（</w:t>
      </w:r>
      <w:r w:rsidRPr="00F06083">
        <w:rPr>
          <w:sz w:val="16"/>
          <w:szCs w:val="18"/>
        </w:rPr>
        <w:t> </w:t>
      </w:r>
      <w:r w:rsidRPr="00F06083">
        <w:rPr>
          <w:sz w:val="16"/>
          <w:szCs w:val="18"/>
        </w:rPr>
        <w:t>）操作成为可能，即操作的实现是由它们所使用的对象的类，而不是由调用确定的。</w:t>
      </w:r>
    </w:p>
    <w:p w14:paraId="624C437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、多态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、多重</w:t>
      </w:r>
    </w:p>
    <w:p w14:paraId="22C5D19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proofErr w:type="gramStart"/>
      <w:r w:rsidRPr="00F06083">
        <w:rPr>
          <w:sz w:val="16"/>
          <w:szCs w:val="18"/>
        </w:rPr>
        <w:t>传参</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、传值</w:t>
      </w:r>
      <w:r w:rsidRPr="00F06083">
        <w:rPr>
          <w:sz w:val="16"/>
          <w:szCs w:val="18"/>
        </w:rPr>
        <w:t xml:space="preserve"> </w:t>
      </w:r>
    </w:p>
    <w:p w14:paraId="1A05D2F7" w14:textId="77777777" w:rsidR="00A44A32" w:rsidRPr="00F06083" w:rsidRDefault="00A44A32" w:rsidP="00B9739D">
      <w:pPr>
        <w:rPr>
          <w:sz w:val="16"/>
          <w:szCs w:val="18"/>
        </w:rPr>
      </w:pPr>
      <w:r w:rsidRPr="00F06083">
        <w:rPr>
          <w:sz w:val="16"/>
          <w:szCs w:val="18"/>
        </w:rPr>
        <w:t>6.</w:t>
      </w:r>
      <w:r w:rsidRPr="00F06083">
        <w:rPr>
          <w:sz w:val="16"/>
          <w:szCs w:val="18"/>
        </w:rPr>
        <w:t>在类图中，（</w:t>
      </w:r>
      <w:r w:rsidRPr="00F06083">
        <w:rPr>
          <w:sz w:val="16"/>
          <w:szCs w:val="18"/>
        </w:rPr>
        <w:t> </w:t>
      </w:r>
      <w:r w:rsidRPr="00F06083">
        <w:rPr>
          <w:sz w:val="16"/>
          <w:szCs w:val="18"/>
        </w:rPr>
        <w:t>）说明允许候选值范围，如集合可以设定的大小。可以说明可能用于关联端、组成类中的部分、消息迭代次数和其他目的。</w:t>
      </w:r>
    </w:p>
    <w:p w14:paraId="6C7B0A0C"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、角色</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、多重性</w:t>
      </w:r>
    </w:p>
    <w:p w14:paraId="473D50AA"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、注释</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、监护条件</w:t>
      </w:r>
      <w:r w:rsidRPr="00F06083">
        <w:rPr>
          <w:sz w:val="16"/>
          <w:szCs w:val="18"/>
        </w:rPr>
        <w:t xml:space="preserve"> </w:t>
      </w:r>
    </w:p>
    <w:p w14:paraId="164C6F97" w14:textId="77777777" w:rsidR="00A44A32" w:rsidRPr="00F06083" w:rsidRDefault="00A44A32" w:rsidP="00B9739D">
      <w:pPr>
        <w:rPr>
          <w:sz w:val="16"/>
          <w:szCs w:val="18"/>
        </w:rPr>
      </w:pPr>
      <w:r w:rsidRPr="00F06083">
        <w:rPr>
          <w:sz w:val="16"/>
          <w:szCs w:val="18"/>
        </w:rPr>
        <w:t>7.</w:t>
      </w:r>
      <w:r w:rsidRPr="00F06083">
        <w:rPr>
          <w:sz w:val="16"/>
          <w:szCs w:val="18"/>
        </w:rPr>
        <w:t>（</w:t>
      </w:r>
      <w:r w:rsidRPr="00F06083">
        <w:rPr>
          <w:sz w:val="16"/>
          <w:szCs w:val="18"/>
        </w:rPr>
        <w:t> </w:t>
      </w:r>
      <w:r w:rsidRPr="00F06083">
        <w:rPr>
          <w:sz w:val="16"/>
          <w:szCs w:val="18"/>
        </w:rPr>
        <w:t>）是用来反映代码的物理结构。</w:t>
      </w:r>
    </w:p>
    <w:p w14:paraId="0D61A191"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、构件图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、用例图</w:t>
      </w:r>
    </w:p>
    <w:p w14:paraId="757FE382"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、类图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、状态机</w:t>
      </w:r>
      <w:r w:rsidRPr="00F06083">
        <w:rPr>
          <w:sz w:val="16"/>
          <w:szCs w:val="18"/>
        </w:rPr>
        <w:t xml:space="preserve"> </w:t>
      </w:r>
    </w:p>
    <w:p w14:paraId="4647D608" w14:textId="77777777" w:rsidR="00A44A32" w:rsidRPr="00F06083" w:rsidRDefault="00A44A32" w:rsidP="00B9739D">
      <w:pPr>
        <w:rPr>
          <w:sz w:val="16"/>
          <w:szCs w:val="18"/>
        </w:rPr>
      </w:pPr>
      <w:r w:rsidRPr="00F06083">
        <w:rPr>
          <w:sz w:val="16"/>
          <w:szCs w:val="18"/>
        </w:rPr>
        <w:t>8.</w:t>
      </w:r>
      <w:r w:rsidRPr="00F06083">
        <w:rPr>
          <w:sz w:val="16"/>
          <w:szCs w:val="18"/>
        </w:rPr>
        <w:t>（</w:t>
      </w:r>
      <w:r w:rsidRPr="00F06083">
        <w:rPr>
          <w:sz w:val="16"/>
          <w:szCs w:val="18"/>
        </w:rPr>
        <w:t> </w:t>
      </w:r>
      <w:r w:rsidRPr="00F06083">
        <w:rPr>
          <w:sz w:val="16"/>
          <w:szCs w:val="18"/>
        </w:rPr>
        <w:t>）用于描述相互合作的对象间的交互关系的链接关系。</w:t>
      </w:r>
    </w:p>
    <w:p w14:paraId="4CEAC8A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、类图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、通信图</w:t>
      </w:r>
    </w:p>
    <w:p w14:paraId="662056A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、协作图</w:t>
      </w:r>
      <w:r w:rsidRPr="00F06083">
        <w:rPr>
          <w:sz w:val="16"/>
          <w:szCs w:val="18"/>
        </w:rPr>
        <w:t xml:space="preserve"> </w:t>
      </w:r>
    </w:p>
    <w:p w14:paraId="01AA2AE7" w14:textId="77777777" w:rsidR="00A44A32" w:rsidRPr="00F06083" w:rsidRDefault="00A44A32" w:rsidP="00B9739D">
      <w:pPr>
        <w:rPr>
          <w:sz w:val="16"/>
          <w:szCs w:val="18"/>
        </w:rPr>
      </w:pPr>
      <w:r w:rsidRPr="00F06083">
        <w:rPr>
          <w:sz w:val="16"/>
          <w:szCs w:val="18"/>
        </w:rPr>
        <w:t>9.</w:t>
      </w:r>
      <w:proofErr w:type="gramStart"/>
      <w:r w:rsidRPr="00F06083">
        <w:rPr>
          <w:sz w:val="16"/>
          <w:szCs w:val="18"/>
        </w:rPr>
        <w:t>类元之间</w:t>
      </w:r>
      <w:proofErr w:type="gramEnd"/>
      <w:r w:rsidRPr="00F06083">
        <w:rPr>
          <w:sz w:val="16"/>
          <w:szCs w:val="18"/>
        </w:rPr>
        <w:t>的（</w:t>
      </w:r>
      <w:r w:rsidRPr="00F06083">
        <w:rPr>
          <w:sz w:val="16"/>
          <w:szCs w:val="18"/>
        </w:rPr>
        <w:t> </w:t>
      </w:r>
      <w:r w:rsidRPr="00F06083">
        <w:rPr>
          <w:sz w:val="16"/>
          <w:szCs w:val="18"/>
        </w:rPr>
        <w:t>）将一个对象的两个版本以连续</w:t>
      </w:r>
      <w:proofErr w:type="gramStart"/>
      <w:r w:rsidRPr="00F06083">
        <w:rPr>
          <w:sz w:val="16"/>
          <w:szCs w:val="18"/>
        </w:rPr>
        <w:t>一</w:t>
      </w:r>
      <w:proofErr w:type="gramEnd"/>
      <w:r w:rsidRPr="00F06083">
        <w:rPr>
          <w:sz w:val="16"/>
          <w:szCs w:val="18"/>
        </w:rPr>
        <w:t>方式连接起来，它表示一个对象的值、状态和位置的转换，可以</w:t>
      </w:r>
      <w:proofErr w:type="gramStart"/>
      <w:r w:rsidRPr="00F06083">
        <w:rPr>
          <w:sz w:val="16"/>
          <w:szCs w:val="18"/>
        </w:rPr>
        <w:t>将类元</w:t>
      </w:r>
      <w:proofErr w:type="gramEnd"/>
      <w:r w:rsidRPr="00F06083">
        <w:rPr>
          <w:sz w:val="16"/>
          <w:szCs w:val="18"/>
        </w:rPr>
        <w:t>角色在一次相互作用中连接起来。</w:t>
      </w:r>
    </w:p>
    <w:p w14:paraId="783CA3A6"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、依赖</w:t>
      </w:r>
    </w:p>
    <w:p w14:paraId="495F1F4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、泛化</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、关联</w:t>
      </w:r>
      <w:r w:rsidRPr="00F06083">
        <w:rPr>
          <w:sz w:val="16"/>
          <w:szCs w:val="18"/>
        </w:rPr>
        <w:t xml:space="preserve"> </w:t>
      </w:r>
    </w:p>
    <w:p w14:paraId="6140A610" w14:textId="77777777" w:rsidR="00A44A32" w:rsidRPr="00F06083" w:rsidRDefault="00A44A32" w:rsidP="00B9739D">
      <w:pPr>
        <w:rPr>
          <w:sz w:val="16"/>
          <w:szCs w:val="18"/>
        </w:rPr>
      </w:pPr>
      <w:r w:rsidRPr="00F06083">
        <w:rPr>
          <w:sz w:val="16"/>
          <w:szCs w:val="18"/>
        </w:rPr>
        <w:t>10.</w:t>
      </w:r>
      <w:r w:rsidRPr="00F06083">
        <w:rPr>
          <w:sz w:val="16"/>
          <w:szCs w:val="18"/>
        </w:rPr>
        <w:t>在用例图中，执行者之间的关系只有（</w:t>
      </w:r>
      <w:r w:rsidRPr="00F06083">
        <w:rPr>
          <w:sz w:val="16"/>
          <w:szCs w:val="18"/>
        </w:rPr>
        <w:t> </w:t>
      </w:r>
      <w:r w:rsidRPr="00F06083">
        <w:rPr>
          <w:sz w:val="16"/>
          <w:szCs w:val="18"/>
        </w:rPr>
        <w:t>）一种</w:t>
      </w:r>
    </w:p>
    <w:p w14:paraId="082F8C8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、包含</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、继承</w:t>
      </w:r>
    </w:p>
    <w:p w14:paraId="232EF348"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、扩展</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、实现</w:t>
      </w:r>
      <w:r w:rsidRPr="00F06083">
        <w:rPr>
          <w:sz w:val="16"/>
          <w:szCs w:val="18"/>
        </w:rPr>
        <w:t xml:space="preserve"> </w:t>
      </w:r>
    </w:p>
    <w:p w14:paraId="5B37DBA2" w14:textId="77777777" w:rsidR="00A44A32" w:rsidRPr="00F06083" w:rsidRDefault="00A44A32" w:rsidP="00B9739D">
      <w:pPr>
        <w:rPr>
          <w:sz w:val="16"/>
          <w:szCs w:val="18"/>
        </w:rPr>
      </w:pPr>
      <w:r w:rsidRPr="00F06083">
        <w:rPr>
          <w:sz w:val="16"/>
          <w:szCs w:val="18"/>
        </w:rPr>
        <w:t>11.</w:t>
      </w:r>
      <w:r w:rsidRPr="00F06083">
        <w:rPr>
          <w:sz w:val="16"/>
          <w:szCs w:val="18"/>
        </w:rPr>
        <w:t>在</w:t>
      </w:r>
      <w:r w:rsidRPr="00F06083">
        <w:rPr>
          <w:sz w:val="16"/>
          <w:szCs w:val="18"/>
        </w:rPr>
        <w:t>UML</w:t>
      </w:r>
      <w:r w:rsidRPr="00F06083">
        <w:rPr>
          <w:sz w:val="16"/>
          <w:szCs w:val="18"/>
        </w:rPr>
        <w:t>中，（</w:t>
      </w:r>
      <w:r w:rsidRPr="00F06083">
        <w:rPr>
          <w:sz w:val="16"/>
          <w:szCs w:val="18"/>
        </w:rPr>
        <w:t> </w:t>
      </w:r>
      <w:r w:rsidRPr="00F06083">
        <w:rPr>
          <w:sz w:val="16"/>
          <w:szCs w:val="18"/>
        </w:rPr>
        <w:t>）表示使用软件系统的功能，与软件系统交换信息的外部实体</w:t>
      </w:r>
    </w:p>
    <w:p w14:paraId="08F1C4D3"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、执行者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、类</w:t>
      </w:r>
    </w:p>
    <w:p w14:paraId="3E18868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、用例图</w:t>
      </w:r>
      <w:r w:rsidRPr="00F06083">
        <w:rPr>
          <w:sz w:val="16"/>
          <w:szCs w:val="18"/>
        </w:rPr>
        <w:t xml:space="preserve"> </w:t>
      </w:r>
    </w:p>
    <w:p w14:paraId="4DECD103" w14:textId="77777777" w:rsidR="00A44A32" w:rsidRPr="00F06083" w:rsidRDefault="00A44A32" w:rsidP="00B9739D">
      <w:pPr>
        <w:rPr>
          <w:sz w:val="16"/>
          <w:szCs w:val="18"/>
        </w:rPr>
      </w:pPr>
      <w:r w:rsidRPr="00F06083">
        <w:rPr>
          <w:sz w:val="16"/>
          <w:szCs w:val="18"/>
        </w:rPr>
        <w:t>12.</w:t>
      </w:r>
      <w:r w:rsidRPr="00F06083">
        <w:rPr>
          <w:sz w:val="16"/>
          <w:szCs w:val="18"/>
        </w:rPr>
        <w:t>如果用例</w:t>
      </w:r>
      <w:r w:rsidRPr="00F06083">
        <w:rPr>
          <w:sz w:val="16"/>
          <w:szCs w:val="18"/>
        </w:rPr>
        <w:t>A</w:t>
      </w:r>
      <w:r w:rsidRPr="00F06083">
        <w:rPr>
          <w:sz w:val="16"/>
          <w:szCs w:val="18"/>
        </w:rPr>
        <w:t>与用例</w:t>
      </w:r>
      <w:r w:rsidRPr="00F06083">
        <w:rPr>
          <w:sz w:val="16"/>
          <w:szCs w:val="18"/>
        </w:rPr>
        <w:t>B</w:t>
      </w:r>
      <w:r w:rsidRPr="00F06083">
        <w:rPr>
          <w:sz w:val="16"/>
          <w:szCs w:val="18"/>
        </w:rPr>
        <w:t>相似，但</w:t>
      </w:r>
      <w:r w:rsidRPr="00F06083">
        <w:rPr>
          <w:sz w:val="16"/>
          <w:szCs w:val="18"/>
        </w:rPr>
        <w:t>A</w:t>
      </w:r>
      <w:r w:rsidRPr="00F06083">
        <w:rPr>
          <w:sz w:val="16"/>
          <w:szCs w:val="18"/>
        </w:rPr>
        <w:t>的功能较</w:t>
      </w:r>
      <w:r w:rsidRPr="00F06083">
        <w:rPr>
          <w:sz w:val="16"/>
          <w:szCs w:val="18"/>
        </w:rPr>
        <w:t>B</w:t>
      </w:r>
      <w:r w:rsidRPr="00F06083">
        <w:rPr>
          <w:sz w:val="16"/>
          <w:szCs w:val="18"/>
        </w:rPr>
        <w:t>多，</w:t>
      </w:r>
      <w:r w:rsidRPr="00F06083">
        <w:rPr>
          <w:sz w:val="16"/>
          <w:szCs w:val="18"/>
        </w:rPr>
        <w:t>A</w:t>
      </w:r>
      <w:r w:rsidRPr="00F06083">
        <w:rPr>
          <w:sz w:val="16"/>
          <w:szCs w:val="18"/>
        </w:rPr>
        <w:t>的动作序列是通过在</w:t>
      </w:r>
      <w:r w:rsidRPr="00F06083">
        <w:rPr>
          <w:sz w:val="16"/>
          <w:szCs w:val="18"/>
        </w:rPr>
        <w:t>B</w:t>
      </w:r>
      <w:r w:rsidRPr="00F06083">
        <w:rPr>
          <w:sz w:val="16"/>
          <w:szCs w:val="18"/>
        </w:rPr>
        <w:t>的动作序列中的某些执行点上插入附加的动作序列而构成的，则称（</w:t>
      </w:r>
      <w:r w:rsidRPr="00F06083">
        <w:rPr>
          <w:sz w:val="16"/>
          <w:szCs w:val="18"/>
        </w:rPr>
        <w:t> </w:t>
      </w:r>
      <w:r w:rsidRPr="00F06083">
        <w:rPr>
          <w:sz w:val="16"/>
          <w:szCs w:val="18"/>
        </w:rPr>
        <w:t>）</w:t>
      </w:r>
    </w:p>
    <w:p w14:paraId="111B4B3E"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、用例</w:t>
      </w:r>
      <w:r w:rsidRPr="00F06083">
        <w:rPr>
          <w:sz w:val="16"/>
          <w:szCs w:val="18"/>
        </w:rPr>
        <w:t>A</w:t>
      </w:r>
      <w:r w:rsidRPr="00F06083">
        <w:rPr>
          <w:sz w:val="16"/>
          <w:szCs w:val="18"/>
        </w:rPr>
        <w:t>扩展用例</w:t>
      </w:r>
      <w:r w:rsidRPr="00F06083">
        <w:rPr>
          <w:sz w:val="16"/>
          <w:szCs w:val="18"/>
        </w:rPr>
        <w:t>B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w:t>
      </w:r>
      <w:r w:rsidRPr="00F06083">
        <w:rPr>
          <w:sz w:val="16"/>
          <w:szCs w:val="18"/>
        </w:rPr>
        <w:t>A</w:t>
      </w:r>
      <w:r w:rsidRPr="00F06083">
        <w:rPr>
          <w:sz w:val="16"/>
          <w:szCs w:val="18"/>
        </w:rPr>
        <w:t>包含用例</w:t>
      </w:r>
      <w:r w:rsidRPr="00F06083">
        <w:rPr>
          <w:sz w:val="16"/>
          <w:szCs w:val="18"/>
        </w:rPr>
        <w:t>B </w:t>
      </w:r>
    </w:p>
    <w:p w14:paraId="5F22334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、用例</w:t>
      </w:r>
      <w:r w:rsidRPr="00F06083">
        <w:rPr>
          <w:sz w:val="16"/>
          <w:szCs w:val="18"/>
          <w:highlight w:val="red"/>
        </w:rPr>
        <w:t>A</w:t>
      </w:r>
      <w:r w:rsidRPr="00F06083">
        <w:rPr>
          <w:sz w:val="16"/>
          <w:szCs w:val="18"/>
          <w:highlight w:val="red"/>
        </w:rPr>
        <w:t>继承用例</w:t>
      </w:r>
      <w:r w:rsidRPr="00F06083">
        <w:rPr>
          <w:sz w:val="16"/>
          <w:szCs w:val="18"/>
          <w:highlight w:val="red"/>
        </w:rPr>
        <w:t>B</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、用例</w:t>
      </w:r>
      <w:r w:rsidRPr="00F06083">
        <w:rPr>
          <w:sz w:val="16"/>
          <w:szCs w:val="18"/>
        </w:rPr>
        <w:t>A</w:t>
      </w:r>
      <w:r w:rsidRPr="00F06083">
        <w:rPr>
          <w:sz w:val="16"/>
          <w:szCs w:val="18"/>
        </w:rPr>
        <w:t>实现用例</w:t>
      </w:r>
      <w:r w:rsidRPr="00F06083">
        <w:rPr>
          <w:sz w:val="16"/>
          <w:szCs w:val="18"/>
        </w:rPr>
        <w:t xml:space="preserve">B </w:t>
      </w:r>
    </w:p>
    <w:p w14:paraId="3E154B7C" w14:textId="77777777" w:rsidR="00A44A32" w:rsidRPr="00F06083" w:rsidRDefault="00A44A32" w:rsidP="00B9739D">
      <w:pPr>
        <w:rPr>
          <w:sz w:val="16"/>
          <w:szCs w:val="18"/>
        </w:rPr>
      </w:pPr>
      <w:r w:rsidRPr="00F06083">
        <w:rPr>
          <w:sz w:val="16"/>
          <w:szCs w:val="18"/>
        </w:rPr>
        <w:t>13.</w:t>
      </w:r>
      <w:r w:rsidRPr="00F06083">
        <w:rPr>
          <w:sz w:val="16"/>
          <w:szCs w:val="18"/>
        </w:rPr>
        <w:t>如果用例</w:t>
      </w:r>
      <w:r w:rsidRPr="00F06083">
        <w:rPr>
          <w:sz w:val="16"/>
          <w:szCs w:val="18"/>
        </w:rPr>
        <w:t>A</w:t>
      </w:r>
      <w:r w:rsidRPr="00F06083">
        <w:rPr>
          <w:sz w:val="16"/>
          <w:szCs w:val="18"/>
        </w:rPr>
        <w:t>与用例</w:t>
      </w:r>
      <w:r w:rsidRPr="00F06083">
        <w:rPr>
          <w:sz w:val="16"/>
          <w:szCs w:val="18"/>
        </w:rPr>
        <w:t>B</w:t>
      </w:r>
      <w:r w:rsidRPr="00F06083">
        <w:rPr>
          <w:sz w:val="16"/>
          <w:szCs w:val="18"/>
        </w:rPr>
        <w:t>相似，但</w:t>
      </w:r>
      <w:r w:rsidRPr="00F06083">
        <w:rPr>
          <w:sz w:val="16"/>
          <w:szCs w:val="18"/>
        </w:rPr>
        <w:t>A</w:t>
      </w:r>
      <w:r w:rsidRPr="00F06083">
        <w:rPr>
          <w:sz w:val="16"/>
          <w:szCs w:val="18"/>
        </w:rPr>
        <w:t>的动作序列是通过改写</w:t>
      </w:r>
      <w:r w:rsidRPr="00F06083">
        <w:rPr>
          <w:sz w:val="16"/>
          <w:szCs w:val="18"/>
        </w:rPr>
        <w:t>B</w:t>
      </w:r>
      <w:r w:rsidRPr="00F06083">
        <w:rPr>
          <w:sz w:val="16"/>
          <w:szCs w:val="18"/>
        </w:rPr>
        <w:t>的部分或者扩展</w:t>
      </w:r>
      <w:r w:rsidRPr="00F06083">
        <w:rPr>
          <w:sz w:val="16"/>
          <w:szCs w:val="18"/>
        </w:rPr>
        <w:t>B</w:t>
      </w:r>
      <w:r w:rsidRPr="00F06083">
        <w:rPr>
          <w:sz w:val="16"/>
          <w:szCs w:val="18"/>
        </w:rPr>
        <w:t>的动作而获得的，则称（</w:t>
      </w:r>
      <w:r w:rsidRPr="00F06083">
        <w:rPr>
          <w:sz w:val="16"/>
          <w:szCs w:val="18"/>
        </w:rPr>
        <w:t> </w:t>
      </w:r>
      <w:r w:rsidRPr="00F06083">
        <w:rPr>
          <w:sz w:val="16"/>
          <w:szCs w:val="18"/>
        </w:rPr>
        <w:t>）</w:t>
      </w:r>
    </w:p>
    <w:p w14:paraId="51FDAC1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、用例</w:t>
      </w:r>
      <w:r w:rsidRPr="00F06083">
        <w:rPr>
          <w:sz w:val="16"/>
          <w:szCs w:val="18"/>
        </w:rPr>
        <w:t>A</w:t>
      </w:r>
      <w:r w:rsidRPr="00F06083">
        <w:rPr>
          <w:sz w:val="16"/>
          <w:szCs w:val="18"/>
        </w:rPr>
        <w:t>实现用例</w:t>
      </w:r>
      <w:r w:rsidRPr="00F06083">
        <w:rPr>
          <w:sz w:val="16"/>
          <w:szCs w:val="18"/>
        </w:rPr>
        <w:t>B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、用例</w:t>
      </w:r>
      <w:r w:rsidRPr="00F06083">
        <w:rPr>
          <w:sz w:val="16"/>
          <w:szCs w:val="18"/>
          <w:highlight w:val="red"/>
        </w:rPr>
        <w:t>A</w:t>
      </w:r>
      <w:r w:rsidRPr="00F06083">
        <w:rPr>
          <w:sz w:val="16"/>
          <w:szCs w:val="18"/>
          <w:highlight w:val="red"/>
        </w:rPr>
        <w:t>继承用例</w:t>
      </w:r>
      <w:r w:rsidRPr="00F06083">
        <w:rPr>
          <w:sz w:val="16"/>
          <w:szCs w:val="18"/>
          <w:highlight w:val="red"/>
        </w:rPr>
        <w:t>B</w:t>
      </w:r>
      <w:r w:rsidRPr="00F06083">
        <w:rPr>
          <w:sz w:val="16"/>
          <w:szCs w:val="18"/>
        </w:rPr>
        <w:t> </w:t>
      </w:r>
    </w:p>
    <w:p w14:paraId="0BBFB23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sz w:val="16"/>
          <w:szCs w:val="18"/>
        </w:rPr>
        <w:t>A</w:t>
      </w:r>
      <w:r w:rsidRPr="00F06083">
        <w:rPr>
          <w:sz w:val="16"/>
          <w:szCs w:val="18"/>
        </w:rPr>
        <w:t>扩展用例</w:t>
      </w:r>
      <w:r w:rsidRPr="00F06083">
        <w:rPr>
          <w:sz w:val="16"/>
          <w:szCs w:val="18"/>
        </w:rPr>
        <w:t>B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、用例</w:t>
      </w:r>
      <w:r w:rsidRPr="00F06083">
        <w:rPr>
          <w:sz w:val="16"/>
          <w:szCs w:val="18"/>
        </w:rPr>
        <w:t>A</w:t>
      </w:r>
      <w:r w:rsidRPr="00F06083">
        <w:rPr>
          <w:sz w:val="16"/>
          <w:szCs w:val="18"/>
        </w:rPr>
        <w:t>包括用例</w:t>
      </w:r>
      <w:r w:rsidRPr="00F06083">
        <w:rPr>
          <w:sz w:val="16"/>
          <w:szCs w:val="18"/>
        </w:rPr>
        <w:t xml:space="preserve">B </w:t>
      </w:r>
    </w:p>
    <w:p w14:paraId="5425BDBA" w14:textId="77777777" w:rsidR="00A44A32" w:rsidRPr="00F06083" w:rsidRDefault="00A44A32" w:rsidP="00B9739D">
      <w:pPr>
        <w:rPr>
          <w:sz w:val="16"/>
          <w:szCs w:val="18"/>
        </w:rPr>
      </w:pPr>
      <w:r w:rsidRPr="00F06083">
        <w:rPr>
          <w:sz w:val="16"/>
          <w:szCs w:val="18"/>
        </w:rPr>
        <w:t>14.</w:t>
      </w:r>
      <w:r w:rsidRPr="00F06083">
        <w:rPr>
          <w:sz w:val="16"/>
          <w:szCs w:val="18"/>
        </w:rPr>
        <w:t>如果用例</w:t>
      </w:r>
      <w:r w:rsidRPr="00F06083">
        <w:rPr>
          <w:sz w:val="16"/>
          <w:szCs w:val="18"/>
        </w:rPr>
        <w:t>B</w:t>
      </w:r>
      <w:r w:rsidRPr="00F06083">
        <w:rPr>
          <w:sz w:val="16"/>
          <w:szCs w:val="18"/>
        </w:rPr>
        <w:t>是用例</w:t>
      </w:r>
      <w:r w:rsidRPr="00F06083">
        <w:rPr>
          <w:sz w:val="16"/>
          <w:szCs w:val="18"/>
        </w:rPr>
        <w:t>A</w:t>
      </w:r>
      <w:r w:rsidRPr="00F06083">
        <w:rPr>
          <w:sz w:val="16"/>
          <w:szCs w:val="18"/>
        </w:rPr>
        <w:t>的某项子功能，并且建模者确切地知道在</w:t>
      </w:r>
      <w:r w:rsidRPr="00F06083">
        <w:rPr>
          <w:sz w:val="16"/>
          <w:szCs w:val="18"/>
        </w:rPr>
        <w:t>A</w:t>
      </w:r>
      <w:r w:rsidRPr="00F06083">
        <w:rPr>
          <w:sz w:val="16"/>
          <w:szCs w:val="18"/>
        </w:rPr>
        <w:t>所对应的动作序列中何时将调用</w:t>
      </w:r>
      <w:r w:rsidRPr="00F06083">
        <w:rPr>
          <w:sz w:val="16"/>
          <w:szCs w:val="18"/>
        </w:rPr>
        <w:t>B</w:t>
      </w:r>
      <w:r w:rsidRPr="00F06083">
        <w:rPr>
          <w:sz w:val="16"/>
          <w:szCs w:val="18"/>
        </w:rPr>
        <w:t>，则称（</w:t>
      </w:r>
      <w:r w:rsidRPr="00F06083">
        <w:rPr>
          <w:sz w:val="16"/>
          <w:szCs w:val="18"/>
        </w:rPr>
        <w:t> </w:t>
      </w:r>
      <w:r w:rsidRPr="00F06083">
        <w:rPr>
          <w:sz w:val="16"/>
          <w:szCs w:val="18"/>
        </w:rPr>
        <w:t>）</w:t>
      </w:r>
    </w:p>
    <w:p w14:paraId="46EC742B"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、用例</w:t>
      </w:r>
      <w:r w:rsidRPr="00F06083">
        <w:rPr>
          <w:sz w:val="16"/>
          <w:szCs w:val="18"/>
          <w:highlight w:val="red"/>
        </w:rPr>
        <w:t>A</w:t>
      </w:r>
      <w:r w:rsidRPr="00F06083">
        <w:rPr>
          <w:sz w:val="16"/>
          <w:szCs w:val="18"/>
          <w:highlight w:val="red"/>
        </w:rPr>
        <w:t>扩展用例</w:t>
      </w:r>
      <w:r w:rsidRPr="00F06083">
        <w:rPr>
          <w:sz w:val="16"/>
          <w:szCs w:val="18"/>
          <w:highlight w:val="red"/>
        </w:rPr>
        <w:t>B</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w:t>
      </w:r>
      <w:r w:rsidRPr="00F06083">
        <w:rPr>
          <w:sz w:val="16"/>
          <w:szCs w:val="18"/>
        </w:rPr>
        <w:t>A</w:t>
      </w:r>
      <w:r w:rsidRPr="00F06083">
        <w:rPr>
          <w:sz w:val="16"/>
          <w:szCs w:val="18"/>
        </w:rPr>
        <w:t>继承用例</w:t>
      </w:r>
      <w:r w:rsidRPr="00F06083">
        <w:rPr>
          <w:sz w:val="16"/>
          <w:szCs w:val="18"/>
        </w:rPr>
        <w:t>B </w:t>
      </w:r>
    </w:p>
    <w:p w14:paraId="7831692A"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sz w:val="16"/>
          <w:szCs w:val="18"/>
        </w:rPr>
        <w:t>A</w:t>
      </w:r>
      <w:r w:rsidRPr="00F06083">
        <w:rPr>
          <w:sz w:val="16"/>
          <w:szCs w:val="18"/>
        </w:rPr>
        <w:t>包括用例</w:t>
      </w:r>
      <w:r w:rsidRPr="00F06083">
        <w:rPr>
          <w:sz w:val="16"/>
          <w:szCs w:val="18"/>
        </w:rPr>
        <w:t>B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、用例</w:t>
      </w:r>
      <w:r w:rsidRPr="00F06083">
        <w:rPr>
          <w:sz w:val="16"/>
          <w:szCs w:val="18"/>
        </w:rPr>
        <w:t>A</w:t>
      </w:r>
      <w:r w:rsidRPr="00F06083">
        <w:rPr>
          <w:sz w:val="16"/>
          <w:szCs w:val="18"/>
        </w:rPr>
        <w:t>实现用例</w:t>
      </w:r>
      <w:r w:rsidRPr="00F06083">
        <w:rPr>
          <w:sz w:val="16"/>
          <w:szCs w:val="18"/>
        </w:rPr>
        <w:t xml:space="preserve">B </w:t>
      </w:r>
    </w:p>
    <w:p w14:paraId="1A9C5E68" w14:textId="77777777" w:rsidR="00A44A32" w:rsidRPr="00F06083" w:rsidRDefault="00A44A32" w:rsidP="00B9739D">
      <w:pPr>
        <w:rPr>
          <w:sz w:val="16"/>
          <w:szCs w:val="18"/>
        </w:rPr>
      </w:pPr>
      <w:r w:rsidRPr="00F06083">
        <w:rPr>
          <w:sz w:val="16"/>
          <w:szCs w:val="18"/>
        </w:rPr>
        <w:t>15.</w:t>
      </w:r>
      <w:r w:rsidRPr="00F06083">
        <w:rPr>
          <w:sz w:val="16"/>
          <w:szCs w:val="18"/>
        </w:rPr>
        <w:t>（</w:t>
      </w:r>
      <w:r w:rsidRPr="00F06083">
        <w:rPr>
          <w:sz w:val="16"/>
          <w:szCs w:val="18"/>
        </w:rPr>
        <w:t> </w:t>
      </w:r>
      <w:r w:rsidRPr="00F06083">
        <w:rPr>
          <w:sz w:val="16"/>
          <w:szCs w:val="18"/>
        </w:rPr>
        <w:t>）作为完成用例任务的责任承担者，协调、控制其他类共同完成用例规定的功能或行为</w:t>
      </w:r>
    </w:p>
    <w:p w14:paraId="7BDE6FDA"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、数据对象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、控制类</w:t>
      </w:r>
    </w:p>
    <w:p w14:paraId="1F76079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、实体类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、边界类</w:t>
      </w:r>
      <w:r w:rsidRPr="00F06083">
        <w:rPr>
          <w:sz w:val="16"/>
          <w:szCs w:val="18"/>
        </w:rPr>
        <w:t xml:space="preserve"> </w:t>
      </w:r>
    </w:p>
    <w:p w14:paraId="0E0EF0F9" w14:textId="77777777" w:rsidR="00A44A32" w:rsidRPr="00F06083" w:rsidRDefault="00A44A32" w:rsidP="00B9739D">
      <w:pPr>
        <w:rPr>
          <w:sz w:val="16"/>
          <w:szCs w:val="18"/>
        </w:rPr>
      </w:pPr>
      <w:r w:rsidRPr="00F06083">
        <w:rPr>
          <w:sz w:val="16"/>
          <w:szCs w:val="18"/>
        </w:rPr>
        <w:t>16.</w:t>
      </w:r>
      <w:r w:rsidRPr="00F06083">
        <w:rPr>
          <w:sz w:val="16"/>
          <w:szCs w:val="18"/>
        </w:rPr>
        <w:t>（</w:t>
      </w:r>
      <w:r w:rsidRPr="00F06083">
        <w:rPr>
          <w:sz w:val="16"/>
          <w:szCs w:val="18"/>
        </w:rPr>
        <w:t> </w:t>
      </w:r>
      <w:r w:rsidRPr="00F06083">
        <w:rPr>
          <w:sz w:val="16"/>
          <w:szCs w:val="18"/>
        </w:rPr>
        <w:t>）是一种不包含操作的实现部分的特殊类。</w:t>
      </w:r>
    </w:p>
    <w:p w14:paraId="6E3F394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、概念类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、分析类</w:t>
      </w:r>
    </w:p>
    <w:p w14:paraId="0A84405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、实现类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、接口</w:t>
      </w:r>
      <w:r w:rsidRPr="00F06083">
        <w:rPr>
          <w:sz w:val="16"/>
          <w:szCs w:val="18"/>
        </w:rPr>
        <w:t xml:space="preserve"> </w:t>
      </w:r>
    </w:p>
    <w:p w14:paraId="0EA424D7" w14:textId="77777777" w:rsidR="00A44A32" w:rsidRPr="00F06083" w:rsidRDefault="00A44A32" w:rsidP="00B9739D">
      <w:pPr>
        <w:rPr>
          <w:sz w:val="16"/>
          <w:szCs w:val="18"/>
        </w:rPr>
      </w:pPr>
      <w:r w:rsidRPr="00F06083">
        <w:rPr>
          <w:sz w:val="16"/>
          <w:szCs w:val="18"/>
        </w:rPr>
        <w:t>17.</w:t>
      </w:r>
      <w:r w:rsidRPr="00F06083">
        <w:rPr>
          <w:sz w:val="16"/>
          <w:szCs w:val="18"/>
        </w:rPr>
        <w:t>（</w:t>
      </w:r>
      <w:r w:rsidRPr="00F06083">
        <w:rPr>
          <w:sz w:val="16"/>
          <w:szCs w:val="18"/>
        </w:rPr>
        <w:t> </w:t>
      </w:r>
      <w:r w:rsidRPr="00F06083">
        <w:rPr>
          <w:sz w:val="16"/>
          <w:szCs w:val="18"/>
        </w:rPr>
        <w:t>）是对象与其外界相互关联的唯一途径。</w:t>
      </w:r>
    </w:p>
    <w:p w14:paraId="4A26158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、函数调用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、接口</w:t>
      </w:r>
    </w:p>
    <w:p w14:paraId="321502E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、状态转换</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、消息传递</w:t>
      </w:r>
      <w:r w:rsidRPr="00F06083">
        <w:rPr>
          <w:sz w:val="16"/>
          <w:szCs w:val="18"/>
        </w:rPr>
        <w:t xml:space="preserve"> </w:t>
      </w:r>
    </w:p>
    <w:p w14:paraId="6B1D6BD3" w14:textId="77777777" w:rsidR="00A44A32" w:rsidRPr="00F06083" w:rsidRDefault="00A44A32" w:rsidP="00B9739D">
      <w:pPr>
        <w:rPr>
          <w:sz w:val="16"/>
          <w:szCs w:val="18"/>
        </w:rPr>
      </w:pPr>
      <w:r w:rsidRPr="00F06083">
        <w:rPr>
          <w:sz w:val="16"/>
          <w:szCs w:val="18"/>
        </w:rPr>
        <w:t>18.</w:t>
      </w:r>
      <w:r w:rsidRPr="00F06083">
        <w:rPr>
          <w:sz w:val="16"/>
          <w:szCs w:val="18"/>
        </w:rPr>
        <w:t>在</w:t>
      </w:r>
      <w:r w:rsidRPr="00F06083">
        <w:rPr>
          <w:sz w:val="16"/>
          <w:szCs w:val="18"/>
        </w:rPr>
        <w:t>UML</w:t>
      </w:r>
      <w:r w:rsidRPr="00F06083">
        <w:rPr>
          <w:sz w:val="16"/>
          <w:szCs w:val="18"/>
        </w:rPr>
        <w:t>活动图中，（</w:t>
      </w:r>
      <w:r w:rsidRPr="00F06083">
        <w:rPr>
          <w:sz w:val="16"/>
          <w:szCs w:val="18"/>
        </w:rPr>
        <w:t> </w:t>
      </w:r>
      <w:r w:rsidRPr="00F06083">
        <w:rPr>
          <w:sz w:val="16"/>
          <w:szCs w:val="18"/>
        </w:rPr>
        <w:t>）表示一个操作完成后对其后续操作的触发。</w:t>
      </w:r>
    </w:p>
    <w:p w14:paraId="62BE6CEB"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、信息流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、控制流</w:t>
      </w:r>
    </w:p>
    <w:p w14:paraId="3E656989" w14:textId="77777777" w:rsidR="00A44A32" w:rsidRPr="00F06083" w:rsidRDefault="00A44A32" w:rsidP="00B9739D">
      <w:pPr>
        <w:ind w:firstLineChars="100" w:firstLine="160"/>
        <w:rPr>
          <w:sz w:val="16"/>
          <w:szCs w:val="18"/>
        </w:rPr>
      </w:pPr>
      <w:r w:rsidRPr="00F06083">
        <w:rPr>
          <w:sz w:val="16"/>
          <w:szCs w:val="18"/>
        </w:rPr>
        <w:lastRenderedPageBreak/>
        <w:t>C</w:t>
      </w:r>
      <w:r w:rsidRPr="00F06083">
        <w:rPr>
          <w:sz w:val="16"/>
          <w:szCs w:val="18"/>
        </w:rPr>
        <w:t>、初始活动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、活动</w:t>
      </w:r>
      <w:r w:rsidRPr="00F06083">
        <w:rPr>
          <w:sz w:val="16"/>
          <w:szCs w:val="18"/>
        </w:rPr>
        <w:t xml:space="preserve"> </w:t>
      </w:r>
    </w:p>
    <w:p w14:paraId="538E7167" w14:textId="77777777" w:rsidR="00A44A32" w:rsidRPr="00F06083" w:rsidRDefault="00A44A32" w:rsidP="00B9739D">
      <w:pPr>
        <w:rPr>
          <w:sz w:val="16"/>
          <w:szCs w:val="18"/>
        </w:rPr>
      </w:pPr>
      <w:r w:rsidRPr="00F06083">
        <w:rPr>
          <w:sz w:val="16"/>
          <w:szCs w:val="18"/>
        </w:rPr>
        <w:t>19.</w:t>
      </w:r>
      <w:r w:rsidRPr="00F06083">
        <w:rPr>
          <w:sz w:val="16"/>
          <w:szCs w:val="18"/>
        </w:rPr>
        <w:t>在</w:t>
      </w:r>
      <w:r w:rsidRPr="00F06083">
        <w:rPr>
          <w:sz w:val="16"/>
          <w:szCs w:val="18"/>
        </w:rPr>
        <w:t>UML</w:t>
      </w:r>
      <w:r w:rsidRPr="00F06083">
        <w:rPr>
          <w:sz w:val="16"/>
          <w:szCs w:val="18"/>
        </w:rPr>
        <w:t>活动图中，（</w:t>
      </w:r>
      <w:r w:rsidRPr="00F06083">
        <w:rPr>
          <w:sz w:val="16"/>
          <w:szCs w:val="18"/>
        </w:rPr>
        <w:t> </w:t>
      </w:r>
      <w:r w:rsidRPr="00F06083">
        <w:rPr>
          <w:sz w:val="16"/>
          <w:szCs w:val="18"/>
        </w:rPr>
        <w:t>）表示活动需要输入的对象或者作为活动的处理结果输出的对象。</w:t>
      </w:r>
    </w:p>
    <w:p w14:paraId="1AA164F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、并发控制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、决策点</w:t>
      </w:r>
    </w:p>
    <w:p w14:paraId="3CAA5A4D"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、对象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、活动</w:t>
      </w:r>
      <w:r w:rsidRPr="00F06083">
        <w:rPr>
          <w:sz w:val="16"/>
          <w:szCs w:val="18"/>
        </w:rPr>
        <w:t xml:space="preserve"> </w:t>
      </w:r>
    </w:p>
    <w:p w14:paraId="6E571343" w14:textId="77777777" w:rsidR="00A44A32" w:rsidRPr="00F06083" w:rsidRDefault="00A44A32" w:rsidP="00B9739D">
      <w:pPr>
        <w:rPr>
          <w:sz w:val="16"/>
          <w:szCs w:val="18"/>
        </w:rPr>
      </w:pPr>
      <w:r w:rsidRPr="00F06083">
        <w:rPr>
          <w:sz w:val="16"/>
          <w:szCs w:val="18"/>
        </w:rPr>
        <w:t>20.</w:t>
      </w:r>
      <w:r w:rsidRPr="00F06083">
        <w:rPr>
          <w:sz w:val="16"/>
          <w:szCs w:val="18"/>
        </w:rPr>
        <w:t>在活动图中，（</w:t>
      </w:r>
      <w:r w:rsidRPr="00F06083">
        <w:rPr>
          <w:sz w:val="16"/>
          <w:szCs w:val="18"/>
        </w:rPr>
        <w:t> </w:t>
      </w:r>
      <w:r w:rsidRPr="00F06083">
        <w:rPr>
          <w:sz w:val="16"/>
          <w:szCs w:val="18"/>
        </w:rPr>
        <w:t>）是从</w:t>
      </w:r>
      <w:proofErr w:type="gramStart"/>
      <w:r w:rsidRPr="00F06083">
        <w:rPr>
          <w:sz w:val="16"/>
          <w:szCs w:val="18"/>
        </w:rPr>
        <w:t>多个源活动</w:t>
      </w:r>
      <w:proofErr w:type="gramEnd"/>
      <w:r w:rsidRPr="00F06083">
        <w:rPr>
          <w:sz w:val="16"/>
          <w:szCs w:val="18"/>
        </w:rPr>
        <w:t>汇合到一个。</w:t>
      </w:r>
    </w:p>
    <w:p w14:paraId="1D8AE2A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、初始节点和活动终点</w:t>
      </w:r>
    </w:p>
    <w:p w14:paraId="74252CE7"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、结合</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分叉</w:t>
      </w:r>
      <w:r w:rsidRPr="00F06083">
        <w:rPr>
          <w:sz w:val="16"/>
          <w:szCs w:val="18"/>
        </w:rPr>
        <w:t xml:space="preserve"> </w:t>
      </w:r>
    </w:p>
    <w:p w14:paraId="513881C5" w14:textId="77777777" w:rsidR="00A44A32" w:rsidRPr="00F06083" w:rsidRDefault="00A44A32" w:rsidP="00B9739D">
      <w:pPr>
        <w:rPr>
          <w:sz w:val="16"/>
          <w:szCs w:val="18"/>
        </w:rPr>
      </w:pPr>
      <w:r w:rsidRPr="00F06083">
        <w:rPr>
          <w:sz w:val="16"/>
          <w:szCs w:val="18"/>
        </w:rPr>
        <w:t>21.</w:t>
      </w:r>
      <w:r w:rsidRPr="00F06083">
        <w:rPr>
          <w:sz w:val="16"/>
          <w:szCs w:val="18"/>
        </w:rPr>
        <w:t>（</w:t>
      </w:r>
      <w:r w:rsidRPr="00F06083">
        <w:rPr>
          <w:sz w:val="16"/>
          <w:szCs w:val="18"/>
        </w:rPr>
        <w:t> </w:t>
      </w:r>
      <w:r w:rsidRPr="00F06083">
        <w:rPr>
          <w:sz w:val="16"/>
          <w:szCs w:val="18"/>
        </w:rPr>
        <w:t>）是一种特殊形式的状态机，用于对计算流程和工作流程建模。</w:t>
      </w:r>
    </w:p>
    <w:p w14:paraId="7FD7331C"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、时间图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、流程图</w:t>
      </w:r>
    </w:p>
    <w:p w14:paraId="7DD0C37C"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、活动图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、状态图</w:t>
      </w:r>
      <w:r w:rsidRPr="00F06083">
        <w:rPr>
          <w:sz w:val="16"/>
          <w:szCs w:val="18"/>
        </w:rPr>
        <w:t xml:space="preserve"> </w:t>
      </w:r>
    </w:p>
    <w:p w14:paraId="4CE8783D" w14:textId="77777777" w:rsidR="00A44A32" w:rsidRPr="00F06083" w:rsidRDefault="00A44A32" w:rsidP="00B9739D">
      <w:pPr>
        <w:rPr>
          <w:sz w:val="16"/>
          <w:szCs w:val="18"/>
        </w:rPr>
      </w:pPr>
      <w:r w:rsidRPr="00F06083">
        <w:rPr>
          <w:sz w:val="16"/>
          <w:szCs w:val="18"/>
        </w:rPr>
        <w:t>22.</w:t>
      </w:r>
      <w:r w:rsidRPr="00F06083">
        <w:rPr>
          <w:sz w:val="16"/>
          <w:szCs w:val="18"/>
        </w:rPr>
        <w:t>（</w:t>
      </w:r>
      <w:r w:rsidRPr="00F06083">
        <w:rPr>
          <w:sz w:val="16"/>
          <w:szCs w:val="18"/>
        </w:rPr>
        <w:t> </w:t>
      </w:r>
      <w:r w:rsidRPr="00F06083">
        <w:rPr>
          <w:sz w:val="16"/>
          <w:szCs w:val="18"/>
        </w:rPr>
        <w:t>）使用类图的一个子集，用于强化某个</w:t>
      </w:r>
      <w:proofErr w:type="gramStart"/>
      <w:r w:rsidRPr="00F06083">
        <w:rPr>
          <w:sz w:val="16"/>
          <w:szCs w:val="18"/>
        </w:rPr>
        <w:t>时间点类实例</w:t>
      </w:r>
      <w:proofErr w:type="gramEnd"/>
      <w:r w:rsidRPr="00F06083">
        <w:rPr>
          <w:sz w:val="16"/>
          <w:szCs w:val="18"/>
        </w:rPr>
        <w:t>之间的关系。</w:t>
      </w:r>
    </w:p>
    <w:p w14:paraId="0D59904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、交互图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、协作图</w:t>
      </w:r>
    </w:p>
    <w:p w14:paraId="4001D980"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、对象图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、状态图</w:t>
      </w:r>
      <w:r w:rsidRPr="00F06083">
        <w:rPr>
          <w:sz w:val="16"/>
          <w:szCs w:val="18"/>
        </w:rPr>
        <w:t xml:space="preserve"> </w:t>
      </w:r>
    </w:p>
    <w:p w14:paraId="2201E330" w14:textId="77777777" w:rsidR="00A44A32" w:rsidRPr="00F06083" w:rsidRDefault="00A44A32" w:rsidP="00B9739D">
      <w:pPr>
        <w:rPr>
          <w:b/>
          <w:sz w:val="16"/>
          <w:szCs w:val="18"/>
        </w:rPr>
      </w:pPr>
      <w:r w:rsidRPr="00F06083">
        <w:rPr>
          <w:rFonts w:hint="eastAsia"/>
          <w:b/>
          <w:sz w:val="16"/>
          <w:szCs w:val="18"/>
        </w:rPr>
        <w:t>二、</w:t>
      </w:r>
      <w:r w:rsidRPr="00F06083">
        <w:rPr>
          <w:b/>
          <w:sz w:val="16"/>
          <w:szCs w:val="18"/>
        </w:rPr>
        <w:t>多选题</w:t>
      </w:r>
      <w:r w:rsidRPr="00F06083">
        <w:rPr>
          <w:b/>
          <w:sz w:val="16"/>
          <w:szCs w:val="18"/>
        </w:rPr>
        <w:t xml:space="preserve"> </w:t>
      </w:r>
    </w:p>
    <w:p w14:paraId="3D755A31" w14:textId="77777777" w:rsidR="00A44A32" w:rsidRPr="00F06083" w:rsidRDefault="00A44A32" w:rsidP="00B9739D">
      <w:pPr>
        <w:rPr>
          <w:sz w:val="16"/>
          <w:szCs w:val="18"/>
        </w:rPr>
      </w:pPr>
      <w:r w:rsidRPr="00F06083">
        <w:rPr>
          <w:sz w:val="16"/>
          <w:szCs w:val="18"/>
        </w:rPr>
        <w:t>1.</w:t>
      </w:r>
      <w:r w:rsidRPr="00F06083">
        <w:rPr>
          <w:sz w:val="16"/>
          <w:szCs w:val="18"/>
        </w:rPr>
        <w:t>用例之间的关系主要有（</w:t>
      </w:r>
      <w:r w:rsidRPr="00F06083">
        <w:rPr>
          <w:sz w:val="16"/>
          <w:szCs w:val="18"/>
        </w:rPr>
        <w:t> </w:t>
      </w:r>
      <w:r w:rsidRPr="00F06083">
        <w:rPr>
          <w:sz w:val="16"/>
          <w:szCs w:val="18"/>
        </w:rPr>
        <w:t>）</w:t>
      </w:r>
    </w:p>
    <w:p w14:paraId="5A11D4A7" w14:textId="77777777" w:rsidR="00A44A32" w:rsidRPr="00F06083" w:rsidRDefault="00A44A32" w:rsidP="00B9739D">
      <w:pPr>
        <w:ind w:firstLineChars="100" w:firstLine="160"/>
        <w:rPr>
          <w:sz w:val="16"/>
          <w:szCs w:val="18"/>
          <w:highlight w:val="red"/>
        </w:rPr>
      </w:pPr>
      <w:r w:rsidRPr="00F06083">
        <w:rPr>
          <w:sz w:val="16"/>
          <w:szCs w:val="18"/>
        </w:rPr>
        <w:t>A</w:t>
      </w:r>
      <w:r w:rsidRPr="00F06083">
        <w:rPr>
          <w:sz w:val="16"/>
          <w:szCs w:val="18"/>
        </w:rPr>
        <w:t>、聚合</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、继承</w:t>
      </w:r>
    </w:p>
    <w:p w14:paraId="7917F61D"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、扩展</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D</w:t>
      </w:r>
      <w:r w:rsidRPr="00F06083">
        <w:rPr>
          <w:sz w:val="16"/>
          <w:szCs w:val="18"/>
          <w:highlight w:val="red"/>
        </w:rPr>
        <w:t>、包含</w:t>
      </w:r>
      <w:r w:rsidRPr="00F06083">
        <w:rPr>
          <w:sz w:val="16"/>
          <w:szCs w:val="18"/>
        </w:rPr>
        <w:t xml:space="preserve"> </w:t>
      </w:r>
    </w:p>
    <w:p w14:paraId="2749A282" w14:textId="77777777" w:rsidR="00A44A32" w:rsidRPr="00F06083" w:rsidRDefault="00A44A32" w:rsidP="00B9739D">
      <w:pPr>
        <w:rPr>
          <w:sz w:val="16"/>
          <w:szCs w:val="18"/>
        </w:rPr>
      </w:pPr>
      <w:r w:rsidRPr="00F06083">
        <w:rPr>
          <w:sz w:val="16"/>
          <w:szCs w:val="18"/>
        </w:rPr>
        <w:t>2.</w:t>
      </w:r>
      <w:r w:rsidRPr="00F06083">
        <w:rPr>
          <w:sz w:val="16"/>
          <w:szCs w:val="18"/>
        </w:rPr>
        <w:t>用例之间的关系主要有（</w:t>
      </w:r>
      <w:r w:rsidRPr="00F06083">
        <w:rPr>
          <w:sz w:val="16"/>
          <w:szCs w:val="18"/>
        </w:rPr>
        <w:t> </w:t>
      </w:r>
      <w:r w:rsidRPr="00F06083">
        <w:rPr>
          <w:sz w:val="16"/>
          <w:szCs w:val="18"/>
        </w:rPr>
        <w:t>）</w:t>
      </w:r>
    </w:p>
    <w:p w14:paraId="4EEC2553"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、包含</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B</w:t>
      </w:r>
      <w:r w:rsidRPr="00F06083">
        <w:rPr>
          <w:sz w:val="16"/>
          <w:szCs w:val="18"/>
          <w:highlight w:val="red"/>
        </w:rPr>
        <w:t>、继承</w:t>
      </w:r>
    </w:p>
    <w:p w14:paraId="5460C1A9"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、扩展</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、聚合</w:t>
      </w:r>
      <w:r w:rsidRPr="00F06083">
        <w:rPr>
          <w:sz w:val="16"/>
          <w:szCs w:val="18"/>
        </w:rPr>
        <w:t xml:space="preserve"> </w:t>
      </w:r>
    </w:p>
    <w:p w14:paraId="1EF24870" w14:textId="77777777" w:rsidR="00A44A32" w:rsidRPr="00F06083" w:rsidRDefault="00A44A32" w:rsidP="00B9739D">
      <w:pPr>
        <w:rPr>
          <w:sz w:val="16"/>
          <w:szCs w:val="18"/>
        </w:rPr>
      </w:pPr>
      <w:r w:rsidRPr="00F06083">
        <w:rPr>
          <w:sz w:val="16"/>
          <w:szCs w:val="18"/>
        </w:rPr>
        <w:t>3.</w:t>
      </w:r>
      <w:r w:rsidRPr="00F06083">
        <w:rPr>
          <w:sz w:val="16"/>
          <w:szCs w:val="18"/>
        </w:rPr>
        <w:t>两个类之间的关联表示他们之间存在一种不适于继承的逻辑关系。在关联关系的表示图元的两端，可以表示参与关联的（</w:t>
      </w:r>
      <w:r w:rsidRPr="00F06083">
        <w:rPr>
          <w:sz w:val="16"/>
          <w:szCs w:val="18"/>
        </w:rPr>
        <w:t> </w:t>
      </w:r>
      <w:r w:rsidRPr="00F06083">
        <w:rPr>
          <w:sz w:val="16"/>
          <w:szCs w:val="18"/>
        </w:rPr>
        <w:t>）特性。</w:t>
      </w:r>
    </w:p>
    <w:p w14:paraId="4FD1B492"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、约束</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B</w:t>
      </w:r>
      <w:r w:rsidRPr="00F06083">
        <w:rPr>
          <w:sz w:val="16"/>
          <w:szCs w:val="18"/>
          <w:highlight w:val="red"/>
        </w:rPr>
        <w:t>、可见性</w:t>
      </w:r>
    </w:p>
    <w:p w14:paraId="3B09349C"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、角色名</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D</w:t>
      </w:r>
      <w:r w:rsidRPr="00F06083">
        <w:rPr>
          <w:sz w:val="16"/>
          <w:szCs w:val="18"/>
          <w:highlight w:val="red"/>
        </w:rPr>
        <w:t>、多重性</w:t>
      </w:r>
      <w:r w:rsidRPr="00F06083">
        <w:rPr>
          <w:sz w:val="16"/>
          <w:szCs w:val="18"/>
        </w:rPr>
        <w:t xml:space="preserve"> </w:t>
      </w:r>
    </w:p>
    <w:p w14:paraId="6B3409E7" w14:textId="77777777" w:rsidR="00A44A32" w:rsidRPr="00F06083" w:rsidRDefault="00A44A32" w:rsidP="00B9739D">
      <w:pPr>
        <w:rPr>
          <w:sz w:val="16"/>
          <w:szCs w:val="18"/>
        </w:rPr>
      </w:pPr>
      <w:r w:rsidRPr="00F06083">
        <w:rPr>
          <w:sz w:val="16"/>
          <w:szCs w:val="18"/>
        </w:rPr>
        <w:t>4.</w:t>
      </w:r>
      <w:r w:rsidRPr="00F06083">
        <w:rPr>
          <w:sz w:val="16"/>
          <w:szCs w:val="18"/>
        </w:rPr>
        <w:t>在</w:t>
      </w:r>
      <w:r w:rsidRPr="00F06083">
        <w:rPr>
          <w:sz w:val="16"/>
          <w:szCs w:val="18"/>
        </w:rPr>
        <w:t>UML</w:t>
      </w:r>
      <w:r w:rsidRPr="00F06083">
        <w:rPr>
          <w:sz w:val="16"/>
          <w:szCs w:val="18"/>
        </w:rPr>
        <w:t>中，以下</w:t>
      </w:r>
      <w:r w:rsidRPr="00F06083">
        <w:rPr>
          <w:sz w:val="16"/>
          <w:szCs w:val="18"/>
        </w:rPr>
        <w:t>( )</w:t>
      </w:r>
      <w:r w:rsidRPr="00F06083">
        <w:rPr>
          <w:sz w:val="16"/>
          <w:szCs w:val="18"/>
        </w:rPr>
        <w:t>是可以</w:t>
      </w:r>
      <w:proofErr w:type="gramStart"/>
      <w:r w:rsidRPr="00F06083">
        <w:rPr>
          <w:sz w:val="16"/>
          <w:szCs w:val="18"/>
        </w:rPr>
        <w:t>应用于包的</w:t>
      </w:r>
      <w:proofErr w:type="gramEnd"/>
      <w:r w:rsidRPr="00F06083">
        <w:rPr>
          <w:sz w:val="16"/>
          <w:szCs w:val="18"/>
        </w:rPr>
        <w:t>构造型</w:t>
      </w:r>
    </w:p>
    <w:p w14:paraId="466CDCD4"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、框架</w:t>
      </w:r>
      <w:r w:rsidRPr="00F06083">
        <w:rPr>
          <w:sz w:val="16"/>
          <w:szCs w:val="18"/>
          <w:highlight w:val="red"/>
        </w:rPr>
        <w:t>{</w:t>
      </w:r>
      <w:r w:rsidRPr="00F06083">
        <w:rPr>
          <w:sz w:val="16"/>
          <w:szCs w:val="18"/>
          <w:highlight w:val="red"/>
        </w:rPr>
        <w:t>《</w:t>
      </w:r>
      <w:r w:rsidRPr="00F06083">
        <w:rPr>
          <w:sz w:val="16"/>
          <w:szCs w:val="18"/>
          <w:highlight w:val="red"/>
        </w:rPr>
        <w:t>Framework</w:t>
      </w:r>
      <w:r w:rsidRPr="00F06083">
        <w:rPr>
          <w:sz w:val="16"/>
          <w:szCs w:val="18"/>
          <w:highlight w:val="red"/>
        </w:rPr>
        <w:t>》</w:t>
      </w:r>
      <w:r w:rsidRPr="00F06083">
        <w:rPr>
          <w:sz w:val="16"/>
          <w:szCs w:val="18"/>
          <w:highlight w:val="red"/>
        </w:rPr>
        <w:t>}</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B</w:t>
      </w:r>
      <w:r w:rsidRPr="00F06083">
        <w:rPr>
          <w:sz w:val="16"/>
          <w:szCs w:val="18"/>
          <w:highlight w:val="red"/>
        </w:rPr>
        <w:t>、虚包</w:t>
      </w:r>
      <w:r w:rsidRPr="00F06083">
        <w:rPr>
          <w:sz w:val="16"/>
          <w:szCs w:val="18"/>
          <w:highlight w:val="red"/>
        </w:rPr>
        <w:t>{</w:t>
      </w:r>
      <w:r w:rsidRPr="00F06083">
        <w:rPr>
          <w:sz w:val="16"/>
          <w:szCs w:val="18"/>
          <w:highlight w:val="red"/>
        </w:rPr>
        <w:t>《</w:t>
      </w:r>
      <w:r w:rsidRPr="00F06083">
        <w:rPr>
          <w:sz w:val="16"/>
          <w:szCs w:val="18"/>
          <w:highlight w:val="red"/>
        </w:rPr>
        <w:t>Facade</w:t>
      </w:r>
      <w:r w:rsidRPr="00F06083">
        <w:rPr>
          <w:sz w:val="16"/>
          <w:szCs w:val="18"/>
          <w:highlight w:val="red"/>
        </w:rPr>
        <w:t>》</w:t>
      </w:r>
      <w:r w:rsidRPr="00F06083">
        <w:rPr>
          <w:sz w:val="16"/>
          <w:szCs w:val="18"/>
          <w:highlight w:val="red"/>
        </w:rPr>
        <w:t>}</w:t>
      </w:r>
    </w:p>
    <w:p w14:paraId="596078DF"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、子系统</w:t>
      </w:r>
      <w:r w:rsidRPr="00F06083">
        <w:rPr>
          <w:sz w:val="16"/>
          <w:szCs w:val="18"/>
          <w:highlight w:val="red"/>
        </w:rPr>
        <w:t>{</w:t>
      </w:r>
      <w:r w:rsidRPr="00F06083">
        <w:rPr>
          <w:sz w:val="16"/>
          <w:szCs w:val="18"/>
          <w:highlight w:val="red"/>
        </w:rPr>
        <w:t>《</w:t>
      </w:r>
      <w:r w:rsidRPr="00F06083">
        <w:rPr>
          <w:sz w:val="16"/>
          <w:szCs w:val="18"/>
          <w:highlight w:val="red"/>
        </w:rPr>
        <w:t>Subsystem</w:t>
      </w:r>
      <w:r w:rsidRPr="00F06083">
        <w:rPr>
          <w:sz w:val="16"/>
          <w:szCs w:val="18"/>
          <w:highlight w:val="red"/>
        </w:rPr>
        <w:t>》</w:t>
      </w:r>
      <w:r w:rsidRPr="00F06083">
        <w:rPr>
          <w:sz w:val="16"/>
          <w:szCs w:val="18"/>
          <w:highlight w:val="red"/>
        </w:rPr>
        <w:t>}</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D</w:t>
      </w:r>
      <w:r w:rsidRPr="00F06083">
        <w:rPr>
          <w:sz w:val="16"/>
          <w:szCs w:val="18"/>
          <w:highlight w:val="red"/>
        </w:rPr>
        <w:t>、系统</w:t>
      </w:r>
      <w:r w:rsidRPr="00F06083">
        <w:rPr>
          <w:sz w:val="16"/>
          <w:szCs w:val="18"/>
          <w:highlight w:val="red"/>
        </w:rPr>
        <w:t>{</w:t>
      </w:r>
      <w:r w:rsidRPr="00F06083">
        <w:rPr>
          <w:sz w:val="16"/>
          <w:szCs w:val="18"/>
          <w:highlight w:val="red"/>
        </w:rPr>
        <w:t>《</w:t>
      </w:r>
      <w:r w:rsidRPr="00F06083">
        <w:rPr>
          <w:sz w:val="16"/>
          <w:szCs w:val="18"/>
          <w:highlight w:val="red"/>
        </w:rPr>
        <w:t>system</w:t>
      </w:r>
      <w:r w:rsidRPr="00F06083">
        <w:rPr>
          <w:sz w:val="16"/>
          <w:szCs w:val="18"/>
          <w:highlight w:val="red"/>
        </w:rPr>
        <w:t>》</w:t>
      </w:r>
      <w:r w:rsidRPr="00F06083">
        <w:rPr>
          <w:sz w:val="16"/>
          <w:szCs w:val="18"/>
          <w:highlight w:val="red"/>
        </w:rPr>
        <w:t>}</w:t>
      </w:r>
      <w:r w:rsidRPr="00F06083">
        <w:rPr>
          <w:sz w:val="16"/>
          <w:szCs w:val="18"/>
        </w:rPr>
        <w:t xml:space="preserve"> </w:t>
      </w:r>
    </w:p>
    <w:p w14:paraId="6509E444" w14:textId="77777777" w:rsidR="00A44A32" w:rsidRPr="00F06083" w:rsidRDefault="00A44A32" w:rsidP="00B9739D">
      <w:pPr>
        <w:rPr>
          <w:sz w:val="16"/>
          <w:szCs w:val="18"/>
        </w:rPr>
      </w:pPr>
      <w:r w:rsidRPr="00F06083">
        <w:rPr>
          <w:sz w:val="16"/>
          <w:szCs w:val="18"/>
        </w:rPr>
        <w:t>5.</w:t>
      </w:r>
      <w:r w:rsidRPr="00F06083">
        <w:rPr>
          <w:sz w:val="16"/>
          <w:szCs w:val="18"/>
        </w:rPr>
        <w:t>对于类，其属性的可见性表示对类的外部世界的可见性，它有以下（</w:t>
      </w:r>
      <w:r w:rsidRPr="00F06083">
        <w:rPr>
          <w:sz w:val="16"/>
          <w:szCs w:val="18"/>
        </w:rPr>
        <w:t> </w:t>
      </w:r>
      <w:r w:rsidRPr="00F06083">
        <w:rPr>
          <w:sz w:val="16"/>
          <w:szCs w:val="18"/>
        </w:rPr>
        <w:t>）选项</w:t>
      </w:r>
    </w:p>
    <w:p w14:paraId="4786FC10"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、公开（</w:t>
      </w:r>
      <w:r w:rsidRPr="00F06083">
        <w:rPr>
          <w:sz w:val="16"/>
          <w:szCs w:val="18"/>
          <w:highlight w:val="red"/>
        </w:rPr>
        <w:t>public</w:t>
      </w:r>
      <w:r w:rsidRPr="00F06083">
        <w:rPr>
          <w:sz w:val="16"/>
          <w:szCs w:val="18"/>
          <w:highlight w:val="red"/>
        </w:rPr>
        <w:t>）</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B</w:t>
      </w:r>
      <w:r w:rsidRPr="00F06083">
        <w:rPr>
          <w:sz w:val="16"/>
          <w:szCs w:val="18"/>
          <w:highlight w:val="red"/>
        </w:rPr>
        <w:t>、包内公开（</w:t>
      </w:r>
      <w:r w:rsidRPr="00F06083">
        <w:rPr>
          <w:sz w:val="16"/>
          <w:szCs w:val="18"/>
          <w:highlight w:val="red"/>
        </w:rPr>
        <w:t>package</w:t>
      </w:r>
      <w:r w:rsidRPr="00F06083">
        <w:rPr>
          <w:sz w:val="16"/>
          <w:szCs w:val="18"/>
          <w:highlight w:val="red"/>
        </w:rPr>
        <w:t>）</w:t>
      </w:r>
    </w:p>
    <w:p w14:paraId="2080D937"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、保护（</w:t>
      </w:r>
      <w:r w:rsidRPr="00F06083">
        <w:rPr>
          <w:sz w:val="16"/>
          <w:szCs w:val="18"/>
          <w:highlight w:val="red"/>
        </w:rPr>
        <w:t>protected</w:t>
      </w:r>
      <w:r w:rsidRPr="00F06083">
        <w:rPr>
          <w:sz w:val="16"/>
          <w:szCs w:val="18"/>
          <w:highlight w:val="red"/>
        </w:rPr>
        <w:t>）</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D</w:t>
      </w:r>
      <w:r w:rsidRPr="00F06083">
        <w:rPr>
          <w:sz w:val="16"/>
          <w:szCs w:val="18"/>
          <w:highlight w:val="red"/>
        </w:rPr>
        <w:t>、私有（</w:t>
      </w:r>
      <w:r w:rsidRPr="00F06083">
        <w:rPr>
          <w:sz w:val="16"/>
          <w:szCs w:val="18"/>
          <w:highlight w:val="red"/>
        </w:rPr>
        <w:t>private</w:t>
      </w:r>
      <w:r w:rsidRPr="00F06083">
        <w:rPr>
          <w:sz w:val="16"/>
          <w:szCs w:val="18"/>
          <w:highlight w:val="red"/>
        </w:rPr>
        <w:t>）</w:t>
      </w:r>
      <w:r w:rsidRPr="00F06083">
        <w:rPr>
          <w:sz w:val="16"/>
          <w:szCs w:val="18"/>
        </w:rPr>
        <w:t xml:space="preserve"> </w:t>
      </w:r>
    </w:p>
    <w:p w14:paraId="0A19DFEF" w14:textId="77777777" w:rsidR="00A44A32" w:rsidRPr="00F06083" w:rsidRDefault="00A44A32" w:rsidP="00B9739D">
      <w:pPr>
        <w:rPr>
          <w:sz w:val="16"/>
          <w:szCs w:val="18"/>
        </w:rPr>
      </w:pPr>
      <w:r w:rsidRPr="00F06083">
        <w:rPr>
          <w:sz w:val="16"/>
          <w:szCs w:val="18"/>
        </w:rPr>
        <w:t>6.</w:t>
      </w:r>
      <w:r w:rsidRPr="00F06083">
        <w:rPr>
          <w:sz w:val="16"/>
          <w:szCs w:val="18"/>
        </w:rPr>
        <w:t>基于用例图的需求捕获的第一步就是确定系统的参与者，在寻找系统参与者时，可以根据以下（</w:t>
      </w:r>
      <w:r w:rsidRPr="00F06083">
        <w:rPr>
          <w:sz w:val="16"/>
          <w:szCs w:val="18"/>
        </w:rPr>
        <w:t> </w:t>
      </w:r>
      <w:r w:rsidRPr="00F06083">
        <w:rPr>
          <w:sz w:val="16"/>
          <w:szCs w:val="18"/>
        </w:rPr>
        <w:t>）等问题来确定</w:t>
      </w:r>
    </w:p>
    <w:p w14:paraId="1DB09C35"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、系统同环境如何进行交互</w:t>
      </w:r>
      <w:r w:rsidRPr="00F06083">
        <w:rPr>
          <w:sz w:val="16"/>
          <w:szCs w:val="18"/>
          <w:highlight w:val="red"/>
        </w:rPr>
        <w:t> </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B</w:t>
      </w:r>
      <w:r w:rsidRPr="00F06083">
        <w:rPr>
          <w:sz w:val="16"/>
          <w:szCs w:val="18"/>
          <w:highlight w:val="red"/>
        </w:rPr>
        <w:t>、由谁安装系统</w:t>
      </w:r>
      <w:r w:rsidRPr="00F06083">
        <w:rPr>
          <w:sz w:val="16"/>
          <w:szCs w:val="18"/>
          <w:highlight w:val="red"/>
        </w:rPr>
        <w:t> </w:t>
      </w:r>
    </w:p>
    <w:p w14:paraId="1B656291"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、系统为哪些对象提供信息、服务</w:t>
      </w:r>
      <w:r w:rsidRPr="00F06083">
        <w:rPr>
          <w:sz w:val="16"/>
          <w:szCs w:val="18"/>
          <w:highlight w:val="red"/>
        </w:rPr>
        <w:t> </w:t>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D</w:t>
      </w:r>
      <w:r w:rsidRPr="00F06083">
        <w:rPr>
          <w:sz w:val="16"/>
          <w:szCs w:val="18"/>
          <w:highlight w:val="red"/>
        </w:rPr>
        <w:t>、系统的使用者是谁</w:t>
      </w:r>
      <w:r w:rsidRPr="00F06083">
        <w:rPr>
          <w:sz w:val="16"/>
          <w:szCs w:val="18"/>
        </w:rPr>
        <w:t xml:space="preserve"> </w:t>
      </w:r>
    </w:p>
    <w:p w14:paraId="1B8308D4" w14:textId="77777777" w:rsidR="00A44A32" w:rsidRPr="00F06083" w:rsidRDefault="00A44A32" w:rsidP="00B9739D">
      <w:pPr>
        <w:rPr>
          <w:sz w:val="16"/>
          <w:szCs w:val="18"/>
        </w:rPr>
      </w:pPr>
      <w:r w:rsidRPr="00F06083">
        <w:rPr>
          <w:sz w:val="16"/>
          <w:szCs w:val="18"/>
        </w:rPr>
        <w:t>7.</w:t>
      </w:r>
      <w:r w:rsidRPr="00F06083">
        <w:rPr>
          <w:sz w:val="16"/>
          <w:szCs w:val="18"/>
        </w:rPr>
        <w:t>在采用用例模型捕获需求时，需要执行如下（</w:t>
      </w:r>
      <w:r w:rsidRPr="00F06083">
        <w:rPr>
          <w:sz w:val="16"/>
          <w:szCs w:val="18"/>
        </w:rPr>
        <w:t> </w:t>
      </w:r>
      <w:r w:rsidRPr="00F06083">
        <w:rPr>
          <w:sz w:val="16"/>
          <w:szCs w:val="18"/>
        </w:rPr>
        <w:t>）操作</w:t>
      </w:r>
    </w:p>
    <w:p w14:paraId="0CF670AE"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w:t>
      </w:r>
      <w:proofErr w:type="gramStart"/>
      <w:r w:rsidRPr="00F06083">
        <w:rPr>
          <w:sz w:val="16"/>
          <w:szCs w:val="18"/>
          <w:highlight w:val="red"/>
        </w:rPr>
        <w:t>描述非</w:t>
      </w:r>
      <w:proofErr w:type="gramEnd"/>
      <w:r w:rsidRPr="00F06083">
        <w:rPr>
          <w:sz w:val="16"/>
          <w:szCs w:val="18"/>
          <w:highlight w:val="red"/>
        </w:rPr>
        <w:t>功能需求</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、用例建模</w:t>
      </w:r>
    </w:p>
    <w:p w14:paraId="654D778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、识别用例</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D</w:t>
      </w:r>
      <w:r w:rsidRPr="00F06083">
        <w:rPr>
          <w:sz w:val="16"/>
          <w:szCs w:val="18"/>
          <w:highlight w:val="red"/>
        </w:rPr>
        <w:t>、识别参与者</w:t>
      </w:r>
      <w:r w:rsidRPr="00F06083">
        <w:rPr>
          <w:sz w:val="16"/>
          <w:szCs w:val="18"/>
        </w:rPr>
        <w:t xml:space="preserve"> </w:t>
      </w:r>
    </w:p>
    <w:p w14:paraId="67EEAE2F" w14:textId="77777777" w:rsidR="00A44A32" w:rsidRPr="00F06083" w:rsidRDefault="00A44A32" w:rsidP="00B9739D">
      <w:pPr>
        <w:rPr>
          <w:sz w:val="16"/>
          <w:szCs w:val="18"/>
        </w:rPr>
      </w:pPr>
      <w:r w:rsidRPr="00F06083">
        <w:rPr>
          <w:color w:val="FF0000"/>
          <w:sz w:val="16"/>
          <w:szCs w:val="18"/>
        </w:rPr>
        <w:t>8</w:t>
      </w:r>
      <w:r w:rsidRPr="00F06083">
        <w:rPr>
          <w:sz w:val="16"/>
          <w:szCs w:val="18"/>
        </w:rPr>
        <w:t>.</w:t>
      </w:r>
      <w:r w:rsidRPr="00F06083">
        <w:rPr>
          <w:sz w:val="16"/>
          <w:szCs w:val="18"/>
        </w:rPr>
        <w:t>以下对部署图说法正确的有（</w:t>
      </w:r>
      <w:r w:rsidRPr="00F06083">
        <w:rPr>
          <w:sz w:val="16"/>
          <w:szCs w:val="18"/>
        </w:rPr>
        <w:t> </w:t>
      </w:r>
      <w:r w:rsidRPr="00F06083">
        <w:rPr>
          <w:sz w:val="16"/>
          <w:szCs w:val="18"/>
        </w:rPr>
        <w:t>）</w:t>
      </w:r>
    </w:p>
    <w:p w14:paraId="4A9D39DC"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、部署图有主要建模元素是构件</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p>
    <w:p w14:paraId="0CC17F46" w14:textId="77777777" w:rsidR="00A44A32" w:rsidRPr="00F06083" w:rsidRDefault="00A44A32" w:rsidP="00B9739D">
      <w:pPr>
        <w:ind w:firstLineChars="100" w:firstLine="160"/>
        <w:rPr>
          <w:sz w:val="16"/>
          <w:szCs w:val="18"/>
        </w:rPr>
      </w:pPr>
      <w:r w:rsidRPr="00F06083">
        <w:rPr>
          <w:sz w:val="16"/>
          <w:szCs w:val="18"/>
          <w:highlight w:val="red"/>
        </w:rPr>
        <w:t>B</w:t>
      </w:r>
      <w:r w:rsidRPr="00F06083">
        <w:rPr>
          <w:sz w:val="16"/>
          <w:szCs w:val="18"/>
          <w:highlight w:val="red"/>
        </w:rPr>
        <w:t>、使用部署图可以显示运行时系统的结构，同时还传达构成应用程序的硬件和软件的配置的部署方式</w:t>
      </w:r>
    </w:p>
    <w:p w14:paraId="763C4571"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、从部署图中，可以了解到软件与硬件之间物理关系及处理节点的组件分布情况</w:t>
      </w:r>
    </w:p>
    <w:p w14:paraId="0140F5EB" w14:textId="77777777" w:rsidR="00A44A32" w:rsidRPr="00F06083" w:rsidRDefault="00A44A32" w:rsidP="00B9739D">
      <w:pPr>
        <w:ind w:firstLineChars="100" w:firstLine="160"/>
        <w:rPr>
          <w:sz w:val="16"/>
          <w:szCs w:val="18"/>
        </w:rPr>
      </w:pPr>
      <w:r w:rsidRPr="00F06083">
        <w:rPr>
          <w:sz w:val="16"/>
          <w:szCs w:val="18"/>
          <w:highlight w:val="red"/>
        </w:rPr>
        <w:t>D</w:t>
      </w:r>
      <w:r w:rsidRPr="00F06083">
        <w:rPr>
          <w:sz w:val="16"/>
          <w:szCs w:val="18"/>
          <w:highlight w:val="red"/>
        </w:rPr>
        <w:t>、部署图（</w:t>
      </w:r>
      <w:r w:rsidRPr="00F06083">
        <w:rPr>
          <w:sz w:val="16"/>
          <w:szCs w:val="18"/>
          <w:highlight w:val="red"/>
        </w:rPr>
        <w:t>deployment,</w:t>
      </w:r>
      <w:r w:rsidRPr="00F06083">
        <w:rPr>
          <w:sz w:val="16"/>
          <w:szCs w:val="18"/>
          <w:highlight w:val="red"/>
        </w:rPr>
        <w:t>配置图）是用来显示系统中软件和硬件的物理结构</w:t>
      </w:r>
      <w:r w:rsidRPr="00F06083">
        <w:rPr>
          <w:sz w:val="16"/>
          <w:szCs w:val="18"/>
        </w:rPr>
        <w:t xml:space="preserve">  </w:t>
      </w:r>
    </w:p>
    <w:p w14:paraId="3426E135" w14:textId="77777777" w:rsidR="00A44A32" w:rsidRPr="00F06083" w:rsidRDefault="00A44A32" w:rsidP="00B9739D">
      <w:pPr>
        <w:rPr>
          <w:sz w:val="16"/>
          <w:szCs w:val="18"/>
        </w:rPr>
      </w:pPr>
      <w:r w:rsidRPr="00F06083">
        <w:rPr>
          <w:sz w:val="16"/>
          <w:szCs w:val="18"/>
        </w:rPr>
        <w:t>9.</w:t>
      </w:r>
      <w:r w:rsidRPr="00F06083">
        <w:rPr>
          <w:sz w:val="16"/>
          <w:szCs w:val="18"/>
        </w:rPr>
        <w:t>用例图的节点包括（</w:t>
      </w:r>
      <w:r w:rsidRPr="00F06083">
        <w:rPr>
          <w:sz w:val="16"/>
          <w:szCs w:val="18"/>
        </w:rPr>
        <w:t> </w:t>
      </w:r>
      <w:r w:rsidRPr="00F06083">
        <w:rPr>
          <w:sz w:val="16"/>
          <w:szCs w:val="18"/>
        </w:rPr>
        <w:t>）</w:t>
      </w:r>
    </w:p>
    <w:p w14:paraId="529A87DE"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、用例</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B</w:t>
      </w:r>
      <w:r w:rsidRPr="00F06083">
        <w:rPr>
          <w:sz w:val="16"/>
          <w:szCs w:val="18"/>
          <w:highlight w:val="red"/>
        </w:rPr>
        <w:t>、边界</w:t>
      </w:r>
    </w:p>
    <w:p w14:paraId="0D5B3E4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、关联</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、执行者</w:t>
      </w:r>
      <w:r w:rsidRPr="00F06083">
        <w:rPr>
          <w:sz w:val="16"/>
          <w:szCs w:val="18"/>
        </w:rPr>
        <w:t xml:space="preserve"> </w:t>
      </w:r>
    </w:p>
    <w:p w14:paraId="00711E3C" w14:textId="77777777" w:rsidR="00A44A32" w:rsidRPr="00F06083" w:rsidRDefault="00A44A32" w:rsidP="00B9739D">
      <w:pPr>
        <w:rPr>
          <w:sz w:val="16"/>
          <w:szCs w:val="18"/>
        </w:rPr>
      </w:pPr>
      <w:r w:rsidRPr="00F06083">
        <w:rPr>
          <w:sz w:val="16"/>
          <w:szCs w:val="18"/>
        </w:rPr>
        <w:lastRenderedPageBreak/>
        <w:t>10.</w:t>
      </w:r>
      <w:r w:rsidRPr="00F06083">
        <w:rPr>
          <w:sz w:val="16"/>
          <w:szCs w:val="18"/>
        </w:rPr>
        <w:t>在识别用例时，以下（</w:t>
      </w:r>
      <w:r w:rsidRPr="00F06083">
        <w:rPr>
          <w:sz w:val="16"/>
          <w:szCs w:val="18"/>
        </w:rPr>
        <w:t> </w:t>
      </w:r>
      <w:r w:rsidRPr="00F06083">
        <w:rPr>
          <w:sz w:val="16"/>
          <w:szCs w:val="18"/>
        </w:rPr>
        <w:t>）问题可以帮助识别用例</w:t>
      </w:r>
    </w:p>
    <w:p w14:paraId="0EA1A19E"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、当系统状态发生故障时，是否需要通知参与者</w:t>
      </w:r>
    </w:p>
    <w:p w14:paraId="69C1D841" w14:textId="77777777" w:rsidR="00A44A32" w:rsidRPr="00F06083" w:rsidRDefault="00A44A32" w:rsidP="00B9739D">
      <w:pPr>
        <w:ind w:firstLineChars="100" w:firstLine="160"/>
        <w:rPr>
          <w:sz w:val="16"/>
          <w:szCs w:val="18"/>
          <w:highlight w:val="red"/>
        </w:rPr>
      </w:pPr>
      <w:r w:rsidRPr="00F06083">
        <w:rPr>
          <w:sz w:val="16"/>
          <w:szCs w:val="18"/>
          <w:highlight w:val="red"/>
        </w:rPr>
        <w:t>B</w:t>
      </w:r>
      <w:r w:rsidRPr="00F06083">
        <w:rPr>
          <w:sz w:val="16"/>
          <w:szCs w:val="18"/>
          <w:highlight w:val="red"/>
        </w:rPr>
        <w:t>、系统是否存在外部事件，如果存在，是哪个能参与者通知系统这些个部事件</w:t>
      </w:r>
    </w:p>
    <w:p w14:paraId="4C92213F"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、参与者希望系统为他提供什么样的功能</w:t>
      </w:r>
    </w:p>
    <w:p w14:paraId="1D125823"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、系统运行环境是什么</w:t>
      </w:r>
      <w:r w:rsidRPr="00F06083">
        <w:rPr>
          <w:sz w:val="16"/>
          <w:szCs w:val="18"/>
        </w:rPr>
        <w:t xml:space="preserve"> </w:t>
      </w:r>
    </w:p>
    <w:p w14:paraId="63CBFFEB" w14:textId="77777777" w:rsidR="00A44A32" w:rsidRPr="00F06083" w:rsidRDefault="00A44A32" w:rsidP="00B9739D">
      <w:pPr>
        <w:rPr>
          <w:rFonts w:ascii="楷体_GB2312" w:eastAsia="楷体_GB2312" w:hint="eastAsia"/>
          <w:sz w:val="16"/>
          <w:szCs w:val="18"/>
        </w:rPr>
      </w:pPr>
      <w:proofErr w:type="gramStart"/>
      <w:r w:rsidRPr="00F06083">
        <w:rPr>
          <w:rFonts w:ascii="楷体_GB2312" w:eastAsia="楷体_GB2312" w:hint="eastAsia"/>
          <w:sz w:val="16"/>
          <w:szCs w:val="18"/>
        </w:rPr>
        <w:t>综合测试题四参考</w:t>
      </w:r>
      <w:proofErr w:type="gramEnd"/>
      <w:r w:rsidRPr="00F06083">
        <w:rPr>
          <w:rFonts w:ascii="楷体_GB2312" w:eastAsia="楷体_GB2312" w:hint="eastAsia"/>
          <w:sz w:val="16"/>
          <w:szCs w:val="18"/>
        </w:rPr>
        <w:t xml:space="preserve">答案：  </w:t>
      </w:r>
    </w:p>
    <w:p w14:paraId="2425C5F8"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单选题：1-5 DDADA   6-10 CADAB   11-15 ACBAB  16-20 DDBCC   21-22 CC</w:t>
      </w:r>
    </w:p>
    <w:p w14:paraId="58288EA3"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多选题：1</w:t>
      </w:r>
      <w:r w:rsidRPr="00F06083">
        <w:rPr>
          <w:rFonts w:ascii="楷体_GB2312" w:eastAsia="楷体_GB2312"/>
          <w:sz w:val="22"/>
        </w:rPr>
        <w:t xml:space="preserve"> BCD</w:t>
      </w:r>
      <w:r w:rsidRPr="00F06083">
        <w:rPr>
          <w:rFonts w:ascii="楷体_GB2312" w:eastAsia="楷体_GB2312" w:hint="eastAsia"/>
          <w:sz w:val="22"/>
        </w:rPr>
        <w:t xml:space="preserve">  2</w:t>
      </w:r>
      <w:r w:rsidRPr="00F06083">
        <w:rPr>
          <w:rFonts w:ascii="楷体_GB2312" w:eastAsia="楷体_GB2312"/>
          <w:sz w:val="22"/>
        </w:rPr>
        <w:t xml:space="preserve"> ABC</w:t>
      </w:r>
      <w:r w:rsidRPr="00F06083">
        <w:rPr>
          <w:rFonts w:ascii="楷体_GB2312" w:eastAsia="楷体_GB2312" w:hint="eastAsia"/>
          <w:sz w:val="22"/>
        </w:rPr>
        <w:t xml:space="preserve">  3</w:t>
      </w:r>
      <w:r w:rsidRPr="00F06083">
        <w:rPr>
          <w:rFonts w:ascii="楷体_GB2312" w:eastAsia="楷体_GB2312"/>
          <w:sz w:val="22"/>
        </w:rPr>
        <w:t xml:space="preserve"> ABCD</w:t>
      </w:r>
      <w:r w:rsidRPr="00F06083">
        <w:rPr>
          <w:rFonts w:ascii="楷体_GB2312" w:eastAsia="楷体_GB2312" w:hint="eastAsia"/>
          <w:sz w:val="22"/>
        </w:rPr>
        <w:t xml:space="preserve">  4</w:t>
      </w:r>
      <w:r w:rsidRPr="00F06083">
        <w:rPr>
          <w:rFonts w:ascii="楷体_GB2312" w:eastAsia="楷体_GB2312"/>
          <w:sz w:val="22"/>
        </w:rPr>
        <w:t xml:space="preserve"> ABCD</w:t>
      </w:r>
      <w:r w:rsidRPr="00F06083">
        <w:rPr>
          <w:rFonts w:ascii="楷体_GB2312" w:eastAsia="楷体_GB2312" w:hint="eastAsia"/>
          <w:sz w:val="22"/>
        </w:rPr>
        <w:t xml:space="preserve">  5</w:t>
      </w:r>
      <w:r w:rsidRPr="00F06083">
        <w:rPr>
          <w:rFonts w:ascii="楷体_GB2312" w:eastAsia="楷体_GB2312"/>
          <w:sz w:val="22"/>
        </w:rPr>
        <w:t xml:space="preserve"> ABCD</w:t>
      </w:r>
      <w:r w:rsidRPr="00F06083">
        <w:rPr>
          <w:rFonts w:ascii="楷体_GB2312" w:eastAsia="楷体_GB2312" w:hint="eastAsia"/>
          <w:sz w:val="22"/>
        </w:rPr>
        <w:t xml:space="preserve">  6</w:t>
      </w:r>
      <w:r w:rsidRPr="00F06083">
        <w:rPr>
          <w:rFonts w:ascii="楷体_GB2312" w:eastAsia="楷体_GB2312"/>
          <w:sz w:val="22"/>
        </w:rPr>
        <w:t xml:space="preserve"> ABCD</w:t>
      </w:r>
      <w:r w:rsidRPr="00F06083">
        <w:rPr>
          <w:rFonts w:ascii="楷体_GB2312" w:eastAsia="楷体_GB2312" w:hint="eastAsia"/>
          <w:sz w:val="22"/>
        </w:rPr>
        <w:t xml:space="preserve">  7</w:t>
      </w:r>
      <w:r w:rsidRPr="00F06083">
        <w:rPr>
          <w:rFonts w:ascii="楷体_GB2312" w:eastAsia="楷体_GB2312"/>
          <w:sz w:val="22"/>
        </w:rPr>
        <w:t xml:space="preserve"> ABCD</w:t>
      </w:r>
      <w:r w:rsidRPr="00F06083">
        <w:rPr>
          <w:rFonts w:ascii="楷体_GB2312" w:eastAsia="楷体_GB2312" w:hint="eastAsia"/>
          <w:sz w:val="22"/>
        </w:rPr>
        <w:t xml:space="preserve">  8</w:t>
      </w:r>
      <w:r w:rsidRPr="00F06083">
        <w:rPr>
          <w:rFonts w:ascii="楷体_GB2312" w:eastAsia="楷体_GB2312"/>
          <w:sz w:val="22"/>
        </w:rPr>
        <w:t xml:space="preserve"> BCD</w:t>
      </w:r>
      <w:r w:rsidRPr="00F06083">
        <w:rPr>
          <w:rFonts w:ascii="楷体_GB2312" w:eastAsia="楷体_GB2312" w:hint="eastAsia"/>
          <w:sz w:val="22"/>
        </w:rPr>
        <w:t xml:space="preserve">  9</w:t>
      </w:r>
      <w:r w:rsidRPr="00F06083">
        <w:rPr>
          <w:rFonts w:ascii="楷体_GB2312" w:eastAsia="楷体_GB2312"/>
          <w:sz w:val="22"/>
        </w:rPr>
        <w:t xml:space="preserve"> ABD</w:t>
      </w:r>
      <w:r w:rsidRPr="00F06083">
        <w:rPr>
          <w:rFonts w:ascii="楷体_GB2312" w:eastAsia="楷体_GB2312" w:hint="eastAsia"/>
          <w:sz w:val="22"/>
        </w:rPr>
        <w:t xml:space="preserve">  10</w:t>
      </w:r>
      <w:r w:rsidRPr="00F06083">
        <w:rPr>
          <w:rFonts w:ascii="楷体_GB2312" w:eastAsia="楷体_GB2312"/>
          <w:sz w:val="22"/>
        </w:rPr>
        <w:t xml:space="preserve"> ABC</w:t>
      </w:r>
    </w:p>
    <w:p w14:paraId="26F4F15C" w14:textId="77777777" w:rsidR="00A44A32" w:rsidRPr="00F06083" w:rsidRDefault="00A44A32" w:rsidP="00B9739D">
      <w:pPr>
        <w:rPr>
          <w:rFonts w:hint="eastAsia"/>
          <w:sz w:val="22"/>
        </w:rPr>
      </w:pPr>
    </w:p>
    <w:p w14:paraId="1DDC30B6" w14:textId="77777777" w:rsidR="00A44A32" w:rsidRPr="00F06083" w:rsidRDefault="00A44A32" w:rsidP="00B9739D">
      <w:pPr>
        <w:rPr>
          <w:rFonts w:hint="eastAsia"/>
          <w:sz w:val="20"/>
        </w:rPr>
      </w:pPr>
    </w:p>
    <w:p w14:paraId="23458B3D" w14:textId="77777777" w:rsidR="00A44A32" w:rsidRPr="00F06083" w:rsidRDefault="00A44A32" w:rsidP="00B9739D">
      <w:pPr>
        <w:rPr>
          <w:rFonts w:hint="eastAsia"/>
          <w:sz w:val="20"/>
        </w:rPr>
      </w:pPr>
    </w:p>
    <w:p w14:paraId="3DFB63D3" w14:textId="77777777" w:rsidR="00A44A32" w:rsidRPr="00F06083" w:rsidRDefault="00A44A32" w:rsidP="00B9739D">
      <w:pPr>
        <w:rPr>
          <w:rFonts w:hint="eastAsia"/>
          <w:sz w:val="20"/>
        </w:rPr>
      </w:pPr>
    </w:p>
    <w:p w14:paraId="7031661F" w14:textId="77777777" w:rsidR="00A44A32" w:rsidRPr="00F06083" w:rsidRDefault="00A44A32" w:rsidP="00B9739D">
      <w:pPr>
        <w:rPr>
          <w:rFonts w:hint="eastAsia"/>
          <w:sz w:val="20"/>
        </w:rPr>
      </w:pPr>
    </w:p>
    <w:p w14:paraId="3227B69D" w14:textId="77777777" w:rsidR="00A44A32" w:rsidRPr="00F06083" w:rsidRDefault="00A44A32" w:rsidP="00B9739D">
      <w:pPr>
        <w:rPr>
          <w:rFonts w:hint="eastAsia"/>
          <w:sz w:val="20"/>
        </w:rPr>
      </w:pPr>
    </w:p>
    <w:p w14:paraId="3895688C" w14:textId="77777777" w:rsidR="00A44A32" w:rsidRPr="00F06083" w:rsidRDefault="00A44A32" w:rsidP="00B9739D">
      <w:pPr>
        <w:rPr>
          <w:rFonts w:hint="eastAsia"/>
          <w:sz w:val="20"/>
        </w:rPr>
      </w:pPr>
    </w:p>
    <w:p w14:paraId="56D88F96" w14:textId="77777777" w:rsidR="00A44A32" w:rsidRPr="00F06083" w:rsidRDefault="00A44A32" w:rsidP="00B9739D">
      <w:pPr>
        <w:rPr>
          <w:rFonts w:hint="eastAsia"/>
          <w:sz w:val="20"/>
        </w:rPr>
      </w:pPr>
    </w:p>
    <w:p w14:paraId="4D094755" w14:textId="77777777" w:rsidR="00A44A32" w:rsidRPr="00F06083" w:rsidRDefault="00A44A32" w:rsidP="00B9739D">
      <w:pPr>
        <w:rPr>
          <w:rFonts w:hint="eastAsia"/>
          <w:sz w:val="20"/>
        </w:rPr>
      </w:pPr>
    </w:p>
    <w:p w14:paraId="7802598C" w14:textId="77777777" w:rsidR="00A44A32" w:rsidRPr="00F06083" w:rsidRDefault="00A44A32" w:rsidP="00B9739D">
      <w:pPr>
        <w:rPr>
          <w:rFonts w:hint="eastAsia"/>
          <w:sz w:val="20"/>
        </w:rPr>
      </w:pPr>
    </w:p>
    <w:p w14:paraId="0D324F9E" w14:textId="77777777" w:rsidR="00A44A32" w:rsidRPr="00F06083" w:rsidRDefault="00A44A32" w:rsidP="00B9739D">
      <w:pPr>
        <w:rPr>
          <w:rFonts w:hint="eastAsia"/>
          <w:sz w:val="20"/>
        </w:rPr>
      </w:pPr>
    </w:p>
    <w:p w14:paraId="5E250855" w14:textId="77777777" w:rsidR="00A44A32" w:rsidRPr="00F06083" w:rsidRDefault="00A44A32" w:rsidP="00B9739D">
      <w:pPr>
        <w:rPr>
          <w:rFonts w:hint="eastAsia"/>
          <w:sz w:val="20"/>
        </w:rPr>
      </w:pPr>
    </w:p>
    <w:p w14:paraId="4DBD9DF6" w14:textId="77777777" w:rsidR="00A44A32" w:rsidRPr="00F06083" w:rsidRDefault="00A44A32" w:rsidP="00B9739D">
      <w:pPr>
        <w:rPr>
          <w:rFonts w:hint="eastAsia"/>
          <w:sz w:val="20"/>
        </w:rPr>
      </w:pPr>
    </w:p>
    <w:p w14:paraId="7E61D495" w14:textId="77777777" w:rsidR="00A44A32" w:rsidRPr="00F06083" w:rsidRDefault="00A44A32" w:rsidP="00B9739D">
      <w:pPr>
        <w:rPr>
          <w:rFonts w:hint="eastAsia"/>
          <w:sz w:val="20"/>
        </w:rPr>
      </w:pPr>
    </w:p>
    <w:p w14:paraId="0A255FC1" w14:textId="77777777" w:rsidR="00A44A32" w:rsidRPr="00F06083" w:rsidRDefault="00A44A32" w:rsidP="00B9739D">
      <w:pPr>
        <w:rPr>
          <w:rFonts w:hint="eastAsia"/>
          <w:sz w:val="20"/>
        </w:rPr>
      </w:pPr>
    </w:p>
    <w:p w14:paraId="56D719E5" w14:textId="77777777" w:rsidR="00A44A32" w:rsidRPr="00F06083" w:rsidRDefault="00A44A32" w:rsidP="00B9739D">
      <w:pPr>
        <w:jc w:val="center"/>
        <w:rPr>
          <w:rFonts w:ascii="黑体" w:eastAsia="黑体"/>
          <w:b/>
          <w:sz w:val="20"/>
        </w:rPr>
      </w:pPr>
      <w:r w:rsidRPr="00F06083">
        <w:rPr>
          <w:rFonts w:ascii="黑体" w:eastAsia="黑体"/>
          <w:b/>
          <w:sz w:val="20"/>
        </w:rPr>
        <w:t xml:space="preserve">综合测试题五 </w:t>
      </w:r>
    </w:p>
    <w:p w14:paraId="15095B88" w14:textId="77777777" w:rsidR="00A44A32" w:rsidRPr="00F06083" w:rsidRDefault="00A44A32" w:rsidP="00B9739D">
      <w:pPr>
        <w:rPr>
          <w:b/>
          <w:sz w:val="16"/>
          <w:szCs w:val="18"/>
        </w:rPr>
      </w:pPr>
      <w:r w:rsidRPr="00F06083">
        <w:rPr>
          <w:rFonts w:hint="eastAsia"/>
          <w:b/>
          <w:sz w:val="16"/>
          <w:szCs w:val="18"/>
        </w:rPr>
        <w:t>一、</w:t>
      </w:r>
      <w:r w:rsidRPr="00F06083">
        <w:rPr>
          <w:b/>
          <w:sz w:val="16"/>
          <w:szCs w:val="18"/>
        </w:rPr>
        <w:t>单选题</w:t>
      </w:r>
      <w:r w:rsidRPr="00F06083">
        <w:rPr>
          <w:b/>
          <w:sz w:val="16"/>
          <w:szCs w:val="18"/>
        </w:rPr>
        <w:t xml:space="preserve"> </w:t>
      </w:r>
    </w:p>
    <w:p w14:paraId="2309351E" w14:textId="77777777" w:rsidR="00A44A32" w:rsidRPr="00F06083" w:rsidRDefault="00A44A32" w:rsidP="00B9739D">
      <w:pPr>
        <w:rPr>
          <w:sz w:val="16"/>
          <w:szCs w:val="18"/>
        </w:rPr>
      </w:pPr>
      <w:r w:rsidRPr="00F06083">
        <w:rPr>
          <w:sz w:val="16"/>
          <w:szCs w:val="18"/>
        </w:rPr>
        <w:t>1.</w:t>
      </w:r>
      <w:r w:rsidRPr="00F06083">
        <w:rPr>
          <w:sz w:val="16"/>
          <w:szCs w:val="18"/>
        </w:rPr>
        <w:t>在活动图中，（</w:t>
      </w:r>
      <w:r w:rsidRPr="00F06083">
        <w:rPr>
          <w:sz w:val="16"/>
          <w:szCs w:val="18"/>
        </w:rPr>
        <w:t> </w:t>
      </w:r>
      <w:r w:rsidRPr="00F06083">
        <w:rPr>
          <w:sz w:val="16"/>
          <w:szCs w:val="18"/>
        </w:rPr>
        <w:t>）表示一个具有子结构的纯粹计算的执行，通常为操作或位于其内的声明的调用成真实世界程序的执行。</w:t>
      </w:r>
    </w:p>
    <w:p w14:paraId="3347890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、活动</w:t>
      </w:r>
    </w:p>
    <w:p w14:paraId="5A60B62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、顺序状态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、活动状态</w:t>
      </w:r>
      <w:r w:rsidRPr="00F06083">
        <w:rPr>
          <w:sz w:val="16"/>
          <w:szCs w:val="18"/>
        </w:rPr>
        <w:t xml:space="preserve"> </w:t>
      </w:r>
    </w:p>
    <w:p w14:paraId="4B398DA6" w14:textId="77777777" w:rsidR="00A44A32" w:rsidRPr="00F06083" w:rsidRDefault="00A44A32" w:rsidP="00B9739D">
      <w:pPr>
        <w:rPr>
          <w:sz w:val="16"/>
          <w:szCs w:val="18"/>
        </w:rPr>
      </w:pPr>
      <w:r w:rsidRPr="00F06083">
        <w:rPr>
          <w:sz w:val="16"/>
          <w:szCs w:val="18"/>
        </w:rPr>
        <w:t>2.UML</w:t>
      </w:r>
      <w:r w:rsidRPr="00F06083">
        <w:rPr>
          <w:sz w:val="16"/>
          <w:szCs w:val="18"/>
        </w:rPr>
        <w:t>系统设计的一般步骤包括系统对象设计、系统体系结构设计和系统设计的（</w:t>
      </w:r>
      <w:r w:rsidRPr="00F06083">
        <w:rPr>
          <w:sz w:val="16"/>
          <w:szCs w:val="18"/>
        </w:rPr>
        <w:t> </w:t>
      </w:r>
      <w:r w:rsidRPr="00F06083">
        <w:rPr>
          <w:sz w:val="16"/>
          <w:szCs w:val="18"/>
        </w:rPr>
        <w:t>）和审查。</w:t>
      </w:r>
    </w:p>
    <w:p w14:paraId="79FC071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．建模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．完善</w:t>
      </w:r>
    </w:p>
    <w:p w14:paraId="54A841B6"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．优化</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．迭代</w:t>
      </w:r>
      <w:r w:rsidRPr="00F06083">
        <w:rPr>
          <w:sz w:val="16"/>
          <w:szCs w:val="18"/>
        </w:rPr>
        <w:t xml:space="preserve"> </w:t>
      </w:r>
    </w:p>
    <w:p w14:paraId="55EDCCD7" w14:textId="77777777" w:rsidR="00A44A32" w:rsidRPr="00F06083" w:rsidRDefault="00A44A32" w:rsidP="00B9739D">
      <w:pPr>
        <w:rPr>
          <w:sz w:val="16"/>
          <w:szCs w:val="18"/>
        </w:rPr>
      </w:pPr>
      <w:r w:rsidRPr="00F06083">
        <w:rPr>
          <w:sz w:val="16"/>
          <w:szCs w:val="18"/>
        </w:rPr>
        <w:t>3.</w:t>
      </w:r>
      <w:r w:rsidRPr="00F06083">
        <w:rPr>
          <w:sz w:val="16"/>
          <w:szCs w:val="18"/>
        </w:rPr>
        <w:t>用于概述相互合作的对象流的交互关系和链接关系。</w:t>
      </w:r>
      <w:r w:rsidRPr="00F06083">
        <w:rPr>
          <w:sz w:val="16"/>
          <w:szCs w:val="18"/>
        </w:rPr>
        <w:t xml:space="preserve"> </w:t>
      </w:r>
    </w:p>
    <w:p w14:paraId="1ED8394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、用例图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、通信图</w:t>
      </w:r>
    </w:p>
    <w:p w14:paraId="68197B0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、协作图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、类图</w:t>
      </w:r>
      <w:r w:rsidRPr="00F06083">
        <w:rPr>
          <w:sz w:val="16"/>
          <w:szCs w:val="18"/>
        </w:rPr>
        <w:t xml:space="preserve"> </w:t>
      </w:r>
    </w:p>
    <w:p w14:paraId="3492BF5F" w14:textId="77777777" w:rsidR="00A44A32" w:rsidRPr="00F06083" w:rsidRDefault="00A44A32" w:rsidP="00B9739D">
      <w:pPr>
        <w:rPr>
          <w:sz w:val="16"/>
          <w:szCs w:val="18"/>
        </w:rPr>
      </w:pPr>
      <w:r w:rsidRPr="00F06083">
        <w:rPr>
          <w:sz w:val="16"/>
          <w:szCs w:val="18"/>
        </w:rPr>
        <w:t>4.</w:t>
      </w:r>
      <w:r w:rsidRPr="00F06083">
        <w:rPr>
          <w:sz w:val="16"/>
          <w:szCs w:val="18"/>
        </w:rPr>
        <w:t>在</w:t>
      </w:r>
      <w:r w:rsidRPr="00F06083">
        <w:rPr>
          <w:sz w:val="16"/>
          <w:szCs w:val="18"/>
        </w:rPr>
        <w:t>UML</w:t>
      </w:r>
      <w:r w:rsidRPr="00F06083">
        <w:rPr>
          <w:sz w:val="16"/>
          <w:szCs w:val="18"/>
        </w:rPr>
        <w:t>顺序图中，如果一条消息从对象</w:t>
      </w:r>
      <w:r w:rsidRPr="00F06083">
        <w:rPr>
          <w:sz w:val="16"/>
          <w:szCs w:val="18"/>
        </w:rPr>
        <w:t>a</w:t>
      </w:r>
      <w:r w:rsidRPr="00F06083">
        <w:rPr>
          <w:sz w:val="16"/>
          <w:szCs w:val="18"/>
        </w:rPr>
        <w:t>传向对象</w:t>
      </w:r>
      <w:r w:rsidRPr="00F06083">
        <w:rPr>
          <w:sz w:val="16"/>
          <w:szCs w:val="18"/>
        </w:rPr>
        <w:t>b</w:t>
      </w:r>
      <w:r w:rsidRPr="00F06083">
        <w:rPr>
          <w:sz w:val="16"/>
          <w:szCs w:val="18"/>
        </w:rPr>
        <w:t>，那么其（</w:t>
      </w:r>
      <w:r w:rsidRPr="00F06083">
        <w:rPr>
          <w:sz w:val="16"/>
          <w:szCs w:val="18"/>
        </w:rPr>
        <w:t> </w:t>
      </w:r>
      <w:r w:rsidRPr="00F06083">
        <w:rPr>
          <w:sz w:val="16"/>
          <w:szCs w:val="18"/>
        </w:rPr>
        <w:t>）是一条从</w:t>
      </w:r>
      <w:r w:rsidRPr="00F06083">
        <w:rPr>
          <w:sz w:val="16"/>
          <w:szCs w:val="18"/>
        </w:rPr>
        <w:t>b</w:t>
      </w:r>
      <w:r w:rsidRPr="00F06083">
        <w:rPr>
          <w:sz w:val="16"/>
          <w:szCs w:val="18"/>
        </w:rPr>
        <w:t>指向</w:t>
      </w:r>
      <w:r w:rsidRPr="00F06083">
        <w:rPr>
          <w:sz w:val="16"/>
          <w:szCs w:val="18"/>
        </w:rPr>
        <w:t>a</w:t>
      </w:r>
      <w:r w:rsidRPr="00F06083">
        <w:rPr>
          <w:sz w:val="16"/>
          <w:szCs w:val="18"/>
        </w:rPr>
        <w:t>的虚线有向边，它表示</w:t>
      </w:r>
      <w:proofErr w:type="gramStart"/>
      <w:r w:rsidRPr="00F06083">
        <w:rPr>
          <w:sz w:val="16"/>
          <w:szCs w:val="18"/>
        </w:rPr>
        <w:t>原消息</w:t>
      </w:r>
      <w:proofErr w:type="gramEnd"/>
      <w:r w:rsidRPr="00F06083">
        <w:rPr>
          <w:sz w:val="16"/>
          <w:szCs w:val="18"/>
        </w:rPr>
        <w:t>的处理已经完成处理结果（</w:t>
      </w:r>
      <w:r w:rsidRPr="00F06083">
        <w:rPr>
          <w:sz w:val="16"/>
          <w:szCs w:val="18"/>
        </w:rPr>
        <w:t> </w:t>
      </w:r>
      <w:r w:rsidRPr="00F06083">
        <w:rPr>
          <w:sz w:val="16"/>
          <w:szCs w:val="18"/>
        </w:rPr>
        <w:t>）用于概述相互合作的对象流的交互关系和链接关系。</w:t>
      </w:r>
    </w:p>
    <w:p w14:paraId="7CC47FF1"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、用例图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、通信图</w:t>
      </w:r>
    </w:p>
    <w:p w14:paraId="196D37F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、协作图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、类图</w:t>
      </w:r>
      <w:r w:rsidRPr="00F06083">
        <w:rPr>
          <w:sz w:val="16"/>
          <w:szCs w:val="18"/>
        </w:rPr>
        <w:t xml:space="preserve"> </w:t>
      </w:r>
    </w:p>
    <w:p w14:paraId="0E09AD12" w14:textId="77777777" w:rsidR="00A44A32" w:rsidRPr="00F06083" w:rsidRDefault="00A44A32" w:rsidP="00B9739D">
      <w:pPr>
        <w:rPr>
          <w:sz w:val="16"/>
          <w:szCs w:val="18"/>
        </w:rPr>
      </w:pPr>
      <w:r w:rsidRPr="00F06083">
        <w:rPr>
          <w:sz w:val="16"/>
          <w:szCs w:val="18"/>
        </w:rPr>
        <w:t>5.</w:t>
      </w:r>
      <w:r w:rsidRPr="00F06083">
        <w:rPr>
          <w:sz w:val="16"/>
          <w:szCs w:val="18"/>
        </w:rPr>
        <w:t>在顺序图中，下图表示（</w:t>
      </w:r>
      <w:r w:rsidRPr="00F06083">
        <w:rPr>
          <w:sz w:val="16"/>
          <w:szCs w:val="18"/>
        </w:rPr>
        <w:t> </w:t>
      </w:r>
      <w:r w:rsidRPr="00F06083">
        <w:rPr>
          <w:sz w:val="16"/>
          <w:szCs w:val="18"/>
        </w:rPr>
        <w:t>）</w:t>
      </w:r>
    </w:p>
    <w:p w14:paraId="24413BF2"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w:t>
      </w:r>
      <w:r w:rsidRPr="00F06083">
        <w:rPr>
          <w:sz w:val="16"/>
          <w:szCs w:val="18"/>
        </w:rPr>
        <w:t> </w:t>
      </w:r>
      <w:r w:rsidRPr="00F06083">
        <w:rPr>
          <w:sz w:val="16"/>
          <w:szCs w:val="18"/>
        </w:rPr>
        <w:t>带时廷的消息</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、自消息</w:t>
      </w:r>
      <w:r w:rsidRPr="00F06083">
        <w:rPr>
          <w:sz w:val="16"/>
          <w:szCs w:val="18"/>
        </w:rPr>
        <w:t> </w:t>
      </w:r>
    </w:p>
    <w:p w14:paraId="75A5736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、异步消息</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、同步消息</w:t>
      </w:r>
      <w:r w:rsidRPr="00F06083">
        <w:rPr>
          <w:sz w:val="16"/>
          <w:szCs w:val="18"/>
        </w:rPr>
        <w:t xml:space="preserve"> </w:t>
      </w:r>
    </w:p>
    <w:p w14:paraId="674A057F" w14:textId="77777777" w:rsidR="00A44A32" w:rsidRPr="00F06083" w:rsidRDefault="00A44A32" w:rsidP="00B9739D">
      <w:pPr>
        <w:rPr>
          <w:sz w:val="16"/>
          <w:szCs w:val="18"/>
        </w:rPr>
      </w:pPr>
      <w:r w:rsidRPr="00F06083">
        <w:rPr>
          <w:sz w:val="16"/>
          <w:szCs w:val="18"/>
        </w:rPr>
        <w:t>6.</w:t>
      </w:r>
      <w:r w:rsidRPr="00F06083">
        <w:rPr>
          <w:sz w:val="16"/>
          <w:szCs w:val="18"/>
        </w:rPr>
        <w:t>在</w:t>
      </w:r>
      <w:r w:rsidRPr="00F06083">
        <w:rPr>
          <w:sz w:val="16"/>
          <w:szCs w:val="18"/>
        </w:rPr>
        <w:t>UML</w:t>
      </w:r>
      <w:r w:rsidRPr="00F06083">
        <w:rPr>
          <w:sz w:val="16"/>
          <w:szCs w:val="18"/>
        </w:rPr>
        <w:t>顺序图中，（</w:t>
      </w:r>
      <w:r w:rsidRPr="00F06083">
        <w:rPr>
          <w:sz w:val="16"/>
          <w:szCs w:val="18"/>
        </w:rPr>
        <w:t> </w:t>
      </w:r>
      <w:r w:rsidRPr="00F06083">
        <w:rPr>
          <w:sz w:val="16"/>
          <w:szCs w:val="18"/>
        </w:rPr>
        <w:t>）对消息传递的目标对象的销毁。</w:t>
      </w:r>
    </w:p>
    <w:p w14:paraId="1DC1BE5E" w14:textId="77777777" w:rsidR="00A44A32" w:rsidRPr="00F06083" w:rsidRDefault="00A44A32" w:rsidP="00B9739D">
      <w:pPr>
        <w:ind w:firstLineChars="100" w:firstLine="160"/>
        <w:rPr>
          <w:sz w:val="16"/>
          <w:szCs w:val="18"/>
        </w:rPr>
      </w:pPr>
      <w:r w:rsidRPr="00F06083">
        <w:rPr>
          <w:sz w:val="16"/>
          <w:szCs w:val="18"/>
          <w:highlight w:val="red"/>
        </w:rPr>
        <w:lastRenderedPageBreak/>
        <w:t>A</w:t>
      </w:r>
      <w:r w:rsidRPr="00F06083">
        <w:rPr>
          <w:sz w:val="16"/>
          <w:szCs w:val="18"/>
          <w:highlight w:val="red"/>
        </w:rPr>
        <w:t>、销毁（</w:t>
      </w:r>
      <w:r w:rsidRPr="00F06083">
        <w:rPr>
          <w:sz w:val="16"/>
          <w:szCs w:val="18"/>
          <w:highlight w:val="red"/>
        </w:rPr>
        <w:t>destory</w:t>
      </w:r>
      <w:r w:rsidRPr="00F06083">
        <w:rPr>
          <w:sz w:val="16"/>
          <w:szCs w:val="18"/>
          <w:highlight w:val="red"/>
        </w:rPr>
        <w:t>）消息</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、创建（</w:t>
      </w:r>
      <w:r w:rsidRPr="00F06083">
        <w:rPr>
          <w:sz w:val="16"/>
          <w:szCs w:val="18"/>
        </w:rPr>
        <w:t>create</w:t>
      </w:r>
      <w:r w:rsidRPr="00F06083">
        <w:rPr>
          <w:sz w:val="16"/>
          <w:szCs w:val="18"/>
        </w:rPr>
        <w:t>）消息</w:t>
      </w:r>
      <w:r w:rsidRPr="00F06083">
        <w:rPr>
          <w:sz w:val="16"/>
          <w:szCs w:val="18"/>
        </w:rPr>
        <w:t> </w:t>
      </w:r>
    </w:p>
    <w:p w14:paraId="2CB0DED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、返回消息</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、自消息</w:t>
      </w:r>
      <w:r w:rsidRPr="00F06083">
        <w:rPr>
          <w:sz w:val="16"/>
          <w:szCs w:val="18"/>
        </w:rPr>
        <w:t xml:space="preserve"> </w:t>
      </w:r>
    </w:p>
    <w:p w14:paraId="1861848C" w14:textId="77777777" w:rsidR="00A44A32" w:rsidRPr="00F06083" w:rsidRDefault="00A44A32" w:rsidP="00B9739D">
      <w:pPr>
        <w:rPr>
          <w:sz w:val="16"/>
          <w:szCs w:val="18"/>
        </w:rPr>
      </w:pPr>
      <w:r w:rsidRPr="00F06083">
        <w:rPr>
          <w:sz w:val="16"/>
          <w:szCs w:val="18"/>
        </w:rPr>
        <w:t>7.UML</w:t>
      </w:r>
      <w:r w:rsidRPr="00F06083">
        <w:rPr>
          <w:sz w:val="16"/>
          <w:szCs w:val="18"/>
        </w:rPr>
        <w:t>客户需求分析产生的用例模型描述了系统的（</w:t>
      </w:r>
      <w:r w:rsidRPr="00F06083">
        <w:rPr>
          <w:sz w:val="16"/>
          <w:szCs w:val="18"/>
        </w:rPr>
        <w:t> </w:t>
      </w:r>
      <w:r w:rsidRPr="00F06083">
        <w:rPr>
          <w:sz w:val="16"/>
          <w:szCs w:val="18"/>
        </w:rPr>
        <w:t>）。</w:t>
      </w:r>
    </w:p>
    <w:p w14:paraId="7026A94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．体系结构</w:t>
      </w:r>
    </w:p>
    <w:p w14:paraId="1639E2E4"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．静态模型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．功能要求</w:t>
      </w:r>
      <w:r w:rsidRPr="00F06083">
        <w:rPr>
          <w:sz w:val="16"/>
          <w:szCs w:val="18"/>
        </w:rPr>
        <w:t xml:space="preserve"> </w:t>
      </w:r>
    </w:p>
    <w:p w14:paraId="45C1F84E" w14:textId="77777777" w:rsidR="00A44A32" w:rsidRPr="00F06083" w:rsidRDefault="00A44A32" w:rsidP="00B9739D">
      <w:pPr>
        <w:rPr>
          <w:sz w:val="16"/>
          <w:szCs w:val="18"/>
        </w:rPr>
      </w:pPr>
      <w:r w:rsidRPr="00F06083">
        <w:rPr>
          <w:sz w:val="16"/>
          <w:szCs w:val="18"/>
        </w:rPr>
        <w:t>8.</w:t>
      </w:r>
      <w:r w:rsidRPr="00F06083">
        <w:rPr>
          <w:sz w:val="16"/>
          <w:szCs w:val="18"/>
        </w:rPr>
        <w:t>在</w:t>
      </w:r>
      <w:r w:rsidRPr="00F06083">
        <w:rPr>
          <w:sz w:val="16"/>
          <w:szCs w:val="18"/>
        </w:rPr>
        <w:t>UML</w:t>
      </w:r>
      <w:r w:rsidRPr="00F06083">
        <w:rPr>
          <w:sz w:val="16"/>
          <w:szCs w:val="18"/>
        </w:rPr>
        <w:t>活动较中，（</w:t>
      </w:r>
      <w:r w:rsidRPr="00F06083">
        <w:rPr>
          <w:sz w:val="16"/>
          <w:szCs w:val="18"/>
        </w:rPr>
        <w:t> </w:t>
      </w:r>
      <w:r w:rsidRPr="00F06083">
        <w:rPr>
          <w:sz w:val="16"/>
          <w:szCs w:val="18"/>
        </w:rPr>
        <w:t>）表示操作之间的信息交换。</w:t>
      </w:r>
    </w:p>
    <w:p w14:paraId="3D5F9A02"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、信息流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、控制流</w:t>
      </w:r>
    </w:p>
    <w:p w14:paraId="17A4181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、初始活动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、活动</w:t>
      </w:r>
      <w:r w:rsidRPr="00F06083">
        <w:rPr>
          <w:sz w:val="16"/>
          <w:szCs w:val="18"/>
        </w:rPr>
        <w:t xml:space="preserve"> </w:t>
      </w:r>
    </w:p>
    <w:p w14:paraId="0D3E0521" w14:textId="77777777" w:rsidR="00A44A32" w:rsidRPr="00F06083" w:rsidRDefault="00A44A32" w:rsidP="00B9739D">
      <w:pPr>
        <w:rPr>
          <w:sz w:val="16"/>
          <w:szCs w:val="18"/>
        </w:rPr>
      </w:pPr>
      <w:r w:rsidRPr="00F06083">
        <w:rPr>
          <w:sz w:val="16"/>
          <w:szCs w:val="18"/>
        </w:rPr>
        <w:t>9.</w:t>
      </w:r>
      <w:r w:rsidRPr="00F06083">
        <w:rPr>
          <w:sz w:val="16"/>
          <w:szCs w:val="18"/>
        </w:rPr>
        <w:t>在</w:t>
      </w:r>
      <w:r w:rsidRPr="00F06083">
        <w:rPr>
          <w:sz w:val="16"/>
          <w:szCs w:val="18"/>
        </w:rPr>
        <w:t>UML</w:t>
      </w:r>
      <w:r w:rsidRPr="00F06083">
        <w:rPr>
          <w:sz w:val="16"/>
          <w:szCs w:val="18"/>
        </w:rPr>
        <w:t>的需求分析建模中，用例模型必须与（</w:t>
      </w:r>
      <w:r w:rsidRPr="00F06083">
        <w:rPr>
          <w:sz w:val="16"/>
          <w:szCs w:val="18"/>
        </w:rPr>
        <w:t> </w:t>
      </w:r>
      <w:r w:rsidRPr="00F06083">
        <w:rPr>
          <w:sz w:val="16"/>
          <w:szCs w:val="18"/>
        </w:rPr>
        <w:t>）反复交流并加以确认。</w:t>
      </w:r>
    </w:p>
    <w:p w14:paraId="1F576861"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．软件生产商</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．用户</w:t>
      </w:r>
    </w:p>
    <w:p w14:paraId="774C1D3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．软件开发人员</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．问题领域专家</w:t>
      </w:r>
      <w:r w:rsidRPr="00F06083">
        <w:rPr>
          <w:sz w:val="16"/>
          <w:szCs w:val="18"/>
        </w:rPr>
        <w:t xml:space="preserve"> </w:t>
      </w:r>
    </w:p>
    <w:p w14:paraId="3E09A7DD" w14:textId="77777777" w:rsidR="00A44A32" w:rsidRPr="00F06083" w:rsidRDefault="00A44A32" w:rsidP="00B9739D">
      <w:pPr>
        <w:rPr>
          <w:sz w:val="16"/>
          <w:szCs w:val="18"/>
        </w:rPr>
      </w:pPr>
      <w:r w:rsidRPr="00F06083">
        <w:rPr>
          <w:sz w:val="16"/>
          <w:szCs w:val="18"/>
        </w:rPr>
        <w:t>10.</w:t>
      </w:r>
      <w:r w:rsidRPr="00F06083">
        <w:rPr>
          <w:sz w:val="16"/>
          <w:szCs w:val="18"/>
        </w:rPr>
        <w:t>状态图描述一个对象在不同（</w:t>
      </w:r>
      <w:r w:rsidRPr="00F06083">
        <w:rPr>
          <w:sz w:val="16"/>
          <w:szCs w:val="18"/>
        </w:rPr>
        <w:t> </w:t>
      </w:r>
      <w:r w:rsidRPr="00F06083">
        <w:rPr>
          <w:sz w:val="16"/>
          <w:szCs w:val="18"/>
        </w:rPr>
        <w:t>）的驱动下发生的状态迁移。</w:t>
      </w:r>
    </w:p>
    <w:p w14:paraId="13799DE2"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．事件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w:t>
      </w:r>
    </w:p>
    <w:p w14:paraId="3BAA9D5A"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．执行者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．数据</w:t>
      </w:r>
      <w:r w:rsidRPr="00F06083">
        <w:rPr>
          <w:sz w:val="16"/>
          <w:szCs w:val="18"/>
        </w:rPr>
        <w:t xml:space="preserve"> </w:t>
      </w:r>
    </w:p>
    <w:p w14:paraId="1B634CA8" w14:textId="77777777" w:rsidR="00A44A32" w:rsidRPr="00F06083" w:rsidRDefault="00A44A32" w:rsidP="00B9739D">
      <w:pPr>
        <w:rPr>
          <w:sz w:val="16"/>
          <w:szCs w:val="18"/>
        </w:rPr>
      </w:pPr>
      <w:r w:rsidRPr="00F06083">
        <w:rPr>
          <w:sz w:val="16"/>
          <w:szCs w:val="18"/>
        </w:rPr>
        <w:t>11.</w:t>
      </w:r>
      <w:r w:rsidRPr="00F06083">
        <w:rPr>
          <w:sz w:val="16"/>
          <w:szCs w:val="18"/>
        </w:rPr>
        <w:t>状态图可以表现（</w:t>
      </w:r>
      <w:r w:rsidRPr="00F06083">
        <w:rPr>
          <w:sz w:val="16"/>
          <w:szCs w:val="18"/>
        </w:rPr>
        <w:t> </w:t>
      </w:r>
      <w:r w:rsidRPr="00F06083">
        <w:rPr>
          <w:sz w:val="16"/>
          <w:szCs w:val="18"/>
        </w:rPr>
        <w:t>）在生存期的行为、所经历的状态序列、引起状态转移的事件以及因状态转移而引起的动作。</w:t>
      </w:r>
    </w:p>
    <w:p w14:paraId="4B807D0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．一组对象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．一个对象</w:t>
      </w:r>
    </w:p>
    <w:p w14:paraId="1B4977FF"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．多个执行者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．几个子系统</w:t>
      </w:r>
      <w:r w:rsidRPr="00F06083">
        <w:rPr>
          <w:sz w:val="16"/>
          <w:szCs w:val="18"/>
        </w:rPr>
        <w:t xml:space="preserve"> </w:t>
      </w:r>
    </w:p>
    <w:p w14:paraId="6C8D2E2D" w14:textId="77777777" w:rsidR="00A44A32" w:rsidRPr="00F06083" w:rsidRDefault="00A44A32" w:rsidP="00B9739D">
      <w:pPr>
        <w:rPr>
          <w:sz w:val="16"/>
          <w:szCs w:val="18"/>
        </w:rPr>
      </w:pPr>
      <w:r w:rsidRPr="00F06083">
        <w:rPr>
          <w:sz w:val="16"/>
          <w:szCs w:val="18"/>
        </w:rPr>
        <w:t>12.</w:t>
      </w:r>
      <w:r w:rsidRPr="00F06083">
        <w:rPr>
          <w:sz w:val="16"/>
          <w:szCs w:val="18"/>
        </w:rPr>
        <w:t>顺序图和合作图建立了</w:t>
      </w:r>
      <w:r w:rsidRPr="00F06083">
        <w:rPr>
          <w:sz w:val="16"/>
          <w:szCs w:val="18"/>
        </w:rPr>
        <w:t>UML</w:t>
      </w:r>
      <w:r w:rsidRPr="00F06083">
        <w:rPr>
          <w:sz w:val="16"/>
          <w:szCs w:val="18"/>
        </w:rPr>
        <w:t>面向对象开发过程中的对象动态（</w:t>
      </w:r>
      <w:r w:rsidRPr="00F06083">
        <w:rPr>
          <w:sz w:val="16"/>
          <w:szCs w:val="18"/>
        </w:rPr>
        <w:t> </w:t>
      </w:r>
      <w:r w:rsidRPr="00F06083">
        <w:rPr>
          <w:sz w:val="16"/>
          <w:szCs w:val="18"/>
        </w:rPr>
        <w:t>）模型。</w:t>
      </w:r>
    </w:p>
    <w:p w14:paraId="7F316B8E"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．交互</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．状态</w:t>
      </w:r>
    </w:p>
    <w:p w14:paraId="25F8267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．体系结构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．软件复用</w:t>
      </w:r>
      <w:r w:rsidRPr="00F06083">
        <w:rPr>
          <w:sz w:val="16"/>
          <w:szCs w:val="18"/>
        </w:rPr>
        <w:t xml:space="preserve"> </w:t>
      </w:r>
    </w:p>
    <w:p w14:paraId="3BE965A6" w14:textId="77777777" w:rsidR="00A44A32" w:rsidRPr="00F06083" w:rsidRDefault="00A44A32" w:rsidP="00B9739D">
      <w:pPr>
        <w:rPr>
          <w:sz w:val="16"/>
          <w:szCs w:val="18"/>
        </w:rPr>
      </w:pPr>
      <w:r w:rsidRPr="00F06083">
        <w:rPr>
          <w:sz w:val="16"/>
          <w:szCs w:val="18"/>
        </w:rPr>
        <w:t>13.</w:t>
      </w:r>
      <w:r w:rsidRPr="00F06083">
        <w:rPr>
          <w:sz w:val="16"/>
          <w:szCs w:val="18"/>
        </w:rPr>
        <w:t>顺序图描述（</w:t>
      </w:r>
      <w:r w:rsidRPr="00F06083">
        <w:rPr>
          <w:sz w:val="16"/>
          <w:szCs w:val="18"/>
        </w:rPr>
        <w:t> </w:t>
      </w:r>
      <w:r w:rsidRPr="00F06083">
        <w:rPr>
          <w:sz w:val="16"/>
          <w:szCs w:val="18"/>
        </w:rPr>
        <w:t>）对象之间消息的传递顺序。</w:t>
      </w:r>
    </w:p>
    <w:p w14:paraId="03ED5BCA"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．某个</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．单个</w:t>
      </w:r>
    </w:p>
    <w:p w14:paraId="43E6F6A0"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．一个类产生的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．一组</w:t>
      </w:r>
      <w:r w:rsidRPr="00F06083">
        <w:rPr>
          <w:sz w:val="16"/>
          <w:szCs w:val="18"/>
        </w:rPr>
        <w:t xml:space="preserve"> </w:t>
      </w:r>
    </w:p>
    <w:p w14:paraId="0E903258" w14:textId="77777777" w:rsidR="00A44A32" w:rsidRPr="00F06083" w:rsidRDefault="00A44A32" w:rsidP="00B9739D">
      <w:pPr>
        <w:rPr>
          <w:sz w:val="16"/>
          <w:szCs w:val="18"/>
        </w:rPr>
      </w:pPr>
      <w:r w:rsidRPr="00F06083">
        <w:rPr>
          <w:sz w:val="16"/>
          <w:szCs w:val="18"/>
        </w:rPr>
        <w:t>14.</w:t>
      </w:r>
      <w:r w:rsidRPr="00F06083">
        <w:rPr>
          <w:sz w:val="16"/>
          <w:szCs w:val="18"/>
        </w:rPr>
        <w:t>顺序图的模型元素有（</w:t>
      </w:r>
      <w:r w:rsidRPr="00F06083">
        <w:rPr>
          <w:sz w:val="16"/>
          <w:szCs w:val="18"/>
        </w:rPr>
        <w:t> </w:t>
      </w:r>
      <w:r w:rsidRPr="00F06083">
        <w:rPr>
          <w:sz w:val="16"/>
          <w:szCs w:val="18"/>
        </w:rPr>
        <w:t>）、消息、链接等，这些模型元素表示某个用例中的若干个对象和对象之间所传递的消息，来对系统的行为建模。</w:t>
      </w:r>
    </w:p>
    <w:p w14:paraId="4CE801C1"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．对象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．箭头线</w:t>
      </w:r>
    </w:p>
    <w:p w14:paraId="7B983442"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．状态</w:t>
      </w:r>
      <w:r w:rsidRPr="00F06083">
        <w:rPr>
          <w:sz w:val="16"/>
          <w:szCs w:val="18"/>
        </w:rPr>
        <w:t xml:space="preserve"> </w:t>
      </w:r>
    </w:p>
    <w:p w14:paraId="1919BE71" w14:textId="77777777" w:rsidR="00A44A32" w:rsidRPr="00F06083" w:rsidRDefault="00A44A32" w:rsidP="00B9739D">
      <w:pPr>
        <w:rPr>
          <w:sz w:val="16"/>
          <w:szCs w:val="18"/>
        </w:rPr>
      </w:pPr>
      <w:r w:rsidRPr="00F06083">
        <w:rPr>
          <w:sz w:val="16"/>
          <w:szCs w:val="18"/>
        </w:rPr>
        <w:t>15.</w:t>
      </w:r>
      <w:r w:rsidRPr="00F06083">
        <w:rPr>
          <w:sz w:val="16"/>
          <w:szCs w:val="18"/>
        </w:rPr>
        <w:t>顺序图和合作图主要用于用例图中（</w:t>
      </w:r>
      <w:r w:rsidRPr="00F06083">
        <w:rPr>
          <w:sz w:val="16"/>
          <w:szCs w:val="18"/>
        </w:rPr>
        <w:t> </w:t>
      </w:r>
      <w:r w:rsidRPr="00F06083">
        <w:rPr>
          <w:sz w:val="16"/>
          <w:szCs w:val="18"/>
        </w:rPr>
        <w:t>）的建模，用它们来描述用例图的行为。</w:t>
      </w:r>
    </w:p>
    <w:p w14:paraId="0BABAF4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．数据流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．控制流</w:t>
      </w:r>
    </w:p>
    <w:p w14:paraId="546FC91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．消息流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．数据字典</w:t>
      </w:r>
      <w:r w:rsidRPr="00F06083">
        <w:rPr>
          <w:sz w:val="16"/>
          <w:szCs w:val="18"/>
        </w:rPr>
        <w:t xml:space="preserve"> </w:t>
      </w:r>
    </w:p>
    <w:p w14:paraId="5F81C407" w14:textId="77777777" w:rsidR="00A44A32" w:rsidRPr="00F06083" w:rsidRDefault="00A44A32" w:rsidP="00B9739D">
      <w:pPr>
        <w:rPr>
          <w:sz w:val="16"/>
          <w:szCs w:val="18"/>
        </w:rPr>
      </w:pPr>
      <w:r w:rsidRPr="00F06083">
        <w:rPr>
          <w:sz w:val="16"/>
          <w:szCs w:val="18"/>
        </w:rPr>
        <w:t>16.UML</w:t>
      </w:r>
      <w:r w:rsidRPr="00F06083">
        <w:rPr>
          <w:sz w:val="16"/>
          <w:szCs w:val="18"/>
        </w:rPr>
        <w:t>的（</w:t>
      </w:r>
      <w:r w:rsidRPr="00F06083">
        <w:rPr>
          <w:sz w:val="16"/>
          <w:szCs w:val="18"/>
        </w:rPr>
        <w:t> </w:t>
      </w:r>
      <w:r w:rsidRPr="00F06083">
        <w:rPr>
          <w:sz w:val="16"/>
          <w:szCs w:val="18"/>
        </w:rPr>
        <w:t>）表示消息源发出消息后不必等待消息处理过程的返回，即可继续执行自己的后续操作。</w:t>
      </w:r>
    </w:p>
    <w:p w14:paraId="104A307D"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、异步消息</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、返回消息</w:t>
      </w:r>
    </w:p>
    <w:p w14:paraId="0932ED20"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、同步消息</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、简单消息</w:t>
      </w:r>
      <w:r w:rsidRPr="00F06083">
        <w:rPr>
          <w:sz w:val="16"/>
          <w:szCs w:val="18"/>
        </w:rPr>
        <w:t xml:space="preserve"> </w:t>
      </w:r>
    </w:p>
    <w:p w14:paraId="01BFA392" w14:textId="77777777" w:rsidR="00A44A32" w:rsidRPr="00F06083" w:rsidRDefault="00A44A32" w:rsidP="00B9739D">
      <w:pPr>
        <w:rPr>
          <w:sz w:val="16"/>
          <w:szCs w:val="18"/>
        </w:rPr>
      </w:pPr>
      <w:r w:rsidRPr="00F06083">
        <w:rPr>
          <w:sz w:val="16"/>
          <w:szCs w:val="18"/>
        </w:rPr>
        <w:t>17.</w:t>
      </w:r>
      <w:r w:rsidRPr="00F06083">
        <w:rPr>
          <w:sz w:val="16"/>
          <w:szCs w:val="18"/>
        </w:rPr>
        <w:t>设计模式在面向对象系统设计中是（</w:t>
      </w:r>
      <w:r w:rsidRPr="00F06083">
        <w:rPr>
          <w:sz w:val="16"/>
          <w:szCs w:val="18"/>
        </w:rPr>
        <w:t> </w:t>
      </w:r>
      <w:r w:rsidRPr="00F06083">
        <w:rPr>
          <w:sz w:val="16"/>
          <w:szCs w:val="18"/>
        </w:rPr>
        <w:t>）的一种形式。</w:t>
      </w:r>
    </w:p>
    <w:p w14:paraId="2FF2BB55"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．软件调用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．设计方法</w:t>
      </w:r>
    </w:p>
    <w:p w14:paraId="0E09749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．子系统</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．软件复用</w:t>
      </w:r>
      <w:r w:rsidRPr="00F06083">
        <w:rPr>
          <w:sz w:val="16"/>
          <w:szCs w:val="18"/>
        </w:rPr>
        <w:t xml:space="preserve"> </w:t>
      </w:r>
    </w:p>
    <w:p w14:paraId="1BC98A23" w14:textId="77777777" w:rsidR="00A44A32" w:rsidRPr="00F06083" w:rsidRDefault="00A44A32" w:rsidP="00B9739D">
      <w:pPr>
        <w:rPr>
          <w:sz w:val="16"/>
          <w:szCs w:val="18"/>
        </w:rPr>
      </w:pPr>
      <w:r w:rsidRPr="00F06083">
        <w:rPr>
          <w:sz w:val="16"/>
          <w:szCs w:val="18"/>
        </w:rPr>
        <w:t>18.</w:t>
      </w:r>
      <w:r w:rsidRPr="00F06083">
        <w:rPr>
          <w:sz w:val="16"/>
          <w:szCs w:val="18"/>
        </w:rPr>
        <w:t>要状态机图中，（</w:t>
      </w:r>
      <w:r w:rsidRPr="00F06083">
        <w:rPr>
          <w:sz w:val="16"/>
          <w:szCs w:val="18"/>
        </w:rPr>
        <w:t> </w:t>
      </w:r>
      <w:r w:rsidRPr="00F06083">
        <w:rPr>
          <w:sz w:val="16"/>
          <w:szCs w:val="18"/>
        </w:rPr>
        <w:t>）表示两个状态之间的关系，</w:t>
      </w:r>
      <w:proofErr w:type="gramStart"/>
      <w:r w:rsidRPr="00F06083">
        <w:rPr>
          <w:sz w:val="16"/>
          <w:szCs w:val="18"/>
        </w:rPr>
        <w:t>源状态</w:t>
      </w:r>
      <w:proofErr w:type="gramEnd"/>
      <w:r w:rsidRPr="00F06083">
        <w:rPr>
          <w:sz w:val="16"/>
          <w:szCs w:val="18"/>
        </w:rPr>
        <w:t>和目的状态。</w:t>
      </w:r>
    </w:p>
    <w:p w14:paraId="1DC521AE"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、转换</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、状态</w:t>
      </w:r>
    </w:p>
    <w:p w14:paraId="2EA9D632"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、事件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监护条件</w:t>
      </w:r>
    </w:p>
    <w:p w14:paraId="448B08AA" w14:textId="77777777" w:rsidR="00A44A32" w:rsidRPr="00F06083" w:rsidRDefault="00A44A32" w:rsidP="00B9739D">
      <w:pPr>
        <w:rPr>
          <w:sz w:val="16"/>
          <w:szCs w:val="18"/>
        </w:rPr>
      </w:pPr>
      <w:r w:rsidRPr="00F06083">
        <w:rPr>
          <w:sz w:val="16"/>
          <w:szCs w:val="18"/>
        </w:rPr>
        <w:t>19.“</w:t>
      </w:r>
      <w:r w:rsidRPr="00F06083">
        <w:rPr>
          <w:sz w:val="16"/>
          <w:szCs w:val="18"/>
        </w:rPr>
        <w:t>对象容器</w:t>
      </w:r>
      <w:r w:rsidRPr="00F06083">
        <w:rPr>
          <w:sz w:val="16"/>
          <w:szCs w:val="18"/>
        </w:rPr>
        <w:t>”</w:t>
      </w:r>
      <w:r w:rsidRPr="00F06083">
        <w:rPr>
          <w:sz w:val="16"/>
          <w:szCs w:val="18"/>
        </w:rPr>
        <w:t>设计模式对有限的对象进行管理，它不能（</w:t>
      </w:r>
      <w:r w:rsidRPr="00F06083">
        <w:rPr>
          <w:sz w:val="16"/>
          <w:szCs w:val="18"/>
        </w:rPr>
        <w:t> </w:t>
      </w:r>
      <w:r w:rsidRPr="00F06083">
        <w:rPr>
          <w:sz w:val="16"/>
          <w:szCs w:val="18"/>
        </w:rPr>
        <w:t>）对象。</w:t>
      </w:r>
    </w:p>
    <w:p w14:paraId="24D84D0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．查找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．修改</w:t>
      </w:r>
    </w:p>
    <w:p w14:paraId="1910F020"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．创建</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．删除</w:t>
      </w:r>
      <w:r w:rsidRPr="00F06083">
        <w:rPr>
          <w:sz w:val="16"/>
          <w:szCs w:val="18"/>
        </w:rPr>
        <w:t xml:space="preserve"> </w:t>
      </w:r>
    </w:p>
    <w:p w14:paraId="39D8AD87" w14:textId="77777777" w:rsidR="00A44A32" w:rsidRPr="00F06083" w:rsidRDefault="00A44A32" w:rsidP="00B9739D">
      <w:pPr>
        <w:rPr>
          <w:sz w:val="16"/>
          <w:szCs w:val="18"/>
        </w:rPr>
      </w:pPr>
      <w:r w:rsidRPr="00F06083">
        <w:rPr>
          <w:sz w:val="16"/>
          <w:szCs w:val="18"/>
        </w:rPr>
        <w:t>20.UML</w:t>
      </w:r>
      <w:r w:rsidRPr="00F06083">
        <w:rPr>
          <w:sz w:val="16"/>
          <w:szCs w:val="18"/>
        </w:rPr>
        <w:t>系统需求分析阶段产生的包图描述了系统的（</w:t>
      </w:r>
      <w:r w:rsidRPr="00F06083">
        <w:rPr>
          <w:sz w:val="16"/>
          <w:szCs w:val="18"/>
        </w:rPr>
        <w:t> </w:t>
      </w:r>
      <w:r w:rsidRPr="00F06083">
        <w:rPr>
          <w:sz w:val="16"/>
          <w:szCs w:val="18"/>
        </w:rPr>
        <w:t>）。</w:t>
      </w:r>
    </w:p>
    <w:p w14:paraId="4885ECD5"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．系统体系层次结构</w:t>
      </w:r>
    </w:p>
    <w:p w14:paraId="54DB8A95" w14:textId="77777777" w:rsidR="00A44A32" w:rsidRPr="00F06083" w:rsidRDefault="00A44A32" w:rsidP="00B9739D">
      <w:pPr>
        <w:ind w:firstLineChars="100" w:firstLine="160"/>
        <w:rPr>
          <w:rFonts w:hint="eastAsia"/>
          <w:sz w:val="16"/>
          <w:szCs w:val="18"/>
        </w:rPr>
      </w:pPr>
      <w:r w:rsidRPr="00F06083">
        <w:rPr>
          <w:sz w:val="16"/>
          <w:szCs w:val="18"/>
        </w:rPr>
        <w:lastRenderedPageBreak/>
        <w:t>C</w:t>
      </w:r>
      <w:r w:rsidRPr="00F06083">
        <w:rPr>
          <w:sz w:val="16"/>
          <w:szCs w:val="18"/>
        </w:rPr>
        <w:t>．静态模型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．功能要求</w:t>
      </w:r>
      <w:r w:rsidRPr="00F06083">
        <w:rPr>
          <w:sz w:val="16"/>
          <w:szCs w:val="18"/>
        </w:rPr>
        <w:t xml:space="preserve"> </w:t>
      </w:r>
    </w:p>
    <w:p w14:paraId="056062DB" w14:textId="77777777" w:rsidR="00A44A32" w:rsidRPr="00F06083" w:rsidRDefault="00A44A32" w:rsidP="00B9739D">
      <w:pPr>
        <w:rPr>
          <w:sz w:val="16"/>
          <w:szCs w:val="18"/>
        </w:rPr>
      </w:pPr>
      <w:r w:rsidRPr="00F06083">
        <w:rPr>
          <w:sz w:val="16"/>
          <w:szCs w:val="18"/>
        </w:rPr>
        <w:t>21.</w:t>
      </w:r>
      <w:r w:rsidRPr="00F06083">
        <w:rPr>
          <w:sz w:val="16"/>
          <w:szCs w:val="18"/>
        </w:rPr>
        <w:t>类和对象都有属性，它们的差别是：类描述了属性的类型，而对象的属性必须有（</w:t>
      </w:r>
      <w:r w:rsidRPr="00F06083">
        <w:rPr>
          <w:sz w:val="16"/>
          <w:szCs w:val="18"/>
        </w:rPr>
        <w:t> </w:t>
      </w:r>
      <w:r w:rsidRPr="00F06083">
        <w:rPr>
          <w:sz w:val="16"/>
          <w:szCs w:val="18"/>
        </w:rPr>
        <w:t>）。</w:t>
      </w:r>
    </w:p>
    <w:p w14:paraId="5DBD0E2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．正负号</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．动作</w:t>
      </w:r>
    </w:p>
    <w:p w14:paraId="38D5AB0A"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．具体值</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．私有成员</w:t>
      </w:r>
      <w:r w:rsidRPr="00F06083">
        <w:rPr>
          <w:sz w:val="16"/>
          <w:szCs w:val="18"/>
        </w:rPr>
        <w:t xml:space="preserve"> </w:t>
      </w:r>
    </w:p>
    <w:p w14:paraId="780F7E8A" w14:textId="77777777" w:rsidR="00A44A32" w:rsidRPr="00F06083" w:rsidRDefault="00A44A32" w:rsidP="00B9739D">
      <w:pPr>
        <w:rPr>
          <w:sz w:val="16"/>
          <w:szCs w:val="18"/>
        </w:rPr>
      </w:pPr>
      <w:r w:rsidRPr="00F06083">
        <w:rPr>
          <w:sz w:val="16"/>
          <w:szCs w:val="18"/>
        </w:rPr>
        <w:t>22.UML</w:t>
      </w:r>
      <w:r w:rsidRPr="00F06083">
        <w:rPr>
          <w:sz w:val="16"/>
          <w:szCs w:val="18"/>
        </w:rPr>
        <w:t>的客户需求分析、系统分析和系统设计阶段产生的模型，其描述图符（</w:t>
      </w:r>
      <w:r w:rsidRPr="00F06083">
        <w:rPr>
          <w:sz w:val="16"/>
          <w:szCs w:val="18"/>
        </w:rPr>
        <w:t> </w:t>
      </w:r>
      <w:r w:rsidRPr="00F06083">
        <w:rPr>
          <w:sz w:val="16"/>
          <w:szCs w:val="18"/>
        </w:rPr>
        <w:t>）。</w:t>
      </w:r>
    </w:p>
    <w:p w14:paraId="05766128"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．完全相同</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．完全不同</w:t>
      </w:r>
    </w:p>
    <w:p w14:paraId="2979FA1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．不可以通用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．稍有差异</w:t>
      </w:r>
      <w:r w:rsidRPr="00F06083">
        <w:rPr>
          <w:sz w:val="16"/>
          <w:szCs w:val="18"/>
        </w:rPr>
        <w:t xml:space="preserve"> </w:t>
      </w:r>
    </w:p>
    <w:p w14:paraId="477C5E42" w14:textId="77777777" w:rsidR="00A44A32" w:rsidRPr="00F06083" w:rsidRDefault="00A44A32" w:rsidP="00B9739D">
      <w:pPr>
        <w:rPr>
          <w:sz w:val="16"/>
          <w:szCs w:val="18"/>
        </w:rPr>
      </w:pPr>
      <w:r w:rsidRPr="00F06083">
        <w:rPr>
          <w:sz w:val="16"/>
          <w:szCs w:val="18"/>
        </w:rPr>
        <w:t>23.UML</w:t>
      </w:r>
      <w:r w:rsidRPr="00F06083">
        <w:rPr>
          <w:sz w:val="16"/>
          <w:szCs w:val="18"/>
        </w:rPr>
        <w:t>的系统分析进一步要确立的三个系统模型是（</w:t>
      </w:r>
      <w:r w:rsidRPr="00F06083">
        <w:rPr>
          <w:sz w:val="16"/>
          <w:szCs w:val="18"/>
        </w:rPr>
        <w:t> </w:t>
      </w:r>
      <w:r w:rsidRPr="00F06083">
        <w:rPr>
          <w:sz w:val="16"/>
          <w:szCs w:val="18"/>
        </w:rPr>
        <w:t>）、对象动态模型和系统功能模型。</w:t>
      </w:r>
    </w:p>
    <w:p w14:paraId="0938E744"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．数据模型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．对象静态模型</w:t>
      </w:r>
    </w:p>
    <w:p w14:paraId="670CD4A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．对象关系模型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．体系结构模型</w:t>
      </w:r>
      <w:r w:rsidRPr="00F06083">
        <w:rPr>
          <w:sz w:val="16"/>
          <w:szCs w:val="18"/>
        </w:rPr>
        <w:t xml:space="preserve"> </w:t>
      </w:r>
    </w:p>
    <w:p w14:paraId="7246BFF0" w14:textId="77777777" w:rsidR="00A44A32" w:rsidRPr="00F06083" w:rsidRDefault="00A44A32" w:rsidP="00B9739D">
      <w:pPr>
        <w:rPr>
          <w:sz w:val="16"/>
          <w:szCs w:val="18"/>
        </w:rPr>
      </w:pPr>
      <w:r w:rsidRPr="00F06083">
        <w:rPr>
          <w:sz w:val="16"/>
          <w:szCs w:val="18"/>
        </w:rPr>
        <w:t>24.</w:t>
      </w:r>
      <w:r w:rsidRPr="00F06083">
        <w:rPr>
          <w:sz w:val="16"/>
          <w:szCs w:val="18"/>
        </w:rPr>
        <w:t>活动图中的分劈和同步接合图符是用来描述（</w:t>
      </w:r>
      <w:r w:rsidRPr="00F06083">
        <w:rPr>
          <w:sz w:val="16"/>
          <w:szCs w:val="18"/>
        </w:rPr>
        <w:t> </w:t>
      </w:r>
      <w:r w:rsidRPr="00F06083">
        <w:rPr>
          <w:sz w:val="16"/>
          <w:szCs w:val="18"/>
        </w:rPr>
        <w:t>）。</w:t>
      </w:r>
    </w:p>
    <w:p w14:paraId="1F3E6003"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．并发处理行为</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．对象的时序</w:t>
      </w:r>
    </w:p>
    <w:p w14:paraId="36F6167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．类的关系</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．系统体系结构框架</w:t>
      </w:r>
      <w:r w:rsidRPr="00F06083">
        <w:rPr>
          <w:sz w:val="16"/>
          <w:szCs w:val="18"/>
        </w:rPr>
        <w:t xml:space="preserve"> </w:t>
      </w:r>
    </w:p>
    <w:p w14:paraId="19C81EEF" w14:textId="77777777" w:rsidR="00A44A32" w:rsidRPr="00F06083" w:rsidRDefault="00A44A32" w:rsidP="00B9739D">
      <w:pPr>
        <w:rPr>
          <w:sz w:val="16"/>
          <w:szCs w:val="18"/>
        </w:rPr>
      </w:pPr>
      <w:r w:rsidRPr="00F06083">
        <w:rPr>
          <w:sz w:val="16"/>
          <w:szCs w:val="18"/>
        </w:rPr>
        <w:t>25.</w:t>
      </w:r>
      <w:r w:rsidRPr="00F06083">
        <w:rPr>
          <w:sz w:val="16"/>
          <w:szCs w:val="18"/>
        </w:rPr>
        <w:t>在</w:t>
      </w:r>
      <w:r w:rsidRPr="00F06083">
        <w:rPr>
          <w:sz w:val="16"/>
          <w:szCs w:val="18"/>
        </w:rPr>
        <w:t>UML</w:t>
      </w:r>
      <w:r w:rsidRPr="00F06083">
        <w:rPr>
          <w:sz w:val="16"/>
          <w:szCs w:val="18"/>
        </w:rPr>
        <w:t>的需求分析模型中，对用例模型中的用例进行细化说明应使用（</w:t>
      </w:r>
      <w:r w:rsidRPr="00F06083">
        <w:rPr>
          <w:sz w:val="16"/>
          <w:szCs w:val="18"/>
        </w:rPr>
        <w:t> </w:t>
      </w:r>
      <w:r w:rsidRPr="00F06083">
        <w:rPr>
          <w:sz w:val="16"/>
          <w:szCs w:val="18"/>
        </w:rPr>
        <w:t>）。</w:t>
      </w:r>
    </w:p>
    <w:p w14:paraId="2D57728B"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．活动图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．状态图</w:t>
      </w:r>
    </w:p>
    <w:p w14:paraId="0ED20F6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．配置图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．构件图</w:t>
      </w:r>
      <w:r w:rsidRPr="00F06083">
        <w:rPr>
          <w:sz w:val="16"/>
          <w:szCs w:val="18"/>
        </w:rPr>
        <w:t xml:space="preserve"> </w:t>
      </w:r>
    </w:p>
    <w:p w14:paraId="2BA65C4E" w14:textId="77777777" w:rsidR="00A44A32" w:rsidRPr="00F06083" w:rsidRDefault="00A44A32" w:rsidP="00B9739D">
      <w:pPr>
        <w:rPr>
          <w:b/>
          <w:sz w:val="16"/>
          <w:szCs w:val="18"/>
        </w:rPr>
      </w:pPr>
      <w:r w:rsidRPr="00F06083">
        <w:rPr>
          <w:rFonts w:hint="eastAsia"/>
          <w:b/>
          <w:sz w:val="16"/>
          <w:szCs w:val="18"/>
        </w:rPr>
        <w:t>二、</w:t>
      </w:r>
      <w:r w:rsidRPr="00F06083">
        <w:rPr>
          <w:b/>
          <w:sz w:val="16"/>
          <w:szCs w:val="18"/>
        </w:rPr>
        <w:t>多选题</w:t>
      </w:r>
      <w:r w:rsidRPr="00F06083">
        <w:rPr>
          <w:b/>
          <w:sz w:val="16"/>
          <w:szCs w:val="18"/>
        </w:rPr>
        <w:t xml:space="preserve"> </w:t>
      </w:r>
    </w:p>
    <w:p w14:paraId="282FED69" w14:textId="77777777" w:rsidR="00A44A32" w:rsidRPr="00F06083" w:rsidRDefault="00A44A32" w:rsidP="00B9739D">
      <w:pPr>
        <w:rPr>
          <w:sz w:val="16"/>
          <w:szCs w:val="18"/>
        </w:rPr>
      </w:pPr>
      <w:r w:rsidRPr="00F06083">
        <w:rPr>
          <w:sz w:val="16"/>
          <w:szCs w:val="18"/>
        </w:rPr>
        <w:t>1.</w:t>
      </w:r>
      <w:r w:rsidRPr="00F06083">
        <w:rPr>
          <w:sz w:val="16"/>
          <w:szCs w:val="18"/>
        </w:rPr>
        <w:t>状态图和活动图建立了</w:t>
      </w:r>
      <w:r w:rsidRPr="00F06083">
        <w:rPr>
          <w:sz w:val="16"/>
          <w:szCs w:val="18"/>
        </w:rPr>
        <w:t>UML</w:t>
      </w:r>
      <w:r w:rsidRPr="00F06083">
        <w:rPr>
          <w:sz w:val="16"/>
          <w:szCs w:val="18"/>
        </w:rPr>
        <w:t>面向对象开发过程中的对象动态（</w:t>
      </w:r>
      <w:r w:rsidRPr="00F06083">
        <w:rPr>
          <w:sz w:val="16"/>
          <w:szCs w:val="18"/>
        </w:rPr>
        <w:t> </w:t>
      </w:r>
      <w:r w:rsidRPr="00F06083">
        <w:rPr>
          <w:sz w:val="16"/>
          <w:szCs w:val="18"/>
        </w:rPr>
        <w:t>）模型。</w:t>
      </w:r>
    </w:p>
    <w:p w14:paraId="51B39D2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．交互</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．状态</w:t>
      </w:r>
    </w:p>
    <w:p w14:paraId="72A0A9FF"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．体系结构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．软件复用</w:t>
      </w:r>
      <w:r w:rsidRPr="00F06083">
        <w:rPr>
          <w:sz w:val="16"/>
          <w:szCs w:val="18"/>
        </w:rPr>
        <w:t xml:space="preserve"> </w:t>
      </w:r>
    </w:p>
    <w:p w14:paraId="18A68AC2" w14:textId="77777777" w:rsidR="00A44A32" w:rsidRPr="00F06083" w:rsidRDefault="00A44A32" w:rsidP="00B9739D">
      <w:pPr>
        <w:rPr>
          <w:sz w:val="16"/>
          <w:szCs w:val="18"/>
        </w:rPr>
      </w:pPr>
      <w:r w:rsidRPr="00F06083">
        <w:rPr>
          <w:sz w:val="16"/>
          <w:szCs w:val="18"/>
        </w:rPr>
        <w:t>2.</w:t>
      </w:r>
      <w:r w:rsidRPr="00F06083">
        <w:rPr>
          <w:sz w:val="16"/>
          <w:szCs w:val="18"/>
        </w:rPr>
        <w:t>活动图的边包括（</w:t>
      </w:r>
      <w:r w:rsidRPr="00F06083">
        <w:rPr>
          <w:sz w:val="16"/>
          <w:szCs w:val="18"/>
        </w:rPr>
        <w:t> </w:t>
      </w:r>
      <w:r w:rsidRPr="00F06083">
        <w:rPr>
          <w:sz w:val="16"/>
          <w:szCs w:val="18"/>
        </w:rPr>
        <w:t>）</w:t>
      </w:r>
    </w:p>
    <w:p w14:paraId="4825F657"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、数据流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、控制流</w:t>
      </w:r>
    </w:p>
    <w:p w14:paraId="7368347B"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、对象流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、消息</w:t>
      </w:r>
      <w:r w:rsidRPr="00F06083">
        <w:rPr>
          <w:sz w:val="16"/>
          <w:szCs w:val="18"/>
        </w:rPr>
        <w:t xml:space="preserve"> </w:t>
      </w:r>
    </w:p>
    <w:p w14:paraId="7FB23A75" w14:textId="77777777" w:rsidR="00A44A32" w:rsidRPr="00F06083" w:rsidRDefault="00A44A32" w:rsidP="00B9739D">
      <w:pPr>
        <w:rPr>
          <w:sz w:val="16"/>
          <w:szCs w:val="18"/>
        </w:rPr>
      </w:pPr>
      <w:r w:rsidRPr="00F06083">
        <w:rPr>
          <w:sz w:val="16"/>
          <w:szCs w:val="18"/>
        </w:rPr>
        <w:t>3.</w:t>
      </w:r>
      <w:r w:rsidRPr="00F06083">
        <w:rPr>
          <w:sz w:val="16"/>
          <w:szCs w:val="18"/>
        </w:rPr>
        <w:t>对于活动图，以下说法正确的有（</w:t>
      </w:r>
      <w:r w:rsidRPr="00F06083">
        <w:rPr>
          <w:sz w:val="16"/>
          <w:szCs w:val="18"/>
        </w:rPr>
        <w:t> </w:t>
      </w:r>
      <w:r w:rsidRPr="00F06083">
        <w:rPr>
          <w:sz w:val="16"/>
          <w:szCs w:val="18"/>
        </w:rPr>
        <w:t>）</w:t>
      </w:r>
    </w:p>
    <w:p w14:paraId="73798A5E"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、活动图适用于精确地描述单个用例中的处理流程，也可用来描述多个用例联合起来形成的处理流程，表达相对复杂的业务操作或软件处理过程，有时甚至可以针对类中某个</w:t>
      </w:r>
      <w:proofErr w:type="gramStart"/>
      <w:r w:rsidRPr="00F06083">
        <w:rPr>
          <w:sz w:val="16"/>
          <w:szCs w:val="18"/>
          <w:highlight w:val="red"/>
        </w:rPr>
        <w:t>个</w:t>
      </w:r>
      <w:proofErr w:type="gramEnd"/>
      <w:r w:rsidRPr="00F06083">
        <w:rPr>
          <w:sz w:val="16"/>
          <w:szCs w:val="18"/>
          <w:highlight w:val="red"/>
        </w:rPr>
        <w:t>复杂的操作用活动图给出实现细节</w:t>
      </w:r>
    </w:p>
    <w:p w14:paraId="18BE3FB2" w14:textId="77777777" w:rsidR="00A44A32" w:rsidRPr="00F06083" w:rsidRDefault="00A44A32" w:rsidP="00B9739D">
      <w:pPr>
        <w:ind w:firstLineChars="100" w:firstLine="160"/>
        <w:rPr>
          <w:sz w:val="16"/>
          <w:szCs w:val="18"/>
        </w:rPr>
      </w:pPr>
      <w:r w:rsidRPr="00F06083">
        <w:rPr>
          <w:sz w:val="16"/>
          <w:szCs w:val="18"/>
          <w:highlight w:val="red"/>
        </w:rPr>
        <w:t>B</w:t>
      </w:r>
      <w:r w:rsidRPr="00F06083">
        <w:rPr>
          <w:sz w:val="16"/>
          <w:szCs w:val="18"/>
          <w:highlight w:val="red"/>
        </w:rPr>
        <w:t>、活动图中包含控制流和信息流，控制流表示一个操作完成后对其后续操作的触发，信息流则刻画操作这间的信息交换</w:t>
      </w:r>
    </w:p>
    <w:p w14:paraId="559E59C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、活动图的基本建模机制包括节点、边及泳道</w:t>
      </w:r>
    </w:p>
    <w:p w14:paraId="36E6A6B2" w14:textId="77777777" w:rsidR="00A44A32" w:rsidRPr="00F06083" w:rsidRDefault="00A44A32" w:rsidP="00B9739D">
      <w:pPr>
        <w:ind w:firstLineChars="100" w:firstLine="160"/>
        <w:rPr>
          <w:sz w:val="16"/>
          <w:szCs w:val="18"/>
        </w:rPr>
      </w:pPr>
      <w:r w:rsidRPr="00F06083">
        <w:rPr>
          <w:sz w:val="16"/>
          <w:szCs w:val="18"/>
          <w:highlight w:val="red"/>
        </w:rPr>
        <w:t>D</w:t>
      </w:r>
      <w:r w:rsidRPr="00F06083">
        <w:rPr>
          <w:sz w:val="16"/>
          <w:szCs w:val="18"/>
          <w:highlight w:val="red"/>
        </w:rPr>
        <w:t>、活动图描述实体为完成某项功能面执行的操作序列，其中的某些操作或者操作的子序列可以并发和同步</w:t>
      </w:r>
      <w:r w:rsidRPr="00F06083">
        <w:rPr>
          <w:sz w:val="16"/>
          <w:szCs w:val="18"/>
        </w:rPr>
        <w:t xml:space="preserve"> </w:t>
      </w:r>
    </w:p>
    <w:p w14:paraId="4995C31F" w14:textId="77777777" w:rsidR="00A44A32" w:rsidRPr="00F06083" w:rsidRDefault="00A44A32" w:rsidP="00B9739D">
      <w:pPr>
        <w:rPr>
          <w:sz w:val="16"/>
          <w:szCs w:val="18"/>
        </w:rPr>
      </w:pPr>
      <w:r w:rsidRPr="00F06083">
        <w:rPr>
          <w:sz w:val="16"/>
          <w:szCs w:val="18"/>
        </w:rPr>
        <w:t>4.</w:t>
      </w:r>
      <w:r w:rsidRPr="00F06083">
        <w:rPr>
          <w:sz w:val="16"/>
          <w:szCs w:val="18"/>
        </w:rPr>
        <w:t>时间图中，包含以下（</w:t>
      </w:r>
      <w:r w:rsidRPr="00F06083">
        <w:rPr>
          <w:sz w:val="16"/>
          <w:szCs w:val="18"/>
        </w:rPr>
        <w:t> </w:t>
      </w:r>
      <w:r w:rsidRPr="00F06083">
        <w:rPr>
          <w:sz w:val="16"/>
          <w:szCs w:val="18"/>
        </w:rPr>
        <w:t>）几个部分。</w:t>
      </w:r>
    </w:p>
    <w:p w14:paraId="116B488B" w14:textId="77777777" w:rsidR="00A44A32" w:rsidRPr="00F06083" w:rsidRDefault="00A44A32" w:rsidP="00B9739D">
      <w:pPr>
        <w:ind w:firstLineChars="100" w:firstLine="160"/>
        <w:rPr>
          <w:sz w:val="16"/>
          <w:szCs w:val="18"/>
          <w:highlight w:val="red"/>
        </w:rPr>
      </w:pPr>
      <w:r w:rsidRPr="00F06083">
        <w:rPr>
          <w:sz w:val="16"/>
          <w:szCs w:val="18"/>
        </w:rPr>
        <w:t>A</w:t>
      </w:r>
      <w:r w:rsidRPr="00F06083">
        <w:rPr>
          <w:sz w:val="16"/>
          <w:szCs w:val="18"/>
        </w:rPr>
        <w:t>、值生命线</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、消息标签和消息端点</w:t>
      </w:r>
    </w:p>
    <w:p w14:paraId="5BCAAC86"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、状态生命线</w:t>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rFonts w:hint="eastAsia"/>
          <w:sz w:val="16"/>
          <w:szCs w:val="18"/>
          <w:highlight w:val="red"/>
        </w:rPr>
        <w:tab/>
      </w:r>
      <w:r w:rsidRPr="00F06083">
        <w:rPr>
          <w:sz w:val="16"/>
          <w:szCs w:val="18"/>
          <w:highlight w:val="red"/>
        </w:rPr>
        <w:t>D</w:t>
      </w:r>
      <w:r w:rsidRPr="00F06083">
        <w:rPr>
          <w:sz w:val="16"/>
          <w:szCs w:val="18"/>
          <w:highlight w:val="red"/>
        </w:rPr>
        <w:t>、消息</w:t>
      </w:r>
      <w:r w:rsidRPr="00F06083">
        <w:rPr>
          <w:sz w:val="16"/>
          <w:szCs w:val="18"/>
        </w:rPr>
        <w:t xml:space="preserve"> </w:t>
      </w:r>
    </w:p>
    <w:p w14:paraId="09497B15" w14:textId="77777777" w:rsidR="00A44A32" w:rsidRPr="00F06083" w:rsidRDefault="00A44A32" w:rsidP="00B9739D">
      <w:pPr>
        <w:rPr>
          <w:sz w:val="16"/>
          <w:szCs w:val="18"/>
        </w:rPr>
      </w:pPr>
      <w:r w:rsidRPr="00F06083">
        <w:rPr>
          <w:sz w:val="16"/>
          <w:szCs w:val="18"/>
        </w:rPr>
        <w:t>5.</w:t>
      </w:r>
      <w:r w:rsidRPr="00F06083">
        <w:rPr>
          <w:sz w:val="16"/>
          <w:szCs w:val="18"/>
        </w:rPr>
        <w:t>一个（</w:t>
      </w:r>
      <w:r w:rsidRPr="00F06083">
        <w:rPr>
          <w:sz w:val="16"/>
          <w:szCs w:val="18"/>
        </w:rPr>
        <w:t> </w:t>
      </w:r>
      <w:r w:rsidRPr="00F06083">
        <w:rPr>
          <w:sz w:val="16"/>
          <w:szCs w:val="18"/>
        </w:rPr>
        <w:t>）迁移图符可以有</w:t>
      </w:r>
      <w:proofErr w:type="gramStart"/>
      <w:r w:rsidRPr="00F06083">
        <w:rPr>
          <w:sz w:val="16"/>
          <w:szCs w:val="18"/>
        </w:rPr>
        <w:t>多个源状态</w:t>
      </w:r>
      <w:proofErr w:type="gramEnd"/>
      <w:r w:rsidRPr="00F06083">
        <w:rPr>
          <w:sz w:val="16"/>
          <w:szCs w:val="18"/>
        </w:rPr>
        <w:t>或目标状态，它们可以把一个控制分解为并行运行的并发状态，或将多个并发线程接合成单个线程。</w:t>
      </w:r>
    </w:p>
    <w:p w14:paraId="6303856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．状态</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w:t>
      </w:r>
    </w:p>
    <w:p w14:paraId="1921CA2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．同步并发</w:t>
      </w:r>
      <w:r w:rsidRPr="00F06083">
        <w:rPr>
          <w:sz w:val="16"/>
          <w:szCs w:val="18"/>
        </w:rPr>
        <w:t xml:space="preserve"> </w:t>
      </w:r>
    </w:p>
    <w:p w14:paraId="40547502" w14:textId="77777777" w:rsidR="00A44A32" w:rsidRPr="00F06083" w:rsidRDefault="00A44A32" w:rsidP="00B9739D">
      <w:pPr>
        <w:rPr>
          <w:sz w:val="16"/>
          <w:szCs w:val="18"/>
        </w:rPr>
      </w:pPr>
      <w:r w:rsidRPr="00F06083">
        <w:rPr>
          <w:sz w:val="16"/>
          <w:szCs w:val="18"/>
        </w:rPr>
        <w:t>6.</w:t>
      </w:r>
      <w:r w:rsidRPr="00F06083">
        <w:rPr>
          <w:sz w:val="16"/>
          <w:szCs w:val="18"/>
        </w:rPr>
        <w:t>活动图中动作状态之间的迁移不是靠（</w:t>
      </w:r>
      <w:r w:rsidRPr="00F06083">
        <w:rPr>
          <w:sz w:val="16"/>
          <w:szCs w:val="18"/>
        </w:rPr>
        <w:t> </w:t>
      </w:r>
      <w:r w:rsidRPr="00F06083">
        <w:rPr>
          <w:sz w:val="16"/>
          <w:szCs w:val="18"/>
        </w:rPr>
        <w:t>）触发的，当活动（动作）状态中的活动完成时迁移就被触发。</w:t>
      </w:r>
    </w:p>
    <w:p w14:paraId="0319B4D5"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．对象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．事件</w:t>
      </w:r>
    </w:p>
    <w:p w14:paraId="0C3B007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．执行者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w:t>
      </w:r>
      <w:r w:rsidRPr="00F06083">
        <w:rPr>
          <w:sz w:val="16"/>
          <w:szCs w:val="18"/>
        </w:rPr>
        <w:t xml:space="preserve"> </w:t>
      </w:r>
    </w:p>
    <w:p w14:paraId="4E8D615F" w14:textId="77777777" w:rsidR="00A44A32" w:rsidRPr="00F06083" w:rsidRDefault="00A44A32" w:rsidP="00B9739D">
      <w:pPr>
        <w:rPr>
          <w:sz w:val="16"/>
          <w:szCs w:val="18"/>
        </w:rPr>
      </w:pPr>
      <w:r w:rsidRPr="00F06083">
        <w:rPr>
          <w:sz w:val="16"/>
          <w:szCs w:val="18"/>
        </w:rPr>
        <w:t>7.</w:t>
      </w:r>
      <w:r w:rsidRPr="00F06083">
        <w:rPr>
          <w:sz w:val="16"/>
          <w:szCs w:val="18"/>
        </w:rPr>
        <w:t>利用部署图，可以（</w:t>
      </w:r>
      <w:r w:rsidRPr="00F06083">
        <w:rPr>
          <w:sz w:val="16"/>
          <w:szCs w:val="18"/>
        </w:rPr>
        <w:t> </w:t>
      </w:r>
      <w:r w:rsidRPr="00F06083">
        <w:rPr>
          <w:sz w:val="16"/>
          <w:szCs w:val="18"/>
        </w:rPr>
        <w:t>）</w:t>
      </w:r>
    </w:p>
    <w:p w14:paraId="20DD5451"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、探究系统和生产环境中的其它系统的依赖关系，这些系统可能是已经存在，或是将要引入的</w:t>
      </w:r>
    </w:p>
    <w:p w14:paraId="65F877AC" w14:textId="77777777" w:rsidR="00A44A32" w:rsidRPr="00F06083" w:rsidRDefault="00A44A32" w:rsidP="00B9739D">
      <w:pPr>
        <w:ind w:firstLineChars="100" w:firstLine="160"/>
        <w:rPr>
          <w:sz w:val="16"/>
          <w:szCs w:val="18"/>
          <w:highlight w:val="red"/>
        </w:rPr>
      </w:pPr>
      <w:r w:rsidRPr="00F06083">
        <w:rPr>
          <w:sz w:val="16"/>
          <w:szCs w:val="18"/>
          <w:highlight w:val="red"/>
        </w:rPr>
        <w:t>B</w:t>
      </w:r>
      <w:r w:rsidRPr="00F06083">
        <w:rPr>
          <w:sz w:val="16"/>
          <w:szCs w:val="18"/>
          <w:highlight w:val="red"/>
        </w:rPr>
        <w:t>、探究系统投产的相关问题</w:t>
      </w:r>
    </w:p>
    <w:p w14:paraId="0813EFEF" w14:textId="77777777" w:rsidR="00A44A32" w:rsidRPr="00F06083" w:rsidRDefault="00A44A32" w:rsidP="00B9739D">
      <w:pPr>
        <w:ind w:firstLineChars="100" w:firstLine="160"/>
        <w:rPr>
          <w:sz w:val="16"/>
          <w:szCs w:val="18"/>
          <w:highlight w:val="red"/>
        </w:rPr>
      </w:pPr>
      <w:r w:rsidRPr="00F06083">
        <w:rPr>
          <w:sz w:val="16"/>
          <w:szCs w:val="18"/>
          <w:highlight w:val="red"/>
        </w:rPr>
        <w:t>C</w:t>
      </w:r>
      <w:r w:rsidRPr="00F06083">
        <w:rPr>
          <w:sz w:val="16"/>
          <w:szCs w:val="18"/>
          <w:highlight w:val="red"/>
        </w:rPr>
        <w:t>、描述一个应用主要的部署结构</w:t>
      </w:r>
    </w:p>
    <w:p w14:paraId="7FE84D42" w14:textId="77777777" w:rsidR="00A44A32" w:rsidRPr="00F06083" w:rsidRDefault="00A44A32" w:rsidP="00B9739D">
      <w:pPr>
        <w:ind w:firstLineChars="100" w:firstLine="160"/>
        <w:rPr>
          <w:sz w:val="16"/>
          <w:szCs w:val="18"/>
        </w:rPr>
      </w:pPr>
      <w:r w:rsidRPr="00F06083">
        <w:rPr>
          <w:sz w:val="16"/>
          <w:szCs w:val="18"/>
          <w:highlight w:val="red"/>
        </w:rPr>
        <w:lastRenderedPageBreak/>
        <w:t>D</w:t>
      </w:r>
      <w:r w:rsidRPr="00F06083">
        <w:rPr>
          <w:sz w:val="16"/>
          <w:szCs w:val="18"/>
          <w:highlight w:val="red"/>
        </w:rPr>
        <w:t>、描述一个商业应用主要的部署结构，描述一个组织的硬件网络基础结构</w:t>
      </w:r>
      <w:r w:rsidRPr="00F06083">
        <w:rPr>
          <w:sz w:val="16"/>
          <w:szCs w:val="18"/>
        </w:rPr>
        <w:t xml:space="preserve"> </w:t>
      </w:r>
    </w:p>
    <w:p w14:paraId="0DE8C7FA" w14:textId="77777777" w:rsidR="00A44A32" w:rsidRPr="00F06083" w:rsidRDefault="00A44A32" w:rsidP="00B9739D">
      <w:pPr>
        <w:rPr>
          <w:rFonts w:ascii="楷体_GB2312" w:eastAsia="楷体_GB2312" w:hint="eastAsia"/>
          <w:sz w:val="16"/>
          <w:szCs w:val="18"/>
        </w:rPr>
      </w:pPr>
      <w:proofErr w:type="gramStart"/>
      <w:r w:rsidRPr="00F06083">
        <w:rPr>
          <w:rFonts w:ascii="楷体_GB2312" w:eastAsia="楷体_GB2312" w:hint="eastAsia"/>
          <w:sz w:val="16"/>
          <w:szCs w:val="18"/>
        </w:rPr>
        <w:t>综合测试题五参考</w:t>
      </w:r>
      <w:proofErr w:type="gramEnd"/>
      <w:r w:rsidRPr="00F06083">
        <w:rPr>
          <w:rFonts w:ascii="楷体_GB2312" w:eastAsia="楷体_GB2312" w:hint="eastAsia"/>
          <w:sz w:val="16"/>
          <w:szCs w:val="18"/>
        </w:rPr>
        <w:t xml:space="preserve">答案： </w:t>
      </w:r>
    </w:p>
    <w:p w14:paraId="364C83FC"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单选题：1-5 DCBAD   6-10ACABA  11-15 BADAB   16-20 ADACB  21-25 CABAA</w:t>
      </w:r>
    </w:p>
    <w:p w14:paraId="30701CEF"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多选题：1B    2BC   3ABD   4</w:t>
      </w:r>
      <w:r w:rsidRPr="00F06083">
        <w:rPr>
          <w:rFonts w:ascii="楷体_GB2312" w:eastAsia="楷体_GB2312"/>
          <w:sz w:val="22"/>
        </w:rPr>
        <w:t xml:space="preserve"> BCD</w:t>
      </w:r>
      <w:r w:rsidRPr="00F06083">
        <w:rPr>
          <w:rFonts w:ascii="楷体_GB2312" w:eastAsia="楷体_GB2312" w:hint="eastAsia"/>
          <w:sz w:val="22"/>
        </w:rPr>
        <w:t xml:space="preserve">   5</w:t>
      </w:r>
      <w:r w:rsidRPr="00F06083">
        <w:rPr>
          <w:rFonts w:ascii="楷体_GB2312" w:eastAsia="楷体_GB2312"/>
          <w:sz w:val="22"/>
        </w:rPr>
        <w:t xml:space="preserve"> D</w:t>
      </w:r>
      <w:r w:rsidRPr="00F06083">
        <w:rPr>
          <w:rFonts w:ascii="楷体_GB2312" w:eastAsia="楷体_GB2312" w:hint="eastAsia"/>
          <w:sz w:val="22"/>
        </w:rPr>
        <w:t xml:space="preserve">   6</w:t>
      </w:r>
      <w:r w:rsidRPr="00F06083">
        <w:rPr>
          <w:rFonts w:ascii="楷体_GB2312" w:eastAsia="楷体_GB2312"/>
          <w:sz w:val="22"/>
        </w:rPr>
        <w:t xml:space="preserve"> B</w:t>
      </w:r>
      <w:r w:rsidRPr="00F06083">
        <w:rPr>
          <w:rFonts w:ascii="楷体_GB2312" w:eastAsia="楷体_GB2312" w:hint="eastAsia"/>
          <w:sz w:val="22"/>
        </w:rPr>
        <w:t xml:space="preserve">   7</w:t>
      </w:r>
      <w:r w:rsidRPr="00F06083">
        <w:rPr>
          <w:rFonts w:ascii="楷体_GB2312" w:eastAsia="楷体_GB2312"/>
          <w:sz w:val="22"/>
        </w:rPr>
        <w:t xml:space="preserve"> ABCD</w:t>
      </w:r>
    </w:p>
    <w:p w14:paraId="5812D41D" w14:textId="77777777" w:rsidR="00A44A32" w:rsidRPr="00F06083" w:rsidRDefault="00A44A32" w:rsidP="00B9739D">
      <w:pPr>
        <w:rPr>
          <w:rFonts w:hint="eastAsia"/>
          <w:sz w:val="22"/>
        </w:rPr>
      </w:pPr>
    </w:p>
    <w:p w14:paraId="65604DD3" w14:textId="77777777" w:rsidR="00A44A32" w:rsidRPr="00F06083" w:rsidRDefault="00A44A32" w:rsidP="00B9739D">
      <w:pPr>
        <w:rPr>
          <w:rFonts w:hint="eastAsia"/>
          <w:sz w:val="16"/>
          <w:szCs w:val="18"/>
        </w:rPr>
      </w:pPr>
    </w:p>
    <w:p w14:paraId="3A968A12" w14:textId="77777777" w:rsidR="00A44A32" w:rsidRPr="00F06083" w:rsidRDefault="00A44A32" w:rsidP="00B9739D">
      <w:pPr>
        <w:rPr>
          <w:rFonts w:hint="eastAsia"/>
          <w:sz w:val="16"/>
          <w:szCs w:val="18"/>
        </w:rPr>
      </w:pPr>
    </w:p>
    <w:p w14:paraId="3C3B9607" w14:textId="77777777" w:rsidR="00A44A32" w:rsidRPr="00F06083" w:rsidRDefault="00A44A32" w:rsidP="00B9739D">
      <w:pPr>
        <w:rPr>
          <w:rFonts w:hint="eastAsia"/>
          <w:sz w:val="16"/>
          <w:szCs w:val="18"/>
        </w:rPr>
      </w:pPr>
    </w:p>
    <w:p w14:paraId="54F75AF1" w14:textId="77777777" w:rsidR="00A44A32" w:rsidRPr="00F06083" w:rsidRDefault="00A44A32" w:rsidP="00B9739D">
      <w:pPr>
        <w:rPr>
          <w:rFonts w:hint="eastAsia"/>
          <w:sz w:val="16"/>
          <w:szCs w:val="18"/>
        </w:rPr>
      </w:pPr>
    </w:p>
    <w:p w14:paraId="3068A592" w14:textId="77777777" w:rsidR="00A44A32" w:rsidRPr="00F06083" w:rsidRDefault="00A44A32" w:rsidP="00B9739D">
      <w:pPr>
        <w:rPr>
          <w:rFonts w:hint="eastAsia"/>
          <w:sz w:val="16"/>
          <w:szCs w:val="18"/>
        </w:rPr>
      </w:pPr>
    </w:p>
    <w:p w14:paraId="39A49999" w14:textId="77777777" w:rsidR="00A44A32" w:rsidRPr="00F06083" w:rsidRDefault="00A44A32" w:rsidP="00B9739D">
      <w:pPr>
        <w:rPr>
          <w:rFonts w:hint="eastAsia"/>
          <w:sz w:val="16"/>
          <w:szCs w:val="18"/>
        </w:rPr>
      </w:pPr>
    </w:p>
    <w:p w14:paraId="7AA547F6" w14:textId="77777777" w:rsidR="00A44A32" w:rsidRPr="00F06083" w:rsidRDefault="00A44A32" w:rsidP="00B9739D">
      <w:pPr>
        <w:rPr>
          <w:rFonts w:hint="eastAsia"/>
          <w:sz w:val="16"/>
          <w:szCs w:val="18"/>
        </w:rPr>
      </w:pPr>
    </w:p>
    <w:p w14:paraId="31C6B037" w14:textId="77777777" w:rsidR="00A44A32" w:rsidRPr="00F06083" w:rsidRDefault="00A44A32" w:rsidP="00B9739D">
      <w:pPr>
        <w:rPr>
          <w:rFonts w:hint="eastAsia"/>
          <w:sz w:val="16"/>
          <w:szCs w:val="18"/>
        </w:rPr>
      </w:pPr>
    </w:p>
    <w:p w14:paraId="2E62ED99" w14:textId="77777777" w:rsidR="00A44A32" w:rsidRPr="00F06083" w:rsidRDefault="00A44A32" w:rsidP="00B9739D">
      <w:pPr>
        <w:rPr>
          <w:rFonts w:hint="eastAsia"/>
          <w:sz w:val="16"/>
          <w:szCs w:val="18"/>
        </w:rPr>
      </w:pPr>
    </w:p>
    <w:p w14:paraId="2441C23A" w14:textId="77777777" w:rsidR="00A44A32" w:rsidRPr="00F06083" w:rsidRDefault="00A44A32" w:rsidP="00B9739D">
      <w:pPr>
        <w:rPr>
          <w:rFonts w:hint="eastAsia"/>
          <w:sz w:val="16"/>
          <w:szCs w:val="18"/>
        </w:rPr>
      </w:pPr>
    </w:p>
    <w:p w14:paraId="09C4F507" w14:textId="77777777" w:rsidR="00A44A32" w:rsidRPr="00F06083" w:rsidRDefault="00A44A32" w:rsidP="00B9739D">
      <w:pPr>
        <w:rPr>
          <w:rFonts w:hint="eastAsia"/>
          <w:sz w:val="16"/>
          <w:szCs w:val="18"/>
        </w:rPr>
      </w:pPr>
    </w:p>
    <w:p w14:paraId="63F8CBBB" w14:textId="77777777" w:rsidR="00A44A32" w:rsidRPr="00F06083" w:rsidRDefault="00A44A32" w:rsidP="00B9739D">
      <w:pPr>
        <w:rPr>
          <w:rFonts w:hint="eastAsia"/>
          <w:sz w:val="16"/>
          <w:szCs w:val="18"/>
        </w:rPr>
      </w:pPr>
    </w:p>
    <w:p w14:paraId="5AACBBFE" w14:textId="77777777" w:rsidR="00A44A32" w:rsidRPr="00F06083" w:rsidRDefault="00A44A32" w:rsidP="00B9739D">
      <w:pPr>
        <w:rPr>
          <w:rFonts w:hint="eastAsia"/>
          <w:sz w:val="16"/>
          <w:szCs w:val="18"/>
        </w:rPr>
      </w:pPr>
    </w:p>
    <w:p w14:paraId="2FB4F12A" w14:textId="77777777" w:rsidR="00A44A32" w:rsidRPr="00F06083" w:rsidRDefault="00A44A32" w:rsidP="00B9739D">
      <w:pPr>
        <w:rPr>
          <w:rFonts w:hint="eastAsia"/>
          <w:sz w:val="16"/>
          <w:szCs w:val="18"/>
        </w:rPr>
      </w:pPr>
    </w:p>
    <w:p w14:paraId="4B94B5B1" w14:textId="77777777" w:rsidR="00A44A32" w:rsidRPr="00F06083" w:rsidRDefault="00A44A32" w:rsidP="00B9739D">
      <w:pPr>
        <w:rPr>
          <w:rFonts w:hint="eastAsia"/>
          <w:sz w:val="16"/>
          <w:szCs w:val="18"/>
        </w:rPr>
      </w:pPr>
    </w:p>
    <w:p w14:paraId="230B348C" w14:textId="77777777" w:rsidR="00A44A32" w:rsidRPr="00F06083" w:rsidRDefault="00A44A32" w:rsidP="00B9739D">
      <w:pPr>
        <w:rPr>
          <w:rFonts w:hint="eastAsia"/>
          <w:sz w:val="16"/>
          <w:szCs w:val="18"/>
        </w:rPr>
      </w:pPr>
    </w:p>
    <w:p w14:paraId="7FEBB240" w14:textId="77777777" w:rsidR="00A44A32" w:rsidRPr="00F06083" w:rsidRDefault="00A44A32" w:rsidP="00B9739D">
      <w:pPr>
        <w:jc w:val="center"/>
        <w:rPr>
          <w:rFonts w:ascii="黑体" w:eastAsia="黑体"/>
          <w:b/>
          <w:sz w:val="20"/>
        </w:rPr>
      </w:pPr>
      <w:r w:rsidRPr="00F06083">
        <w:rPr>
          <w:rFonts w:ascii="黑体" w:eastAsia="黑体"/>
          <w:b/>
          <w:sz w:val="20"/>
        </w:rPr>
        <w:t xml:space="preserve">综合测试题六 </w:t>
      </w:r>
    </w:p>
    <w:p w14:paraId="102247D3" w14:textId="77777777" w:rsidR="00A44A32" w:rsidRPr="00F06083" w:rsidRDefault="00A44A32" w:rsidP="00B9739D">
      <w:pPr>
        <w:rPr>
          <w:b/>
          <w:sz w:val="16"/>
          <w:szCs w:val="18"/>
        </w:rPr>
      </w:pPr>
      <w:r w:rsidRPr="00F06083">
        <w:rPr>
          <w:rFonts w:hint="eastAsia"/>
          <w:b/>
          <w:sz w:val="16"/>
          <w:szCs w:val="18"/>
        </w:rPr>
        <w:t>一、</w:t>
      </w:r>
      <w:r w:rsidRPr="00F06083">
        <w:rPr>
          <w:b/>
          <w:sz w:val="16"/>
          <w:szCs w:val="18"/>
        </w:rPr>
        <w:t>单选题</w:t>
      </w:r>
      <w:r w:rsidRPr="00F06083">
        <w:rPr>
          <w:b/>
          <w:sz w:val="16"/>
          <w:szCs w:val="18"/>
        </w:rPr>
        <w:t xml:space="preserve"> </w:t>
      </w:r>
    </w:p>
    <w:p w14:paraId="0E2A25D3" w14:textId="77777777" w:rsidR="00A44A32" w:rsidRPr="00F06083" w:rsidRDefault="00A44A32" w:rsidP="00B9739D">
      <w:pPr>
        <w:rPr>
          <w:sz w:val="16"/>
          <w:szCs w:val="18"/>
        </w:rPr>
      </w:pPr>
      <w:r w:rsidRPr="00F06083">
        <w:rPr>
          <w:sz w:val="16"/>
          <w:szCs w:val="18"/>
        </w:rPr>
        <w:t>1.</w:t>
      </w:r>
      <w:r w:rsidRPr="00F06083">
        <w:rPr>
          <w:sz w:val="16"/>
          <w:szCs w:val="18"/>
        </w:rPr>
        <w:t>设计（）的目的是，将目标软件系统中依赖于系统运行环境的数据存取部分与其他部分相分离。</w:t>
      </w:r>
    </w:p>
    <w:p w14:paraId="01F9BDAA"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、外部接口</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、外观模式</w:t>
      </w:r>
    </w:p>
    <w:p w14:paraId="64EDC419"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、数据持久存储服务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、系统架构</w:t>
      </w:r>
      <w:r w:rsidRPr="00F06083">
        <w:rPr>
          <w:sz w:val="16"/>
          <w:szCs w:val="18"/>
        </w:rPr>
        <w:t xml:space="preserve"> </w:t>
      </w:r>
    </w:p>
    <w:p w14:paraId="1088ECC5" w14:textId="77777777" w:rsidR="00A44A32" w:rsidRPr="00F06083" w:rsidRDefault="00A44A32" w:rsidP="00B9739D">
      <w:pPr>
        <w:rPr>
          <w:sz w:val="16"/>
          <w:szCs w:val="18"/>
        </w:rPr>
      </w:pPr>
      <w:r w:rsidRPr="00F06083">
        <w:rPr>
          <w:sz w:val="16"/>
          <w:szCs w:val="18"/>
        </w:rPr>
        <w:t>2.</w:t>
      </w:r>
      <w:r w:rsidRPr="00F06083">
        <w:rPr>
          <w:sz w:val="16"/>
          <w:szCs w:val="18"/>
        </w:rPr>
        <w:t>（）可用于描述用户接口、设备控制器和其他具有反馈的子系统。它还可用于描述在生命期中跨越多个不同性质阶段的被动对象的行为，在每一阶段该对象都有自己特殊的行为</w:t>
      </w:r>
    </w:p>
    <w:p w14:paraId="6FF00B71"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、动态视图</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静态视图</w:t>
      </w:r>
    </w:p>
    <w:p w14:paraId="66F3F1FF" w14:textId="77777777" w:rsidR="00A44A32" w:rsidRPr="00F06083" w:rsidRDefault="00A44A32" w:rsidP="00B9739D">
      <w:pPr>
        <w:ind w:firstLineChars="100" w:firstLine="160"/>
        <w:rPr>
          <w:rFonts w:hint="eastAsia"/>
          <w:sz w:val="16"/>
          <w:szCs w:val="18"/>
        </w:rPr>
      </w:pPr>
      <w:r w:rsidRPr="00F06083">
        <w:rPr>
          <w:sz w:val="16"/>
          <w:szCs w:val="18"/>
          <w:highlight w:val="red"/>
        </w:rPr>
        <w:t>C</w:t>
      </w:r>
      <w:r w:rsidRPr="00F06083">
        <w:rPr>
          <w:sz w:val="16"/>
          <w:szCs w:val="18"/>
          <w:highlight w:val="red"/>
        </w:rPr>
        <w:t>、状态机视图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、模型管理视图</w:t>
      </w:r>
    </w:p>
    <w:p w14:paraId="3797BEE5" w14:textId="77777777" w:rsidR="00A44A32" w:rsidRPr="00F06083" w:rsidRDefault="00A44A32" w:rsidP="00B9739D">
      <w:pPr>
        <w:rPr>
          <w:sz w:val="16"/>
          <w:szCs w:val="18"/>
        </w:rPr>
      </w:pPr>
      <w:r w:rsidRPr="00F06083">
        <w:rPr>
          <w:sz w:val="16"/>
          <w:szCs w:val="18"/>
        </w:rPr>
        <w:t>3.</w:t>
      </w:r>
      <w:r w:rsidRPr="00F06083">
        <w:rPr>
          <w:sz w:val="16"/>
          <w:szCs w:val="18"/>
        </w:rPr>
        <w:t>（）是在分析模型的基础上，添加了设计元素的结构，使得分析模型更加接近系统实现。</w:t>
      </w:r>
    </w:p>
    <w:p w14:paraId="5383295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、领域模型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、数据模型</w:t>
      </w:r>
    </w:p>
    <w:p w14:paraId="69D4BEE5"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、设计模型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、概念模型</w:t>
      </w:r>
      <w:r w:rsidRPr="00F06083">
        <w:rPr>
          <w:sz w:val="16"/>
          <w:szCs w:val="18"/>
        </w:rPr>
        <w:t xml:space="preserve"> </w:t>
      </w:r>
    </w:p>
    <w:p w14:paraId="21AC596B" w14:textId="77777777" w:rsidR="00A44A32" w:rsidRPr="00F06083" w:rsidRDefault="00A44A32" w:rsidP="00B9739D">
      <w:pPr>
        <w:rPr>
          <w:sz w:val="16"/>
          <w:szCs w:val="18"/>
        </w:rPr>
      </w:pPr>
      <w:r w:rsidRPr="00F06083">
        <w:rPr>
          <w:sz w:val="16"/>
          <w:szCs w:val="18"/>
        </w:rPr>
        <w:t>4.</w:t>
      </w:r>
      <w:r w:rsidRPr="00F06083">
        <w:rPr>
          <w:sz w:val="16"/>
          <w:szCs w:val="18"/>
        </w:rPr>
        <w:t>（）可以用于帮助设计人员在</w:t>
      </w:r>
      <w:r w:rsidRPr="00F06083">
        <w:rPr>
          <w:sz w:val="16"/>
          <w:szCs w:val="18"/>
        </w:rPr>
        <w:t>UML</w:t>
      </w:r>
      <w:r w:rsidRPr="00F06083">
        <w:rPr>
          <w:sz w:val="16"/>
          <w:szCs w:val="18"/>
        </w:rPr>
        <w:t>模型为模型定义约束信息，创建更为精确的设计模型</w:t>
      </w:r>
    </w:p>
    <w:p w14:paraId="6BEF2BDE"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w:t>
      </w:r>
      <w:r w:rsidRPr="00F06083">
        <w:rPr>
          <w:sz w:val="16"/>
          <w:szCs w:val="18"/>
          <w:highlight w:val="red"/>
        </w:rPr>
        <w:t>OCL</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、表达式</w:t>
      </w:r>
    </w:p>
    <w:p w14:paraId="5172E73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、属性</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、变量</w:t>
      </w:r>
      <w:r w:rsidRPr="00F06083">
        <w:rPr>
          <w:sz w:val="16"/>
          <w:szCs w:val="18"/>
        </w:rPr>
        <w:t xml:space="preserve"> </w:t>
      </w:r>
    </w:p>
    <w:p w14:paraId="401D4E0C" w14:textId="77777777" w:rsidR="00A44A32" w:rsidRPr="00F06083" w:rsidRDefault="00A44A32" w:rsidP="00B9739D">
      <w:pPr>
        <w:rPr>
          <w:sz w:val="16"/>
          <w:szCs w:val="18"/>
        </w:rPr>
      </w:pPr>
      <w:r w:rsidRPr="00F06083">
        <w:rPr>
          <w:sz w:val="16"/>
          <w:szCs w:val="18"/>
        </w:rPr>
        <w:t>5.</w:t>
      </w:r>
      <w:r w:rsidRPr="00F06083">
        <w:rPr>
          <w:sz w:val="16"/>
          <w:szCs w:val="18"/>
        </w:rPr>
        <w:t>在界面设计中，通常屏幕的（）表示与软件系统的运行状态无关、在任何情况下均没有变化的文本、图标</w:t>
      </w:r>
      <w:r w:rsidRPr="00F06083">
        <w:rPr>
          <w:sz w:val="16"/>
          <w:szCs w:val="18"/>
        </w:rPr>
        <w:t>(icon)</w:t>
      </w:r>
      <w:r w:rsidRPr="00F06083">
        <w:rPr>
          <w:sz w:val="16"/>
          <w:szCs w:val="18"/>
        </w:rPr>
        <w:t>、图形（</w:t>
      </w:r>
      <w:r w:rsidRPr="00F06083">
        <w:rPr>
          <w:sz w:val="16"/>
          <w:szCs w:val="18"/>
        </w:rPr>
        <w:t>graph</w:t>
      </w:r>
      <w:r w:rsidRPr="00F06083">
        <w:rPr>
          <w:sz w:val="16"/>
          <w:szCs w:val="18"/>
        </w:rPr>
        <w:t>）、</w:t>
      </w:r>
      <w:proofErr w:type="gramStart"/>
      <w:r w:rsidRPr="00F06083">
        <w:rPr>
          <w:sz w:val="16"/>
          <w:szCs w:val="18"/>
        </w:rPr>
        <w:t>图象</w:t>
      </w:r>
      <w:proofErr w:type="gramEnd"/>
      <w:r w:rsidRPr="00F06083">
        <w:rPr>
          <w:sz w:val="16"/>
          <w:szCs w:val="18"/>
        </w:rPr>
        <w:t>（</w:t>
      </w:r>
      <w:r w:rsidRPr="00F06083">
        <w:rPr>
          <w:sz w:val="16"/>
          <w:szCs w:val="18"/>
        </w:rPr>
        <w:t>image</w:t>
      </w:r>
      <w:r w:rsidRPr="00F06083">
        <w:rPr>
          <w:sz w:val="16"/>
          <w:szCs w:val="18"/>
        </w:rPr>
        <w:t>）等</w:t>
      </w:r>
    </w:p>
    <w:p w14:paraId="3F48021E"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、用户命令元素</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、用户输入元素</w:t>
      </w:r>
    </w:p>
    <w:p w14:paraId="488617F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、动态元素</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、静态元素</w:t>
      </w:r>
      <w:r w:rsidRPr="00F06083">
        <w:rPr>
          <w:sz w:val="16"/>
          <w:szCs w:val="18"/>
        </w:rPr>
        <w:t xml:space="preserve"> </w:t>
      </w:r>
    </w:p>
    <w:p w14:paraId="5B52E547" w14:textId="77777777" w:rsidR="00A44A32" w:rsidRPr="00F06083" w:rsidRDefault="00A44A32" w:rsidP="00B9739D">
      <w:pPr>
        <w:rPr>
          <w:sz w:val="16"/>
          <w:szCs w:val="18"/>
        </w:rPr>
      </w:pPr>
      <w:r w:rsidRPr="00F06083">
        <w:rPr>
          <w:sz w:val="16"/>
          <w:szCs w:val="18"/>
        </w:rPr>
        <w:t>6.</w:t>
      </w:r>
      <w:r w:rsidRPr="00F06083">
        <w:rPr>
          <w:sz w:val="16"/>
          <w:szCs w:val="18"/>
        </w:rPr>
        <w:t>在界面设计中，通常屏幕的（）表示在屏幕上预留空位、由用户在界面操作中填写或选择的界面元素，包括可编辑的文本、单选钮（</w:t>
      </w:r>
      <w:r w:rsidRPr="00F06083">
        <w:rPr>
          <w:sz w:val="16"/>
          <w:szCs w:val="18"/>
        </w:rPr>
        <w:t>radio</w:t>
      </w:r>
      <w:r w:rsidRPr="00F06083">
        <w:rPr>
          <w:sz w:val="16"/>
          <w:szCs w:val="18"/>
        </w:rPr>
        <w:t>）、多选框（</w:t>
      </w:r>
      <w:r w:rsidRPr="00F06083">
        <w:rPr>
          <w:sz w:val="16"/>
          <w:szCs w:val="18"/>
        </w:rPr>
        <w:t>checkbox</w:t>
      </w:r>
      <w:r w:rsidRPr="00F06083">
        <w:rPr>
          <w:sz w:val="16"/>
          <w:szCs w:val="18"/>
        </w:rPr>
        <w:t>）、选择列表（</w:t>
      </w:r>
      <w:r w:rsidRPr="00F06083">
        <w:rPr>
          <w:sz w:val="16"/>
          <w:szCs w:val="18"/>
        </w:rPr>
        <w:t>select list</w:t>
      </w:r>
      <w:r w:rsidRPr="00F06083">
        <w:rPr>
          <w:sz w:val="16"/>
          <w:szCs w:val="18"/>
        </w:rPr>
        <w:t>）等</w:t>
      </w:r>
    </w:p>
    <w:p w14:paraId="1632C09E"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、静态元素</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、动态元素</w:t>
      </w:r>
    </w:p>
    <w:p w14:paraId="34142F7C"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、用户输入元素</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、用户命令元素</w:t>
      </w:r>
      <w:r w:rsidRPr="00F06083">
        <w:rPr>
          <w:sz w:val="16"/>
          <w:szCs w:val="18"/>
        </w:rPr>
        <w:t xml:space="preserve"> </w:t>
      </w:r>
    </w:p>
    <w:p w14:paraId="056E89D5" w14:textId="77777777" w:rsidR="00A44A32" w:rsidRPr="00F06083" w:rsidRDefault="00A44A32" w:rsidP="00B9739D">
      <w:pPr>
        <w:rPr>
          <w:sz w:val="16"/>
          <w:szCs w:val="18"/>
        </w:rPr>
      </w:pPr>
      <w:r w:rsidRPr="00F06083">
        <w:rPr>
          <w:sz w:val="16"/>
          <w:szCs w:val="18"/>
        </w:rPr>
        <w:lastRenderedPageBreak/>
        <w:t>7.</w:t>
      </w:r>
      <w:r w:rsidRPr="00F06083">
        <w:rPr>
          <w:sz w:val="16"/>
          <w:szCs w:val="18"/>
        </w:rPr>
        <w:t>对于一个学校的课程注册管理系统，如果有一条需求为</w:t>
      </w:r>
      <w:r w:rsidRPr="00F06083">
        <w:rPr>
          <w:sz w:val="16"/>
          <w:szCs w:val="18"/>
        </w:rPr>
        <w:t>“</w:t>
      </w:r>
      <w:r w:rsidRPr="00F06083">
        <w:rPr>
          <w:sz w:val="16"/>
          <w:szCs w:val="18"/>
        </w:rPr>
        <w:t>学生只能查看本人选课计划；教师只能查看本人所开课程的学生信息；教务管理员可以查看所有信息。</w:t>
      </w:r>
      <w:r w:rsidRPr="00F06083">
        <w:rPr>
          <w:sz w:val="16"/>
          <w:szCs w:val="18"/>
        </w:rPr>
        <w:t>”</w:t>
      </w:r>
      <w:r w:rsidRPr="00F06083">
        <w:rPr>
          <w:sz w:val="16"/>
          <w:szCs w:val="18"/>
        </w:rPr>
        <w:t>，该属于（）类型的需求</w:t>
      </w:r>
    </w:p>
    <w:p w14:paraId="7CAA656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、可配置性需求</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、可移植性需求</w:t>
      </w:r>
    </w:p>
    <w:p w14:paraId="3001F78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、功能需求</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、安全性</w:t>
      </w:r>
      <w:r w:rsidRPr="00F06083">
        <w:rPr>
          <w:sz w:val="16"/>
          <w:szCs w:val="18"/>
        </w:rPr>
        <w:t xml:space="preserve"> </w:t>
      </w:r>
    </w:p>
    <w:p w14:paraId="5681529A" w14:textId="77777777" w:rsidR="00A44A32" w:rsidRPr="00F06083" w:rsidRDefault="00A44A32" w:rsidP="00B9739D">
      <w:pPr>
        <w:rPr>
          <w:sz w:val="16"/>
          <w:szCs w:val="18"/>
        </w:rPr>
      </w:pPr>
      <w:r w:rsidRPr="00F06083">
        <w:rPr>
          <w:sz w:val="16"/>
          <w:szCs w:val="18"/>
        </w:rPr>
        <w:t>8.</w:t>
      </w:r>
      <w:r w:rsidRPr="00F06083">
        <w:rPr>
          <w:sz w:val="16"/>
          <w:szCs w:val="18"/>
        </w:rPr>
        <w:t>对于一个学校的课程注册管理系统，如果有一条需求为</w:t>
      </w:r>
      <w:r w:rsidRPr="00F06083">
        <w:rPr>
          <w:sz w:val="16"/>
          <w:szCs w:val="18"/>
        </w:rPr>
        <w:t>“</w:t>
      </w:r>
      <w:r w:rsidRPr="00F06083">
        <w:rPr>
          <w:sz w:val="16"/>
          <w:szCs w:val="18"/>
        </w:rPr>
        <w:t>目前在校学生</w:t>
      </w:r>
      <w:r w:rsidRPr="00F06083">
        <w:rPr>
          <w:sz w:val="16"/>
          <w:szCs w:val="18"/>
        </w:rPr>
        <w:t>1000</w:t>
      </w:r>
      <w:r w:rsidRPr="00F06083">
        <w:rPr>
          <w:sz w:val="16"/>
          <w:szCs w:val="18"/>
        </w:rPr>
        <w:t>名，教师</w:t>
      </w:r>
      <w:r w:rsidRPr="00F06083">
        <w:rPr>
          <w:sz w:val="16"/>
          <w:szCs w:val="18"/>
        </w:rPr>
        <w:t>100</w:t>
      </w:r>
      <w:r w:rsidRPr="00F06083">
        <w:rPr>
          <w:sz w:val="16"/>
          <w:szCs w:val="18"/>
        </w:rPr>
        <w:t>名；以后每年逐步递增，预计五年且翻番，要示软件产品不需修改即可适应学校规模的扩张。</w:t>
      </w:r>
      <w:r w:rsidRPr="00F06083">
        <w:rPr>
          <w:sz w:val="16"/>
          <w:szCs w:val="18"/>
        </w:rPr>
        <w:t>”</w:t>
      </w:r>
      <w:r w:rsidRPr="00F06083">
        <w:rPr>
          <w:sz w:val="16"/>
          <w:szCs w:val="18"/>
        </w:rPr>
        <w:t>，该属于（）类型</w:t>
      </w:r>
    </w:p>
    <w:p w14:paraId="3A4ABB02"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、可配置性需求</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、可伸缩性需求</w:t>
      </w:r>
    </w:p>
    <w:p w14:paraId="5FF5062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、功能需求</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、安全性需求</w:t>
      </w:r>
      <w:r w:rsidRPr="00F06083">
        <w:rPr>
          <w:sz w:val="16"/>
          <w:szCs w:val="18"/>
        </w:rPr>
        <w:t xml:space="preserve"> </w:t>
      </w:r>
    </w:p>
    <w:p w14:paraId="55F907FD" w14:textId="77777777" w:rsidR="00A44A32" w:rsidRPr="00F06083" w:rsidRDefault="00A44A32" w:rsidP="00B9739D">
      <w:pPr>
        <w:rPr>
          <w:sz w:val="16"/>
          <w:szCs w:val="18"/>
        </w:rPr>
      </w:pPr>
      <w:r w:rsidRPr="00F06083">
        <w:rPr>
          <w:sz w:val="16"/>
          <w:szCs w:val="18"/>
        </w:rPr>
        <w:t>9.</w:t>
      </w:r>
      <w:r w:rsidRPr="00F06083">
        <w:rPr>
          <w:sz w:val="16"/>
          <w:szCs w:val="18"/>
        </w:rPr>
        <w:t>对于一个学校的课程注册管理系统，如果有一条需求为</w:t>
      </w:r>
      <w:r w:rsidRPr="00F06083">
        <w:rPr>
          <w:sz w:val="16"/>
          <w:szCs w:val="18"/>
        </w:rPr>
        <w:t>“</w:t>
      </w:r>
      <w:r w:rsidRPr="00F06083">
        <w:rPr>
          <w:sz w:val="16"/>
          <w:szCs w:val="18"/>
        </w:rPr>
        <w:t>本软件必须通过接口定义文档规定的接口</w:t>
      </w:r>
      <w:r w:rsidRPr="00F06083">
        <w:rPr>
          <w:sz w:val="16"/>
          <w:szCs w:val="18"/>
        </w:rPr>
        <w:t>API</w:t>
      </w:r>
      <w:r w:rsidRPr="00F06083">
        <w:rPr>
          <w:sz w:val="16"/>
          <w:szCs w:val="18"/>
        </w:rPr>
        <w:t>与计费系统、学籍管理系统、教师信息管理系统交互。</w:t>
      </w:r>
      <w:r w:rsidRPr="00F06083">
        <w:rPr>
          <w:sz w:val="16"/>
          <w:szCs w:val="18"/>
        </w:rPr>
        <w:t>”</w:t>
      </w:r>
      <w:r w:rsidRPr="00F06083">
        <w:rPr>
          <w:sz w:val="16"/>
          <w:szCs w:val="18"/>
        </w:rPr>
        <w:t>该属于（）类型。</w:t>
      </w:r>
    </w:p>
    <w:p w14:paraId="4DB4533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、可集成性需求</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、可伸缩性需求</w:t>
      </w:r>
      <w:r w:rsidRPr="00F06083">
        <w:rPr>
          <w:sz w:val="16"/>
          <w:szCs w:val="18"/>
        </w:rPr>
        <w:t>     </w:t>
      </w:r>
    </w:p>
    <w:p w14:paraId="19EA65AA"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、可互操作性需求</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、安全性需求</w:t>
      </w:r>
      <w:r w:rsidRPr="00F06083">
        <w:rPr>
          <w:sz w:val="16"/>
          <w:szCs w:val="18"/>
        </w:rPr>
        <w:t xml:space="preserve"> </w:t>
      </w:r>
    </w:p>
    <w:p w14:paraId="504AF310" w14:textId="77777777" w:rsidR="00A44A32" w:rsidRPr="00F06083" w:rsidRDefault="00A44A32" w:rsidP="00B9739D">
      <w:pPr>
        <w:rPr>
          <w:sz w:val="16"/>
          <w:szCs w:val="18"/>
        </w:rPr>
      </w:pPr>
      <w:r w:rsidRPr="00F06083">
        <w:rPr>
          <w:sz w:val="16"/>
          <w:szCs w:val="18"/>
        </w:rPr>
        <w:t>10.UML</w:t>
      </w:r>
      <w:r w:rsidRPr="00F06083">
        <w:rPr>
          <w:sz w:val="16"/>
          <w:szCs w:val="18"/>
        </w:rPr>
        <w:t>的（）是由建模者设计的新的建模元素，但是这个模型元素的设计要建立在</w:t>
      </w:r>
      <w:r w:rsidRPr="00F06083">
        <w:rPr>
          <w:sz w:val="16"/>
          <w:szCs w:val="18"/>
        </w:rPr>
        <w:t>UML</w:t>
      </w:r>
      <w:r w:rsidRPr="00F06083">
        <w:rPr>
          <w:sz w:val="16"/>
          <w:szCs w:val="18"/>
        </w:rPr>
        <w:t>已定义的模型元素基础上</w:t>
      </w:r>
    </w:p>
    <w:p w14:paraId="665B9184"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、标记值</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、构造型</w:t>
      </w:r>
    </w:p>
    <w:p w14:paraId="61EA539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、注释</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、约束</w:t>
      </w:r>
      <w:r w:rsidRPr="00F06083">
        <w:rPr>
          <w:sz w:val="16"/>
          <w:szCs w:val="18"/>
        </w:rPr>
        <w:t xml:space="preserve"> </w:t>
      </w:r>
    </w:p>
    <w:p w14:paraId="75958B23" w14:textId="77777777" w:rsidR="00A44A32" w:rsidRPr="00F06083" w:rsidRDefault="00A44A32" w:rsidP="00B9739D">
      <w:pPr>
        <w:rPr>
          <w:sz w:val="16"/>
          <w:szCs w:val="18"/>
        </w:rPr>
      </w:pPr>
      <w:r w:rsidRPr="00F06083">
        <w:rPr>
          <w:sz w:val="16"/>
          <w:szCs w:val="18"/>
        </w:rPr>
        <w:t>11.UML</w:t>
      </w:r>
      <w:r w:rsidRPr="00F06083">
        <w:rPr>
          <w:sz w:val="16"/>
          <w:szCs w:val="18"/>
        </w:rPr>
        <w:t>通过图形化的表示机制从多个侧面对系统的分析和设计模型进行刻画，其中（）包括构件图，它描述软件系统中各组成构件，构件的内部结构以及构件之间的依赖关系</w:t>
      </w:r>
    </w:p>
    <w:p w14:paraId="0507C244"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、行为视图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、结构视图</w:t>
      </w:r>
    </w:p>
    <w:p w14:paraId="15B46A9F"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、构件视图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、用例视图</w:t>
      </w:r>
      <w:r w:rsidRPr="00F06083">
        <w:rPr>
          <w:sz w:val="16"/>
          <w:szCs w:val="18"/>
        </w:rPr>
        <w:t xml:space="preserve"> </w:t>
      </w:r>
    </w:p>
    <w:p w14:paraId="456B06EA" w14:textId="77777777" w:rsidR="00A44A32" w:rsidRPr="00F06083" w:rsidRDefault="00A44A32" w:rsidP="00B9739D">
      <w:pPr>
        <w:rPr>
          <w:sz w:val="16"/>
          <w:szCs w:val="18"/>
        </w:rPr>
      </w:pPr>
      <w:r w:rsidRPr="00F06083">
        <w:rPr>
          <w:sz w:val="16"/>
          <w:szCs w:val="18"/>
        </w:rPr>
        <w:t>12.</w:t>
      </w:r>
      <w:r w:rsidRPr="00F06083">
        <w:rPr>
          <w:sz w:val="16"/>
          <w:szCs w:val="18"/>
        </w:rPr>
        <w:t>在设计模式中，（）的核心是缓存和共享</w:t>
      </w:r>
    </w:p>
    <w:p w14:paraId="35F51ED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、外观模式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、工厂模式</w:t>
      </w:r>
    </w:p>
    <w:p w14:paraId="17AD0429"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、对象</w:t>
      </w:r>
      <w:proofErr w:type="gramStart"/>
      <w:r w:rsidRPr="00F06083">
        <w:rPr>
          <w:sz w:val="16"/>
          <w:szCs w:val="18"/>
          <w:highlight w:val="red"/>
        </w:rPr>
        <w:t>池模式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proofErr w:type="gramStart"/>
      <w:r w:rsidRPr="00F06083">
        <w:rPr>
          <w:sz w:val="16"/>
          <w:szCs w:val="18"/>
        </w:rPr>
        <w:t>单例模式</w:t>
      </w:r>
      <w:proofErr w:type="gramEnd"/>
      <w:r w:rsidRPr="00F06083">
        <w:rPr>
          <w:sz w:val="16"/>
          <w:szCs w:val="18"/>
        </w:rPr>
        <w:t xml:space="preserve"> </w:t>
      </w:r>
    </w:p>
    <w:p w14:paraId="63855B81" w14:textId="77777777" w:rsidR="00A44A32" w:rsidRPr="00F06083" w:rsidRDefault="00A44A32" w:rsidP="00B9739D">
      <w:pPr>
        <w:rPr>
          <w:rFonts w:hint="eastAsia"/>
          <w:sz w:val="16"/>
          <w:szCs w:val="18"/>
        </w:rPr>
      </w:pPr>
      <w:r w:rsidRPr="00F06083">
        <w:rPr>
          <w:sz w:val="16"/>
          <w:szCs w:val="18"/>
        </w:rPr>
        <w:t>13.</w:t>
      </w:r>
      <w:r w:rsidRPr="00F06083">
        <w:rPr>
          <w:sz w:val="16"/>
          <w:szCs w:val="18"/>
        </w:rPr>
        <w:t>在面向对象的设计原则中，（）表示软件实体应当对扩展开放，对修改关闭，即软件实体应当在不修改的前提下扩展。</w:t>
      </w:r>
    </w:p>
    <w:p w14:paraId="0E14501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、单一责任原则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、开放封闭原则</w:t>
      </w:r>
    </w:p>
    <w:p w14:paraId="3C503461"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、完全替换原则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、合成</w:t>
      </w:r>
      <w:r w:rsidRPr="00F06083">
        <w:rPr>
          <w:sz w:val="16"/>
          <w:szCs w:val="18"/>
        </w:rPr>
        <w:t>/</w:t>
      </w:r>
      <w:r w:rsidRPr="00F06083">
        <w:rPr>
          <w:sz w:val="16"/>
          <w:szCs w:val="18"/>
        </w:rPr>
        <w:t>聚合复用原则</w:t>
      </w:r>
      <w:r w:rsidRPr="00F06083">
        <w:rPr>
          <w:sz w:val="16"/>
          <w:szCs w:val="18"/>
        </w:rPr>
        <w:t xml:space="preserve"> </w:t>
      </w:r>
    </w:p>
    <w:p w14:paraId="6BF63A69" w14:textId="77777777" w:rsidR="00A44A32" w:rsidRPr="00F06083" w:rsidRDefault="00A44A32" w:rsidP="00B9739D">
      <w:pPr>
        <w:rPr>
          <w:sz w:val="16"/>
          <w:szCs w:val="18"/>
        </w:rPr>
      </w:pPr>
      <w:r w:rsidRPr="00F06083">
        <w:rPr>
          <w:sz w:val="16"/>
          <w:szCs w:val="18"/>
        </w:rPr>
        <w:t>14.</w:t>
      </w:r>
      <w:r w:rsidRPr="00F06083">
        <w:rPr>
          <w:sz w:val="16"/>
          <w:szCs w:val="18"/>
        </w:rPr>
        <w:t>（）是一个</w:t>
      </w:r>
      <w:proofErr w:type="gramStart"/>
      <w:r w:rsidRPr="00F06083">
        <w:rPr>
          <w:sz w:val="16"/>
          <w:szCs w:val="18"/>
        </w:rPr>
        <w:t>类对象</w:t>
      </w:r>
      <w:proofErr w:type="gramEnd"/>
      <w:r w:rsidRPr="00F06083">
        <w:rPr>
          <w:sz w:val="16"/>
          <w:szCs w:val="18"/>
        </w:rPr>
        <w:t>所可能经历的所有历程的模型图</w:t>
      </w:r>
    </w:p>
    <w:p w14:paraId="602BD1CB"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、模型管理视图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、状态机视图</w:t>
      </w:r>
    </w:p>
    <w:p w14:paraId="0C1C3822"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、动态视图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、静态视图</w:t>
      </w:r>
      <w:r w:rsidRPr="00F06083">
        <w:rPr>
          <w:sz w:val="16"/>
          <w:szCs w:val="18"/>
        </w:rPr>
        <w:t xml:space="preserve"> </w:t>
      </w:r>
    </w:p>
    <w:p w14:paraId="31A22C98" w14:textId="77777777" w:rsidR="00A44A32" w:rsidRPr="00F06083" w:rsidRDefault="00A44A32" w:rsidP="00B9739D">
      <w:pPr>
        <w:rPr>
          <w:sz w:val="16"/>
          <w:szCs w:val="18"/>
        </w:rPr>
      </w:pPr>
      <w:r w:rsidRPr="00F06083">
        <w:rPr>
          <w:sz w:val="16"/>
          <w:szCs w:val="18"/>
        </w:rPr>
        <w:t>15.</w:t>
      </w:r>
      <w:r w:rsidRPr="00F06083">
        <w:rPr>
          <w:sz w:val="16"/>
          <w:szCs w:val="18"/>
        </w:rPr>
        <w:t>在面向对象的设计原则中，（）表示在一个新的对象里面使用一些已有的对象，便之成为新对象的一部分，新的对象通过向这些对的委派达到复用已有功能的目的。</w:t>
      </w:r>
    </w:p>
    <w:p w14:paraId="35959E8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、完全替换原则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、开放封闭原则</w:t>
      </w:r>
    </w:p>
    <w:p w14:paraId="47F09789" w14:textId="77777777" w:rsidR="00A44A32" w:rsidRPr="00F06083" w:rsidRDefault="00A44A32" w:rsidP="00B9739D">
      <w:pPr>
        <w:ind w:firstLineChars="100" w:firstLine="160"/>
        <w:rPr>
          <w:rFonts w:hint="eastAsia"/>
          <w:sz w:val="16"/>
          <w:szCs w:val="18"/>
        </w:rPr>
      </w:pPr>
      <w:r w:rsidRPr="00F06083">
        <w:rPr>
          <w:sz w:val="16"/>
          <w:szCs w:val="18"/>
          <w:highlight w:val="red"/>
        </w:rPr>
        <w:t>C</w:t>
      </w:r>
      <w:r w:rsidRPr="00F06083">
        <w:rPr>
          <w:sz w:val="16"/>
          <w:szCs w:val="18"/>
          <w:highlight w:val="red"/>
        </w:rPr>
        <w:t>、合成</w:t>
      </w:r>
      <w:r w:rsidRPr="00F06083">
        <w:rPr>
          <w:sz w:val="16"/>
          <w:szCs w:val="18"/>
          <w:highlight w:val="red"/>
        </w:rPr>
        <w:t>/</w:t>
      </w:r>
      <w:r w:rsidRPr="00F06083">
        <w:rPr>
          <w:sz w:val="16"/>
          <w:szCs w:val="18"/>
          <w:highlight w:val="red"/>
        </w:rPr>
        <w:t>聚合复用原则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、单一责任原则</w:t>
      </w:r>
    </w:p>
    <w:p w14:paraId="73F23676" w14:textId="77777777" w:rsidR="00A44A32" w:rsidRPr="00F06083" w:rsidRDefault="00A44A32" w:rsidP="00B9739D">
      <w:pPr>
        <w:rPr>
          <w:sz w:val="16"/>
          <w:szCs w:val="18"/>
        </w:rPr>
      </w:pPr>
      <w:r w:rsidRPr="00F06083">
        <w:rPr>
          <w:sz w:val="16"/>
          <w:szCs w:val="18"/>
        </w:rPr>
        <w:t>16.</w:t>
      </w:r>
      <w:r w:rsidRPr="00F06083">
        <w:rPr>
          <w:sz w:val="16"/>
          <w:szCs w:val="18"/>
        </w:rPr>
        <w:t>在面向对象的</w:t>
      </w:r>
      <w:proofErr w:type="gramStart"/>
      <w:r w:rsidRPr="00F06083">
        <w:rPr>
          <w:sz w:val="16"/>
          <w:szCs w:val="18"/>
        </w:rPr>
        <w:t>的</w:t>
      </w:r>
      <w:proofErr w:type="gramEnd"/>
      <w:r w:rsidRPr="00F06083">
        <w:rPr>
          <w:sz w:val="16"/>
          <w:szCs w:val="18"/>
        </w:rPr>
        <w:t>设计原则中，（）表示高层模块不应该依赖于低层模块，都应该依赖于抽象，抽象不应该依赖于细节，细节应该依赖于抽象。</w:t>
      </w:r>
    </w:p>
    <w:p w14:paraId="2E2048F3"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、依赖倒转原则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、开放封闭原则</w:t>
      </w:r>
    </w:p>
    <w:p w14:paraId="279B6453" w14:textId="77777777" w:rsidR="00A44A32" w:rsidRPr="00F06083" w:rsidRDefault="00A44A32" w:rsidP="00B9739D">
      <w:pPr>
        <w:ind w:firstLineChars="100" w:firstLine="160"/>
        <w:rPr>
          <w:rFonts w:hint="eastAsia"/>
          <w:sz w:val="16"/>
          <w:szCs w:val="18"/>
        </w:rPr>
      </w:pPr>
      <w:r w:rsidRPr="00F06083">
        <w:rPr>
          <w:sz w:val="16"/>
          <w:szCs w:val="18"/>
        </w:rPr>
        <w:t>C</w:t>
      </w:r>
      <w:r w:rsidRPr="00F06083">
        <w:rPr>
          <w:sz w:val="16"/>
          <w:szCs w:val="18"/>
        </w:rPr>
        <w:t>、创建持久存储服务</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、唯一责任原则</w:t>
      </w:r>
    </w:p>
    <w:p w14:paraId="0F649A06" w14:textId="77777777" w:rsidR="00A44A32" w:rsidRPr="00F06083" w:rsidRDefault="00A44A32" w:rsidP="00B9739D">
      <w:pPr>
        <w:rPr>
          <w:sz w:val="16"/>
          <w:szCs w:val="18"/>
        </w:rPr>
      </w:pPr>
      <w:r w:rsidRPr="00F06083">
        <w:rPr>
          <w:sz w:val="16"/>
          <w:szCs w:val="18"/>
        </w:rPr>
        <w:t>17.</w:t>
      </w:r>
      <w:r w:rsidRPr="00F06083">
        <w:rPr>
          <w:sz w:val="16"/>
          <w:szCs w:val="18"/>
        </w:rPr>
        <w:t>（）是指以设计复用为目的，采用一种良好定义、正规的、一致的方式记录的软件设计经验。</w:t>
      </w:r>
    </w:p>
    <w:p w14:paraId="217591CD"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架构</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模型</w:t>
      </w:r>
      <w:r w:rsidRPr="00F06083">
        <w:rPr>
          <w:sz w:val="16"/>
          <w:szCs w:val="18"/>
        </w:rPr>
        <w:t>        </w:t>
      </w:r>
    </w:p>
    <w:p w14:paraId="36673319"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设计模式</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设计数据</w:t>
      </w:r>
      <w:r w:rsidRPr="00F06083">
        <w:rPr>
          <w:sz w:val="16"/>
          <w:szCs w:val="18"/>
        </w:rPr>
        <w:t xml:space="preserve"> </w:t>
      </w:r>
    </w:p>
    <w:p w14:paraId="302026D1" w14:textId="77777777" w:rsidR="00A44A32" w:rsidRPr="00F06083" w:rsidRDefault="00A44A32" w:rsidP="00B9739D">
      <w:pPr>
        <w:rPr>
          <w:sz w:val="16"/>
          <w:szCs w:val="18"/>
        </w:rPr>
      </w:pPr>
      <w:r w:rsidRPr="00F06083">
        <w:rPr>
          <w:sz w:val="16"/>
          <w:szCs w:val="18"/>
        </w:rPr>
        <w:t>18.</w:t>
      </w:r>
      <w:r w:rsidRPr="00F06083">
        <w:rPr>
          <w:sz w:val="16"/>
          <w:szCs w:val="18"/>
        </w:rPr>
        <w:t>在设计模式中，（）保证每个</w:t>
      </w:r>
      <w:proofErr w:type="gramStart"/>
      <w:r w:rsidRPr="00F06083">
        <w:rPr>
          <w:sz w:val="16"/>
          <w:szCs w:val="18"/>
        </w:rPr>
        <w:t>类只要</w:t>
      </w:r>
      <w:proofErr w:type="gramEnd"/>
      <w:r w:rsidRPr="00F06083">
        <w:rPr>
          <w:sz w:val="16"/>
          <w:szCs w:val="18"/>
        </w:rPr>
        <w:t>单个实例。</w:t>
      </w:r>
    </w:p>
    <w:p w14:paraId="5C7DE682" w14:textId="77777777" w:rsidR="00A44A32" w:rsidRPr="00F06083" w:rsidRDefault="00A44A32" w:rsidP="00B9739D">
      <w:pPr>
        <w:ind w:firstLineChars="100" w:firstLine="160"/>
        <w:rPr>
          <w:rFonts w:hint="eastAsia"/>
          <w:sz w:val="16"/>
          <w:szCs w:val="18"/>
        </w:rPr>
      </w:pPr>
      <w:r w:rsidRPr="00F06083">
        <w:rPr>
          <w:sz w:val="16"/>
          <w:szCs w:val="18"/>
        </w:rPr>
        <w:t>A.</w:t>
      </w:r>
      <w:r w:rsidRPr="00F06083">
        <w:rPr>
          <w:sz w:val="16"/>
          <w:szCs w:val="18"/>
        </w:rPr>
        <w:t>工厂模式</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对象池模式</w:t>
      </w:r>
      <w:r w:rsidRPr="00F06083">
        <w:rPr>
          <w:sz w:val="16"/>
          <w:szCs w:val="18"/>
        </w:rPr>
        <w:t>         </w:t>
      </w:r>
    </w:p>
    <w:p w14:paraId="6500E71C"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外观模式</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proofErr w:type="gramStart"/>
      <w:r w:rsidRPr="00F06083">
        <w:rPr>
          <w:sz w:val="16"/>
          <w:szCs w:val="18"/>
          <w:highlight w:val="red"/>
        </w:rPr>
        <w:t>单例模式</w:t>
      </w:r>
      <w:proofErr w:type="gramEnd"/>
      <w:r w:rsidRPr="00F06083">
        <w:rPr>
          <w:sz w:val="16"/>
          <w:szCs w:val="18"/>
        </w:rPr>
        <w:t xml:space="preserve"> </w:t>
      </w:r>
    </w:p>
    <w:p w14:paraId="6EAF0DDD" w14:textId="77777777" w:rsidR="00A44A32" w:rsidRPr="00F06083" w:rsidRDefault="00A44A32" w:rsidP="00B9739D">
      <w:pPr>
        <w:rPr>
          <w:sz w:val="16"/>
          <w:szCs w:val="18"/>
        </w:rPr>
      </w:pPr>
      <w:r w:rsidRPr="00F06083">
        <w:rPr>
          <w:sz w:val="16"/>
          <w:szCs w:val="18"/>
        </w:rPr>
        <w:t>19.</w:t>
      </w:r>
      <w:r w:rsidRPr="00F06083">
        <w:rPr>
          <w:sz w:val="16"/>
          <w:szCs w:val="18"/>
        </w:rPr>
        <w:t>当客户程序与抽象类的实现部分之间存在很大的依赖性时，可以考虑使用（）</w:t>
      </w:r>
    </w:p>
    <w:p w14:paraId="4CB3B851"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proofErr w:type="gramStart"/>
      <w:r w:rsidRPr="00F06083">
        <w:rPr>
          <w:sz w:val="16"/>
          <w:szCs w:val="18"/>
        </w:rPr>
        <w:t>单例模式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、对象池模式</w:t>
      </w:r>
    </w:p>
    <w:p w14:paraId="25B2DDF5" w14:textId="77777777" w:rsidR="00A44A32" w:rsidRPr="00F06083" w:rsidRDefault="00A44A32" w:rsidP="00B9739D">
      <w:pPr>
        <w:ind w:firstLineChars="100" w:firstLine="160"/>
        <w:rPr>
          <w:sz w:val="16"/>
          <w:szCs w:val="18"/>
        </w:rPr>
      </w:pPr>
      <w:r w:rsidRPr="00F06083">
        <w:rPr>
          <w:sz w:val="16"/>
          <w:szCs w:val="18"/>
        </w:rPr>
        <w:lastRenderedPageBreak/>
        <w:t>C</w:t>
      </w:r>
      <w:r w:rsidRPr="00F06083">
        <w:rPr>
          <w:sz w:val="16"/>
          <w:szCs w:val="18"/>
        </w:rPr>
        <w:t>、工厂模式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、外观模式</w:t>
      </w:r>
      <w:r w:rsidRPr="00F06083">
        <w:rPr>
          <w:sz w:val="16"/>
          <w:szCs w:val="18"/>
        </w:rPr>
        <w:t xml:space="preserve"> </w:t>
      </w:r>
    </w:p>
    <w:p w14:paraId="59F9D45F" w14:textId="77777777" w:rsidR="00A44A32" w:rsidRPr="00F06083" w:rsidRDefault="00A44A32" w:rsidP="00B9739D">
      <w:pPr>
        <w:rPr>
          <w:sz w:val="16"/>
          <w:szCs w:val="18"/>
        </w:rPr>
      </w:pPr>
      <w:r w:rsidRPr="00F06083">
        <w:rPr>
          <w:sz w:val="16"/>
          <w:szCs w:val="18"/>
        </w:rPr>
        <w:t>20.</w:t>
      </w:r>
      <w:r w:rsidRPr="00F06083">
        <w:rPr>
          <w:sz w:val="16"/>
          <w:szCs w:val="18"/>
        </w:rPr>
        <w:t>当需要强调一系列相关产品对象的设计以便进行联合使用，可以考虑使用（）。</w:t>
      </w:r>
    </w:p>
    <w:p w14:paraId="60552E94" w14:textId="77777777" w:rsidR="00A44A32" w:rsidRPr="00F06083" w:rsidRDefault="00A44A32" w:rsidP="00B9739D">
      <w:pPr>
        <w:ind w:firstLineChars="100" w:firstLine="160"/>
        <w:rPr>
          <w:rFonts w:hint="eastAsia"/>
          <w:sz w:val="16"/>
          <w:szCs w:val="18"/>
        </w:rPr>
      </w:pPr>
      <w:r w:rsidRPr="00F06083">
        <w:rPr>
          <w:sz w:val="16"/>
          <w:szCs w:val="18"/>
          <w:highlight w:val="red"/>
        </w:rPr>
        <w:t>A.</w:t>
      </w:r>
      <w:r w:rsidRPr="00F06083">
        <w:rPr>
          <w:sz w:val="16"/>
          <w:szCs w:val="18"/>
          <w:highlight w:val="red"/>
        </w:rPr>
        <w:t>工厂模式</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对象池模式</w:t>
      </w:r>
      <w:r w:rsidRPr="00F06083">
        <w:rPr>
          <w:sz w:val="16"/>
          <w:szCs w:val="18"/>
        </w:rPr>
        <w:t>       </w:t>
      </w:r>
    </w:p>
    <w:p w14:paraId="3EE8DD73"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外观模式</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proofErr w:type="gramStart"/>
      <w:r w:rsidRPr="00F06083">
        <w:rPr>
          <w:sz w:val="16"/>
          <w:szCs w:val="18"/>
        </w:rPr>
        <w:t>单例模式</w:t>
      </w:r>
      <w:proofErr w:type="gramEnd"/>
      <w:r w:rsidRPr="00F06083">
        <w:rPr>
          <w:sz w:val="16"/>
          <w:szCs w:val="18"/>
        </w:rPr>
        <w:t xml:space="preserve"> </w:t>
      </w:r>
    </w:p>
    <w:p w14:paraId="06845E05" w14:textId="77777777" w:rsidR="00A44A32" w:rsidRPr="00F06083" w:rsidRDefault="00A44A32" w:rsidP="00B9739D">
      <w:pPr>
        <w:rPr>
          <w:sz w:val="16"/>
          <w:szCs w:val="18"/>
        </w:rPr>
      </w:pPr>
      <w:r w:rsidRPr="00F06083">
        <w:rPr>
          <w:sz w:val="16"/>
          <w:szCs w:val="18"/>
        </w:rPr>
        <w:t>21.</w:t>
      </w:r>
      <w:r w:rsidRPr="00F06083">
        <w:rPr>
          <w:sz w:val="16"/>
          <w:szCs w:val="18"/>
        </w:rPr>
        <w:t>（）将整个软件系统分为若干层次，最顶层直接面向用户提供软件系统的操作界面。其余各层为紧邻其上的层次提供服务。</w:t>
      </w:r>
    </w:p>
    <w:p w14:paraId="1F17A61B" w14:textId="77777777" w:rsidR="00A44A32" w:rsidRPr="00F06083" w:rsidRDefault="00A44A32" w:rsidP="00B9739D">
      <w:pPr>
        <w:ind w:firstLineChars="100" w:firstLine="160"/>
        <w:rPr>
          <w:rFonts w:hint="eastAsia"/>
          <w:sz w:val="16"/>
          <w:szCs w:val="18"/>
        </w:rPr>
      </w:pPr>
      <w:r w:rsidRPr="00F06083">
        <w:rPr>
          <w:sz w:val="16"/>
          <w:szCs w:val="18"/>
          <w:highlight w:val="red"/>
        </w:rPr>
        <w:t>A.</w:t>
      </w:r>
      <w:r w:rsidRPr="00F06083">
        <w:rPr>
          <w:sz w:val="16"/>
          <w:szCs w:val="18"/>
          <w:highlight w:val="red"/>
        </w:rPr>
        <w:t>分层模式</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B.MVC          </w:t>
      </w:r>
    </w:p>
    <w:p w14:paraId="694C2DC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架构模式</w:t>
      </w:r>
      <w:r w:rsidRPr="00F06083">
        <w:rPr>
          <w:sz w:val="16"/>
          <w:szCs w:val="18"/>
        </w:rPr>
        <w:t>        </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管道模式</w:t>
      </w:r>
      <w:r w:rsidRPr="00F06083">
        <w:rPr>
          <w:sz w:val="16"/>
          <w:szCs w:val="18"/>
        </w:rPr>
        <w:t xml:space="preserve"> </w:t>
      </w:r>
    </w:p>
    <w:p w14:paraId="2A860311" w14:textId="77777777" w:rsidR="00A44A32" w:rsidRPr="00F06083" w:rsidRDefault="00A44A32" w:rsidP="00B9739D">
      <w:pPr>
        <w:rPr>
          <w:sz w:val="16"/>
          <w:szCs w:val="18"/>
        </w:rPr>
      </w:pPr>
      <w:r w:rsidRPr="00F06083">
        <w:rPr>
          <w:sz w:val="16"/>
          <w:szCs w:val="18"/>
        </w:rPr>
        <w:t>22.</w:t>
      </w:r>
      <w:r w:rsidRPr="00F06083">
        <w:rPr>
          <w:sz w:val="16"/>
          <w:szCs w:val="18"/>
        </w:rPr>
        <w:t>（）将整个软件系统划分为模型、视图和控制器三个部分。</w:t>
      </w:r>
    </w:p>
    <w:p w14:paraId="723064B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w:t>
      </w:r>
      <w:r w:rsidRPr="00F06083">
        <w:rPr>
          <w:sz w:val="16"/>
          <w:szCs w:val="18"/>
          <w:highlight w:val="red"/>
        </w:rPr>
        <w:t>MVC</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、分层模式</w:t>
      </w:r>
    </w:p>
    <w:p w14:paraId="45957E07"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、管道模式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、架构模式</w:t>
      </w:r>
      <w:r w:rsidRPr="00F06083">
        <w:rPr>
          <w:sz w:val="16"/>
          <w:szCs w:val="18"/>
        </w:rPr>
        <w:t xml:space="preserve"> </w:t>
      </w:r>
    </w:p>
    <w:p w14:paraId="1310A498" w14:textId="77777777" w:rsidR="00A44A32" w:rsidRPr="00F06083" w:rsidRDefault="00A44A32" w:rsidP="00B9739D">
      <w:pPr>
        <w:rPr>
          <w:b/>
          <w:sz w:val="16"/>
          <w:szCs w:val="18"/>
        </w:rPr>
      </w:pPr>
      <w:r w:rsidRPr="00F06083">
        <w:rPr>
          <w:rFonts w:hint="eastAsia"/>
          <w:b/>
          <w:sz w:val="16"/>
          <w:szCs w:val="18"/>
        </w:rPr>
        <w:t>二、</w:t>
      </w:r>
      <w:r w:rsidRPr="00F06083">
        <w:rPr>
          <w:b/>
          <w:sz w:val="16"/>
          <w:szCs w:val="18"/>
        </w:rPr>
        <w:t>多选题</w:t>
      </w:r>
      <w:r w:rsidRPr="00F06083">
        <w:rPr>
          <w:b/>
          <w:sz w:val="16"/>
          <w:szCs w:val="18"/>
        </w:rPr>
        <w:t xml:space="preserve"> </w:t>
      </w:r>
    </w:p>
    <w:p w14:paraId="00870ABA" w14:textId="77777777" w:rsidR="00A44A32" w:rsidRPr="00F06083" w:rsidRDefault="00A44A32" w:rsidP="00B9739D">
      <w:pPr>
        <w:rPr>
          <w:sz w:val="16"/>
          <w:szCs w:val="18"/>
        </w:rPr>
      </w:pPr>
      <w:r w:rsidRPr="00F06083">
        <w:rPr>
          <w:rFonts w:hint="eastAsia"/>
          <w:sz w:val="16"/>
          <w:szCs w:val="18"/>
        </w:rPr>
        <w:t>1</w:t>
      </w:r>
      <w:r w:rsidRPr="00F06083">
        <w:rPr>
          <w:sz w:val="16"/>
          <w:szCs w:val="18"/>
        </w:rPr>
        <w:t>.</w:t>
      </w:r>
      <w:r w:rsidRPr="00F06083">
        <w:rPr>
          <w:sz w:val="16"/>
          <w:szCs w:val="18"/>
        </w:rPr>
        <w:t>当使用单件（单例）设计模式时，可以获得如下（）优点。</w:t>
      </w:r>
    </w:p>
    <w:p w14:paraId="57B33B30"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、对唯一实例提供受控访问</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、缩小名称空间</w:t>
      </w:r>
    </w:p>
    <w:p w14:paraId="11F2946E"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、允许对操作和表示进行精化操作</w:t>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、运行可变数目的类实例数</w:t>
      </w:r>
      <w:r w:rsidRPr="00F06083">
        <w:rPr>
          <w:sz w:val="16"/>
          <w:szCs w:val="18"/>
        </w:rPr>
        <w:t xml:space="preserve"> </w:t>
      </w:r>
    </w:p>
    <w:p w14:paraId="223505CC" w14:textId="77777777" w:rsidR="00A44A32" w:rsidRPr="00F06083" w:rsidRDefault="00A44A32" w:rsidP="00B9739D">
      <w:pPr>
        <w:rPr>
          <w:sz w:val="16"/>
          <w:szCs w:val="18"/>
        </w:rPr>
      </w:pPr>
      <w:r w:rsidRPr="00F06083">
        <w:rPr>
          <w:sz w:val="16"/>
          <w:szCs w:val="18"/>
        </w:rPr>
        <w:t>2.</w:t>
      </w:r>
      <w:r w:rsidRPr="00F06083">
        <w:rPr>
          <w:sz w:val="16"/>
          <w:szCs w:val="18"/>
        </w:rPr>
        <w:t>在</w:t>
      </w:r>
      <w:r w:rsidRPr="00F06083">
        <w:rPr>
          <w:sz w:val="16"/>
          <w:szCs w:val="18"/>
        </w:rPr>
        <w:t>UML</w:t>
      </w:r>
      <w:r w:rsidRPr="00F06083">
        <w:rPr>
          <w:sz w:val="16"/>
          <w:szCs w:val="18"/>
        </w:rPr>
        <w:t>的最上一层，视图被划分为（）视图域。</w:t>
      </w:r>
    </w:p>
    <w:p w14:paraId="672C21A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、模型管理</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、扩展机制</w:t>
      </w:r>
    </w:p>
    <w:p w14:paraId="2314B707"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、动态行为</w:t>
      </w:r>
      <w:r w:rsidRPr="00F06083">
        <w:rPr>
          <w:rFonts w:hint="eastAsia"/>
          <w:sz w:val="16"/>
          <w:szCs w:val="18"/>
          <w:highlight w:val="red"/>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、结构分类</w:t>
      </w:r>
      <w:r w:rsidRPr="00F06083">
        <w:rPr>
          <w:sz w:val="16"/>
          <w:szCs w:val="18"/>
        </w:rPr>
        <w:t xml:space="preserve"> </w:t>
      </w:r>
    </w:p>
    <w:p w14:paraId="6CBE3E77" w14:textId="77777777" w:rsidR="00A44A32" w:rsidRPr="00F06083" w:rsidRDefault="00A44A32" w:rsidP="00B9739D">
      <w:pPr>
        <w:rPr>
          <w:sz w:val="16"/>
          <w:szCs w:val="18"/>
        </w:rPr>
      </w:pPr>
      <w:r w:rsidRPr="00F06083">
        <w:rPr>
          <w:sz w:val="16"/>
          <w:szCs w:val="18"/>
        </w:rPr>
        <w:t>3.</w:t>
      </w:r>
      <w:r w:rsidRPr="00F06083">
        <w:rPr>
          <w:sz w:val="16"/>
          <w:szCs w:val="18"/>
        </w:rPr>
        <w:t>以下属于</w:t>
      </w:r>
      <w:r w:rsidRPr="00F06083">
        <w:rPr>
          <w:sz w:val="16"/>
          <w:szCs w:val="18"/>
        </w:rPr>
        <w:t>UML</w:t>
      </w:r>
      <w:r w:rsidRPr="00F06083">
        <w:rPr>
          <w:sz w:val="16"/>
          <w:szCs w:val="18"/>
        </w:rPr>
        <w:t>模型视图的有（）</w:t>
      </w:r>
    </w:p>
    <w:p w14:paraId="596F3A8A"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、行为视图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、结构视图</w:t>
      </w:r>
    </w:p>
    <w:p w14:paraId="1B259BC6"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、部署视图和构件视图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、用例视图</w:t>
      </w:r>
      <w:r w:rsidRPr="00F06083">
        <w:rPr>
          <w:sz w:val="16"/>
          <w:szCs w:val="18"/>
          <w:highlight w:val="red"/>
        </w:rPr>
        <w:t xml:space="preserve"> </w:t>
      </w:r>
    </w:p>
    <w:p w14:paraId="0CD5B407" w14:textId="77777777" w:rsidR="00A44A32" w:rsidRPr="00F06083" w:rsidRDefault="00A44A32" w:rsidP="00B9739D">
      <w:pPr>
        <w:rPr>
          <w:sz w:val="16"/>
          <w:szCs w:val="18"/>
        </w:rPr>
      </w:pPr>
      <w:r w:rsidRPr="00F06083">
        <w:rPr>
          <w:sz w:val="16"/>
          <w:szCs w:val="18"/>
        </w:rPr>
        <w:t>4.</w:t>
      </w:r>
      <w:r w:rsidRPr="00F06083">
        <w:rPr>
          <w:sz w:val="16"/>
          <w:szCs w:val="18"/>
        </w:rPr>
        <w:t>以下对</w:t>
      </w:r>
      <w:r w:rsidRPr="00F06083">
        <w:rPr>
          <w:sz w:val="16"/>
          <w:szCs w:val="18"/>
        </w:rPr>
        <w:t>UML</w:t>
      </w:r>
      <w:r w:rsidRPr="00F06083">
        <w:rPr>
          <w:sz w:val="16"/>
          <w:szCs w:val="18"/>
        </w:rPr>
        <w:t>视图说法正确的有（）</w:t>
      </w:r>
    </w:p>
    <w:p w14:paraId="7D6833C0"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、结构分类描述了系统中的结构成员及其相互关系。</w:t>
      </w:r>
      <w:proofErr w:type="gramStart"/>
      <w:r w:rsidRPr="00F06083">
        <w:rPr>
          <w:sz w:val="16"/>
          <w:szCs w:val="18"/>
          <w:highlight w:val="red"/>
        </w:rPr>
        <w:t>类元包括类</w:t>
      </w:r>
      <w:proofErr w:type="gramEnd"/>
      <w:r w:rsidRPr="00F06083">
        <w:rPr>
          <w:sz w:val="16"/>
          <w:szCs w:val="18"/>
          <w:highlight w:val="red"/>
        </w:rPr>
        <w:t>、用例、构件和节点。</w:t>
      </w:r>
      <w:proofErr w:type="gramStart"/>
      <w:r w:rsidRPr="00F06083">
        <w:rPr>
          <w:sz w:val="16"/>
          <w:szCs w:val="18"/>
          <w:highlight w:val="red"/>
        </w:rPr>
        <w:t>类元为</w:t>
      </w:r>
      <w:proofErr w:type="gramEnd"/>
      <w:r w:rsidRPr="00F06083">
        <w:rPr>
          <w:sz w:val="16"/>
          <w:szCs w:val="18"/>
          <w:highlight w:val="red"/>
        </w:rPr>
        <w:t>研究系统动态行为奠定了基础。</w:t>
      </w:r>
      <w:proofErr w:type="gramStart"/>
      <w:r w:rsidRPr="00F06083">
        <w:rPr>
          <w:sz w:val="16"/>
          <w:szCs w:val="18"/>
          <w:highlight w:val="red"/>
        </w:rPr>
        <w:t>类元视图</w:t>
      </w:r>
      <w:proofErr w:type="gramEnd"/>
      <w:r w:rsidRPr="00F06083">
        <w:rPr>
          <w:sz w:val="16"/>
          <w:szCs w:val="18"/>
          <w:highlight w:val="red"/>
        </w:rPr>
        <w:t>包括静态视图、用例视图和实现视图。</w:t>
      </w:r>
    </w:p>
    <w:p w14:paraId="21964A55" w14:textId="77777777" w:rsidR="00A44A32" w:rsidRPr="00F06083" w:rsidRDefault="00A44A32" w:rsidP="00B9739D">
      <w:pPr>
        <w:ind w:firstLineChars="100" w:firstLine="160"/>
        <w:rPr>
          <w:sz w:val="16"/>
          <w:szCs w:val="18"/>
          <w:highlight w:val="red"/>
        </w:rPr>
      </w:pPr>
      <w:r w:rsidRPr="00F06083">
        <w:rPr>
          <w:sz w:val="16"/>
          <w:szCs w:val="18"/>
          <w:highlight w:val="red"/>
        </w:rPr>
        <w:t>B</w:t>
      </w:r>
      <w:r w:rsidRPr="00F06083">
        <w:rPr>
          <w:sz w:val="16"/>
          <w:szCs w:val="18"/>
          <w:highlight w:val="red"/>
        </w:rPr>
        <w:t>、动态行为描述了系统随时间变化的行为。待业用从静态视图中抽取的瞬间值的变化来描述。动态行为视图包括状态机视图、活动视图和交互视图</w:t>
      </w:r>
    </w:p>
    <w:p w14:paraId="1DAE62D7" w14:textId="77777777" w:rsidR="00A44A32" w:rsidRPr="00F06083" w:rsidRDefault="00A44A32" w:rsidP="00B9739D">
      <w:pPr>
        <w:ind w:firstLineChars="100" w:firstLine="160"/>
        <w:rPr>
          <w:sz w:val="16"/>
          <w:szCs w:val="18"/>
          <w:highlight w:val="red"/>
        </w:rPr>
      </w:pPr>
      <w:r w:rsidRPr="00F06083">
        <w:rPr>
          <w:sz w:val="16"/>
          <w:szCs w:val="18"/>
          <w:highlight w:val="red"/>
        </w:rPr>
        <w:t>C</w:t>
      </w:r>
      <w:r w:rsidRPr="00F06083">
        <w:rPr>
          <w:sz w:val="16"/>
          <w:szCs w:val="18"/>
          <w:highlight w:val="red"/>
        </w:rPr>
        <w:t>、模型管理说明了模型的分层组织结构。包是模型的基本组织单元。特殊的包还包括模型和子系统。模型管理视图跨越了其他视图并根据系统开发和配置组织这些视图。</w:t>
      </w:r>
    </w:p>
    <w:p w14:paraId="4612A247" w14:textId="77777777" w:rsidR="00A44A32" w:rsidRPr="00F06083" w:rsidRDefault="00A44A32" w:rsidP="00B9739D">
      <w:pPr>
        <w:ind w:firstLineChars="100" w:firstLine="160"/>
        <w:rPr>
          <w:sz w:val="16"/>
          <w:szCs w:val="18"/>
        </w:rPr>
      </w:pPr>
      <w:r w:rsidRPr="00F06083">
        <w:rPr>
          <w:sz w:val="16"/>
          <w:szCs w:val="18"/>
          <w:highlight w:val="red"/>
        </w:rPr>
        <w:t>D</w:t>
      </w:r>
      <w:r w:rsidRPr="00F06083">
        <w:rPr>
          <w:sz w:val="16"/>
          <w:szCs w:val="18"/>
          <w:highlight w:val="red"/>
        </w:rPr>
        <w:t>、</w:t>
      </w:r>
      <w:r w:rsidRPr="00F06083">
        <w:rPr>
          <w:sz w:val="16"/>
          <w:szCs w:val="18"/>
          <w:highlight w:val="red"/>
        </w:rPr>
        <w:t>UML</w:t>
      </w:r>
      <w:r w:rsidRPr="00F06083">
        <w:rPr>
          <w:sz w:val="16"/>
          <w:szCs w:val="18"/>
          <w:highlight w:val="red"/>
        </w:rPr>
        <w:t>还包括多种具的扩展能力的组件，这些扩展能力有限但很有用。这些组件包括约束、构造型和标记值，它们适用于所有的视图元素</w:t>
      </w:r>
      <w:r w:rsidRPr="00F06083">
        <w:rPr>
          <w:sz w:val="16"/>
          <w:szCs w:val="18"/>
        </w:rPr>
        <w:t xml:space="preserve"> </w:t>
      </w:r>
    </w:p>
    <w:p w14:paraId="53E86545" w14:textId="77777777" w:rsidR="00A44A32" w:rsidRPr="00F06083" w:rsidRDefault="00A44A32" w:rsidP="00B9739D">
      <w:pPr>
        <w:rPr>
          <w:sz w:val="16"/>
          <w:szCs w:val="18"/>
        </w:rPr>
      </w:pPr>
      <w:r w:rsidRPr="00F06083">
        <w:rPr>
          <w:sz w:val="16"/>
          <w:szCs w:val="18"/>
        </w:rPr>
        <w:t>5.UML2.0</w:t>
      </w:r>
      <w:r w:rsidRPr="00F06083">
        <w:rPr>
          <w:sz w:val="16"/>
          <w:szCs w:val="18"/>
        </w:rPr>
        <w:t>在</w:t>
      </w:r>
      <w:r w:rsidRPr="00F06083">
        <w:rPr>
          <w:sz w:val="16"/>
          <w:szCs w:val="18"/>
        </w:rPr>
        <w:t>1.0</w:t>
      </w:r>
      <w:r w:rsidRPr="00F06083">
        <w:rPr>
          <w:sz w:val="16"/>
          <w:szCs w:val="18"/>
        </w:rPr>
        <w:t>的基础上，对如下（）的建模能力进行了增强</w:t>
      </w:r>
    </w:p>
    <w:p w14:paraId="1581DBFD"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、活动</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、交互</w:t>
      </w:r>
    </w:p>
    <w:p w14:paraId="31E13D2C"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、复杂结构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、状态机</w:t>
      </w:r>
      <w:r w:rsidRPr="00F06083">
        <w:rPr>
          <w:sz w:val="16"/>
          <w:szCs w:val="18"/>
        </w:rPr>
        <w:t xml:space="preserve"> </w:t>
      </w:r>
    </w:p>
    <w:p w14:paraId="28F486AB" w14:textId="77777777" w:rsidR="00A44A32" w:rsidRPr="00F06083" w:rsidRDefault="00A44A32" w:rsidP="00B9739D">
      <w:pPr>
        <w:rPr>
          <w:sz w:val="16"/>
          <w:szCs w:val="18"/>
        </w:rPr>
      </w:pPr>
      <w:r w:rsidRPr="00F06083">
        <w:rPr>
          <w:sz w:val="16"/>
          <w:szCs w:val="18"/>
        </w:rPr>
        <w:t>6.</w:t>
      </w:r>
      <w:r w:rsidRPr="00F06083">
        <w:rPr>
          <w:sz w:val="16"/>
          <w:szCs w:val="18"/>
        </w:rPr>
        <w:t>对与</w:t>
      </w:r>
      <w:r w:rsidRPr="00F06083">
        <w:rPr>
          <w:sz w:val="16"/>
          <w:szCs w:val="18"/>
        </w:rPr>
        <w:t>OCL</w:t>
      </w:r>
      <w:r w:rsidRPr="00F06083">
        <w:rPr>
          <w:sz w:val="16"/>
          <w:szCs w:val="18"/>
        </w:rPr>
        <w:t>，说法正确的是（）</w:t>
      </w:r>
    </w:p>
    <w:p w14:paraId="47DF251D"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、使用</w:t>
      </w:r>
      <w:r w:rsidRPr="00F06083">
        <w:rPr>
          <w:sz w:val="16"/>
          <w:szCs w:val="18"/>
          <w:highlight w:val="red"/>
        </w:rPr>
        <w:t>OCL</w:t>
      </w:r>
      <w:r w:rsidRPr="00F06083">
        <w:rPr>
          <w:sz w:val="16"/>
          <w:szCs w:val="18"/>
          <w:highlight w:val="red"/>
        </w:rPr>
        <w:t>在模型的方法上定义不变量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、将</w:t>
      </w:r>
      <w:r w:rsidRPr="00F06083">
        <w:rPr>
          <w:sz w:val="16"/>
          <w:szCs w:val="18"/>
          <w:highlight w:val="red"/>
        </w:rPr>
        <w:t>OCL</w:t>
      </w:r>
      <w:r w:rsidRPr="00F06083">
        <w:rPr>
          <w:sz w:val="16"/>
          <w:szCs w:val="18"/>
          <w:highlight w:val="red"/>
        </w:rPr>
        <w:t>作为一种查询语言</w:t>
      </w:r>
    </w:p>
    <w:p w14:paraId="569F9EF4"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、使用</w:t>
      </w:r>
      <w:r w:rsidRPr="00F06083">
        <w:rPr>
          <w:sz w:val="16"/>
          <w:szCs w:val="18"/>
          <w:highlight w:val="red"/>
        </w:rPr>
        <w:t>OCL</w:t>
      </w:r>
      <w:r w:rsidRPr="00F06083">
        <w:rPr>
          <w:sz w:val="16"/>
          <w:szCs w:val="18"/>
          <w:highlight w:val="red"/>
        </w:rPr>
        <w:t>对构造型（</w:t>
      </w:r>
      <w:r w:rsidRPr="00F06083">
        <w:rPr>
          <w:sz w:val="16"/>
          <w:szCs w:val="18"/>
          <w:highlight w:val="red"/>
        </w:rPr>
        <w:t>Stereotypes</w:t>
      </w:r>
      <w:r w:rsidRPr="00F06083">
        <w:rPr>
          <w:sz w:val="16"/>
          <w:szCs w:val="18"/>
          <w:highlight w:val="red"/>
        </w:rPr>
        <w:t>）定义前置和后置条件</w:t>
      </w:r>
      <w:r w:rsidRPr="00F06083">
        <w:rPr>
          <w:rFonts w:hint="eastAsia"/>
          <w:sz w:val="16"/>
          <w:szCs w:val="18"/>
        </w:rPr>
        <w:tab/>
      </w:r>
      <w:r w:rsidRPr="00F06083">
        <w:rPr>
          <w:sz w:val="16"/>
          <w:szCs w:val="18"/>
          <w:highlight w:val="red"/>
        </w:rPr>
        <w:t>D</w:t>
      </w:r>
      <w:r w:rsidRPr="00F06083">
        <w:rPr>
          <w:sz w:val="16"/>
          <w:szCs w:val="18"/>
          <w:highlight w:val="red"/>
        </w:rPr>
        <w:t>、使用</w:t>
      </w:r>
      <w:r w:rsidRPr="00F06083">
        <w:rPr>
          <w:sz w:val="16"/>
          <w:szCs w:val="18"/>
          <w:highlight w:val="red"/>
        </w:rPr>
        <w:t>OCL</w:t>
      </w:r>
      <w:r w:rsidRPr="00F06083">
        <w:rPr>
          <w:sz w:val="16"/>
          <w:szCs w:val="18"/>
          <w:highlight w:val="red"/>
        </w:rPr>
        <w:t>描述类型的前置和后置条件</w:t>
      </w:r>
      <w:r w:rsidRPr="00F06083">
        <w:rPr>
          <w:sz w:val="16"/>
          <w:szCs w:val="18"/>
        </w:rPr>
        <w:t xml:space="preserve"> </w:t>
      </w:r>
    </w:p>
    <w:p w14:paraId="44A1D32D" w14:textId="77777777" w:rsidR="00A44A32" w:rsidRPr="00F06083" w:rsidRDefault="00A44A32" w:rsidP="00B9739D">
      <w:pPr>
        <w:rPr>
          <w:sz w:val="16"/>
          <w:szCs w:val="18"/>
        </w:rPr>
      </w:pPr>
      <w:r w:rsidRPr="00F06083">
        <w:rPr>
          <w:sz w:val="16"/>
          <w:szCs w:val="18"/>
        </w:rPr>
        <w:t>7.</w:t>
      </w:r>
      <w:r w:rsidRPr="00F06083">
        <w:rPr>
          <w:sz w:val="16"/>
          <w:szCs w:val="18"/>
        </w:rPr>
        <w:t>以下属于面向对象的设计原则的有（）</w:t>
      </w:r>
    </w:p>
    <w:p w14:paraId="0F2F4BB4"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、最少知识原则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、依赖倒转原则</w:t>
      </w:r>
    </w:p>
    <w:p w14:paraId="2477F084"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、接口隔离原则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、无循环依赖原则（包图）</w:t>
      </w:r>
      <w:r w:rsidRPr="00F06083">
        <w:rPr>
          <w:sz w:val="16"/>
          <w:szCs w:val="18"/>
        </w:rPr>
        <w:t xml:space="preserve"> </w:t>
      </w:r>
    </w:p>
    <w:p w14:paraId="2852AD4E" w14:textId="77777777" w:rsidR="00A44A32" w:rsidRPr="00F06083" w:rsidRDefault="00A44A32" w:rsidP="00B9739D">
      <w:pPr>
        <w:rPr>
          <w:sz w:val="16"/>
          <w:szCs w:val="18"/>
        </w:rPr>
      </w:pPr>
      <w:r w:rsidRPr="00F06083">
        <w:rPr>
          <w:sz w:val="16"/>
          <w:szCs w:val="18"/>
        </w:rPr>
        <w:t>8.</w:t>
      </w:r>
      <w:r w:rsidRPr="00F06083">
        <w:rPr>
          <w:sz w:val="16"/>
          <w:szCs w:val="18"/>
        </w:rPr>
        <w:t>从模式所提供的解决方案的抽象程度来看，模式可以分为（）</w:t>
      </w:r>
    </w:p>
    <w:p w14:paraId="06CF4967"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、测试模式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、面向软件实现的设计模式</w:t>
      </w:r>
    </w:p>
    <w:p w14:paraId="593FB38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、软件子系统或构件设计模式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、体系结构设计模式</w:t>
      </w:r>
      <w:r w:rsidRPr="00F06083">
        <w:rPr>
          <w:sz w:val="16"/>
          <w:szCs w:val="18"/>
        </w:rPr>
        <w:t xml:space="preserve"> </w:t>
      </w:r>
    </w:p>
    <w:p w14:paraId="7BD659D0" w14:textId="77777777" w:rsidR="00A44A32" w:rsidRPr="00F06083" w:rsidRDefault="00A44A32" w:rsidP="00B9739D">
      <w:pPr>
        <w:rPr>
          <w:rFonts w:ascii="楷体_GB2312" w:eastAsia="楷体_GB2312" w:hint="eastAsia"/>
          <w:sz w:val="16"/>
          <w:szCs w:val="18"/>
        </w:rPr>
      </w:pPr>
      <w:proofErr w:type="gramStart"/>
      <w:r w:rsidRPr="00F06083">
        <w:rPr>
          <w:rFonts w:ascii="楷体_GB2312" w:eastAsia="楷体_GB2312" w:hint="eastAsia"/>
          <w:sz w:val="16"/>
          <w:szCs w:val="18"/>
        </w:rPr>
        <w:t>综合测试题六参考</w:t>
      </w:r>
      <w:proofErr w:type="gramEnd"/>
      <w:r w:rsidRPr="00F06083">
        <w:rPr>
          <w:rFonts w:ascii="楷体_GB2312" w:eastAsia="楷体_GB2312" w:hint="eastAsia"/>
          <w:sz w:val="16"/>
          <w:szCs w:val="18"/>
        </w:rPr>
        <w:t xml:space="preserve">答案： </w:t>
      </w:r>
    </w:p>
    <w:p w14:paraId="69408DBA"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 xml:space="preserve">单选题：1-5 </w:t>
      </w:r>
      <w:proofErr w:type="gramStart"/>
      <w:r w:rsidRPr="00F06083">
        <w:rPr>
          <w:rFonts w:ascii="楷体_GB2312" w:eastAsia="楷体_GB2312" w:hint="eastAsia"/>
          <w:sz w:val="22"/>
        </w:rPr>
        <w:t xml:space="preserve">CCCAD  </w:t>
      </w:r>
      <w:r w:rsidRPr="00F06083">
        <w:rPr>
          <w:rFonts w:ascii="楷体_GB2312" w:eastAsia="楷体_GB2312" w:hint="eastAsia"/>
          <w:sz w:val="22"/>
        </w:rPr>
        <w:tab/>
      </w:r>
      <w:proofErr w:type="gramEnd"/>
      <w:r w:rsidRPr="00F06083">
        <w:rPr>
          <w:rFonts w:ascii="楷体_GB2312" w:eastAsia="楷体_GB2312" w:hint="eastAsia"/>
          <w:sz w:val="22"/>
        </w:rPr>
        <w:tab/>
        <w:t xml:space="preserve">6-10 CDBCB  </w:t>
      </w:r>
      <w:r w:rsidRPr="00F06083">
        <w:rPr>
          <w:rFonts w:ascii="楷体_GB2312" w:eastAsia="楷体_GB2312" w:hint="eastAsia"/>
          <w:sz w:val="22"/>
        </w:rPr>
        <w:tab/>
      </w:r>
      <w:r w:rsidRPr="00F06083">
        <w:rPr>
          <w:rFonts w:ascii="楷体_GB2312" w:eastAsia="楷体_GB2312" w:hint="eastAsia"/>
          <w:sz w:val="22"/>
        </w:rPr>
        <w:tab/>
        <w:t xml:space="preserve">11-15 CCBBC  </w:t>
      </w:r>
      <w:r w:rsidRPr="00F06083">
        <w:rPr>
          <w:rFonts w:ascii="楷体_GB2312" w:eastAsia="楷体_GB2312" w:hint="eastAsia"/>
          <w:sz w:val="22"/>
        </w:rPr>
        <w:tab/>
      </w:r>
      <w:r w:rsidRPr="00F06083">
        <w:rPr>
          <w:rFonts w:ascii="楷体_GB2312" w:eastAsia="楷体_GB2312" w:hint="eastAsia"/>
          <w:sz w:val="22"/>
        </w:rPr>
        <w:tab/>
        <w:t xml:space="preserve">16-20 ACDDA   </w:t>
      </w:r>
      <w:r w:rsidRPr="00F06083">
        <w:rPr>
          <w:rFonts w:ascii="楷体_GB2312" w:eastAsia="楷体_GB2312" w:hint="eastAsia"/>
          <w:sz w:val="22"/>
        </w:rPr>
        <w:lastRenderedPageBreak/>
        <w:tab/>
        <w:t>21-22AA</w:t>
      </w:r>
    </w:p>
    <w:p w14:paraId="6C89FA80"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多选题：1</w:t>
      </w:r>
      <w:r w:rsidRPr="00F06083">
        <w:rPr>
          <w:rFonts w:ascii="楷体_GB2312" w:eastAsia="楷体_GB2312"/>
          <w:sz w:val="22"/>
        </w:rPr>
        <w:t xml:space="preserve"> ABCD</w:t>
      </w:r>
      <w:r w:rsidRPr="00F06083">
        <w:rPr>
          <w:rFonts w:ascii="楷体_GB2312" w:eastAsia="楷体_GB2312" w:hint="eastAsia"/>
          <w:sz w:val="22"/>
        </w:rPr>
        <w:t xml:space="preserve">  2</w:t>
      </w:r>
      <w:r w:rsidRPr="00F06083">
        <w:rPr>
          <w:rFonts w:ascii="楷体_GB2312" w:eastAsia="楷体_GB2312"/>
          <w:sz w:val="22"/>
        </w:rPr>
        <w:t xml:space="preserve"> ACD</w:t>
      </w:r>
      <w:r w:rsidRPr="00F06083">
        <w:rPr>
          <w:rFonts w:ascii="楷体_GB2312" w:eastAsia="楷体_GB2312" w:hint="eastAsia"/>
          <w:sz w:val="22"/>
        </w:rPr>
        <w:t xml:space="preserve">  3</w:t>
      </w:r>
      <w:r w:rsidRPr="00F06083">
        <w:rPr>
          <w:rFonts w:ascii="楷体_GB2312" w:eastAsia="楷体_GB2312"/>
          <w:sz w:val="22"/>
        </w:rPr>
        <w:t xml:space="preserve"> CD</w:t>
      </w:r>
      <w:r w:rsidRPr="00F06083">
        <w:rPr>
          <w:rFonts w:ascii="楷体_GB2312" w:eastAsia="楷体_GB2312" w:hint="eastAsia"/>
          <w:sz w:val="22"/>
        </w:rPr>
        <w:t xml:space="preserve">  4</w:t>
      </w:r>
      <w:r w:rsidRPr="00F06083">
        <w:rPr>
          <w:rFonts w:ascii="楷体_GB2312" w:eastAsia="楷体_GB2312"/>
          <w:sz w:val="22"/>
        </w:rPr>
        <w:t xml:space="preserve"> </w:t>
      </w:r>
      <w:proofErr w:type="gramStart"/>
      <w:r w:rsidRPr="00F06083">
        <w:rPr>
          <w:rFonts w:ascii="楷体_GB2312" w:eastAsia="楷体_GB2312"/>
          <w:sz w:val="22"/>
        </w:rPr>
        <w:t>ABCD</w:t>
      </w:r>
      <w:r w:rsidRPr="00F06083">
        <w:rPr>
          <w:rFonts w:ascii="楷体_GB2312" w:eastAsia="楷体_GB2312" w:hint="eastAsia"/>
          <w:sz w:val="22"/>
        </w:rPr>
        <w:t xml:space="preserve">  </w:t>
      </w:r>
      <w:r w:rsidRPr="00F06083">
        <w:rPr>
          <w:rFonts w:ascii="楷体_GB2312" w:eastAsia="楷体_GB2312" w:hint="eastAsia"/>
          <w:sz w:val="22"/>
        </w:rPr>
        <w:tab/>
      </w:r>
      <w:proofErr w:type="gramEnd"/>
      <w:r w:rsidRPr="00F06083">
        <w:rPr>
          <w:rFonts w:ascii="楷体_GB2312" w:eastAsia="楷体_GB2312" w:hint="eastAsia"/>
          <w:sz w:val="22"/>
        </w:rPr>
        <w:t>5</w:t>
      </w:r>
      <w:r w:rsidRPr="00F06083">
        <w:rPr>
          <w:rFonts w:ascii="楷体_GB2312" w:eastAsia="楷体_GB2312"/>
          <w:sz w:val="22"/>
        </w:rPr>
        <w:t xml:space="preserve"> ABCD</w:t>
      </w:r>
      <w:r w:rsidRPr="00F06083">
        <w:rPr>
          <w:rFonts w:ascii="楷体_GB2312" w:eastAsia="楷体_GB2312" w:hint="eastAsia"/>
          <w:sz w:val="22"/>
        </w:rPr>
        <w:t xml:space="preserve">   6</w:t>
      </w:r>
      <w:r w:rsidRPr="00F06083">
        <w:rPr>
          <w:rFonts w:ascii="楷体_GB2312" w:eastAsia="楷体_GB2312"/>
          <w:sz w:val="22"/>
        </w:rPr>
        <w:t xml:space="preserve"> ABCD</w:t>
      </w:r>
      <w:r w:rsidRPr="00F06083">
        <w:rPr>
          <w:rFonts w:ascii="楷体_GB2312" w:eastAsia="楷体_GB2312" w:hint="eastAsia"/>
          <w:sz w:val="22"/>
        </w:rPr>
        <w:t xml:space="preserve">   7</w:t>
      </w:r>
      <w:r w:rsidRPr="00F06083">
        <w:rPr>
          <w:rFonts w:ascii="楷体_GB2312" w:eastAsia="楷体_GB2312"/>
          <w:sz w:val="22"/>
        </w:rPr>
        <w:t xml:space="preserve"> ABCD</w:t>
      </w:r>
      <w:r w:rsidRPr="00F06083">
        <w:rPr>
          <w:rFonts w:ascii="楷体_GB2312" w:eastAsia="楷体_GB2312" w:hint="eastAsia"/>
          <w:sz w:val="22"/>
        </w:rPr>
        <w:t xml:space="preserve">  8</w:t>
      </w:r>
      <w:r w:rsidRPr="00F06083">
        <w:rPr>
          <w:rFonts w:ascii="楷体_GB2312" w:eastAsia="楷体_GB2312"/>
          <w:sz w:val="22"/>
        </w:rPr>
        <w:t xml:space="preserve"> BCD</w:t>
      </w:r>
    </w:p>
    <w:p w14:paraId="045BE9DA" w14:textId="77777777" w:rsidR="00A44A32" w:rsidRPr="00F06083" w:rsidRDefault="00A44A32" w:rsidP="00B9739D">
      <w:pPr>
        <w:rPr>
          <w:rFonts w:hint="eastAsia"/>
          <w:sz w:val="22"/>
        </w:rPr>
      </w:pPr>
    </w:p>
    <w:p w14:paraId="552712A8" w14:textId="77777777" w:rsidR="00A44A32" w:rsidRPr="00F06083" w:rsidRDefault="00A44A32" w:rsidP="00B9739D">
      <w:pPr>
        <w:rPr>
          <w:rFonts w:hint="eastAsia"/>
          <w:sz w:val="16"/>
          <w:szCs w:val="18"/>
        </w:rPr>
      </w:pPr>
    </w:p>
    <w:p w14:paraId="5703954A" w14:textId="77777777" w:rsidR="00A44A32" w:rsidRPr="00F06083" w:rsidRDefault="00A44A32" w:rsidP="00B9739D">
      <w:pPr>
        <w:rPr>
          <w:rFonts w:hint="eastAsia"/>
          <w:sz w:val="16"/>
          <w:szCs w:val="18"/>
        </w:rPr>
      </w:pPr>
    </w:p>
    <w:p w14:paraId="3F83250E" w14:textId="77777777" w:rsidR="00A44A32" w:rsidRPr="00F06083" w:rsidRDefault="00A44A32" w:rsidP="00B9739D">
      <w:pPr>
        <w:rPr>
          <w:rFonts w:hint="eastAsia"/>
          <w:sz w:val="16"/>
          <w:szCs w:val="18"/>
        </w:rPr>
      </w:pPr>
    </w:p>
    <w:p w14:paraId="25315684" w14:textId="77777777" w:rsidR="00A44A32" w:rsidRPr="00F06083" w:rsidRDefault="00A44A32" w:rsidP="00B9739D">
      <w:pPr>
        <w:rPr>
          <w:rFonts w:hint="eastAsia"/>
          <w:sz w:val="16"/>
          <w:szCs w:val="18"/>
        </w:rPr>
      </w:pPr>
    </w:p>
    <w:p w14:paraId="70D0C3EB" w14:textId="77777777" w:rsidR="00A44A32" w:rsidRPr="00F06083" w:rsidRDefault="00A44A32" w:rsidP="00B9739D">
      <w:pPr>
        <w:rPr>
          <w:rFonts w:hint="eastAsia"/>
          <w:sz w:val="16"/>
          <w:szCs w:val="18"/>
        </w:rPr>
      </w:pPr>
    </w:p>
    <w:p w14:paraId="13F8F088" w14:textId="77777777" w:rsidR="00A44A32" w:rsidRPr="00F06083" w:rsidRDefault="00A44A32" w:rsidP="00B9739D">
      <w:pPr>
        <w:rPr>
          <w:rFonts w:hint="eastAsia"/>
          <w:sz w:val="16"/>
          <w:szCs w:val="18"/>
        </w:rPr>
      </w:pPr>
    </w:p>
    <w:p w14:paraId="50304315" w14:textId="77777777" w:rsidR="00A44A32" w:rsidRPr="00F06083" w:rsidRDefault="00A44A32" w:rsidP="00B9739D">
      <w:pPr>
        <w:rPr>
          <w:rFonts w:hint="eastAsia"/>
          <w:sz w:val="16"/>
          <w:szCs w:val="18"/>
        </w:rPr>
      </w:pPr>
    </w:p>
    <w:p w14:paraId="668A66E0" w14:textId="77777777" w:rsidR="00A44A32" w:rsidRPr="00F06083" w:rsidRDefault="00A44A32" w:rsidP="00B9739D">
      <w:pPr>
        <w:rPr>
          <w:rFonts w:hint="eastAsia"/>
          <w:sz w:val="16"/>
          <w:szCs w:val="18"/>
        </w:rPr>
      </w:pPr>
    </w:p>
    <w:p w14:paraId="66998EF1" w14:textId="77777777" w:rsidR="00A44A32" w:rsidRPr="00F06083" w:rsidRDefault="00A44A32" w:rsidP="00B9739D">
      <w:pPr>
        <w:rPr>
          <w:rFonts w:hint="eastAsia"/>
          <w:sz w:val="16"/>
          <w:szCs w:val="18"/>
        </w:rPr>
      </w:pPr>
    </w:p>
    <w:p w14:paraId="2C0D9F26" w14:textId="77777777" w:rsidR="00A44A32" w:rsidRPr="00F06083" w:rsidRDefault="00A44A32" w:rsidP="00B9739D">
      <w:pPr>
        <w:rPr>
          <w:rFonts w:hint="eastAsia"/>
          <w:sz w:val="16"/>
          <w:szCs w:val="18"/>
        </w:rPr>
      </w:pPr>
    </w:p>
    <w:p w14:paraId="219F485A" w14:textId="77777777" w:rsidR="00A44A32" w:rsidRPr="00F06083" w:rsidRDefault="00A44A32" w:rsidP="00B9739D">
      <w:pPr>
        <w:rPr>
          <w:rFonts w:hint="eastAsia"/>
          <w:sz w:val="16"/>
          <w:szCs w:val="18"/>
        </w:rPr>
      </w:pPr>
    </w:p>
    <w:p w14:paraId="76A76C79" w14:textId="77777777" w:rsidR="00A44A32" w:rsidRPr="00F06083" w:rsidRDefault="00A44A32" w:rsidP="00B9739D">
      <w:pPr>
        <w:rPr>
          <w:rFonts w:hint="eastAsia"/>
          <w:sz w:val="16"/>
          <w:szCs w:val="18"/>
        </w:rPr>
      </w:pPr>
    </w:p>
    <w:p w14:paraId="0FF95E9D" w14:textId="77777777" w:rsidR="00A44A32" w:rsidRPr="00F06083" w:rsidRDefault="00A44A32" w:rsidP="00B9739D">
      <w:pPr>
        <w:rPr>
          <w:rFonts w:hint="eastAsia"/>
          <w:sz w:val="16"/>
          <w:szCs w:val="18"/>
        </w:rPr>
      </w:pPr>
    </w:p>
    <w:p w14:paraId="6CAF5BDD" w14:textId="77777777" w:rsidR="00A44A32" w:rsidRPr="00F06083" w:rsidRDefault="00A44A32" w:rsidP="00B9739D">
      <w:pPr>
        <w:rPr>
          <w:rFonts w:hint="eastAsia"/>
          <w:sz w:val="16"/>
          <w:szCs w:val="18"/>
        </w:rPr>
      </w:pPr>
    </w:p>
    <w:p w14:paraId="1E641B48" w14:textId="77777777" w:rsidR="00A44A32" w:rsidRPr="00F06083" w:rsidRDefault="00A44A32" w:rsidP="00B9739D">
      <w:pPr>
        <w:rPr>
          <w:rFonts w:hint="eastAsia"/>
          <w:sz w:val="16"/>
          <w:szCs w:val="18"/>
        </w:rPr>
      </w:pPr>
    </w:p>
    <w:p w14:paraId="01776583" w14:textId="77777777" w:rsidR="00A44A32" w:rsidRPr="00F06083" w:rsidRDefault="00A44A32" w:rsidP="00B9739D">
      <w:pPr>
        <w:rPr>
          <w:rFonts w:hint="eastAsia"/>
          <w:sz w:val="16"/>
          <w:szCs w:val="18"/>
        </w:rPr>
      </w:pPr>
    </w:p>
    <w:p w14:paraId="5C7E0996" w14:textId="77777777" w:rsidR="00A44A32" w:rsidRPr="00F06083" w:rsidRDefault="00A44A32" w:rsidP="00B9739D">
      <w:pPr>
        <w:jc w:val="center"/>
        <w:rPr>
          <w:rFonts w:ascii="黑体" w:eastAsia="黑体"/>
          <w:b/>
          <w:sz w:val="20"/>
        </w:rPr>
      </w:pPr>
      <w:r w:rsidRPr="00F06083">
        <w:rPr>
          <w:rFonts w:ascii="黑体" w:eastAsia="黑体"/>
          <w:b/>
          <w:sz w:val="20"/>
        </w:rPr>
        <w:t xml:space="preserve">综合测试题七 </w:t>
      </w:r>
    </w:p>
    <w:p w14:paraId="6A42A5C5" w14:textId="77777777" w:rsidR="00A44A32" w:rsidRPr="00F06083" w:rsidRDefault="00A44A32" w:rsidP="00B9739D">
      <w:pPr>
        <w:rPr>
          <w:b/>
          <w:sz w:val="16"/>
          <w:szCs w:val="18"/>
        </w:rPr>
      </w:pPr>
      <w:r w:rsidRPr="00F06083">
        <w:rPr>
          <w:rFonts w:hint="eastAsia"/>
          <w:b/>
          <w:sz w:val="16"/>
          <w:szCs w:val="18"/>
        </w:rPr>
        <w:t>一、</w:t>
      </w:r>
      <w:r w:rsidRPr="00F06083">
        <w:rPr>
          <w:b/>
          <w:sz w:val="16"/>
          <w:szCs w:val="18"/>
        </w:rPr>
        <w:t>单选题</w:t>
      </w:r>
      <w:r w:rsidRPr="00F06083">
        <w:rPr>
          <w:b/>
          <w:sz w:val="16"/>
          <w:szCs w:val="18"/>
        </w:rPr>
        <w:t xml:space="preserve"> </w:t>
      </w:r>
    </w:p>
    <w:p w14:paraId="19DE598D" w14:textId="77777777" w:rsidR="00A44A32" w:rsidRPr="00F06083" w:rsidRDefault="00A44A32" w:rsidP="00B9739D">
      <w:pPr>
        <w:rPr>
          <w:sz w:val="16"/>
          <w:szCs w:val="18"/>
        </w:rPr>
      </w:pPr>
      <w:r w:rsidRPr="00F06083">
        <w:rPr>
          <w:sz w:val="16"/>
          <w:szCs w:val="18"/>
        </w:rPr>
        <w:t>1.</w:t>
      </w:r>
      <w:r w:rsidRPr="00F06083">
        <w:rPr>
          <w:sz w:val="16"/>
          <w:szCs w:val="18"/>
        </w:rPr>
        <w:t>在需求分析中，实体类（）</w:t>
      </w:r>
    </w:p>
    <w:p w14:paraId="021E27AE"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负责保存目标软件系统中具有持久意义的信息项并向其他类提供信息访问的操作</w:t>
      </w:r>
    </w:p>
    <w:p w14:paraId="59E4ED31" w14:textId="77777777" w:rsidR="00A44A32" w:rsidRPr="00F06083" w:rsidRDefault="00A44A32" w:rsidP="00B9739D">
      <w:pPr>
        <w:ind w:firstLineChars="100" w:firstLine="160"/>
        <w:rPr>
          <w:sz w:val="16"/>
          <w:szCs w:val="18"/>
        </w:rPr>
      </w:pPr>
      <w:r w:rsidRPr="00F06083">
        <w:rPr>
          <w:sz w:val="16"/>
          <w:szCs w:val="18"/>
        </w:rPr>
        <w:t>B</w:t>
      </w:r>
      <w:r w:rsidRPr="00F06083">
        <w:rPr>
          <w:sz w:val="16"/>
          <w:szCs w:val="18"/>
        </w:rPr>
        <w:t>作为完成用例任务的责任承担者，负责协调，控制其他类共同完成用例规定的功能后行为</w:t>
      </w:r>
    </w:p>
    <w:p w14:paraId="3E6C465F"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负责实现用户的业务逻辑</w:t>
      </w:r>
    </w:p>
    <w:p w14:paraId="5AD485A0" w14:textId="77777777" w:rsidR="00A44A32" w:rsidRPr="00F06083" w:rsidRDefault="00A44A32" w:rsidP="00B9739D">
      <w:pPr>
        <w:ind w:firstLineChars="100" w:firstLine="160"/>
        <w:rPr>
          <w:sz w:val="16"/>
          <w:szCs w:val="18"/>
        </w:rPr>
      </w:pPr>
      <w:r w:rsidRPr="00F06083">
        <w:rPr>
          <w:sz w:val="16"/>
          <w:szCs w:val="18"/>
        </w:rPr>
        <w:t>D</w:t>
      </w:r>
      <w:r w:rsidRPr="00F06083">
        <w:rPr>
          <w:sz w:val="16"/>
          <w:szCs w:val="18"/>
        </w:rPr>
        <w:t>负责目标软件系统与外部执行者之间的交互</w:t>
      </w:r>
      <w:r w:rsidRPr="00F06083">
        <w:rPr>
          <w:sz w:val="16"/>
          <w:szCs w:val="18"/>
        </w:rPr>
        <w:t xml:space="preserve"> </w:t>
      </w:r>
    </w:p>
    <w:p w14:paraId="2617202C" w14:textId="77777777" w:rsidR="00A44A32" w:rsidRPr="00F06083" w:rsidRDefault="00A44A32" w:rsidP="00B9739D">
      <w:pPr>
        <w:rPr>
          <w:sz w:val="16"/>
          <w:szCs w:val="18"/>
        </w:rPr>
      </w:pPr>
      <w:r w:rsidRPr="00F06083">
        <w:rPr>
          <w:sz w:val="16"/>
          <w:szCs w:val="18"/>
        </w:rPr>
        <w:t>2.</w:t>
      </w:r>
      <w:r w:rsidRPr="00F06083">
        <w:rPr>
          <w:sz w:val="16"/>
          <w:szCs w:val="18"/>
        </w:rPr>
        <w:t>在面向对象的设计原则中，（）表示在包的依赖关系图中不允许存在环。</w:t>
      </w:r>
    </w:p>
    <w:p w14:paraId="6039F1A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最少知识原则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、依赖倒转原则</w:t>
      </w:r>
    </w:p>
    <w:p w14:paraId="29F974CF"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、接口隔离原则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、无循环依赖原则</w:t>
      </w:r>
      <w:r w:rsidRPr="00F06083">
        <w:rPr>
          <w:sz w:val="16"/>
          <w:szCs w:val="18"/>
          <w:highlight w:val="red"/>
        </w:rPr>
        <w:t xml:space="preserve"> </w:t>
      </w:r>
    </w:p>
    <w:p w14:paraId="6202DF72" w14:textId="77777777" w:rsidR="00A44A32" w:rsidRPr="00F06083" w:rsidRDefault="00A44A32" w:rsidP="00B9739D">
      <w:pPr>
        <w:rPr>
          <w:sz w:val="16"/>
          <w:szCs w:val="18"/>
        </w:rPr>
      </w:pPr>
      <w:r w:rsidRPr="00F06083">
        <w:rPr>
          <w:sz w:val="16"/>
          <w:szCs w:val="18"/>
        </w:rPr>
        <w:t>3.</w:t>
      </w:r>
      <w:r w:rsidRPr="00F06083">
        <w:rPr>
          <w:sz w:val="16"/>
          <w:szCs w:val="18"/>
        </w:rPr>
        <w:t>希望创建一个可复用的类，该类必须能够与接口不可预订的类协同工作，可以考虑使用（）</w:t>
      </w:r>
    </w:p>
    <w:p w14:paraId="234305B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proofErr w:type="gramStart"/>
      <w:r w:rsidRPr="00F06083">
        <w:rPr>
          <w:sz w:val="16"/>
          <w:szCs w:val="18"/>
        </w:rPr>
        <w:t>单例模式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、对象池模式</w:t>
      </w:r>
    </w:p>
    <w:p w14:paraId="5D3FD7A9"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、工厂模式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、适配器模式</w:t>
      </w:r>
      <w:r w:rsidRPr="00F06083">
        <w:rPr>
          <w:sz w:val="16"/>
          <w:szCs w:val="18"/>
          <w:highlight w:val="red"/>
        </w:rPr>
        <w:t xml:space="preserve"> </w:t>
      </w:r>
    </w:p>
    <w:p w14:paraId="75414A7A" w14:textId="77777777" w:rsidR="00A44A32" w:rsidRPr="00F06083" w:rsidRDefault="00A44A32" w:rsidP="00B9739D">
      <w:pPr>
        <w:rPr>
          <w:sz w:val="16"/>
          <w:szCs w:val="18"/>
        </w:rPr>
      </w:pPr>
      <w:r w:rsidRPr="00F06083">
        <w:rPr>
          <w:sz w:val="16"/>
          <w:szCs w:val="18"/>
        </w:rPr>
        <w:t>4.</w:t>
      </w:r>
      <w:r w:rsidRPr="00F06083">
        <w:rPr>
          <w:sz w:val="16"/>
          <w:szCs w:val="18"/>
        </w:rPr>
        <w:t>在需要构建一个层次结构的子系统时，可以使用门面模式定义子系统中每层的入口点，可以考虑使用（）。</w:t>
      </w:r>
    </w:p>
    <w:p w14:paraId="64D33396"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外观模式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、工厂模式</w:t>
      </w:r>
    </w:p>
    <w:p w14:paraId="156EF8B5"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、对象</w:t>
      </w:r>
      <w:proofErr w:type="gramStart"/>
      <w:r w:rsidRPr="00F06083">
        <w:rPr>
          <w:sz w:val="16"/>
          <w:szCs w:val="18"/>
        </w:rPr>
        <w:t>池模式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proofErr w:type="gramStart"/>
      <w:r w:rsidRPr="00F06083">
        <w:rPr>
          <w:sz w:val="16"/>
          <w:szCs w:val="18"/>
        </w:rPr>
        <w:t>单例模式</w:t>
      </w:r>
      <w:proofErr w:type="gramEnd"/>
      <w:r w:rsidRPr="00F06083">
        <w:rPr>
          <w:sz w:val="16"/>
          <w:szCs w:val="18"/>
        </w:rPr>
        <w:t xml:space="preserve"> </w:t>
      </w:r>
    </w:p>
    <w:p w14:paraId="5D47EADB" w14:textId="77777777" w:rsidR="00A44A32" w:rsidRPr="00F06083" w:rsidRDefault="00A44A32" w:rsidP="00B9739D">
      <w:pPr>
        <w:rPr>
          <w:sz w:val="16"/>
          <w:szCs w:val="18"/>
        </w:rPr>
      </w:pPr>
      <w:r w:rsidRPr="00F06083">
        <w:rPr>
          <w:sz w:val="16"/>
          <w:szCs w:val="18"/>
        </w:rPr>
        <w:t>5.</w:t>
      </w:r>
      <w:r w:rsidRPr="00F06083">
        <w:rPr>
          <w:sz w:val="16"/>
          <w:szCs w:val="18"/>
        </w:rPr>
        <w:t>当需要在不同时刻指定、排列和执行请求是，可以考虑使用（）。</w:t>
      </w:r>
    </w:p>
    <w:p w14:paraId="2B09A8C1" w14:textId="77777777" w:rsidR="00A44A32" w:rsidRPr="00F06083" w:rsidRDefault="00A44A32" w:rsidP="00B9739D">
      <w:pPr>
        <w:ind w:firstLineChars="100" w:firstLine="160"/>
        <w:rPr>
          <w:sz w:val="16"/>
          <w:szCs w:val="18"/>
        </w:rPr>
      </w:pPr>
      <w:r w:rsidRPr="00F06083">
        <w:rPr>
          <w:sz w:val="16"/>
          <w:szCs w:val="18"/>
        </w:rPr>
        <w:t>A.</w:t>
      </w:r>
      <w:proofErr w:type="gramStart"/>
      <w:r w:rsidRPr="00F06083">
        <w:rPr>
          <w:sz w:val="16"/>
          <w:szCs w:val="18"/>
        </w:rPr>
        <w:t>单例模式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、命令模式</w:t>
      </w:r>
    </w:p>
    <w:p w14:paraId="2C9BBBBF"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、工厂模式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、适配器模式</w:t>
      </w:r>
      <w:r w:rsidRPr="00F06083">
        <w:rPr>
          <w:sz w:val="16"/>
          <w:szCs w:val="18"/>
        </w:rPr>
        <w:t xml:space="preserve"> </w:t>
      </w:r>
    </w:p>
    <w:p w14:paraId="6D7E5ABC" w14:textId="77777777" w:rsidR="00A44A32" w:rsidRPr="00F06083" w:rsidRDefault="00A44A32" w:rsidP="00B9739D">
      <w:pPr>
        <w:rPr>
          <w:sz w:val="16"/>
          <w:szCs w:val="18"/>
        </w:rPr>
      </w:pPr>
      <w:r w:rsidRPr="00F06083">
        <w:rPr>
          <w:sz w:val="16"/>
          <w:szCs w:val="18"/>
        </w:rPr>
        <w:t>6.</w:t>
      </w:r>
      <w:r w:rsidRPr="00F06083">
        <w:rPr>
          <w:sz w:val="16"/>
          <w:szCs w:val="18"/>
        </w:rPr>
        <w:t>当某个系统需要多个产品系列中的一个来配置，可以考虑使用（）</w:t>
      </w:r>
    </w:p>
    <w:p w14:paraId="236BE20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proofErr w:type="gramStart"/>
      <w:r w:rsidRPr="00F06083">
        <w:rPr>
          <w:sz w:val="16"/>
          <w:szCs w:val="18"/>
        </w:rPr>
        <w:t>单例模式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、对象池模式</w:t>
      </w:r>
    </w:p>
    <w:p w14:paraId="7CCAC03D"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、工厂模式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、外观模式</w:t>
      </w:r>
      <w:r w:rsidRPr="00F06083">
        <w:rPr>
          <w:sz w:val="16"/>
          <w:szCs w:val="18"/>
        </w:rPr>
        <w:t xml:space="preserve"> </w:t>
      </w:r>
    </w:p>
    <w:p w14:paraId="093DEFFB" w14:textId="77777777" w:rsidR="00A44A32" w:rsidRPr="00F06083" w:rsidRDefault="00A44A32" w:rsidP="00B9739D">
      <w:pPr>
        <w:rPr>
          <w:sz w:val="16"/>
          <w:szCs w:val="18"/>
        </w:rPr>
      </w:pPr>
      <w:r w:rsidRPr="00F06083">
        <w:rPr>
          <w:sz w:val="16"/>
          <w:szCs w:val="18"/>
        </w:rPr>
        <w:t>7.</w:t>
      </w:r>
      <w:r w:rsidRPr="00F06083">
        <w:rPr>
          <w:sz w:val="16"/>
          <w:szCs w:val="18"/>
        </w:rPr>
        <w:t>当一个临时变量仅仅在使用它的方法中可见，则用一个（），取代变理会使得代码更加易读，这也相当于为信息创建一个单独的访问机制</w:t>
      </w:r>
    </w:p>
    <w:p w14:paraId="282C2190"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、提升方法重构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、采用查询替换临时变量重构</w:t>
      </w:r>
    </w:p>
    <w:p w14:paraId="40105FB0" w14:textId="77777777" w:rsidR="00A44A32" w:rsidRPr="00F06083" w:rsidRDefault="00A44A32" w:rsidP="00B9739D">
      <w:pPr>
        <w:ind w:firstLineChars="100" w:firstLine="160"/>
        <w:rPr>
          <w:sz w:val="16"/>
          <w:szCs w:val="18"/>
        </w:rPr>
      </w:pPr>
      <w:r w:rsidRPr="00F06083">
        <w:rPr>
          <w:sz w:val="16"/>
          <w:szCs w:val="18"/>
        </w:rPr>
        <w:lastRenderedPageBreak/>
        <w:t>C</w:t>
      </w:r>
      <w:r w:rsidRPr="00F06083">
        <w:rPr>
          <w:sz w:val="16"/>
          <w:szCs w:val="18"/>
        </w:rPr>
        <w:t>、</w:t>
      </w:r>
      <w:r w:rsidRPr="00F06083">
        <w:rPr>
          <w:sz w:val="16"/>
          <w:szCs w:val="18"/>
        </w:rPr>
        <w:t>Move Method</w:t>
      </w:r>
      <w:r w:rsidRPr="00F06083">
        <w:rPr>
          <w:sz w:val="16"/>
          <w:szCs w:val="18"/>
        </w:rPr>
        <w:t>重构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Extract Method</w:t>
      </w:r>
      <w:r w:rsidRPr="00F06083">
        <w:rPr>
          <w:sz w:val="16"/>
          <w:szCs w:val="18"/>
        </w:rPr>
        <w:t>重构</w:t>
      </w:r>
      <w:r w:rsidRPr="00F06083">
        <w:rPr>
          <w:sz w:val="16"/>
          <w:szCs w:val="18"/>
        </w:rPr>
        <w:t xml:space="preserve"> </w:t>
      </w:r>
    </w:p>
    <w:p w14:paraId="4F33BCA0" w14:textId="77777777" w:rsidR="00A44A32" w:rsidRPr="00F06083" w:rsidRDefault="00A44A32" w:rsidP="00B9739D">
      <w:pPr>
        <w:rPr>
          <w:sz w:val="16"/>
          <w:szCs w:val="18"/>
        </w:rPr>
      </w:pPr>
      <w:r w:rsidRPr="00F06083">
        <w:rPr>
          <w:sz w:val="16"/>
          <w:szCs w:val="18"/>
        </w:rPr>
        <w:t>8.</w:t>
      </w:r>
      <w:r w:rsidRPr="00F06083">
        <w:rPr>
          <w:sz w:val="16"/>
          <w:szCs w:val="18"/>
        </w:rPr>
        <w:t>在</w:t>
      </w:r>
      <w:r w:rsidRPr="00F06083">
        <w:rPr>
          <w:sz w:val="16"/>
          <w:szCs w:val="18"/>
        </w:rPr>
        <w:t>UML</w:t>
      </w:r>
      <w:r w:rsidRPr="00F06083">
        <w:rPr>
          <w:sz w:val="16"/>
          <w:szCs w:val="18"/>
        </w:rPr>
        <w:t>中，（）可以对模型元素进行有效组织，如类，用例，构件，从而构成具有一定意义的单元。</w:t>
      </w:r>
    </w:p>
    <w:p w14:paraId="0ED8303A"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、连接</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、包</w:t>
      </w:r>
    </w:p>
    <w:p w14:paraId="16BEDC57"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、构件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、节点</w:t>
      </w:r>
      <w:r w:rsidRPr="00F06083">
        <w:rPr>
          <w:sz w:val="16"/>
          <w:szCs w:val="18"/>
        </w:rPr>
        <w:t xml:space="preserve"> </w:t>
      </w:r>
    </w:p>
    <w:p w14:paraId="3317C315" w14:textId="77777777" w:rsidR="00A44A32" w:rsidRPr="00F06083" w:rsidRDefault="00A44A32" w:rsidP="00B9739D">
      <w:pPr>
        <w:rPr>
          <w:sz w:val="16"/>
          <w:szCs w:val="18"/>
        </w:rPr>
      </w:pPr>
      <w:r w:rsidRPr="00F06083">
        <w:rPr>
          <w:sz w:val="16"/>
          <w:szCs w:val="18"/>
        </w:rPr>
        <w:t>9.UML</w:t>
      </w:r>
      <w:r w:rsidRPr="00F06083">
        <w:rPr>
          <w:sz w:val="16"/>
          <w:szCs w:val="18"/>
        </w:rPr>
        <w:t>通过图形化的表示机制从多个侧面系统的分析和设计模型进行刻画，其中（）包括类图、对象图和包图，他们分别从不同的层表面表示系统的静态结构。</w:t>
      </w:r>
    </w:p>
    <w:p w14:paraId="31A3CF6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w:t>
      </w:r>
      <w:r w:rsidRPr="00F06083">
        <w:rPr>
          <w:sz w:val="16"/>
          <w:szCs w:val="18"/>
        </w:rPr>
        <w:t> </w:t>
      </w:r>
      <w:r w:rsidRPr="00F06083">
        <w:rPr>
          <w:sz w:val="16"/>
          <w:szCs w:val="18"/>
        </w:rPr>
        <w:t>构件视图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、行为视图</w:t>
      </w:r>
    </w:p>
    <w:p w14:paraId="7459576B"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w:t>
      </w:r>
      <w:r w:rsidRPr="00F06083">
        <w:rPr>
          <w:sz w:val="16"/>
          <w:szCs w:val="18"/>
          <w:highlight w:val="red"/>
        </w:rPr>
        <w:t> </w:t>
      </w:r>
      <w:r w:rsidRPr="00F06083">
        <w:rPr>
          <w:sz w:val="16"/>
          <w:szCs w:val="18"/>
          <w:highlight w:val="red"/>
        </w:rPr>
        <w:t>结构视图</w:t>
      </w:r>
      <w:r w:rsidRPr="00F06083">
        <w:rPr>
          <w:rFonts w:hint="eastAsia"/>
          <w:sz w:val="16"/>
          <w:szCs w:val="18"/>
          <w:highlight w:val="red"/>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、用例视图</w:t>
      </w:r>
      <w:r w:rsidRPr="00F06083">
        <w:rPr>
          <w:sz w:val="16"/>
          <w:szCs w:val="18"/>
        </w:rPr>
        <w:t xml:space="preserve"> </w:t>
      </w:r>
    </w:p>
    <w:p w14:paraId="227BA75F" w14:textId="77777777" w:rsidR="00A44A32" w:rsidRPr="00F06083" w:rsidRDefault="00A44A32" w:rsidP="00B9739D">
      <w:pPr>
        <w:rPr>
          <w:sz w:val="16"/>
          <w:szCs w:val="18"/>
        </w:rPr>
      </w:pPr>
      <w:r w:rsidRPr="00F06083">
        <w:rPr>
          <w:sz w:val="16"/>
          <w:szCs w:val="18"/>
        </w:rPr>
        <w:t>10.</w:t>
      </w:r>
      <w:r w:rsidRPr="00F06083">
        <w:rPr>
          <w:sz w:val="16"/>
          <w:szCs w:val="18"/>
        </w:rPr>
        <w:t>以算法和数据结构为中心，其系统功能有一系列的处理步骤构成，相邻的处理步骤之间数据流通管道相互连接（）</w:t>
      </w:r>
    </w:p>
    <w:p w14:paraId="7CD0B8F5" w14:textId="77777777" w:rsidR="00A44A32" w:rsidRPr="00F06083" w:rsidRDefault="00A44A32" w:rsidP="00B9739D">
      <w:pPr>
        <w:ind w:firstLineChars="100" w:firstLine="160"/>
        <w:rPr>
          <w:sz w:val="16"/>
          <w:szCs w:val="18"/>
        </w:rPr>
      </w:pPr>
      <w:r w:rsidRPr="00F06083">
        <w:rPr>
          <w:sz w:val="16"/>
          <w:szCs w:val="18"/>
        </w:rPr>
        <w:t>A MVC</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、分层模式</w:t>
      </w:r>
    </w:p>
    <w:p w14:paraId="6E5479D9"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、流程处理模式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、架构模式</w:t>
      </w:r>
      <w:r w:rsidRPr="00F06083">
        <w:rPr>
          <w:sz w:val="16"/>
          <w:szCs w:val="18"/>
        </w:rPr>
        <w:t xml:space="preserve"> </w:t>
      </w:r>
    </w:p>
    <w:p w14:paraId="39D37AEF" w14:textId="77777777" w:rsidR="00A44A32" w:rsidRPr="00F06083" w:rsidRDefault="00A44A32" w:rsidP="00B9739D">
      <w:pPr>
        <w:rPr>
          <w:sz w:val="16"/>
          <w:szCs w:val="18"/>
        </w:rPr>
      </w:pPr>
      <w:r w:rsidRPr="00F06083">
        <w:rPr>
          <w:sz w:val="16"/>
          <w:szCs w:val="18"/>
        </w:rPr>
        <w:t>11.UML</w:t>
      </w:r>
      <w:r w:rsidRPr="00F06083">
        <w:rPr>
          <w:sz w:val="16"/>
          <w:szCs w:val="18"/>
        </w:rPr>
        <w:t>通过图形化的表示机制从多个侧面对系统的分析设计模型进行刻画。其中（）包括交互图、状态图与活动图，他们从不同的侧面刻画系统的动态行为。</w:t>
      </w:r>
    </w:p>
    <w:p w14:paraId="011FFB78"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、结构视图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、用例视图</w:t>
      </w:r>
    </w:p>
    <w:p w14:paraId="42FED980"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、行为视图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、构件视图</w:t>
      </w:r>
      <w:r w:rsidRPr="00F06083">
        <w:rPr>
          <w:sz w:val="16"/>
          <w:szCs w:val="18"/>
        </w:rPr>
        <w:t xml:space="preserve"> </w:t>
      </w:r>
    </w:p>
    <w:p w14:paraId="45EAD21A" w14:textId="77777777" w:rsidR="00A44A32" w:rsidRPr="00F06083" w:rsidRDefault="00A44A32" w:rsidP="00B9739D">
      <w:pPr>
        <w:rPr>
          <w:sz w:val="16"/>
          <w:szCs w:val="18"/>
        </w:rPr>
      </w:pPr>
      <w:r w:rsidRPr="00F06083">
        <w:rPr>
          <w:sz w:val="16"/>
          <w:szCs w:val="18"/>
        </w:rPr>
        <w:t>12.</w:t>
      </w:r>
      <w:r w:rsidRPr="00F06083">
        <w:rPr>
          <w:sz w:val="16"/>
          <w:szCs w:val="18"/>
        </w:rPr>
        <w:t>当需要支持日志修改时，可以考虑使用（）</w:t>
      </w:r>
    </w:p>
    <w:p w14:paraId="5C8B0324"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、命令模式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、工厂模式</w:t>
      </w:r>
    </w:p>
    <w:p w14:paraId="5C0451CB"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w:t>
      </w:r>
      <w:proofErr w:type="gramStart"/>
      <w:r w:rsidRPr="00F06083">
        <w:rPr>
          <w:sz w:val="16"/>
          <w:szCs w:val="18"/>
        </w:rPr>
        <w:t>单例模式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、适配器模式</w:t>
      </w:r>
      <w:r w:rsidRPr="00F06083">
        <w:rPr>
          <w:sz w:val="16"/>
          <w:szCs w:val="18"/>
        </w:rPr>
        <w:t xml:space="preserve"> </w:t>
      </w:r>
    </w:p>
    <w:p w14:paraId="2CC2D128" w14:textId="77777777" w:rsidR="00A44A32" w:rsidRPr="00F06083" w:rsidRDefault="00A44A32" w:rsidP="00B9739D">
      <w:pPr>
        <w:rPr>
          <w:sz w:val="16"/>
          <w:szCs w:val="18"/>
        </w:rPr>
      </w:pPr>
      <w:r w:rsidRPr="00F06083">
        <w:rPr>
          <w:rFonts w:hint="eastAsia"/>
          <w:sz w:val="16"/>
          <w:szCs w:val="18"/>
        </w:rPr>
        <w:t>1</w:t>
      </w:r>
      <w:r w:rsidRPr="00F06083">
        <w:rPr>
          <w:sz w:val="16"/>
          <w:szCs w:val="18"/>
        </w:rPr>
        <w:t>3.</w:t>
      </w:r>
      <w:r w:rsidRPr="00F06083">
        <w:rPr>
          <w:sz w:val="16"/>
          <w:szCs w:val="18"/>
        </w:rPr>
        <w:t>对于某些类来说，只有一个实例是非常重要的，例如，系统中可以有都种类型的打印机，但是只能有一个打印机假脱机，只应该一个文件系统和一个窗口管理器，为此，可以使用（）。</w:t>
      </w:r>
    </w:p>
    <w:p w14:paraId="48DEC16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、对象模式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、工厂模式</w:t>
      </w:r>
    </w:p>
    <w:p w14:paraId="24AE460A"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w:t>
      </w:r>
      <w:proofErr w:type="gramStart"/>
      <w:r w:rsidRPr="00F06083">
        <w:rPr>
          <w:sz w:val="16"/>
          <w:szCs w:val="18"/>
          <w:highlight w:val="red"/>
        </w:rPr>
        <w:t>单例模式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、外观模式</w:t>
      </w:r>
      <w:r w:rsidRPr="00F06083">
        <w:rPr>
          <w:sz w:val="16"/>
          <w:szCs w:val="18"/>
        </w:rPr>
        <w:t xml:space="preserve"> </w:t>
      </w:r>
    </w:p>
    <w:p w14:paraId="4CC1BB42" w14:textId="77777777" w:rsidR="00A44A32" w:rsidRPr="00F06083" w:rsidRDefault="00A44A32" w:rsidP="00B9739D">
      <w:pPr>
        <w:rPr>
          <w:sz w:val="16"/>
          <w:szCs w:val="18"/>
        </w:rPr>
      </w:pPr>
      <w:r w:rsidRPr="00F06083">
        <w:rPr>
          <w:sz w:val="16"/>
          <w:szCs w:val="18"/>
        </w:rPr>
        <w:t>14.</w:t>
      </w:r>
      <w:r w:rsidRPr="00F06083">
        <w:rPr>
          <w:sz w:val="16"/>
          <w:szCs w:val="18"/>
        </w:rPr>
        <w:t>在面向对象的原则中，（）表示使用多个专门的接口比使用单一的总接口要好，一个类对另一个来的依赖性应当是建立在最小的接口上的。</w:t>
      </w:r>
    </w:p>
    <w:p w14:paraId="3F39B3B6"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．单一责任原则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、接口隔离原则</w:t>
      </w:r>
    </w:p>
    <w:p w14:paraId="23B013B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、依赖倒转原则</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、合成</w:t>
      </w:r>
      <w:r w:rsidRPr="00F06083">
        <w:rPr>
          <w:sz w:val="16"/>
          <w:szCs w:val="18"/>
        </w:rPr>
        <w:t>/</w:t>
      </w:r>
      <w:r w:rsidRPr="00F06083">
        <w:rPr>
          <w:sz w:val="16"/>
          <w:szCs w:val="18"/>
        </w:rPr>
        <w:t>聚合复用原则</w:t>
      </w:r>
      <w:r w:rsidRPr="00F06083">
        <w:rPr>
          <w:sz w:val="16"/>
          <w:szCs w:val="18"/>
        </w:rPr>
        <w:t xml:space="preserve"> </w:t>
      </w:r>
    </w:p>
    <w:p w14:paraId="34F097EA" w14:textId="77777777" w:rsidR="00A44A32" w:rsidRPr="00F06083" w:rsidRDefault="00A44A32" w:rsidP="00B9739D">
      <w:pPr>
        <w:rPr>
          <w:sz w:val="16"/>
          <w:szCs w:val="18"/>
        </w:rPr>
      </w:pPr>
      <w:r w:rsidRPr="00F06083">
        <w:rPr>
          <w:sz w:val="16"/>
          <w:szCs w:val="18"/>
        </w:rPr>
        <w:t>15.</w:t>
      </w:r>
      <w:r w:rsidRPr="00F06083">
        <w:rPr>
          <w:sz w:val="16"/>
          <w:szCs w:val="18"/>
        </w:rPr>
        <w:t>当一个抽象模型有两个方面，其中一个方面依赖于另一方面，将这两者封装在独立的对象中以使它们可以各自独立地改变和复用，可以考虑使用（）</w:t>
      </w:r>
    </w:p>
    <w:p w14:paraId="0D00B657" w14:textId="77777777" w:rsidR="00A44A32" w:rsidRPr="00F06083" w:rsidRDefault="00A44A32" w:rsidP="00B9739D">
      <w:pPr>
        <w:ind w:firstLineChars="100" w:firstLine="160"/>
        <w:rPr>
          <w:rFonts w:hint="eastAsia"/>
          <w:sz w:val="16"/>
          <w:szCs w:val="18"/>
        </w:rPr>
      </w:pPr>
      <w:r w:rsidRPr="00F06083">
        <w:rPr>
          <w:sz w:val="16"/>
          <w:szCs w:val="18"/>
          <w:highlight w:val="red"/>
        </w:rPr>
        <w:t>A</w:t>
      </w:r>
      <w:r w:rsidRPr="00F06083">
        <w:rPr>
          <w:sz w:val="16"/>
          <w:szCs w:val="18"/>
          <w:highlight w:val="red"/>
        </w:rPr>
        <w:t>、观察</w:t>
      </w:r>
      <w:proofErr w:type="gramStart"/>
      <w:r w:rsidRPr="00F06083">
        <w:rPr>
          <w:sz w:val="16"/>
          <w:szCs w:val="18"/>
          <w:highlight w:val="red"/>
        </w:rPr>
        <w:t>者模式</w:t>
      </w:r>
      <w:proofErr w:type="gramEnd"/>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、命令模式</w:t>
      </w:r>
    </w:p>
    <w:p w14:paraId="6F5FE246"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适配器模式</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proofErr w:type="gramStart"/>
      <w:r w:rsidRPr="00F06083">
        <w:rPr>
          <w:sz w:val="16"/>
          <w:szCs w:val="18"/>
        </w:rPr>
        <w:t>单例模式</w:t>
      </w:r>
      <w:proofErr w:type="gramEnd"/>
      <w:r w:rsidRPr="00F06083">
        <w:rPr>
          <w:sz w:val="16"/>
          <w:szCs w:val="18"/>
        </w:rPr>
        <w:t xml:space="preserve"> </w:t>
      </w:r>
    </w:p>
    <w:p w14:paraId="4C7879E3" w14:textId="77777777" w:rsidR="00A44A32" w:rsidRPr="00F06083" w:rsidRDefault="00A44A32" w:rsidP="00B9739D">
      <w:pPr>
        <w:rPr>
          <w:sz w:val="16"/>
          <w:szCs w:val="18"/>
        </w:rPr>
      </w:pPr>
      <w:r w:rsidRPr="00F06083">
        <w:rPr>
          <w:sz w:val="16"/>
          <w:szCs w:val="18"/>
        </w:rPr>
        <w:t>16.</w:t>
      </w:r>
      <w:r w:rsidRPr="00F06083">
        <w:rPr>
          <w:sz w:val="16"/>
          <w:szCs w:val="18"/>
        </w:rPr>
        <w:t>（）是在不改变代码外在行为的前提下，对代码做出修改，以改进程序内部结构。</w:t>
      </w:r>
    </w:p>
    <w:p w14:paraId="44E8C704"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、版本控制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、代码调式</w:t>
      </w:r>
    </w:p>
    <w:p w14:paraId="3127BE38"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、代码重构</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、代码走查</w:t>
      </w:r>
      <w:r w:rsidRPr="00F06083">
        <w:rPr>
          <w:sz w:val="16"/>
          <w:szCs w:val="18"/>
        </w:rPr>
        <w:t xml:space="preserve"> </w:t>
      </w:r>
    </w:p>
    <w:p w14:paraId="5CB9350C" w14:textId="77777777" w:rsidR="00A44A32" w:rsidRPr="00F06083" w:rsidRDefault="00A44A32" w:rsidP="00B9739D">
      <w:pPr>
        <w:rPr>
          <w:sz w:val="16"/>
          <w:szCs w:val="18"/>
        </w:rPr>
      </w:pPr>
      <w:r w:rsidRPr="00F06083">
        <w:rPr>
          <w:sz w:val="16"/>
          <w:szCs w:val="18"/>
        </w:rPr>
        <w:t>17.</w:t>
      </w:r>
      <w:r w:rsidRPr="00F06083">
        <w:rPr>
          <w:sz w:val="16"/>
          <w:szCs w:val="18"/>
        </w:rPr>
        <w:t>在</w:t>
      </w:r>
      <w:r w:rsidRPr="00F06083">
        <w:rPr>
          <w:sz w:val="16"/>
          <w:szCs w:val="18"/>
        </w:rPr>
        <w:t>UML</w:t>
      </w:r>
      <w:r w:rsidRPr="00F06083">
        <w:rPr>
          <w:sz w:val="16"/>
          <w:szCs w:val="18"/>
        </w:rPr>
        <w:t>中（）表示执行者为达成一项相对独立、完整的业务目标而要求软件系统完成的功能。</w:t>
      </w:r>
    </w:p>
    <w:p w14:paraId="4834EADF"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、用例图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、边</w:t>
      </w:r>
    </w:p>
    <w:p w14:paraId="31233AD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、执行者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、用例</w:t>
      </w:r>
      <w:r w:rsidRPr="00F06083">
        <w:rPr>
          <w:sz w:val="16"/>
          <w:szCs w:val="18"/>
        </w:rPr>
        <w:t xml:space="preserve"> </w:t>
      </w:r>
    </w:p>
    <w:p w14:paraId="2F95FF90" w14:textId="77777777" w:rsidR="00A44A32" w:rsidRPr="00F06083" w:rsidRDefault="00A44A32" w:rsidP="00B9739D">
      <w:pPr>
        <w:rPr>
          <w:sz w:val="16"/>
          <w:szCs w:val="18"/>
        </w:rPr>
      </w:pPr>
      <w:r w:rsidRPr="00F06083">
        <w:rPr>
          <w:sz w:val="16"/>
          <w:szCs w:val="18"/>
        </w:rPr>
        <w:t>18.</w:t>
      </w:r>
      <w:r w:rsidRPr="00F06083">
        <w:rPr>
          <w:sz w:val="16"/>
          <w:szCs w:val="18"/>
        </w:rPr>
        <w:t>（）是子对象或者子类自动共享</w:t>
      </w:r>
      <w:proofErr w:type="gramStart"/>
      <w:r w:rsidRPr="00F06083">
        <w:rPr>
          <w:sz w:val="16"/>
          <w:szCs w:val="18"/>
        </w:rPr>
        <w:t>父对象或者父类</w:t>
      </w:r>
      <w:proofErr w:type="gramEnd"/>
      <w:r w:rsidRPr="00F06083">
        <w:rPr>
          <w:sz w:val="16"/>
          <w:szCs w:val="18"/>
        </w:rPr>
        <w:t>数据结构和方法的机制，这是对象或类之间的一种关系。</w:t>
      </w:r>
    </w:p>
    <w:p w14:paraId="2879F189"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、封装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、抽象</w:t>
      </w:r>
    </w:p>
    <w:p w14:paraId="6933CD6A"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、继承</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、信息隐藏</w:t>
      </w:r>
      <w:r w:rsidRPr="00F06083">
        <w:rPr>
          <w:sz w:val="16"/>
          <w:szCs w:val="18"/>
        </w:rPr>
        <w:t xml:space="preserve"> </w:t>
      </w:r>
    </w:p>
    <w:p w14:paraId="035C41A4" w14:textId="77777777" w:rsidR="00A44A32" w:rsidRPr="00F06083" w:rsidRDefault="00A44A32" w:rsidP="00B9739D">
      <w:pPr>
        <w:rPr>
          <w:sz w:val="16"/>
          <w:szCs w:val="18"/>
        </w:rPr>
      </w:pPr>
      <w:r w:rsidRPr="00F06083">
        <w:rPr>
          <w:sz w:val="16"/>
          <w:szCs w:val="18"/>
        </w:rPr>
        <w:t>19.</w:t>
      </w:r>
      <w:r w:rsidRPr="00F06083">
        <w:rPr>
          <w:sz w:val="16"/>
          <w:szCs w:val="18"/>
        </w:rPr>
        <w:t>在活动图中（）的一个输出部分有一个监护条件，检查预定者是不是会员，这是一个条件线程，它只有在监护条件被满足时才会激发，如果这个线程没有被激发，那么随后相对应的结合的输入部分被认为已完成。</w:t>
      </w:r>
    </w:p>
    <w:p w14:paraId="054ED3CC"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、分叉</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、转换</w:t>
      </w:r>
    </w:p>
    <w:p w14:paraId="3C1FFAD2"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、控制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、活动</w:t>
      </w:r>
      <w:r w:rsidRPr="00F06083">
        <w:rPr>
          <w:sz w:val="16"/>
          <w:szCs w:val="18"/>
        </w:rPr>
        <w:t xml:space="preserve"> </w:t>
      </w:r>
    </w:p>
    <w:p w14:paraId="31E62F98" w14:textId="77777777" w:rsidR="00A44A32" w:rsidRPr="00F06083" w:rsidRDefault="00A44A32" w:rsidP="00B9739D">
      <w:pPr>
        <w:rPr>
          <w:sz w:val="16"/>
          <w:szCs w:val="18"/>
        </w:rPr>
      </w:pPr>
      <w:r w:rsidRPr="00F06083">
        <w:rPr>
          <w:sz w:val="16"/>
          <w:szCs w:val="18"/>
        </w:rPr>
        <w:t>20.()</w:t>
      </w:r>
      <w:r w:rsidRPr="00F06083">
        <w:rPr>
          <w:sz w:val="16"/>
          <w:szCs w:val="18"/>
        </w:rPr>
        <w:t>是在领域模型的基础上，对系统惊醒进一步的分析获得的，它有三种非常有效的模型，实体类、控制类和边界类。</w:t>
      </w:r>
    </w:p>
    <w:p w14:paraId="66BCA3DF" w14:textId="77777777" w:rsidR="00A44A32" w:rsidRPr="00F06083" w:rsidRDefault="00A44A32" w:rsidP="00B9739D">
      <w:pPr>
        <w:ind w:firstLineChars="100" w:firstLine="160"/>
        <w:rPr>
          <w:sz w:val="16"/>
          <w:szCs w:val="18"/>
        </w:rPr>
      </w:pPr>
      <w:r w:rsidRPr="00F06083">
        <w:rPr>
          <w:sz w:val="16"/>
          <w:szCs w:val="18"/>
        </w:rPr>
        <w:lastRenderedPageBreak/>
        <w:t>A</w:t>
      </w:r>
      <w:r w:rsidRPr="00F06083">
        <w:rPr>
          <w:sz w:val="16"/>
          <w:szCs w:val="18"/>
        </w:rPr>
        <w:t>、设计模型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、分析模型</w:t>
      </w:r>
    </w:p>
    <w:p w14:paraId="6DE7910E"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、概念模型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w:t>
      </w:r>
      <w:r w:rsidRPr="00F06083">
        <w:rPr>
          <w:sz w:val="16"/>
          <w:szCs w:val="18"/>
        </w:rPr>
        <w:t>E-R</w:t>
      </w:r>
      <w:r w:rsidRPr="00F06083">
        <w:rPr>
          <w:sz w:val="16"/>
          <w:szCs w:val="18"/>
        </w:rPr>
        <w:t>模型</w:t>
      </w:r>
      <w:r w:rsidRPr="00F06083">
        <w:rPr>
          <w:sz w:val="16"/>
          <w:szCs w:val="18"/>
        </w:rPr>
        <w:t xml:space="preserve"> </w:t>
      </w:r>
    </w:p>
    <w:p w14:paraId="67B4A744" w14:textId="77777777" w:rsidR="00A44A32" w:rsidRPr="00F06083" w:rsidRDefault="00A44A32" w:rsidP="00B9739D">
      <w:pPr>
        <w:rPr>
          <w:b/>
          <w:sz w:val="16"/>
          <w:szCs w:val="18"/>
        </w:rPr>
      </w:pPr>
      <w:r w:rsidRPr="00F06083">
        <w:rPr>
          <w:rFonts w:hint="eastAsia"/>
          <w:b/>
          <w:sz w:val="16"/>
          <w:szCs w:val="18"/>
        </w:rPr>
        <w:t>二、</w:t>
      </w:r>
      <w:r w:rsidRPr="00F06083">
        <w:rPr>
          <w:b/>
          <w:sz w:val="16"/>
          <w:szCs w:val="18"/>
        </w:rPr>
        <w:t>多选题</w:t>
      </w:r>
      <w:r w:rsidRPr="00F06083">
        <w:rPr>
          <w:b/>
          <w:sz w:val="16"/>
          <w:szCs w:val="18"/>
        </w:rPr>
        <w:t xml:space="preserve"> </w:t>
      </w:r>
    </w:p>
    <w:p w14:paraId="1881CC2C" w14:textId="77777777" w:rsidR="00A44A32" w:rsidRPr="00F06083" w:rsidRDefault="00A44A32" w:rsidP="00B9739D">
      <w:pPr>
        <w:rPr>
          <w:sz w:val="16"/>
          <w:szCs w:val="18"/>
        </w:rPr>
      </w:pPr>
      <w:r w:rsidRPr="00F06083">
        <w:rPr>
          <w:sz w:val="16"/>
          <w:szCs w:val="18"/>
        </w:rPr>
        <w:t>1.</w:t>
      </w:r>
      <w:r w:rsidRPr="00F06083">
        <w:rPr>
          <w:sz w:val="16"/>
          <w:szCs w:val="18"/>
        </w:rPr>
        <w:t>在面向对象的设计中，主要建立的模型包括（）。</w:t>
      </w:r>
    </w:p>
    <w:p w14:paraId="4682801D"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算法逻辑模型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、功能模型</w:t>
      </w:r>
    </w:p>
    <w:p w14:paraId="1779A0FE"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、动态模型</w:t>
      </w:r>
      <w:r w:rsidRPr="00F06083">
        <w:rPr>
          <w:rFonts w:hint="eastAsia"/>
          <w:sz w:val="16"/>
          <w:szCs w:val="18"/>
          <w:highlight w:val="red"/>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、对象模型</w:t>
      </w:r>
      <w:r w:rsidRPr="00F06083">
        <w:rPr>
          <w:sz w:val="16"/>
          <w:szCs w:val="18"/>
        </w:rPr>
        <w:t xml:space="preserve">  </w:t>
      </w:r>
    </w:p>
    <w:p w14:paraId="3021FC8D" w14:textId="77777777" w:rsidR="00A44A32" w:rsidRPr="00F06083" w:rsidRDefault="00A44A32" w:rsidP="00B9739D">
      <w:pPr>
        <w:rPr>
          <w:sz w:val="16"/>
          <w:szCs w:val="18"/>
        </w:rPr>
      </w:pPr>
      <w:r w:rsidRPr="00F06083">
        <w:rPr>
          <w:sz w:val="16"/>
          <w:szCs w:val="18"/>
        </w:rPr>
        <w:t>2.</w:t>
      </w:r>
      <w:r w:rsidRPr="00F06083">
        <w:rPr>
          <w:sz w:val="16"/>
          <w:szCs w:val="18"/>
        </w:rPr>
        <w:t>在如下（）情况下，可以考虑使用重构</w:t>
      </w:r>
    </w:p>
    <w:p w14:paraId="22E2839E"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、修改错误时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、复审程序代码时</w:t>
      </w:r>
    </w:p>
    <w:p w14:paraId="66E0086E"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、添加功能时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、需求分析时</w:t>
      </w:r>
      <w:r w:rsidRPr="00F06083">
        <w:rPr>
          <w:sz w:val="16"/>
          <w:szCs w:val="18"/>
        </w:rPr>
        <w:t xml:space="preserve"> </w:t>
      </w:r>
    </w:p>
    <w:p w14:paraId="3BB06177" w14:textId="77777777" w:rsidR="00A44A32" w:rsidRPr="00F06083" w:rsidRDefault="00A44A32" w:rsidP="00B9739D">
      <w:pPr>
        <w:rPr>
          <w:sz w:val="16"/>
          <w:szCs w:val="18"/>
        </w:rPr>
      </w:pPr>
      <w:r w:rsidRPr="00F06083">
        <w:rPr>
          <w:sz w:val="16"/>
          <w:szCs w:val="18"/>
        </w:rPr>
        <w:t>3.OCL</w:t>
      </w:r>
      <w:r w:rsidRPr="00F06083">
        <w:rPr>
          <w:sz w:val="16"/>
          <w:szCs w:val="18"/>
        </w:rPr>
        <w:t>已经嵌入到</w:t>
      </w:r>
      <w:r w:rsidRPr="00F06083">
        <w:rPr>
          <w:sz w:val="16"/>
          <w:szCs w:val="18"/>
        </w:rPr>
        <w:t>UML2.0</w:t>
      </w:r>
      <w:r w:rsidRPr="00F06083">
        <w:rPr>
          <w:sz w:val="16"/>
          <w:szCs w:val="18"/>
        </w:rPr>
        <w:t>规约中，建模人员可以在以下（）情况下使用</w:t>
      </w:r>
      <w:r w:rsidRPr="00F06083">
        <w:rPr>
          <w:sz w:val="16"/>
          <w:szCs w:val="18"/>
        </w:rPr>
        <w:t>OCL</w:t>
      </w:r>
      <w:r w:rsidRPr="00F06083">
        <w:rPr>
          <w:sz w:val="16"/>
          <w:szCs w:val="18"/>
        </w:rPr>
        <w:t>。</w:t>
      </w:r>
    </w:p>
    <w:p w14:paraId="7897F595" w14:textId="77777777" w:rsidR="00A44A32" w:rsidRPr="00F06083" w:rsidRDefault="00A44A32" w:rsidP="00B9739D">
      <w:pPr>
        <w:ind w:firstLineChars="100" w:firstLine="160"/>
        <w:rPr>
          <w:sz w:val="16"/>
          <w:szCs w:val="18"/>
          <w:highlight w:val="red"/>
        </w:rPr>
      </w:pPr>
      <w:r w:rsidRPr="00F06083">
        <w:rPr>
          <w:sz w:val="16"/>
          <w:szCs w:val="18"/>
          <w:highlight w:val="red"/>
        </w:rPr>
        <w:t>A</w:t>
      </w:r>
      <w:r w:rsidRPr="00F06083">
        <w:rPr>
          <w:sz w:val="16"/>
          <w:szCs w:val="18"/>
          <w:highlight w:val="red"/>
        </w:rPr>
        <w:t>、使用</w:t>
      </w:r>
      <w:r w:rsidRPr="00F06083">
        <w:rPr>
          <w:sz w:val="16"/>
          <w:szCs w:val="18"/>
          <w:highlight w:val="red"/>
        </w:rPr>
        <w:t>OCL</w:t>
      </w:r>
      <w:r w:rsidRPr="00F06083">
        <w:rPr>
          <w:sz w:val="16"/>
          <w:szCs w:val="18"/>
          <w:highlight w:val="red"/>
        </w:rPr>
        <w:t>在类上或者在类模型的类型上定义不变量</w:t>
      </w:r>
    </w:p>
    <w:p w14:paraId="78B54FC9" w14:textId="77777777" w:rsidR="00A44A32" w:rsidRPr="00F06083" w:rsidRDefault="00A44A32" w:rsidP="00B9739D">
      <w:pPr>
        <w:ind w:firstLineChars="100" w:firstLine="160"/>
        <w:rPr>
          <w:sz w:val="16"/>
          <w:szCs w:val="18"/>
          <w:highlight w:val="red"/>
        </w:rPr>
      </w:pPr>
      <w:r w:rsidRPr="00F06083">
        <w:rPr>
          <w:sz w:val="16"/>
          <w:szCs w:val="18"/>
          <w:highlight w:val="red"/>
        </w:rPr>
        <w:t>B</w:t>
      </w:r>
      <w:r w:rsidRPr="00F06083">
        <w:rPr>
          <w:sz w:val="16"/>
          <w:szCs w:val="18"/>
          <w:highlight w:val="red"/>
        </w:rPr>
        <w:t>、使用</w:t>
      </w:r>
      <w:r w:rsidRPr="00F06083">
        <w:rPr>
          <w:sz w:val="16"/>
          <w:szCs w:val="18"/>
          <w:highlight w:val="red"/>
        </w:rPr>
        <w:t>OCL</w:t>
      </w:r>
      <w:r w:rsidRPr="00F06083">
        <w:rPr>
          <w:sz w:val="16"/>
          <w:szCs w:val="18"/>
          <w:highlight w:val="red"/>
        </w:rPr>
        <w:t>对构造型定义类型不变量</w:t>
      </w:r>
    </w:p>
    <w:p w14:paraId="5EC2B932" w14:textId="77777777" w:rsidR="00A44A32" w:rsidRPr="00F06083" w:rsidRDefault="00A44A32" w:rsidP="00B9739D">
      <w:pPr>
        <w:ind w:firstLineChars="100" w:firstLine="160"/>
        <w:rPr>
          <w:sz w:val="16"/>
          <w:szCs w:val="18"/>
          <w:highlight w:val="red"/>
        </w:rPr>
      </w:pPr>
      <w:r w:rsidRPr="00F06083">
        <w:rPr>
          <w:sz w:val="16"/>
          <w:szCs w:val="18"/>
          <w:highlight w:val="red"/>
        </w:rPr>
        <w:t>C</w:t>
      </w:r>
      <w:r w:rsidRPr="00F06083">
        <w:rPr>
          <w:sz w:val="16"/>
          <w:szCs w:val="18"/>
          <w:highlight w:val="red"/>
        </w:rPr>
        <w:t>、将</w:t>
      </w:r>
      <w:r w:rsidRPr="00F06083">
        <w:rPr>
          <w:sz w:val="16"/>
          <w:szCs w:val="18"/>
          <w:highlight w:val="red"/>
        </w:rPr>
        <w:t>OCL</w:t>
      </w:r>
      <w:r w:rsidRPr="00F06083">
        <w:rPr>
          <w:sz w:val="16"/>
          <w:szCs w:val="18"/>
          <w:highlight w:val="red"/>
        </w:rPr>
        <w:t>作为一种查询语言</w:t>
      </w:r>
    </w:p>
    <w:p w14:paraId="6F4791A5" w14:textId="77777777" w:rsidR="00A44A32" w:rsidRPr="00F06083" w:rsidRDefault="00A44A32" w:rsidP="00B9739D">
      <w:pPr>
        <w:ind w:firstLineChars="100" w:firstLine="160"/>
        <w:rPr>
          <w:sz w:val="16"/>
          <w:szCs w:val="18"/>
        </w:rPr>
      </w:pPr>
      <w:r w:rsidRPr="00F06083">
        <w:rPr>
          <w:sz w:val="16"/>
          <w:szCs w:val="18"/>
          <w:highlight w:val="red"/>
        </w:rPr>
        <w:t>D</w:t>
      </w:r>
      <w:r w:rsidRPr="00F06083">
        <w:rPr>
          <w:sz w:val="16"/>
          <w:szCs w:val="18"/>
          <w:highlight w:val="red"/>
        </w:rPr>
        <w:t>、使用</w:t>
      </w:r>
      <w:r w:rsidRPr="00F06083">
        <w:rPr>
          <w:sz w:val="16"/>
          <w:szCs w:val="18"/>
          <w:highlight w:val="red"/>
        </w:rPr>
        <w:t>OCL</w:t>
      </w:r>
      <w:r w:rsidRPr="00F06083">
        <w:rPr>
          <w:sz w:val="16"/>
          <w:szCs w:val="18"/>
          <w:highlight w:val="red"/>
        </w:rPr>
        <w:t>描述操作和方法的前置和后置条件</w:t>
      </w:r>
      <w:r w:rsidRPr="00F06083">
        <w:rPr>
          <w:sz w:val="16"/>
          <w:szCs w:val="18"/>
        </w:rPr>
        <w:t xml:space="preserve"> </w:t>
      </w:r>
    </w:p>
    <w:p w14:paraId="27AB6905" w14:textId="77777777" w:rsidR="00A44A32" w:rsidRPr="00F06083" w:rsidRDefault="00A44A32" w:rsidP="00B9739D">
      <w:pPr>
        <w:rPr>
          <w:sz w:val="16"/>
          <w:szCs w:val="18"/>
        </w:rPr>
      </w:pPr>
      <w:r w:rsidRPr="00F06083">
        <w:rPr>
          <w:sz w:val="16"/>
          <w:szCs w:val="18"/>
        </w:rPr>
        <w:t>4.</w:t>
      </w:r>
      <w:r w:rsidRPr="00F06083">
        <w:rPr>
          <w:sz w:val="16"/>
          <w:szCs w:val="18"/>
        </w:rPr>
        <w:t>以下（）属于活动图的节点。</w:t>
      </w:r>
    </w:p>
    <w:p w14:paraId="75E8A4E1"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决策点</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、活动</w:t>
      </w:r>
    </w:p>
    <w:p w14:paraId="790A3130"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、并发控制</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、对象</w:t>
      </w:r>
      <w:r w:rsidRPr="00F06083">
        <w:rPr>
          <w:sz w:val="16"/>
          <w:szCs w:val="18"/>
        </w:rPr>
        <w:t xml:space="preserve"> </w:t>
      </w:r>
    </w:p>
    <w:p w14:paraId="170DFC8B" w14:textId="77777777" w:rsidR="00A44A32" w:rsidRPr="00F06083" w:rsidRDefault="00A44A32" w:rsidP="00B9739D">
      <w:pPr>
        <w:rPr>
          <w:sz w:val="16"/>
          <w:szCs w:val="18"/>
        </w:rPr>
      </w:pPr>
      <w:r w:rsidRPr="00F06083">
        <w:rPr>
          <w:sz w:val="16"/>
          <w:szCs w:val="18"/>
        </w:rPr>
        <w:t>5.</w:t>
      </w:r>
      <w:r w:rsidRPr="00F06083">
        <w:rPr>
          <w:sz w:val="16"/>
          <w:szCs w:val="18"/>
        </w:rPr>
        <w:t>在需求分析的业务流程建模中，可以利用活动图描述（）</w:t>
      </w:r>
    </w:p>
    <w:p w14:paraId="0E9E2EF3" w14:textId="77777777" w:rsidR="00A44A32" w:rsidRPr="00F06083" w:rsidRDefault="00A44A32" w:rsidP="00B9739D">
      <w:pPr>
        <w:ind w:firstLineChars="100" w:firstLine="160"/>
        <w:rPr>
          <w:sz w:val="16"/>
          <w:szCs w:val="18"/>
        </w:rPr>
      </w:pPr>
      <w:r w:rsidRPr="00F06083">
        <w:rPr>
          <w:sz w:val="16"/>
          <w:szCs w:val="18"/>
        </w:rPr>
        <w:t>A</w:t>
      </w:r>
      <w:r w:rsidRPr="00F06083">
        <w:rPr>
          <w:sz w:val="16"/>
          <w:szCs w:val="18"/>
        </w:rPr>
        <w:t>、系统对外部呈现的功能</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、多个用例联合起来形成的处理流程</w:t>
      </w:r>
      <w:r w:rsidRPr="00F06083">
        <w:rPr>
          <w:sz w:val="16"/>
          <w:szCs w:val="18"/>
        </w:rPr>
        <w:t> </w:t>
      </w:r>
    </w:p>
    <w:p w14:paraId="657BDA9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对象协同的单个用例中的处理流程</w:t>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、软件与外部实体共同参与的业务处理流程</w:t>
      </w:r>
      <w:r w:rsidRPr="00F06083">
        <w:rPr>
          <w:sz w:val="16"/>
          <w:szCs w:val="18"/>
        </w:rPr>
        <w:t xml:space="preserve"> </w:t>
      </w:r>
    </w:p>
    <w:p w14:paraId="5B7CF904" w14:textId="77777777" w:rsidR="00A44A32" w:rsidRPr="00F06083" w:rsidRDefault="00A44A32" w:rsidP="00B9739D">
      <w:pPr>
        <w:rPr>
          <w:sz w:val="16"/>
          <w:szCs w:val="18"/>
        </w:rPr>
      </w:pPr>
      <w:r w:rsidRPr="00F06083">
        <w:rPr>
          <w:sz w:val="16"/>
          <w:szCs w:val="18"/>
        </w:rPr>
        <w:t>6.</w:t>
      </w:r>
      <w:r w:rsidRPr="00F06083">
        <w:rPr>
          <w:sz w:val="16"/>
          <w:szCs w:val="18"/>
        </w:rPr>
        <w:t>以下属于面向对象的开发方法的有（）</w:t>
      </w:r>
    </w:p>
    <w:p w14:paraId="6469F075" w14:textId="77777777" w:rsidR="00A44A32" w:rsidRPr="00F06083" w:rsidRDefault="00A44A32" w:rsidP="00B9739D">
      <w:pPr>
        <w:ind w:firstLineChars="100" w:firstLine="160"/>
        <w:rPr>
          <w:sz w:val="16"/>
          <w:szCs w:val="18"/>
        </w:rPr>
      </w:pPr>
      <w:r w:rsidRPr="00F06083">
        <w:rPr>
          <w:sz w:val="16"/>
          <w:szCs w:val="18"/>
          <w:highlight w:val="red"/>
        </w:rPr>
        <w:t>A </w:t>
      </w:r>
      <w:r w:rsidRPr="00F06083">
        <w:rPr>
          <w:sz w:val="16"/>
          <w:szCs w:val="18"/>
          <w:highlight w:val="red"/>
        </w:rPr>
        <w:t>、</w:t>
      </w:r>
      <w:r w:rsidRPr="00F06083">
        <w:rPr>
          <w:sz w:val="16"/>
          <w:szCs w:val="18"/>
          <w:highlight w:val="red"/>
        </w:rPr>
        <w:t>jacobson</w:t>
      </w:r>
      <w:r w:rsidRPr="00F06083">
        <w:rPr>
          <w:sz w:val="16"/>
          <w:szCs w:val="18"/>
          <w:highlight w:val="red"/>
        </w:rPr>
        <w:t>方法</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w:t>
      </w:r>
      <w:r w:rsidRPr="00F06083">
        <w:rPr>
          <w:sz w:val="16"/>
          <w:szCs w:val="18"/>
          <w:highlight w:val="red"/>
        </w:rPr>
        <w:t>OMT</w:t>
      </w:r>
      <w:r w:rsidRPr="00F06083">
        <w:rPr>
          <w:sz w:val="16"/>
          <w:szCs w:val="18"/>
          <w:highlight w:val="red"/>
        </w:rPr>
        <w:t>方法</w:t>
      </w:r>
    </w:p>
    <w:p w14:paraId="4F3AA8D2"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w:t>
      </w:r>
      <w:r w:rsidRPr="00F06083">
        <w:rPr>
          <w:sz w:val="16"/>
          <w:szCs w:val="18"/>
          <w:highlight w:val="red"/>
        </w:rPr>
        <w:t>Coad</w:t>
      </w:r>
      <w:r w:rsidRPr="00F06083">
        <w:rPr>
          <w:sz w:val="16"/>
          <w:szCs w:val="18"/>
          <w:highlight w:val="red"/>
        </w:rPr>
        <w:t>方法</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w:t>
      </w:r>
      <w:r w:rsidRPr="00F06083">
        <w:rPr>
          <w:sz w:val="16"/>
          <w:szCs w:val="18"/>
          <w:highlight w:val="red"/>
        </w:rPr>
        <w:t>Booch</w:t>
      </w:r>
      <w:r w:rsidRPr="00F06083">
        <w:rPr>
          <w:sz w:val="16"/>
          <w:szCs w:val="18"/>
          <w:highlight w:val="red"/>
        </w:rPr>
        <w:t>方法</w:t>
      </w:r>
      <w:r w:rsidRPr="00F06083">
        <w:rPr>
          <w:sz w:val="16"/>
          <w:szCs w:val="18"/>
          <w:highlight w:val="red"/>
        </w:rPr>
        <w:t xml:space="preserve"> </w:t>
      </w:r>
    </w:p>
    <w:p w14:paraId="186B64D8" w14:textId="77777777" w:rsidR="00A44A32" w:rsidRPr="00F06083" w:rsidRDefault="00A44A32" w:rsidP="00B9739D">
      <w:pPr>
        <w:rPr>
          <w:sz w:val="16"/>
          <w:szCs w:val="18"/>
        </w:rPr>
      </w:pPr>
      <w:r w:rsidRPr="00F06083">
        <w:rPr>
          <w:sz w:val="16"/>
          <w:szCs w:val="18"/>
        </w:rPr>
        <w:t>7.</w:t>
      </w:r>
      <w:r w:rsidRPr="00F06083">
        <w:rPr>
          <w:sz w:val="16"/>
          <w:szCs w:val="18"/>
        </w:rPr>
        <w:t>在</w:t>
      </w:r>
      <w:r w:rsidRPr="00F06083">
        <w:rPr>
          <w:sz w:val="16"/>
          <w:szCs w:val="18"/>
        </w:rPr>
        <w:t>UML</w:t>
      </w:r>
      <w:r w:rsidRPr="00F06083">
        <w:rPr>
          <w:sz w:val="16"/>
          <w:szCs w:val="18"/>
        </w:rPr>
        <w:t>中，模型的组织元素包括（）几个主要的层次。</w:t>
      </w:r>
    </w:p>
    <w:p w14:paraId="6B08832A"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、视图</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B</w:t>
      </w:r>
      <w:r w:rsidRPr="00F06083">
        <w:rPr>
          <w:sz w:val="16"/>
          <w:szCs w:val="18"/>
        </w:rPr>
        <w:t>、状态</w:t>
      </w:r>
    </w:p>
    <w:p w14:paraId="409CD426"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、模型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、图</w:t>
      </w:r>
      <w:r w:rsidRPr="00F06083">
        <w:rPr>
          <w:sz w:val="16"/>
          <w:szCs w:val="18"/>
          <w:highlight w:val="red"/>
        </w:rPr>
        <w:t xml:space="preserve"> </w:t>
      </w:r>
    </w:p>
    <w:p w14:paraId="5B83933D" w14:textId="77777777" w:rsidR="00A44A32" w:rsidRPr="00F06083" w:rsidRDefault="00A44A32" w:rsidP="00B9739D">
      <w:pPr>
        <w:rPr>
          <w:sz w:val="16"/>
          <w:szCs w:val="18"/>
        </w:rPr>
      </w:pPr>
      <w:r w:rsidRPr="00F06083">
        <w:rPr>
          <w:sz w:val="16"/>
          <w:szCs w:val="18"/>
        </w:rPr>
        <w:t>8.</w:t>
      </w:r>
      <w:r w:rsidRPr="00F06083">
        <w:rPr>
          <w:sz w:val="16"/>
          <w:szCs w:val="18"/>
        </w:rPr>
        <w:t>构件图的节点可以是（）</w:t>
      </w:r>
    </w:p>
    <w:p w14:paraId="61B47867"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、包</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、类</w:t>
      </w:r>
    </w:p>
    <w:p w14:paraId="637C012D"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、用例</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、构件</w:t>
      </w:r>
      <w:r w:rsidRPr="00F06083">
        <w:rPr>
          <w:sz w:val="16"/>
          <w:szCs w:val="18"/>
          <w:highlight w:val="red"/>
        </w:rPr>
        <w:t xml:space="preserve"> </w:t>
      </w:r>
    </w:p>
    <w:p w14:paraId="2745FB8F" w14:textId="77777777" w:rsidR="00A44A32" w:rsidRPr="00F06083" w:rsidRDefault="00A44A32" w:rsidP="00B9739D">
      <w:pPr>
        <w:rPr>
          <w:sz w:val="16"/>
          <w:szCs w:val="18"/>
        </w:rPr>
      </w:pPr>
      <w:r w:rsidRPr="00F06083">
        <w:rPr>
          <w:sz w:val="16"/>
          <w:szCs w:val="18"/>
        </w:rPr>
        <w:t>9.</w:t>
      </w:r>
      <w:r w:rsidRPr="00F06083">
        <w:rPr>
          <w:sz w:val="16"/>
          <w:szCs w:val="18"/>
        </w:rPr>
        <w:t>在状态机图中，转换包括以下（）类型</w:t>
      </w:r>
    </w:p>
    <w:p w14:paraId="42D0591E"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外部自转换</w:t>
      </w:r>
      <w:r w:rsidRPr="00F06083">
        <w:rPr>
          <w:rFonts w:hint="eastAsia"/>
          <w:sz w:val="16"/>
          <w:szCs w:val="18"/>
          <w:highlight w:val="red"/>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、内部自转换</w:t>
      </w:r>
    </w:p>
    <w:p w14:paraId="4DF7A844" w14:textId="77777777" w:rsidR="00A44A32" w:rsidRPr="00F06083" w:rsidRDefault="00A44A32" w:rsidP="00B9739D">
      <w:pPr>
        <w:ind w:firstLineChars="100" w:firstLine="160"/>
        <w:rPr>
          <w:sz w:val="16"/>
          <w:szCs w:val="18"/>
        </w:rPr>
      </w:pPr>
      <w:r w:rsidRPr="00F06083">
        <w:rPr>
          <w:sz w:val="16"/>
          <w:szCs w:val="18"/>
        </w:rPr>
        <w:t>C</w:t>
      </w:r>
      <w:r w:rsidRPr="00F06083">
        <w:rPr>
          <w:sz w:val="16"/>
          <w:szCs w:val="18"/>
        </w:rPr>
        <w:t>、模拟转换</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D</w:t>
      </w:r>
      <w:r w:rsidRPr="00F06083">
        <w:rPr>
          <w:sz w:val="16"/>
          <w:szCs w:val="18"/>
          <w:highlight w:val="red"/>
        </w:rPr>
        <w:t>、正常转换</w:t>
      </w:r>
    </w:p>
    <w:p w14:paraId="30FF26C6" w14:textId="77777777" w:rsidR="00A44A32" w:rsidRPr="00F06083" w:rsidRDefault="00A44A32" w:rsidP="00B9739D">
      <w:pPr>
        <w:rPr>
          <w:sz w:val="16"/>
          <w:szCs w:val="18"/>
        </w:rPr>
      </w:pPr>
      <w:r w:rsidRPr="00F06083">
        <w:rPr>
          <w:sz w:val="16"/>
          <w:szCs w:val="18"/>
        </w:rPr>
        <w:t>10.</w:t>
      </w:r>
      <w:r w:rsidRPr="00F06083">
        <w:rPr>
          <w:sz w:val="16"/>
          <w:szCs w:val="18"/>
        </w:rPr>
        <w:t>在一般情况下，可以将面向对象的聚合概念区分为（）关系。</w:t>
      </w:r>
    </w:p>
    <w:p w14:paraId="477F4D40" w14:textId="77777777" w:rsidR="00A44A32" w:rsidRPr="00F06083" w:rsidRDefault="00A44A32" w:rsidP="00B9739D">
      <w:pPr>
        <w:ind w:firstLineChars="100" w:firstLine="160"/>
        <w:rPr>
          <w:sz w:val="16"/>
          <w:szCs w:val="18"/>
        </w:rPr>
      </w:pPr>
      <w:r w:rsidRPr="00F06083">
        <w:rPr>
          <w:sz w:val="16"/>
          <w:szCs w:val="18"/>
          <w:highlight w:val="red"/>
        </w:rPr>
        <w:t>A</w:t>
      </w:r>
      <w:r w:rsidRPr="00F06083">
        <w:rPr>
          <w:sz w:val="16"/>
          <w:szCs w:val="18"/>
          <w:highlight w:val="red"/>
        </w:rPr>
        <w:t>、组合</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highlight w:val="red"/>
        </w:rPr>
        <w:t>B</w:t>
      </w:r>
      <w:r w:rsidRPr="00F06083">
        <w:rPr>
          <w:sz w:val="16"/>
          <w:szCs w:val="18"/>
          <w:highlight w:val="red"/>
        </w:rPr>
        <w:t>、聚合</w:t>
      </w:r>
    </w:p>
    <w:p w14:paraId="79C3697D" w14:textId="77777777" w:rsidR="00A44A32" w:rsidRPr="00F06083" w:rsidRDefault="00A44A32" w:rsidP="00B9739D">
      <w:pPr>
        <w:ind w:firstLineChars="100" w:firstLine="160"/>
        <w:rPr>
          <w:sz w:val="16"/>
          <w:szCs w:val="18"/>
        </w:rPr>
      </w:pPr>
      <w:r w:rsidRPr="00F06083">
        <w:rPr>
          <w:sz w:val="16"/>
          <w:szCs w:val="18"/>
          <w:highlight w:val="red"/>
        </w:rPr>
        <w:t>C</w:t>
      </w:r>
      <w:r w:rsidRPr="00F06083">
        <w:rPr>
          <w:sz w:val="16"/>
          <w:szCs w:val="18"/>
          <w:highlight w:val="red"/>
        </w:rPr>
        <w:t>、关联</w:t>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rFonts w:hint="eastAsia"/>
          <w:sz w:val="16"/>
          <w:szCs w:val="18"/>
        </w:rPr>
        <w:tab/>
      </w:r>
      <w:r w:rsidRPr="00F06083">
        <w:rPr>
          <w:sz w:val="16"/>
          <w:szCs w:val="18"/>
        </w:rPr>
        <w:t>D</w:t>
      </w:r>
      <w:r w:rsidRPr="00F06083">
        <w:rPr>
          <w:sz w:val="16"/>
          <w:szCs w:val="18"/>
        </w:rPr>
        <w:t>、继承</w:t>
      </w:r>
      <w:r w:rsidRPr="00F06083">
        <w:rPr>
          <w:sz w:val="16"/>
          <w:szCs w:val="18"/>
        </w:rPr>
        <w:t xml:space="preserve"> </w:t>
      </w:r>
    </w:p>
    <w:p w14:paraId="58B2C710" w14:textId="77777777" w:rsidR="00A44A32" w:rsidRPr="00F06083" w:rsidRDefault="00A44A32" w:rsidP="00B9739D">
      <w:pPr>
        <w:rPr>
          <w:rFonts w:ascii="楷体_GB2312" w:eastAsia="楷体_GB2312" w:hint="eastAsia"/>
          <w:sz w:val="22"/>
        </w:rPr>
      </w:pPr>
      <w:proofErr w:type="gramStart"/>
      <w:r w:rsidRPr="00F06083">
        <w:rPr>
          <w:rFonts w:ascii="楷体_GB2312" w:eastAsia="楷体_GB2312" w:hint="eastAsia"/>
          <w:sz w:val="22"/>
        </w:rPr>
        <w:t>综合测试题七参考</w:t>
      </w:r>
      <w:proofErr w:type="gramEnd"/>
      <w:r w:rsidRPr="00F06083">
        <w:rPr>
          <w:rFonts w:ascii="楷体_GB2312" w:eastAsia="楷体_GB2312" w:hint="eastAsia"/>
          <w:sz w:val="22"/>
        </w:rPr>
        <w:t xml:space="preserve">答案： </w:t>
      </w:r>
    </w:p>
    <w:p w14:paraId="5D8B84F5"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单选题：1-5 ADDAB   6-10CBBCC   11-15 CACBA   16-20 CDCAB</w:t>
      </w:r>
    </w:p>
    <w:p w14:paraId="4C78842B" w14:textId="77777777" w:rsidR="00A44A32" w:rsidRPr="00F06083" w:rsidRDefault="00A44A32" w:rsidP="00B9739D">
      <w:pPr>
        <w:rPr>
          <w:rFonts w:ascii="楷体_GB2312" w:eastAsia="楷体_GB2312" w:hint="eastAsia"/>
          <w:sz w:val="22"/>
        </w:rPr>
      </w:pPr>
      <w:r w:rsidRPr="00F06083">
        <w:rPr>
          <w:rFonts w:ascii="楷体_GB2312" w:eastAsia="楷体_GB2312" w:hint="eastAsia"/>
          <w:sz w:val="22"/>
        </w:rPr>
        <w:t>多选题：</w:t>
      </w:r>
      <w:r w:rsidRPr="00F06083">
        <w:rPr>
          <w:rFonts w:ascii="楷体_GB2312" w:eastAsia="楷体_GB2312"/>
          <w:sz w:val="22"/>
        </w:rPr>
        <w:t>1 BCD</w:t>
      </w:r>
      <w:r w:rsidRPr="00F06083">
        <w:rPr>
          <w:rFonts w:ascii="楷体_GB2312" w:eastAsia="楷体_GB2312" w:hint="eastAsia"/>
          <w:sz w:val="22"/>
        </w:rPr>
        <w:t xml:space="preserve"> </w:t>
      </w:r>
      <w:r w:rsidRPr="00F06083">
        <w:rPr>
          <w:rFonts w:ascii="楷体_GB2312" w:eastAsia="楷体_GB2312"/>
          <w:sz w:val="22"/>
        </w:rPr>
        <w:t xml:space="preserve"> 2</w:t>
      </w:r>
      <w:r w:rsidRPr="00F06083">
        <w:rPr>
          <w:rFonts w:ascii="楷体_GB2312" w:eastAsia="楷体_GB2312" w:hint="eastAsia"/>
          <w:sz w:val="22"/>
        </w:rPr>
        <w:t xml:space="preserve"> </w:t>
      </w:r>
      <w:r w:rsidRPr="00F06083">
        <w:rPr>
          <w:rFonts w:ascii="楷体_GB2312" w:eastAsia="楷体_GB2312"/>
          <w:sz w:val="22"/>
        </w:rPr>
        <w:t>ABC</w:t>
      </w:r>
      <w:r w:rsidRPr="00F06083">
        <w:rPr>
          <w:rFonts w:ascii="楷体_GB2312" w:eastAsia="楷体_GB2312" w:hint="eastAsia"/>
          <w:sz w:val="22"/>
        </w:rPr>
        <w:t xml:space="preserve">  </w:t>
      </w:r>
      <w:r w:rsidRPr="00F06083">
        <w:rPr>
          <w:rFonts w:ascii="楷体_GB2312" w:eastAsia="楷体_GB2312"/>
          <w:sz w:val="22"/>
        </w:rPr>
        <w:t xml:space="preserve">3ABCD </w:t>
      </w:r>
      <w:r w:rsidRPr="00F06083">
        <w:rPr>
          <w:rFonts w:ascii="楷体_GB2312" w:eastAsia="楷体_GB2312"/>
          <w:sz w:val="22"/>
        </w:rPr>
        <w:tab/>
        <w:t>4ABCD</w:t>
      </w:r>
      <w:r w:rsidRPr="00F06083">
        <w:rPr>
          <w:rFonts w:ascii="楷体_GB2312" w:eastAsia="楷体_GB2312" w:hint="eastAsia"/>
          <w:sz w:val="22"/>
        </w:rPr>
        <w:t xml:space="preserve">  5</w:t>
      </w:r>
      <w:r w:rsidRPr="00F06083">
        <w:rPr>
          <w:rFonts w:ascii="楷体_GB2312" w:eastAsia="楷体_GB2312"/>
          <w:sz w:val="22"/>
        </w:rPr>
        <w:t>BCD</w:t>
      </w:r>
      <w:r w:rsidRPr="00F06083">
        <w:rPr>
          <w:rFonts w:ascii="楷体_GB2312" w:eastAsia="楷体_GB2312" w:hint="eastAsia"/>
          <w:sz w:val="22"/>
        </w:rPr>
        <w:t xml:space="preserve">   6</w:t>
      </w:r>
      <w:r w:rsidRPr="00F06083">
        <w:rPr>
          <w:rFonts w:ascii="楷体_GB2312" w:eastAsia="楷体_GB2312"/>
          <w:sz w:val="22"/>
        </w:rPr>
        <w:t>ABCD</w:t>
      </w:r>
      <w:r w:rsidRPr="00F06083">
        <w:rPr>
          <w:rFonts w:ascii="楷体_GB2312" w:eastAsia="楷体_GB2312" w:hint="eastAsia"/>
          <w:sz w:val="22"/>
        </w:rPr>
        <w:t xml:space="preserve">  7</w:t>
      </w:r>
      <w:r w:rsidRPr="00F06083">
        <w:rPr>
          <w:rFonts w:ascii="楷体_GB2312" w:eastAsia="楷体_GB2312"/>
          <w:sz w:val="22"/>
        </w:rPr>
        <w:t xml:space="preserve">ACD </w:t>
      </w:r>
      <w:r w:rsidRPr="00F06083">
        <w:rPr>
          <w:rFonts w:ascii="楷体_GB2312" w:eastAsia="楷体_GB2312" w:hint="eastAsia"/>
          <w:sz w:val="22"/>
        </w:rPr>
        <w:t xml:space="preserve"> 8</w:t>
      </w:r>
      <w:r w:rsidRPr="00F06083">
        <w:rPr>
          <w:rFonts w:ascii="楷体_GB2312" w:eastAsia="楷体_GB2312"/>
          <w:sz w:val="22"/>
        </w:rPr>
        <w:t xml:space="preserve">ABD </w:t>
      </w:r>
      <w:r w:rsidRPr="00F06083">
        <w:rPr>
          <w:rFonts w:ascii="楷体_GB2312" w:eastAsia="楷体_GB2312" w:hint="eastAsia"/>
          <w:sz w:val="22"/>
        </w:rPr>
        <w:t xml:space="preserve"> </w:t>
      </w:r>
      <w:r w:rsidRPr="00F06083">
        <w:rPr>
          <w:rFonts w:ascii="楷体_GB2312" w:eastAsia="楷体_GB2312"/>
          <w:sz w:val="22"/>
        </w:rPr>
        <w:t>9ABD</w:t>
      </w:r>
      <w:r w:rsidRPr="00F06083">
        <w:rPr>
          <w:rFonts w:ascii="楷体_GB2312" w:eastAsia="楷体_GB2312" w:hint="eastAsia"/>
          <w:sz w:val="22"/>
        </w:rPr>
        <w:t xml:space="preserve">  </w:t>
      </w:r>
      <w:r w:rsidRPr="00F06083">
        <w:rPr>
          <w:rFonts w:ascii="楷体_GB2312" w:eastAsia="楷体_GB2312"/>
          <w:sz w:val="22"/>
        </w:rPr>
        <w:t>10 ABC</w:t>
      </w:r>
    </w:p>
    <w:p w14:paraId="4673454E" w14:textId="77777777" w:rsidR="00A44A32" w:rsidRPr="00F06083" w:rsidRDefault="00A44A32" w:rsidP="00B9739D">
      <w:pPr>
        <w:rPr>
          <w:rFonts w:hint="eastAsia"/>
          <w:sz w:val="22"/>
        </w:rPr>
      </w:pPr>
    </w:p>
    <w:p w14:paraId="77ABA242" w14:textId="324943C4" w:rsidR="00B741BA" w:rsidRPr="00F06083" w:rsidRDefault="00B741BA" w:rsidP="00B9739D">
      <w:pPr>
        <w:rPr>
          <w:sz w:val="20"/>
        </w:rPr>
      </w:pPr>
    </w:p>
    <w:sectPr w:rsidR="00B741BA" w:rsidRPr="00F06083">
      <w:footerReference w:type="even" r:id="rId85"/>
      <w:footerReference w:type="default" r:id="rId8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28D2E" w14:textId="77777777" w:rsidR="005E0E0E" w:rsidRDefault="005E0E0E">
      <w:r>
        <w:separator/>
      </w:r>
    </w:p>
  </w:endnote>
  <w:endnote w:type="continuationSeparator" w:id="0">
    <w:p w14:paraId="56CE93EA" w14:textId="77777777" w:rsidR="005E0E0E" w:rsidRDefault="005E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ˎ̥">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A9798" w14:textId="77777777" w:rsidR="00E91CDA" w:rsidRDefault="004B24BF">
    <w:pPr>
      <w:pStyle w:val="a6"/>
      <w:framePr w:wrap="around" w:vAnchor="text" w:hAnchor="margin" w:xAlign="right" w:y="1"/>
      <w:rPr>
        <w:rStyle w:val="a3"/>
      </w:rPr>
    </w:pPr>
    <w:r>
      <w:fldChar w:fldCharType="begin"/>
    </w:r>
    <w:r>
      <w:rPr>
        <w:rStyle w:val="a3"/>
      </w:rPr>
      <w:instrText xml:space="preserve">PAGE  </w:instrText>
    </w:r>
    <w:r>
      <w:fldChar w:fldCharType="end"/>
    </w:r>
  </w:p>
  <w:p w14:paraId="4476631B" w14:textId="77777777" w:rsidR="00E91CDA" w:rsidRDefault="00E91CD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4A0F" w14:textId="77777777" w:rsidR="00E91CDA" w:rsidRDefault="004B24BF">
    <w:pPr>
      <w:pStyle w:val="a6"/>
      <w:framePr w:wrap="around" w:vAnchor="text" w:hAnchor="margin" w:xAlign="right" w:y="1"/>
      <w:rPr>
        <w:rStyle w:val="a3"/>
      </w:rPr>
    </w:pPr>
    <w:r>
      <w:fldChar w:fldCharType="begin"/>
    </w:r>
    <w:r>
      <w:rPr>
        <w:rStyle w:val="a3"/>
      </w:rPr>
      <w:instrText xml:space="preserve">PAGE  </w:instrText>
    </w:r>
    <w:r>
      <w:fldChar w:fldCharType="separate"/>
    </w:r>
    <w:r>
      <w:rPr>
        <w:rStyle w:val="a3"/>
      </w:rPr>
      <w:t>4</w:t>
    </w:r>
    <w:r>
      <w:fldChar w:fldCharType="end"/>
    </w:r>
  </w:p>
  <w:p w14:paraId="67820C5F" w14:textId="77777777" w:rsidR="00E91CDA" w:rsidRDefault="00E91CDA">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8ABC1" w14:textId="77777777" w:rsidR="005E0E0E" w:rsidRDefault="005E0E0E">
      <w:r>
        <w:separator/>
      </w:r>
    </w:p>
  </w:footnote>
  <w:footnote w:type="continuationSeparator" w:id="0">
    <w:p w14:paraId="4F643DAB" w14:textId="77777777" w:rsidR="005E0E0E" w:rsidRDefault="005E0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decimal"/>
      <w:lvlText w:val="%1)"/>
      <w:lvlJc w:val="left"/>
      <w:pPr>
        <w:tabs>
          <w:tab w:val="num" w:pos="420"/>
        </w:tabs>
        <w:ind w:left="420" w:hanging="420"/>
      </w:p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8"/>
    <w:multiLevelType w:val="multilevel"/>
    <w:tmpl w:val="00000008"/>
    <w:lvl w:ilvl="0">
      <w:start w:val="1"/>
      <w:numFmt w:val="bullet"/>
      <w:lvlText w:val=""/>
      <w:lvlJc w:val="left"/>
      <w:pPr>
        <w:tabs>
          <w:tab w:val="num" w:pos="840"/>
        </w:tabs>
        <w:ind w:left="840" w:hanging="420"/>
      </w:pPr>
      <w:rPr>
        <w:rFonts w:ascii="Wingdings" w:hAnsi="Wingdings" w:hint="default"/>
      </w:rPr>
    </w:lvl>
    <w:lvl w:ilvl="1">
      <w:start w:val="1"/>
      <w:numFmt w:val="decimal"/>
      <w:lvlText w:val="%2)"/>
      <w:lvlJc w:val="left"/>
      <w:pPr>
        <w:tabs>
          <w:tab w:val="num" w:pos="1260"/>
        </w:tabs>
        <w:ind w:left="1260" w:hanging="42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15:restartNumberingAfterBreak="0">
    <w:nsid w:val="00000009"/>
    <w:multiLevelType w:val="multilevel"/>
    <w:tmpl w:val="00000009"/>
    <w:lvl w:ilvl="0">
      <w:start w:val="1"/>
      <w:numFmt w:val="decimal"/>
      <w:lvlText w:val="%1)"/>
      <w:lvlJc w:val="left"/>
      <w:pPr>
        <w:tabs>
          <w:tab w:val="num" w:pos="420"/>
        </w:tabs>
        <w:ind w:left="420" w:hanging="420"/>
      </w:p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000000A"/>
    <w:multiLevelType w:val="multilevel"/>
    <w:tmpl w:val="0000000A"/>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4" w15:restartNumberingAfterBreak="0">
    <w:nsid w:val="0000000D"/>
    <w:multiLevelType w:val="multilevel"/>
    <w:tmpl w:val="0000000D"/>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F"/>
    <w:multiLevelType w:val="multilevel"/>
    <w:tmpl w:val="0000000F"/>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2"/>
    <w:multiLevelType w:val="multilevel"/>
    <w:tmpl w:val="0000001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1C"/>
    <w:multiLevelType w:val="multilevel"/>
    <w:tmpl w:val="0000001C"/>
    <w:lvl w:ilvl="0">
      <w:start w:val="1"/>
      <w:numFmt w:val="decimal"/>
      <w:lvlText w:val="%1)"/>
      <w:lvlJc w:val="left"/>
      <w:pPr>
        <w:tabs>
          <w:tab w:val="num" w:pos="420"/>
        </w:tabs>
        <w:ind w:left="420" w:hanging="420"/>
      </w:pPr>
    </w:lvl>
    <w:lvl w:ilvl="1">
      <w:start w:val="2"/>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73C3059"/>
    <w:multiLevelType w:val="hybridMultilevel"/>
    <w:tmpl w:val="9D1016C0"/>
    <w:lvl w:ilvl="0" w:tplc="0678843A">
      <w:start w:val="1"/>
      <w:numFmt w:val="decimalEnclosedCircle"/>
      <w:lvlText w:val="%1"/>
      <w:lvlJc w:val="left"/>
      <w:pPr>
        <w:tabs>
          <w:tab w:val="num" w:pos="720"/>
        </w:tabs>
        <w:ind w:left="720" w:hanging="360"/>
      </w:pPr>
    </w:lvl>
    <w:lvl w:ilvl="1" w:tplc="2C6200EA" w:tentative="1">
      <w:start w:val="1"/>
      <w:numFmt w:val="decimalEnclosedCircle"/>
      <w:lvlText w:val="%2"/>
      <w:lvlJc w:val="left"/>
      <w:pPr>
        <w:tabs>
          <w:tab w:val="num" w:pos="1440"/>
        </w:tabs>
        <w:ind w:left="1440" w:hanging="360"/>
      </w:pPr>
    </w:lvl>
    <w:lvl w:ilvl="2" w:tplc="82E4CE12" w:tentative="1">
      <w:start w:val="1"/>
      <w:numFmt w:val="decimalEnclosedCircle"/>
      <w:lvlText w:val="%3"/>
      <w:lvlJc w:val="left"/>
      <w:pPr>
        <w:tabs>
          <w:tab w:val="num" w:pos="2160"/>
        </w:tabs>
        <w:ind w:left="2160" w:hanging="360"/>
      </w:pPr>
    </w:lvl>
    <w:lvl w:ilvl="3" w:tplc="3356F9E0" w:tentative="1">
      <w:start w:val="1"/>
      <w:numFmt w:val="decimalEnclosedCircle"/>
      <w:lvlText w:val="%4"/>
      <w:lvlJc w:val="left"/>
      <w:pPr>
        <w:tabs>
          <w:tab w:val="num" w:pos="2880"/>
        </w:tabs>
        <w:ind w:left="2880" w:hanging="360"/>
      </w:pPr>
    </w:lvl>
    <w:lvl w:ilvl="4" w:tplc="A8647FC6" w:tentative="1">
      <w:start w:val="1"/>
      <w:numFmt w:val="decimalEnclosedCircle"/>
      <w:lvlText w:val="%5"/>
      <w:lvlJc w:val="left"/>
      <w:pPr>
        <w:tabs>
          <w:tab w:val="num" w:pos="3600"/>
        </w:tabs>
        <w:ind w:left="3600" w:hanging="360"/>
      </w:pPr>
    </w:lvl>
    <w:lvl w:ilvl="5" w:tplc="355A3458" w:tentative="1">
      <w:start w:val="1"/>
      <w:numFmt w:val="decimalEnclosedCircle"/>
      <w:lvlText w:val="%6"/>
      <w:lvlJc w:val="left"/>
      <w:pPr>
        <w:tabs>
          <w:tab w:val="num" w:pos="4320"/>
        </w:tabs>
        <w:ind w:left="4320" w:hanging="360"/>
      </w:pPr>
    </w:lvl>
    <w:lvl w:ilvl="6" w:tplc="83F84E6C" w:tentative="1">
      <w:start w:val="1"/>
      <w:numFmt w:val="decimalEnclosedCircle"/>
      <w:lvlText w:val="%7"/>
      <w:lvlJc w:val="left"/>
      <w:pPr>
        <w:tabs>
          <w:tab w:val="num" w:pos="5040"/>
        </w:tabs>
        <w:ind w:left="5040" w:hanging="360"/>
      </w:pPr>
    </w:lvl>
    <w:lvl w:ilvl="7" w:tplc="024089A4" w:tentative="1">
      <w:start w:val="1"/>
      <w:numFmt w:val="decimalEnclosedCircle"/>
      <w:lvlText w:val="%8"/>
      <w:lvlJc w:val="left"/>
      <w:pPr>
        <w:tabs>
          <w:tab w:val="num" w:pos="5760"/>
        </w:tabs>
        <w:ind w:left="5760" w:hanging="360"/>
      </w:pPr>
    </w:lvl>
    <w:lvl w:ilvl="8" w:tplc="E148333E" w:tentative="1">
      <w:start w:val="1"/>
      <w:numFmt w:val="decimalEnclosedCircle"/>
      <w:lvlText w:val="%9"/>
      <w:lvlJc w:val="left"/>
      <w:pPr>
        <w:tabs>
          <w:tab w:val="num" w:pos="6480"/>
        </w:tabs>
        <w:ind w:left="6480" w:hanging="360"/>
      </w:pPr>
    </w:lvl>
  </w:abstractNum>
  <w:abstractNum w:abstractNumId="9" w15:restartNumberingAfterBreak="0">
    <w:nsid w:val="0B817C4A"/>
    <w:multiLevelType w:val="hybridMultilevel"/>
    <w:tmpl w:val="3D5A1554"/>
    <w:lvl w:ilvl="0" w:tplc="9C66A46E">
      <w:start w:val="1"/>
      <w:numFmt w:val="bullet"/>
      <w:lvlText w:val=""/>
      <w:lvlJc w:val="left"/>
      <w:pPr>
        <w:tabs>
          <w:tab w:val="num" w:pos="720"/>
        </w:tabs>
        <w:ind w:left="720" w:hanging="360"/>
      </w:pPr>
      <w:rPr>
        <w:rFonts w:ascii="Wingdings" w:hAnsi="Wingdings" w:hint="default"/>
      </w:rPr>
    </w:lvl>
    <w:lvl w:ilvl="1" w:tplc="B91C08A2" w:tentative="1">
      <w:start w:val="1"/>
      <w:numFmt w:val="bullet"/>
      <w:lvlText w:val=""/>
      <w:lvlJc w:val="left"/>
      <w:pPr>
        <w:tabs>
          <w:tab w:val="num" w:pos="1440"/>
        </w:tabs>
        <w:ind w:left="1440" w:hanging="360"/>
      </w:pPr>
      <w:rPr>
        <w:rFonts w:ascii="Wingdings" w:hAnsi="Wingdings" w:hint="default"/>
      </w:rPr>
    </w:lvl>
    <w:lvl w:ilvl="2" w:tplc="A386E7A0" w:tentative="1">
      <w:start w:val="1"/>
      <w:numFmt w:val="bullet"/>
      <w:lvlText w:val=""/>
      <w:lvlJc w:val="left"/>
      <w:pPr>
        <w:tabs>
          <w:tab w:val="num" w:pos="2160"/>
        </w:tabs>
        <w:ind w:left="2160" w:hanging="360"/>
      </w:pPr>
      <w:rPr>
        <w:rFonts w:ascii="Wingdings" w:hAnsi="Wingdings" w:hint="default"/>
      </w:rPr>
    </w:lvl>
    <w:lvl w:ilvl="3" w:tplc="774E6B96" w:tentative="1">
      <w:start w:val="1"/>
      <w:numFmt w:val="bullet"/>
      <w:lvlText w:val=""/>
      <w:lvlJc w:val="left"/>
      <w:pPr>
        <w:tabs>
          <w:tab w:val="num" w:pos="2880"/>
        </w:tabs>
        <w:ind w:left="2880" w:hanging="360"/>
      </w:pPr>
      <w:rPr>
        <w:rFonts w:ascii="Wingdings" w:hAnsi="Wingdings" w:hint="default"/>
      </w:rPr>
    </w:lvl>
    <w:lvl w:ilvl="4" w:tplc="B5261032" w:tentative="1">
      <w:start w:val="1"/>
      <w:numFmt w:val="bullet"/>
      <w:lvlText w:val=""/>
      <w:lvlJc w:val="left"/>
      <w:pPr>
        <w:tabs>
          <w:tab w:val="num" w:pos="3600"/>
        </w:tabs>
        <w:ind w:left="3600" w:hanging="360"/>
      </w:pPr>
      <w:rPr>
        <w:rFonts w:ascii="Wingdings" w:hAnsi="Wingdings" w:hint="default"/>
      </w:rPr>
    </w:lvl>
    <w:lvl w:ilvl="5" w:tplc="D52ED4B0" w:tentative="1">
      <w:start w:val="1"/>
      <w:numFmt w:val="bullet"/>
      <w:lvlText w:val=""/>
      <w:lvlJc w:val="left"/>
      <w:pPr>
        <w:tabs>
          <w:tab w:val="num" w:pos="4320"/>
        </w:tabs>
        <w:ind w:left="4320" w:hanging="360"/>
      </w:pPr>
      <w:rPr>
        <w:rFonts w:ascii="Wingdings" w:hAnsi="Wingdings" w:hint="default"/>
      </w:rPr>
    </w:lvl>
    <w:lvl w:ilvl="6" w:tplc="DBA042C4" w:tentative="1">
      <w:start w:val="1"/>
      <w:numFmt w:val="bullet"/>
      <w:lvlText w:val=""/>
      <w:lvlJc w:val="left"/>
      <w:pPr>
        <w:tabs>
          <w:tab w:val="num" w:pos="5040"/>
        </w:tabs>
        <w:ind w:left="5040" w:hanging="360"/>
      </w:pPr>
      <w:rPr>
        <w:rFonts w:ascii="Wingdings" w:hAnsi="Wingdings" w:hint="default"/>
      </w:rPr>
    </w:lvl>
    <w:lvl w:ilvl="7" w:tplc="DFB4A35C" w:tentative="1">
      <w:start w:val="1"/>
      <w:numFmt w:val="bullet"/>
      <w:lvlText w:val=""/>
      <w:lvlJc w:val="left"/>
      <w:pPr>
        <w:tabs>
          <w:tab w:val="num" w:pos="5760"/>
        </w:tabs>
        <w:ind w:left="5760" w:hanging="360"/>
      </w:pPr>
      <w:rPr>
        <w:rFonts w:ascii="Wingdings" w:hAnsi="Wingdings" w:hint="default"/>
      </w:rPr>
    </w:lvl>
    <w:lvl w:ilvl="8" w:tplc="B1BA9D2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694143"/>
    <w:multiLevelType w:val="hybridMultilevel"/>
    <w:tmpl w:val="F0AC9630"/>
    <w:lvl w:ilvl="0" w:tplc="4E66332C">
      <w:start w:val="1"/>
      <w:numFmt w:val="decimalEnclosedCircle"/>
      <w:lvlText w:val="%1"/>
      <w:lvlJc w:val="left"/>
      <w:pPr>
        <w:tabs>
          <w:tab w:val="num" w:pos="720"/>
        </w:tabs>
        <w:ind w:left="720" w:hanging="360"/>
      </w:pPr>
    </w:lvl>
    <w:lvl w:ilvl="1" w:tplc="9D1A5D54" w:tentative="1">
      <w:start w:val="1"/>
      <w:numFmt w:val="decimalEnclosedCircle"/>
      <w:lvlText w:val="%2"/>
      <w:lvlJc w:val="left"/>
      <w:pPr>
        <w:tabs>
          <w:tab w:val="num" w:pos="1440"/>
        </w:tabs>
        <w:ind w:left="1440" w:hanging="360"/>
      </w:pPr>
    </w:lvl>
    <w:lvl w:ilvl="2" w:tplc="C4767132" w:tentative="1">
      <w:start w:val="1"/>
      <w:numFmt w:val="decimalEnclosedCircle"/>
      <w:lvlText w:val="%3"/>
      <w:lvlJc w:val="left"/>
      <w:pPr>
        <w:tabs>
          <w:tab w:val="num" w:pos="2160"/>
        </w:tabs>
        <w:ind w:left="2160" w:hanging="360"/>
      </w:pPr>
    </w:lvl>
    <w:lvl w:ilvl="3" w:tplc="FF6A28E6" w:tentative="1">
      <w:start w:val="1"/>
      <w:numFmt w:val="decimalEnclosedCircle"/>
      <w:lvlText w:val="%4"/>
      <w:lvlJc w:val="left"/>
      <w:pPr>
        <w:tabs>
          <w:tab w:val="num" w:pos="2880"/>
        </w:tabs>
        <w:ind w:left="2880" w:hanging="360"/>
      </w:pPr>
    </w:lvl>
    <w:lvl w:ilvl="4" w:tplc="77C07476" w:tentative="1">
      <w:start w:val="1"/>
      <w:numFmt w:val="decimalEnclosedCircle"/>
      <w:lvlText w:val="%5"/>
      <w:lvlJc w:val="left"/>
      <w:pPr>
        <w:tabs>
          <w:tab w:val="num" w:pos="3600"/>
        </w:tabs>
        <w:ind w:left="3600" w:hanging="360"/>
      </w:pPr>
    </w:lvl>
    <w:lvl w:ilvl="5" w:tplc="46D60DD6" w:tentative="1">
      <w:start w:val="1"/>
      <w:numFmt w:val="decimalEnclosedCircle"/>
      <w:lvlText w:val="%6"/>
      <w:lvlJc w:val="left"/>
      <w:pPr>
        <w:tabs>
          <w:tab w:val="num" w:pos="4320"/>
        </w:tabs>
        <w:ind w:left="4320" w:hanging="360"/>
      </w:pPr>
    </w:lvl>
    <w:lvl w:ilvl="6" w:tplc="3894D69E" w:tentative="1">
      <w:start w:val="1"/>
      <w:numFmt w:val="decimalEnclosedCircle"/>
      <w:lvlText w:val="%7"/>
      <w:lvlJc w:val="left"/>
      <w:pPr>
        <w:tabs>
          <w:tab w:val="num" w:pos="5040"/>
        </w:tabs>
        <w:ind w:left="5040" w:hanging="360"/>
      </w:pPr>
    </w:lvl>
    <w:lvl w:ilvl="7" w:tplc="288E23BE" w:tentative="1">
      <w:start w:val="1"/>
      <w:numFmt w:val="decimalEnclosedCircle"/>
      <w:lvlText w:val="%8"/>
      <w:lvlJc w:val="left"/>
      <w:pPr>
        <w:tabs>
          <w:tab w:val="num" w:pos="5760"/>
        </w:tabs>
        <w:ind w:left="5760" w:hanging="360"/>
      </w:pPr>
    </w:lvl>
    <w:lvl w:ilvl="8" w:tplc="85441856" w:tentative="1">
      <w:start w:val="1"/>
      <w:numFmt w:val="decimalEnclosedCircle"/>
      <w:lvlText w:val="%9"/>
      <w:lvlJc w:val="left"/>
      <w:pPr>
        <w:tabs>
          <w:tab w:val="num" w:pos="6480"/>
        </w:tabs>
        <w:ind w:left="6480" w:hanging="360"/>
      </w:pPr>
    </w:lvl>
  </w:abstractNum>
  <w:abstractNum w:abstractNumId="11" w15:restartNumberingAfterBreak="0">
    <w:nsid w:val="1210227F"/>
    <w:multiLevelType w:val="hybridMultilevel"/>
    <w:tmpl w:val="519AE940"/>
    <w:lvl w:ilvl="0" w:tplc="7CD0C1E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50B7AA6"/>
    <w:multiLevelType w:val="hybridMultilevel"/>
    <w:tmpl w:val="0F2EDE4E"/>
    <w:lvl w:ilvl="0" w:tplc="E5BE608E">
      <w:start w:val="1"/>
      <w:numFmt w:val="decimalEnclosedCircle"/>
      <w:lvlText w:val="%1"/>
      <w:lvlJc w:val="left"/>
      <w:pPr>
        <w:tabs>
          <w:tab w:val="num" w:pos="720"/>
        </w:tabs>
        <w:ind w:left="720" w:hanging="360"/>
      </w:pPr>
    </w:lvl>
    <w:lvl w:ilvl="1" w:tplc="83CEDB64" w:tentative="1">
      <w:start w:val="1"/>
      <w:numFmt w:val="decimalEnclosedCircle"/>
      <w:lvlText w:val="%2"/>
      <w:lvlJc w:val="left"/>
      <w:pPr>
        <w:tabs>
          <w:tab w:val="num" w:pos="1440"/>
        </w:tabs>
        <w:ind w:left="1440" w:hanging="360"/>
      </w:pPr>
    </w:lvl>
    <w:lvl w:ilvl="2" w:tplc="2DEAF4A2" w:tentative="1">
      <w:start w:val="1"/>
      <w:numFmt w:val="decimalEnclosedCircle"/>
      <w:lvlText w:val="%3"/>
      <w:lvlJc w:val="left"/>
      <w:pPr>
        <w:tabs>
          <w:tab w:val="num" w:pos="2160"/>
        </w:tabs>
        <w:ind w:left="2160" w:hanging="360"/>
      </w:pPr>
    </w:lvl>
    <w:lvl w:ilvl="3" w:tplc="83F84AFA" w:tentative="1">
      <w:start w:val="1"/>
      <w:numFmt w:val="decimalEnclosedCircle"/>
      <w:lvlText w:val="%4"/>
      <w:lvlJc w:val="left"/>
      <w:pPr>
        <w:tabs>
          <w:tab w:val="num" w:pos="2880"/>
        </w:tabs>
        <w:ind w:left="2880" w:hanging="360"/>
      </w:pPr>
    </w:lvl>
    <w:lvl w:ilvl="4" w:tplc="A8E28BD2" w:tentative="1">
      <w:start w:val="1"/>
      <w:numFmt w:val="decimalEnclosedCircle"/>
      <w:lvlText w:val="%5"/>
      <w:lvlJc w:val="left"/>
      <w:pPr>
        <w:tabs>
          <w:tab w:val="num" w:pos="3600"/>
        </w:tabs>
        <w:ind w:left="3600" w:hanging="360"/>
      </w:pPr>
    </w:lvl>
    <w:lvl w:ilvl="5" w:tplc="8CDC509C" w:tentative="1">
      <w:start w:val="1"/>
      <w:numFmt w:val="decimalEnclosedCircle"/>
      <w:lvlText w:val="%6"/>
      <w:lvlJc w:val="left"/>
      <w:pPr>
        <w:tabs>
          <w:tab w:val="num" w:pos="4320"/>
        </w:tabs>
        <w:ind w:left="4320" w:hanging="360"/>
      </w:pPr>
    </w:lvl>
    <w:lvl w:ilvl="6" w:tplc="DF52F3E4" w:tentative="1">
      <w:start w:val="1"/>
      <w:numFmt w:val="decimalEnclosedCircle"/>
      <w:lvlText w:val="%7"/>
      <w:lvlJc w:val="left"/>
      <w:pPr>
        <w:tabs>
          <w:tab w:val="num" w:pos="5040"/>
        </w:tabs>
        <w:ind w:left="5040" w:hanging="360"/>
      </w:pPr>
    </w:lvl>
    <w:lvl w:ilvl="7" w:tplc="1688C1E8" w:tentative="1">
      <w:start w:val="1"/>
      <w:numFmt w:val="decimalEnclosedCircle"/>
      <w:lvlText w:val="%8"/>
      <w:lvlJc w:val="left"/>
      <w:pPr>
        <w:tabs>
          <w:tab w:val="num" w:pos="5760"/>
        </w:tabs>
        <w:ind w:left="5760" w:hanging="360"/>
      </w:pPr>
    </w:lvl>
    <w:lvl w:ilvl="8" w:tplc="8684D4D2" w:tentative="1">
      <w:start w:val="1"/>
      <w:numFmt w:val="decimalEnclosedCircle"/>
      <w:lvlText w:val="%9"/>
      <w:lvlJc w:val="left"/>
      <w:pPr>
        <w:tabs>
          <w:tab w:val="num" w:pos="6480"/>
        </w:tabs>
        <w:ind w:left="6480" w:hanging="360"/>
      </w:pPr>
    </w:lvl>
  </w:abstractNum>
  <w:abstractNum w:abstractNumId="13" w15:restartNumberingAfterBreak="0">
    <w:nsid w:val="159405E2"/>
    <w:multiLevelType w:val="hybridMultilevel"/>
    <w:tmpl w:val="D5408FB2"/>
    <w:lvl w:ilvl="0" w:tplc="9E5E266A">
      <w:start w:val="1"/>
      <w:numFmt w:val="decimalEnclosedCircle"/>
      <w:lvlText w:val="%1"/>
      <w:lvlJc w:val="left"/>
      <w:pPr>
        <w:tabs>
          <w:tab w:val="num" w:pos="720"/>
        </w:tabs>
        <w:ind w:left="720" w:hanging="360"/>
      </w:pPr>
    </w:lvl>
    <w:lvl w:ilvl="1" w:tplc="36387EBE">
      <w:start w:val="10"/>
      <w:numFmt w:val="japaneseCounting"/>
      <w:lvlText w:val="%2．"/>
      <w:lvlJc w:val="left"/>
      <w:pPr>
        <w:tabs>
          <w:tab w:val="num" w:pos="1500"/>
        </w:tabs>
        <w:ind w:left="1500" w:hanging="420"/>
      </w:pPr>
      <w:rPr>
        <w:rFonts w:hint="default"/>
      </w:rPr>
    </w:lvl>
    <w:lvl w:ilvl="2" w:tplc="10BAFCBC" w:tentative="1">
      <w:start w:val="1"/>
      <w:numFmt w:val="decimalEnclosedCircle"/>
      <w:lvlText w:val="%3"/>
      <w:lvlJc w:val="left"/>
      <w:pPr>
        <w:tabs>
          <w:tab w:val="num" w:pos="2160"/>
        </w:tabs>
        <w:ind w:left="2160" w:hanging="360"/>
      </w:pPr>
    </w:lvl>
    <w:lvl w:ilvl="3" w:tplc="7D000048" w:tentative="1">
      <w:start w:val="1"/>
      <w:numFmt w:val="decimalEnclosedCircle"/>
      <w:lvlText w:val="%4"/>
      <w:lvlJc w:val="left"/>
      <w:pPr>
        <w:tabs>
          <w:tab w:val="num" w:pos="2880"/>
        </w:tabs>
        <w:ind w:left="2880" w:hanging="360"/>
      </w:pPr>
    </w:lvl>
    <w:lvl w:ilvl="4" w:tplc="2388816A" w:tentative="1">
      <w:start w:val="1"/>
      <w:numFmt w:val="decimalEnclosedCircle"/>
      <w:lvlText w:val="%5"/>
      <w:lvlJc w:val="left"/>
      <w:pPr>
        <w:tabs>
          <w:tab w:val="num" w:pos="3600"/>
        </w:tabs>
        <w:ind w:left="3600" w:hanging="360"/>
      </w:pPr>
    </w:lvl>
    <w:lvl w:ilvl="5" w:tplc="2D22FAA4" w:tentative="1">
      <w:start w:val="1"/>
      <w:numFmt w:val="decimalEnclosedCircle"/>
      <w:lvlText w:val="%6"/>
      <w:lvlJc w:val="left"/>
      <w:pPr>
        <w:tabs>
          <w:tab w:val="num" w:pos="4320"/>
        </w:tabs>
        <w:ind w:left="4320" w:hanging="360"/>
      </w:pPr>
    </w:lvl>
    <w:lvl w:ilvl="6" w:tplc="FB7EDB42" w:tentative="1">
      <w:start w:val="1"/>
      <w:numFmt w:val="decimalEnclosedCircle"/>
      <w:lvlText w:val="%7"/>
      <w:lvlJc w:val="left"/>
      <w:pPr>
        <w:tabs>
          <w:tab w:val="num" w:pos="5040"/>
        </w:tabs>
        <w:ind w:left="5040" w:hanging="360"/>
      </w:pPr>
    </w:lvl>
    <w:lvl w:ilvl="7" w:tplc="2916861E" w:tentative="1">
      <w:start w:val="1"/>
      <w:numFmt w:val="decimalEnclosedCircle"/>
      <w:lvlText w:val="%8"/>
      <w:lvlJc w:val="left"/>
      <w:pPr>
        <w:tabs>
          <w:tab w:val="num" w:pos="5760"/>
        </w:tabs>
        <w:ind w:left="5760" w:hanging="360"/>
      </w:pPr>
    </w:lvl>
    <w:lvl w:ilvl="8" w:tplc="D4AECA36" w:tentative="1">
      <w:start w:val="1"/>
      <w:numFmt w:val="decimalEnclosedCircle"/>
      <w:lvlText w:val="%9"/>
      <w:lvlJc w:val="left"/>
      <w:pPr>
        <w:tabs>
          <w:tab w:val="num" w:pos="6480"/>
        </w:tabs>
        <w:ind w:left="6480" w:hanging="360"/>
      </w:pPr>
    </w:lvl>
  </w:abstractNum>
  <w:abstractNum w:abstractNumId="14" w15:restartNumberingAfterBreak="0">
    <w:nsid w:val="18F067F8"/>
    <w:multiLevelType w:val="hybridMultilevel"/>
    <w:tmpl w:val="F52A0888"/>
    <w:lvl w:ilvl="0" w:tplc="9BEE5EB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CB33D6D"/>
    <w:multiLevelType w:val="hybridMultilevel"/>
    <w:tmpl w:val="760E8996"/>
    <w:lvl w:ilvl="0" w:tplc="A7C84DC4">
      <w:start w:val="1"/>
      <w:numFmt w:val="bullet"/>
      <w:lvlText w:val=""/>
      <w:lvlJc w:val="left"/>
      <w:pPr>
        <w:tabs>
          <w:tab w:val="num" w:pos="720"/>
        </w:tabs>
        <w:ind w:left="720" w:hanging="360"/>
      </w:pPr>
      <w:rPr>
        <w:rFonts w:ascii="Wingdings" w:hAnsi="Wingdings" w:hint="default"/>
      </w:rPr>
    </w:lvl>
    <w:lvl w:ilvl="1" w:tplc="C4B60D00" w:tentative="1">
      <w:start w:val="1"/>
      <w:numFmt w:val="bullet"/>
      <w:lvlText w:val=""/>
      <w:lvlJc w:val="left"/>
      <w:pPr>
        <w:tabs>
          <w:tab w:val="num" w:pos="1440"/>
        </w:tabs>
        <w:ind w:left="1440" w:hanging="360"/>
      </w:pPr>
      <w:rPr>
        <w:rFonts w:ascii="Wingdings" w:hAnsi="Wingdings" w:hint="default"/>
      </w:rPr>
    </w:lvl>
    <w:lvl w:ilvl="2" w:tplc="378A2730" w:tentative="1">
      <w:start w:val="1"/>
      <w:numFmt w:val="bullet"/>
      <w:lvlText w:val=""/>
      <w:lvlJc w:val="left"/>
      <w:pPr>
        <w:tabs>
          <w:tab w:val="num" w:pos="2160"/>
        </w:tabs>
        <w:ind w:left="2160" w:hanging="360"/>
      </w:pPr>
      <w:rPr>
        <w:rFonts w:ascii="Wingdings" w:hAnsi="Wingdings" w:hint="default"/>
      </w:rPr>
    </w:lvl>
    <w:lvl w:ilvl="3" w:tplc="BDEECA5E" w:tentative="1">
      <w:start w:val="1"/>
      <w:numFmt w:val="bullet"/>
      <w:lvlText w:val=""/>
      <w:lvlJc w:val="left"/>
      <w:pPr>
        <w:tabs>
          <w:tab w:val="num" w:pos="2880"/>
        </w:tabs>
        <w:ind w:left="2880" w:hanging="360"/>
      </w:pPr>
      <w:rPr>
        <w:rFonts w:ascii="Wingdings" w:hAnsi="Wingdings" w:hint="default"/>
      </w:rPr>
    </w:lvl>
    <w:lvl w:ilvl="4" w:tplc="32BCCFA0" w:tentative="1">
      <w:start w:val="1"/>
      <w:numFmt w:val="bullet"/>
      <w:lvlText w:val=""/>
      <w:lvlJc w:val="left"/>
      <w:pPr>
        <w:tabs>
          <w:tab w:val="num" w:pos="3600"/>
        </w:tabs>
        <w:ind w:left="3600" w:hanging="360"/>
      </w:pPr>
      <w:rPr>
        <w:rFonts w:ascii="Wingdings" w:hAnsi="Wingdings" w:hint="default"/>
      </w:rPr>
    </w:lvl>
    <w:lvl w:ilvl="5" w:tplc="BD201FC8" w:tentative="1">
      <w:start w:val="1"/>
      <w:numFmt w:val="bullet"/>
      <w:lvlText w:val=""/>
      <w:lvlJc w:val="left"/>
      <w:pPr>
        <w:tabs>
          <w:tab w:val="num" w:pos="4320"/>
        </w:tabs>
        <w:ind w:left="4320" w:hanging="360"/>
      </w:pPr>
      <w:rPr>
        <w:rFonts w:ascii="Wingdings" w:hAnsi="Wingdings" w:hint="default"/>
      </w:rPr>
    </w:lvl>
    <w:lvl w:ilvl="6" w:tplc="8138A1CE" w:tentative="1">
      <w:start w:val="1"/>
      <w:numFmt w:val="bullet"/>
      <w:lvlText w:val=""/>
      <w:lvlJc w:val="left"/>
      <w:pPr>
        <w:tabs>
          <w:tab w:val="num" w:pos="5040"/>
        </w:tabs>
        <w:ind w:left="5040" w:hanging="360"/>
      </w:pPr>
      <w:rPr>
        <w:rFonts w:ascii="Wingdings" w:hAnsi="Wingdings" w:hint="default"/>
      </w:rPr>
    </w:lvl>
    <w:lvl w:ilvl="7" w:tplc="D82477D2" w:tentative="1">
      <w:start w:val="1"/>
      <w:numFmt w:val="bullet"/>
      <w:lvlText w:val=""/>
      <w:lvlJc w:val="left"/>
      <w:pPr>
        <w:tabs>
          <w:tab w:val="num" w:pos="5760"/>
        </w:tabs>
        <w:ind w:left="5760" w:hanging="360"/>
      </w:pPr>
      <w:rPr>
        <w:rFonts w:ascii="Wingdings" w:hAnsi="Wingdings" w:hint="default"/>
      </w:rPr>
    </w:lvl>
    <w:lvl w:ilvl="8" w:tplc="4D80813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F50227"/>
    <w:multiLevelType w:val="hybridMultilevel"/>
    <w:tmpl w:val="AF76EEA2"/>
    <w:lvl w:ilvl="0" w:tplc="9170FDC8">
      <w:start w:val="1"/>
      <w:numFmt w:val="bullet"/>
      <w:lvlText w:val="•"/>
      <w:lvlJc w:val="left"/>
      <w:pPr>
        <w:tabs>
          <w:tab w:val="num" w:pos="720"/>
        </w:tabs>
        <w:ind w:left="720" w:hanging="360"/>
      </w:pPr>
      <w:rPr>
        <w:rFonts w:ascii="Times New Roman" w:hAnsi="Times New Roman" w:hint="default"/>
      </w:rPr>
    </w:lvl>
    <w:lvl w:ilvl="1" w:tplc="D3808DAA">
      <w:start w:val="4"/>
      <w:numFmt w:val="japaneseCounting"/>
      <w:lvlText w:val="第%2部"/>
      <w:lvlJc w:val="left"/>
      <w:pPr>
        <w:tabs>
          <w:tab w:val="num" w:pos="2445"/>
        </w:tabs>
        <w:ind w:left="2445" w:hanging="1365"/>
      </w:pPr>
      <w:rPr>
        <w:rFonts w:hint="default"/>
      </w:rPr>
    </w:lvl>
    <w:lvl w:ilvl="2" w:tplc="B3FEAE54">
      <w:start w:val="1"/>
      <w:numFmt w:val="decimalEnclosedCircle"/>
      <w:lvlText w:val="%3"/>
      <w:lvlJc w:val="left"/>
      <w:pPr>
        <w:tabs>
          <w:tab w:val="num" w:pos="2160"/>
        </w:tabs>
        <w:ind w:left="2160" w:hanging="360"/>
      </w:pPr>
    </w:lvl>
    <w:lvl w:ilvl="3" w:tplc="6F6C1BAE">
      <w:start w:val="1"/>
      <w:numFmt w:val="japaneseCounting"/>
      <w:lvlText w:val="%4．"/>
      <w:lvlJc w:val="left"/>
      <w:pPr>
        <w:tabs>
          <w:tab w:val="num" w:pos="2880"/>
        </w:tabs>
        <w:ind w:left="2880" w:hanging="360"/>
      </w:pPr>
      <w:rPr>
        <w:rFonts w:hint="default"/>
      </w:rPr>
    </w:lvl>
    <w:lvl w:ilvl="4" w:tplc="D29C3EB4" w:tentative="1">
      <w:start w:val="1"/>
      <w:numFmt w:val="bullet"/>
      <w:lvlText w:val="•"/>
      <w:lvlJc w:val="left"/>
      <w:pPr>
        <w:tabs>
          <w:tab w:val="num" w:pos="3600"/>
        </w:tabs>
        <w:ind w:left="3600" w:hanging="360"/>
      </w:pPr>
      <w:rPr>
        <w:rFonts w:ascii="Times New Roman" w:hAnsi="Times New Roman" w:hint="default"/>
      </w:rPr>
    </w:lvl>
    <w:lvl w:ilvl="5" w:tplc="C8B8E6FA" w:tentative="1">
      <w:start w:val="1"/>
      <w:numFmt w:val="bullet"/>
      <w:lvlText w:val="•"/>
      <w:lvlJc w:val="left"/>
      <w:pPr>
        <w:tabs>
          <w:tab w:val="num" w:pos="4320"/>
        </w:tabs>
        <w:ind w:left="4320" w:hanging="360"/>
      </w:pPr>
      <w:rPr>
        <w:rFonts w:ascii="Times New Roman" w:hAnsi="Times New Roman" w:hint="default"/>
      </w:rPr>
    </w:lvl>
    <w:lvl w:ilvl="6" w:tplc="8096A07A" w:tentative="1">
      <w:start w:val="1"/>
      <w:numFmt w:val="bullet"/>
      <w:lvlText w:val="•"/>
      <w:lvlJc w:val="left"/>
      <w:pPr>
        <w:tabs>
          <w:tab w:val="num" w:pos="5040"/>
        </w:tabs>
        <w:ind w:left="5040" w:hanging="360"/>
      </w:pPr>
      <w:rPr>
        <w:rFonts w:ascii="Times New Roman" w:hAnsi="Times New Roman" w:hint="default"/>
      </w:rPr>
    </w:lvl>
    <w:lvl w:ilvl="7" w:tplc="D98A43A0" w:tentative="1">
      <w:start w:val="1"/>
      <w:numFmt w:val="bullet"/>
      <w:lvlText w:val="•"/>
      <w:lvlJc w:val="left"/>
      <w:pPr>
        <w:tabs>
          <w:tab w:val="num" w:pos="5760"/>
        </w:tabs>
        <w:ind w:left="5760" w:hanging="360"/>
      </w:pPr>
      <w:rPr>
        <w:rFonts w:ascii="Times New Roman" w:hAnsi="Times New Roman" w:hint="default"/>
      </w:rPr>
    </w:lvl>
    <w:lvl w:ilvl="8" w:tplc="D5526CE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0C35C63"/>
    <w:multiLevelType w:val="hybridMultilevel"/>
    <w:tmpl w:val="ECB46D1C"/>
    <w:lvl w:ilvl="0" w:tplc="285834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BE62AE5"/>
    <w:multiLevelType w:val="hybridMultilevel"/>
    <w:tmpl w:val="5BDEAF42"/>
    <w:lvl w:ilvl="0" w:tplc="8ECA6086">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68778EB"/>
    <w:multiLevelType w:val="hybridMultilevel"/>
    <w:tmpl w:val="9A30A1F2"/>
    <w:lvl w:ilvl="0" w:tplc="6D4A5302">
      <w:start w:val="1"/>
      <w:numFmt w:val="none"/>
      <w:lvlText w:val="一．"/>
      <w:lvlJc w:val="left"/>
      <w:pPr>
        <w:tabs>
          <w:tab w:val="num" w:pos="420"/>
        </w:tabs>
        <w:ind w:left="420" w:hanging="420"/>
      </w:pPr>
      <w:rPr>
        <w:rFonts w:hint="default"/>
      </w:rPr>
    </w:lvl>
    <w:lvl w:ilvl="1" w:tplc="2B42FF1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D5F7C6B"/>
    <w:multiLevelType w:val="hybridMultilevel"/>
    <w:tmpl w:val="F16AF920"/>
    <w:lvl w:ilvl="0" w:tplc="E146D646">
      <w:start w:val="1"/>
      <w:numFmt w:val="bullet"/>
      <w:lvlText w:val="•"/>
      <w:lvlJc w:val="left"/>
      <w:pPr>
        <w:tabs>
          <w:tab w:val="num" w:pos="720"/>
        </w:tabs>
        <w:ind w:left="720" w:hanging="360"/>
      </w:pPr>
      <w:rPr>
        <w:rFonts w:ascii="Times New Roman" w:hAnsi="Times New Roman" w:hint="default"/>
      </w:rPr>
    </w:lvl>
    <w:lvl w:ilvl="1" w:tplc="F3F6AA68" w:tentative="1">
      <w:start w:val="1"/>
      <w:numFmt w:val="bullet"/>
      <w:lvlText w:val="•"/>
      <w:lvlJc w:val="left"/>
      <w:pPr>
        <w:tabs>
          <w:tab w:val="num" w:pos="1440"/>
        </w:tabs>
        <w:ind w:left="1440" w:hanging="360"/>
      </w:pPr>
      <w:rPr>
        <w:rFonts w:ascii="Times New Roman" w:hAnsi="Times New Roman" w:hint="default"/>
      </w:rPr>
    </w:lvl>
    <w:lvl w:ilvl="2" w:tplc="CD06D350">
      <w:start w:val="1"/>
      <w:numFmt w:val="decimalEnclosedCircle"/>
      <w:lvlText w:val="%3"/>
      <w:lvlJc w:val="left"/>
      <w:pPr>
        <w:tabs>
          <w:tab w:val="num" w:pos="2160"/>
        </w:tabs>
        <w:ind w:left="2160" w:hanging="360"/>
      </w:pPr>
    </w:lvl>
    <w:lvl w:ilvl="3" w:tplc="3802EC00" w:tentative="1">
      <w:start w:val="1"/>
      <w:numFmt w:val="bullet"/>
      <w:lvlText w:val="•"/>
      <w:lvlJc w:val="left"/>
      <w:pPr>
        <w:tabs>
          <w:tab w:val="num" w:pos="2880"/>
        </w:tabs>
        <w:ind w:left="2880" w:hanging="360"/>
      </w:pPr>
      <w:rPr>
        <w:rFonts w:ascii="Times New Roman" w:hAnsi="Times New Roman" w:hint="default"/>
      </w:rPr>
    </w:lvl>
    <w:lvl w:ilvl="4" w:tplc="7DC8C664" w:tentative="1">
      <w:start w:val="1"/>
      <w:numFmt w:val="bullet"/>
      <w:lvlText w:val="•"/>
      <w:lvlJc w:val="left"/>
      <w:pPr>
        <w:tabs>
          <w:tab w:val="num" w:pos="3600"/>
        </w:tabs>
        <w:ind w:left="3600" w:hanging="360"/>
      </w:pPr>
      <w:rPr>
        <w:rFonts w:ascii="Times New Roman" w:hAnsi="Times New Roman" w:hint="default"/>
      </w:rPr>
    </w:lvl>
    <w:lvl w:ilvl="5" w:tplc="9306D548" w:tentative="1">
      <w:start w:val="1"/>
      <w:numFmt w:val="bullet"/>
      <w:lvlText w:val="•"/>
      <w:lvlJc w:val="left"/>
      <w:pPr>
        <w:tabs>
          <w:tab w:val="num" w:pos="4320"/>
        </w:tabs>
        <w:ind w:left="4320" w:hanging="360"/>
      </w:pPr>
      <w:rPr>
        <w:rFonts w:ascii="Times New Roman" w:hAnsi="Times New Roman" w:hint="default"/>
      </w:rPr>
    </w:lvl>
    <w:lvl w:ilvl="6" w:tplc="AD80920E" w:tentative="1">
      <w:start w:val="1"/>
      <w:numFmt w:val="bullet"/>
      <w:lvlText w:val="•"/>
      <w:lvlJc w:val="left"/>
      <w:pPr>
        <w:tabs>
          <w:tab w:val="num" w:pos="5040"/>
        </w:tabs>
        <w:ind w:left="5040" w:hanging="360"/>
      </w:pPr>
      <w:rPr>
        <w:rFonts w:ascii="Times New Roman" w:hAnsi="Times New Roman" w:hint="default"/>
      </w:rPr>
    </w:lvl>
    <w:lvl w:ilvl="7" w:tplc="8732EADE" w:tentative="1">
      <w:start w:val="1"/>
      <w:numFmt w:val="bullet"/>
      <w:lvlText w:val="•"/>
      <w:lvlJc w:val="left"/>
      <w:pPr>
        <w:tabs>
          <w:tab w:val="num" w:pos="5760"/>
        </w:tabs>
        <w:ind w:left="5760" w:hanging="360"/>
      </w:pPr>
      <w:rPr>
        <w:rFonts w:ascii="Times New Roman" w:hAnsi="Times New Roman" w:hint="default"/>
      </w:rPr>
    </w:lvl>
    <w:lvl w:ilvl="8" w:tplc="0C40449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F786DB0"/>
    <w:multiLevelType w:val="hybridMultilevel"/>
    <w:tmpl w:val="747C4610"/>
    <w:lvl w:ilvl="0" w:tplc="38CC3BDA">
      <w:start w:val="1"/>
      <w:numFmt w:val="bullet"/>
      <w:lvlText w:val=""/>
      <w:lvlJc w:val="left"/>
      <w:pPr>
        <w:tabs>
          <w:tab w:val="num" w:pos="720"/>
        </w:tabs>
        <w:ind w:left="720" w:hanging="360"/>
      </w:pPr>
      <w:rPr>
        <w:rFonts w:ascii="Wingdings" w:hAnsi="Wingdings" w:hint="default"/>
      </w:rPr>
    </w:lvl>
    <w:lvl w:ilvl="1" w:tplc="706074B0">
      <w:start w:val="1"/>
      <w:numFmt w:val="bullet"/>
      <w:lvlText w:val=""/>
      <w:lvlJc w:val="left"/>
      <w:pPr>
        <w:tabs>
          <w:tab w:val="num" w:pos="1440"/>
        </w:tabs>
        <w:ind w:left="1440" w:hanging="360"/>
      </w:pPr>
      <w:rPr>
        <w:rFonts w:ascii="Wingdings" w:hAnsi="Wingdings" w:hint="default"/>
      </w:rPr>
    </w:lvl>
    <w:lvl w:ilvl="2" w:tplc="E5966332" w:tentative="1">
      <w:start w:val="1"/>
      <w:numFmt w:val="bullet"/>
      <w:lvlText w:val=""/>
      <w:lvlJc w:val="left"/>
      <w:pPr>
        <w:tabs>
          <w:tab w:val="num" w:pos="2160"/>
        </w:tabs>
        <w:ind w:left="2160" w:hanging="360"/>
      </w:pPr>
      <w:rPr>
        <w:rFonts w:ascii="Wingdings" w:hAnsi="Wingdings" w:hint="default"/>
      </w:rPr>
    </w:lvl>
    <w:lvl w:ilvl="3" w:tplc="DB2A968E" w:tentative="1">
      <w:start w:val="1"/>
      <w:numFmt w:val="bullet"/>
      <w:lvlText w:val=""/>
      <w:lvlJc w:val="left"/>
      <w:pPr>
        <w:tabs>
          <w:tab w:val="num" w:pos="2880"/>
        </w:tabs>
        <w:ind w:left="2880" w:hanging="360"/>
      </w:pPr>
      <w:rPr>
        <w:rFonts w:ascii="Wingdings" w:hAnsi="Wingdings" w:hint="default"/>
      </w:rPr>
    </w:lvl>
    <w:lvl w:ilvl="4" w:tplc="36828854" w:tentative="1">
      <w:start w:val="1"/>
      <w:numFmt w:val="bullet"/>
      <w:lvlText w:val=""/>
      <w:lvlJc w:val="left"/>
      <w:pPr>
        <w:tabs>
          <w:tab w:val="num" w:pos="3600"/>
        </w:tabs>
        <w:ind w:left="3600" w:hanging="360"/>
      </w:pPr>
      <w:rPr>
        <w:rFonts w:ascii="Wingdings" w:hAnsi="Wingdings" w:hint="default"/>
      </w:rPr>
    </w:lvl>
    <w:lvl w:ilvl="5" w:tplc="9940B7AC" w:tentative="1">
      <w:start w:val="1"/>
      <w:numFmt w:val="bullet"/>
      <w:lvlText w:val=""/>
      <w:lvlJc w:val="left"/>
      <w:pPr>
        <w:tabs>
          <w:tab w:val="num" w:pos="4320"/>
        </w:tabs>
        <w:ind w:left="4320" w:hanging="360"/>
      </w:pPr>
      <w:rPr>
        <w:rFonts w:ascii="Wingdings" w:hAnsi="Wingdings" w:hint="default"/>
      </w:rPr>
    </w:lvl>
    <w:lvl w:ilvl="6" w:tplc="BC7671AE" w:tentative="1">
      <w:start w:val="1"/>
      <w:numFmt w:val="bullet"/>
      <w:lvlText w:val=""/>
      <w:lvlJc w:val="left"/>
      <w:pPr>
        <w:tabs>
          <w:tab w:val="num" w:pos="5040"/>
        </w:tabs>
        <w:ind w:left="5040" w:hanging="360"/>
      </w:pPr>
      <w:rPr>
        <w:rFonts w:ascii="Wingdings" w:hAnsi="Wingdings" w:hint="default"/>
      </w:rPr>
    </w:lvl>
    <w:lvl w:ilvl="7" w:tplc="B8B0C2DA" w:tentative="1">
      <w:start w:val="1"/>
      <w:numFmt w:val="bullet"/>
      <w:lvlText w:val=""/>
      <w:lvlJc w:val="left"/>
      <w:pPr>
        <w:tabs>
          <w:tab w:val="num" w:pos="5760"/>
        </w:tabs>
        <w:ind w:left="5760" w:hanging="360"/>
      </w:pPr>
      <w:rPr>
        <w:rFonts w:ascii="Wingdings" w:hAnsi="Wingdings" w:hint="default"/>
      </w:rPr>
    </w:lvl>
    <w:lvl w:ilvl="8" w:tplc="B908E8B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766DC5"/>
    <w:multiLevelType w:val="singleLevel"/>
    <w:tmpl w:val="56766DC5"/>
    <w:lvl w:ilvl="0">
      <w:start w:val="4"/>
      <w:numFmt w:val="decimal"/>
      <w:suff w:val="space"/>
      <w:lvlText w:val="%1."/>
      <w:lvlJc w:val="left"/>
    </w:lvl>
  </w:abstractNum>
  <w:abstractNum w:abstractNumId="23" w15:restartNumberingAfterBreak="0">
    <w:nsid w:val="5B383984"/>
    <w:multiLevelType w:val="hybridMultilevel"/>
    <w:tmpl w:val="E8FC960C"/>
    <w:lvl w:ilvl="0" w:tplc="C85639B2">
      <w:start w:val="1"/>
      <w:numFmt w:val="decimalEnclosedCircle"/>
      <w:lvlText w:val="%1"/>
      <w:lvlJc w:val="left"/>
      <w:pPr>
        <w:tabs>
          <w:tab w:val="num" w:pos="720"/>
        </w:tabs>
        <w:ind w:left="720" w:hanging="360"/>
      </w:pPr>
    </w:lvl>
    <w:lvl w:ilvl="1" w:tplc="D130A058" w:tentative="1">
      <w:start w:val="1"/>
      <w:numFmt w:val="decimalEnclosedCircle"/>
      <w:lvlText w:val="%2"/>
      <w:lvlJc w:val="left"/>
      <w:pPr>
        <w:tabs>
          <w:tab w:val="num" w:pos="1440"/>
        </w:tabs>
        <w:ind w:left="1440" w:hanging="360"/>
      </w:pPr>
    </w:lvl>
    <w:lvl w:ilvl="2" w:tplc="0032F9EA" w:tentative="1">
      <w:start w:val="1"/>
      <w:numFmt w:val="decimalEnclosedCircle"/>
      <w:lvlText w:val="%3"/>
      <w:lvlJc w:val="left"/>
      <w:pPr>
        <w:tabs>
          <w:tab w:val="num" w:pos="2160"/>
        </w:tabs>
        <w:ind w:left="2160" w:hanging="360"/>
      </w:pPr>
    </w:lvl>
    <w:lvl w:ilvl="3" w:tplc="4538CA88" w:tentative="1">
      <w:start w:val="1"/>
      <w:numFmt w:val="decimalEnclosedCircle"/>
      <w:lvlText w:val="%4"/>
      <w:lvlJc w:val="left"/>
      <w:pPr>
        <w:tabs>
          <w:tab w:val="num" w:pos="2880"/>
        </w:tabs>
        <w:ind w:left="2880" w:hanging="360"/>
      </w:pPr>
    </w:lvl>
    <w:lvl w:ilvl="4" w:tplc="462A47D0" w:tentative="1">
      <w:start w:val="1"/>
      <w:numFmt w:val="decimalEnclosedCircle"/>
      <w:lvlText w:val="%5"/>
      <w:lvlJc w:val="left"/>
      <w:pPr>
        <w:tabs>
          <w:tab w:val="num" w:pos="3600"/>
        </w:tabs>
        <w:ind w:left="3600" w:hanging="360"/>
      </w:pPr>
    </w:lvl>
    <w:lvl w:ilvl="5" w:tplc="68A641B6" w:tentative="1">
      <w:start w:val="1"/>
      <w:numFmt w:val="decimalEnclosedCircle"/>
      <w:lvlText w:val="%6"/>
      <w:lvlJc w:val="left"/>
      <w:pPr>
        <w:tabs>
          <w:tab w:val="num" w:pos="4320"/>
        </w:tabs>
        <w:ind w:left="4320" w:hanging="360"/>
      </w:pPr>
    </w:lvl>
    <w:lvl w:ilvl="6" w:tplc="445281E4" w:tentative="1">
      <w:start w:val="1"/>
      <w:numFmt w:val="decimalEnclosedCircle"/>
      <w:lvlText w:val="%7"/>
      <w:lvlJc w:val="left"/>
      <w:pPr>
        <w:tabs>
          <w:tab w:val="num" w:pos="5040"/>
        </w:tabs>
        <w:ind w:left="5040" w:hanging="360"/>
      </w:pPr>
    </w:lvl>
    <w:lvl w:ilvl="7" w:tplc="71184546" w:tentative="1">
      <w:start w:val="1"/>
      <w:numFmt w:val="decimalEnclosedCircle"/>
      <w:lvlText w:val="%8"/>
      <w:lvlJc w:val="left"/>
      <w:pPr>
        <w:tabs>
          <w:tab w:val="num" w:pos="5760"/>
        </w:tabs>
        <w:ind w:left="5760" w:hanging="360"/>
      </w:pPr>
    </w:lvl>
    <w:lvl w:ilvl="8" w:tplc="F06E398E" w:tentative="1">
      <w:start w:val="1"/>
      <w:numFmt w:val="decimalEnclosedCircle"/>
      <w:lvlText w:val="%9"/>
      <w:lvlJc w:val="left"/>
      <w:pPr>
        <w:tabs>
          <w:tab w:val="num" w:pos="6480"/>
        </w:tabs>
        <w:ind w:left="6480" w:hanging="360"/>
      </w:pPr>
    </w:lvl>
  </w:abstractNum>
  <w:abstractNum w:abstractNumId="24" w15:restartNumberingAfterBreak="0">
    <w:nsid w:val="6EA74EFF"/>
    <w:multiLevelType w:val="hybridMultilevel"/>
    <w:tmpl w:val="F1ACE356"/>
    <w:lvl w:ilvl="0" w:tplc="E76EF184">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01D63E4"/>
    <w:multiLevelType w:val="hybridMultilevel"/>
    <w:tmpl w:val="03E0F056"/>
    <w:lvl w:ilvl="0" w:tplc="AADC6F6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3E8576C"/>
    <w:multiLevelType w:val="multilevel"/>
    <w:tmpl w:val="73E8576C"/>
    <w:lvl w:ilvl="0">
      <w:start w:val="1"/>
      <w:numFmt w:val="decimal"/>
      <w:lvlText w:val="%1."/>
      <w:lvlJc w:val="left"/>
      <w:pPr>
        <w:tabs>
          <w:tab w:val="num" w:pos="360"/>
        </w:tabs>
        <w:ind w:left="360" w:hanging="360"/>
      </w:pPr>
      <w:rPr>
        <w:rFonts w:hint="default"/>
      </w:rPr>
    </w:lvl>
    <w:lvl w:ilvl="1">
      <w:start w:val="1"/>
      <w:numFmt w:val="upperLetter"/>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7CCA1B07"/>
    <w:multiLevelType w:val="hybridMultilevel"/>
    <w:tmpl w:val="3CE0CED2"/>
    <w:lvl w:ilvl="0" w:tplc="011A8D68">
      <w:start w:val="1"/>
      <w:numFmt w:val="decimalEnclosedCircle"/>
      <w:lvlText w:val="%1"/>
      <w:lvlJc w:val="left"/>
      <w:pPr>
        <w:tabs>
          <w:tab w:val="num" w:pos="720"/>
        </w:tabs>
        <w:ind w:left="720" w:hanging="360"/>
      </w:pPr>
    </w:lvl>
    <w:lvl w:ilvl="1" w:tplc="6AF0EB78" w:tentative="1">
      <w:start w:val="1"/>
      <w:numFmt w:val="decimalEnclosedCircle"/>
      <w:lvlText w:val="%2"/>
      <w:lvlJc w:val="left"/>
      <w:pPr>
        <w:tabs>
          <w:tab w:val="num" w:pos="1440"/>
        </w:tabs>
        <w:ind w:left="1440" w:hanging="360"/>
      </w:pPr>
    </w:lvl>
    <w:lvl w:ilvl="2" w:tplc="0D82B436" w:tentative="1">
      <w:start w:val="1"/>
      <w:numFmt w:val="decimalEnclosedCircle"/>
      <w:lvlText w:val="%3"/>
      <w:lvlJc w:val="left"/>
      <w:pPr>
        <w:tabs>
          <w:tab w:val="num" w:pos="2160"/>
        </w:tabs>
        <w:ind w:left="2160" w:hanging="360"/>
      </w:pPr>
    </w:lvl>
    <w:lvl w:ilvl="3" w:tplc="2A8E1870" w:tentative="1">
      <w:start w:val="1"/>
      <w:numFmt w:val="decimalEnclosedCircle"/>
      <w:lvlText w:val="%4"/>
      <w:lvlJc w:val="left"/>
      <w:pPr>
        <w:tabs>
          <w:tab w:val="num" w:pos="2880"/>
        </w:tabs>
        <w:ind w:left="2880" w:hanging="360"/>
      </w:pPr>
    </w:lvl>
    <w:lvl w:ilvl="4" w:tplc="CBA2B5B4" w:tentative="1">
      <w:start w:val="1"/>
      <w:numFmt w:val="decimalEnclosedCircle"/>
      <w:lvlText w:val="%5"/>
      <w:lvlJc w:val="left"/>
      <w:pPr>
        <w:tabs>
          <w:tab w:val="num" w:pos="3600"/>
        </w:tabs>
        <w:ind w:left="3600" w:hanging="360"/>
      </w:pPr>
    </w:lvl>
    <w:lvl w:ilvl="5" w:tplc="53B83A54" w:tentative="1">
      <w:start w:val="1"/>
      <w:numFmt w:val="decimalEnclosedCircle"/>
      <w:lvlText w:val="%6"/>
      <w:lvlJc w:val="left"/>
      <w:pPr>
        <w:tabs>
          <w:tab w:val="num" w:pos="4320"/>
        </w:tabs>
        <w:ind w:left="4320" w:hanging="360"/>
      </w:pPr>
    </w:lvl>
    <w:lvl w:ilvl="6" w:tplc="3A868A58" w:tentative="1">
      <w:start w:val="1"/>
      <w:numFmt w:val="decimalEnclosedCircle"/>
      <w:lvlText w:val="%7"/>
      <w:lvlJc w:val="left"/>
      <w:pPr>
        <w:tabs>
          <w:tab w:val="num" w:pos="5040"/>
        </w:tabs>
        <w:ind w:left="5040" w:hanging="360"/>
      </w:pPr>
    </w:lvl>
    <w:lvl w:ilvl="7" w:tplc="C994BFE6" w:tentative="1">
      <w:start w:val="1"/>
      <w:numFmt w:val="decimalEnclosedCircle"/>
      <w:lvlText w:val="%8"/>
      <w:lvlJc w:val="left"/>
      <w:pPr>
        <w:tabs>
          <w:tab w:val="num" w:pos="5760"/>
        </w:tabs>
        <w:ind w:left="5760" w:hanging="360"/>
      </w:pPr>
    </w:lvl>
    <w:lvl w:ilvl="8" w:tplc="4EBE2226" w:tentative="1">
      <w:start w:val="1"/>
      <w:numFmt w:val="decimalEnclosedCircle"/>
      <w:lvlText w:val="%9"/>
      <w:lvlJc w:val="left"/>
      <w:pPr>
        <w:tabs>
          <w:tab w:val="num" w:pos="6480"/>
        </w:tabs>
        <w:ind w:left="6480" w:hanging="360"/>
      </w:pPr>
    </w:lvl>
  </w:abstractNum>
  <w:num w:numId="1">
    <w:abstractNumId w:val="4"/>
  </w:num>
  <w:num w:numId="2">
    <w:abstractNumId w:val="3"/>
  </w:num>
  <w:num w:numId="3">
    <w:abstractNumId w:val="22"/>
  </w:num>
  <w:num w:numId="4">
    <w:abstractNumId w:val="1"/>
  </w:num>
  <w:num w:numId="5">
    <w:abstractNumId w:val="2"/>
  </w:num>
  <w:num w:numId="6">
    <w:abstractNumId w:val="26"/>
  </w:num>
  <w:num w:numId="7">
    <w:abstractNumId w:val="0"/>
  </w:num>
  <w:num w:numId="8">
    <w:abstractNumId w:val="5"/>
  </w:num>
  <w:num w:numId="9">
    <w:abstractNumId w:val="6"/>
  </w:num>
  <w:num w:numId="10">
    <w:abstractNumId w:val="7"/>
  </w:num>
  <w:num w:numId="11">
    <w:abstractNumId w:val="11"/>
  </w:num>
  <w:num w:numId="12">
    <w:abstractNumId w:val="18"/>
  </w:num>
  <w:num w:numId="13">
    <w:abstractNumId w:val="14"/>
  </w:num>
  <w:num w:numId="14">
    <w:abstractNumId w:val="24"/>
  </w:num>
  <w:num w:numId="15">
    <w:abstractNumId w:val="25"/>
  </w:num>
  <w:num w:numId="16">
    <w:abstractNumId w:val="9"/>
  </w:num>
  <w:num w:numId="17">
    <w:abstractNumId w:val="21"/>
  </w:num>
  <w:num w:numId="18">
    <w:abstractNumId w:val="13"/>
  </w:num>
  <w:num w:numId="19">
    <w:abstractNumId w:val="27"/>
  </w:num>
  <w:num w:numId="20">
    <w:abstractNumId w:val="8"/>
  </w:num>
  <w:num w:numId="21">
    <w:abstractNumId w:val="17"/>
  </w:num>
  <w:num w:numId="22">
    <w:abstractNumId w:val="12"/>
  </w:num>
  <w:num w:numId="23">
    <w:abstractNumId w:val="15"/>
  </w:num>
  <w:num w:numId="24">
    <w:abstractNumId w:val="10"/>
  </w:num>
  <w:num w:numId="25">
    <w:abstractNumId w:val="19"/>
  </w:num>
  <w:num w:numId="26">
    <w:abstractNumId w:val="16"/>
  </w:num>
  <w:num w:numId="27">
    <w:abstractNumId w:val="2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2E5"/>
    <w:rsid w:val="0000740C"/>
    <w:rsid w:val="0001781E"/>
    <w:rsid w:val="000C34D4"/>
    <w:rsid w:val="00162086"/>
    <w:rsid w:val="00187B53"/>
    <w:rsid w:val="002C74A8"/>
    <w:rsid w:val="00325D89"/>
    <w:rsid w:val="003329C1"/>
    <w:rsid w:val="00360770"/>
    <w:rsid w:val="00366657"/>
    <w:rsid w:val="003B4E56"/>
    <w:rsid w:val="00442BBB"/>
    <w:rsid w:val="00444BE9"/>
    <w:rsid w:val="00480189"/>
    <w:rsid w:val="004B1BA2"/>
    <w:rsid w:val="004B24BF"/>
    <w:rsid w:val="005069B1"/>
    <w:rsid w:val="005A272F"/>
    <w:rsid w:val="005E0E0E"/>
    <w:rsid w:val="005E176A"/>
    <w:rsid w:val="00623B1C"/>
    <w:rsid w:val="006F7993"/>
    <w:rsid w:val="007A2126"/>
    <w:rsid w:val="0080145A"/>
    <w:rsid w:val="00913FC3"/>
    <w:rsid w:val="00932A1A"/>
    <w:rsid w:val="00984397"/>
    <w:rsid w:val="009A296C"/>
    <w:rsid w:val="009A659F"/>
    <w:rsid w:val="009B4035"/>
    <w:rsid w:val="009B7985"/>
    <w:rsid w:val="00A03342"/>
    <w:rsid w:val="00A44A32"/>
    <w:rsid w:val="00A452E5"/>
    <w:rsid w:val="00A4737E"/>
    <w:rsid w:val="00A670E8"/>
    <w:rsid w:val="00B72CA5"/>
    <w:rsid w:val="00B741BA"/>
    <w:rsid w:val="00B96A6F"/>
    <w:rsid w:val="00B9739D"/>
    <w:rsid w:val="00BC3D59"/>
    <w:rsid w:val="00BD6EFD"/>
    <w:rsid w:val="00C22F33"/>
    <w:rsid w:val="00C239E7"/>
    <w:rsid w:val="00C4443C"/>
    <w:rsid w:val="00CA7FF6"/>
    <w:rsid w:val="00CB7E23"/>
    <w:rsid w:val="00D67574"/>
    <w:rsid w:val="00D90F0A"/>
    <w:rsid w:val="00D93F78"/>
    <w:rsid w:val="00DA70BF"/>
    <w:rsid w:val="00DF4B10"/>
    <w:rsid w:val="00E70C64"/>
    <w:rsid w:val="00E91CDA"/>
    <w:rsid w:val="00F06083"/>
    <w:rsid w:val="00FA20F1"/>
    <w:rsid w:val="00FB5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24E77DC"/>
  <w15:chartTrackingRefBased/>
  <w15:docId w15:val="{C38B36C2-4793-47F6-8FEA-340CD05B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24BF"/>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B24BF"/>
  </w:style>
  <w:style w:type="character" w:customStyle="1" w:styleId="apple-style-span">
    <w:name w:val="apple-style-span"/>
    <w:basedOn w:val="a0"/>
    <w:rsid w:val="004B24BF"/>
  </w:style>
  <w:style w:type="character" w:customStyle="1" w:styleId="maincontentb">
    <w:name w:val="maincontentb"/>
    <w:basedOn w:val="a0"/>
    <w:rsid w:val="004B24BF"/>
  </w:style>
  <w:style w:type="paragraph" w:styleId="a4">
    <w:name w:val="Plain Text"/>
    <w:basedOn w:val="a"/>
    <w:link w:val="a5"/>
    <w:rsid w:val="004B24BF"/>
    <w:rPr>
      <w:rFonts w:ascii="宋体" w:hAnsi="Courier New"/>
    </w:rPr>
  </w:style>
  <w:style w:type="character" w:customStyle="1" w:styleId="a5">
    <w:name w:val="纯文本 字符"/>
    <w:basedOn w:val="a0"/>
    <w:link w:val="a4"/>
    <w:rsid w:val="004B24BF"/>
    <w:rPr>
      <w:rFonts w:ascii="宋体" w:eastAsia="宋体" w:hAnsi="Courier New" w:cs="Times New Roman"/>
      <w:szCs w:val="20"/>
    </w:rPr>
  </w:style>
  <w:style w:type="paragraph" w:styleId="a6">
    <w:name w:val="footer"/>
    <w:basedOn w:val="a"/>
    <w:link w:val="a7"/>
    <w:rsid w:val="004B24BF"/>
    <w:pPr>
      <w:tabs>
        <w:tab w:val="center" w:pos="4153"/>
        <w:tab w:val="right" w:pos="8306"/>
      </w:tabs>
      <w:snapToGrid w:val="0"/>
      <w:jc w:val="left"/>
    </w:pPr>
    <w:rPr>
      <w:sz w:val="18"/>
      <w:szCs w:val="18"/>
    </w:rPr>
  </w:style>
  <w:style w:type="character" w:customStyle="1" w:styleId="a7">
    <w:name w:val="页脚 字符"/>
    <w:basedOn w:val="a0"/>
    <w:link w:val="a6"/>
    <w:rsid w:val="004B24BF"/>
    <w:rPr>
      <w:rFonts w:ascii="Times New Roman" w:eastAsia="宋体" w:hAnsi="Times New Roman" w:cs="Times New Roman"/>
      <w:sz w:val="18"/>
      <w:szCs w:val="18"/>
    </w:rPr>
  </w:style>
  <w:style w:type="paragraph" w:styleId="a8">
    <w:name w:val="header"/>
    <w:basedOn w:val="a"/>
    <w:link w:val="a9"/>
    <w:uiPriority w:val="99"/>
    <w:unhideWhenUsed/>
    <w:rsid w:val="009B798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B798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6.jpeg"/><Relationship Id="rId68" Type="http://schemas.openxmlformats.org/officeDocument/2006/relationships/image" Target="media/image61.png"/><Relationship Id="rId76" Type="http://schemas.openxmlformats.org/officeDocument/2006/relationships/oleObject" Target="embeddings/oleObject3.bin"/><Relationship Id="rId84" Type="http://schemas.openxmlformats.org/officeDocument/2006/relationships/image" Target="http://uml.jpkc.hbvtc.edu.cn/uml/xx07wlkt/zxcs/pt/1-2.gif" TargetMode="External"/><Relationship Id="rId7" Type="http://schemas.openxmlformats.org/officeDocument/2006/relationships/image" Target="media/image1.png"/><Relationship Id="rId71" Type="http://schemas.openxmlformats.org/officeDocument/2006/relationships/image" Target="media/image64.emf"/><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1.jpeg"/><Relationship Id="rId66" Type="http://schemas.openxmlformats.org/officeDocument/2006/relationships/image" Target="media/image59.png"/><Relationship Id="rId74" Type="http://schemas.openxmlformats.org/officeDocument/2006/relationships/oleObject" Target="embeddings/oleObject2.bin"/><Relationship Id="rId79" Type="http://schemas.openxmlformats.org/officeDocument/2006/relationships/image" Target="media/image68.emf"/><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54.jpeg"/><Relationship Id="rId82" Type="http://schemas.openxmlformats.org/officeDocument/2006/relationships/image" Target="http://uml.jpkc.hbvtc.edu.cn/uml/xx07wlkt/zxcs/pt/1-1.gif"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http://www.oldchild.net/jsjsj/spks/gc/gc06_1x2.gif" TargetMode="External"/><Relationship Id="rId64" Type="http://schemas.openxmlformats.org/officeDocument/2006/relationships/image" Target="media/image57.jpeg"/><Relationship Id="rId69" Type="http://schemas.openxmlformats.org/officeDocument/2006/relationships/image" Target="media/image62.png"/><Relationship Id="rId77" Type="http://schemas.openxmlformats.org/officeDocument/2006/relationships/image" Target="media/image67.emf"/><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oleObject" Target="embeddings/oleObject1.bin"/><Relationship Id="rId80" Type="http://schemas.openxmlformats.org/officeDocument/2006/relationships/image" Target="media/image69.emf"/><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2.jpeg"/><Relationship Id="rId67" Type="http://schemas.openxmlformats.org/officeDocument/2006/relationships/image" Target="media/image6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5.jpeg"/><Relationship Id="rId70" Type="http://schemas.openxmlformats.org/officeDocument/2006/relationships/image" Target="media/image63.png"/><Relationship Id="rId75" Type="http://schemas.openxmlformats.org/officeDocument/2006/relationships/image" Target="media/image66.emf"/><Relationship Id="rId83" Type="http://schemas.openxmlformats.org/officeDocument/2006/relationships/image" Target="media/image71.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0.jpe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3.jpeg"/><Relationship Id="rId65" Type="http://schemas.openxmlformats.org/officeDocument/2006/relationships/image" Target="media/image58.png"/><Relationship Id="rId73" Type="http://schemas.openxmlformats.org/officeDocument/2006/relationships/image" Target="media/image65.emf"/><Relationship Id="rId78" Type="http://schemas.openxmlformats.org/officeDocument/2006/relationships/oleObject" Target="embeddings/oleObject4.bin"/><Relationship Id="rId81" Type="http://schemas.openxmlformats.org/officeDocument/2006/relationships/image" Target="media/image70.png"/><Relationship Id="rId86"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57</Pages>
  <Words>6823</Words>
  <Characters>38896</Characters>
  <Application>Microsoft Office Word</Application>
  <DocSecurity>0</DocSecurity>
  <Lines>324</Lines>
  <Paragraphs>91</Paragraphs>
  <ScaleCrop>false</ScaleCrop>
  <Company/>
  <LinksUpToDate>false</LinksUpToDate>
  <CharactersWithSpaces>45628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琦 朱</dc:creator>
  <cp:keywords/>
  <dc:description/>
  <cp:lastModifiedBy>琦 朱</cp:lastModifiedBy>
  <cp:revision>79</cp:revision>
  <dcterms:created xsi:type="dcterms:W3CDTF">2018-12-28T00:53:00Z</dcterms:created>
  <dcterms:modified xsi:type="dcterms:W3CDTF">2018-12-28T06:03:00Z</dcterms:modified>
</cp:coreProperties>
</file>